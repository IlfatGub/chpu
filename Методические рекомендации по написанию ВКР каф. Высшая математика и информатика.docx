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5312" w:rsidRPr="007D5312" w:rsidRDefault="007D5312" w:rsidP="007D5312">
      <w:pPr>
        <w:overflowPunct/>
        <w:autoSpaceDE/>
        <w:spacing w:before="0" w:after="0" w:line="269" w:lineRule="auto"/>
        <w:jc w:val="center"/>
        <w:textAlignment w:val="auto"/>
        <w:rPr>
          <w:b/>
          <w:spacing w:val="6"/>
          <w:sz w:val="32"/>
          <w:szCs w:val="32"/>
          <w:lang w:eastAsia="ru-RU"/>
        </w:rPr>
      </w:pPr>
      <w:r w:rsidRPr="007D5312">
        <w:rPr>
          <w:b/>
          <w:spacing w:val="6"/>
          <w:sz w:val="32"/>
          <w:szCs w:val="32"/>
          <w:lang w:eastAsia="ru-RU"/>
        </w:rPr>
        <w:t>НОУ ВПО «Московская гуманитарно-техническая академия»</w:t>
      </w:r>
    </w:p>
    <w:p w:rsidR="0006397F" w:rsidRPr="007D5312" w:rsidRDefault="007D5312" w:rsidP="007D5312">
      <w:pPr>
        <w:shd w:val="clear" w:color="auto" w:fill="FFFFFF"/>
        <w:spacing w:line="269" w:lineRule="auto"/>
        <w:jc w:val="center"/>
        <w:rPr>
          <w:b/>
          <w:spacing w:val="6"/>
          <w:sz w:val="28"/>
        </w:rPr>
      </w:pPr>
      <w:r w:rsidRPr="007D5312">
        <w:rPr>
          <w:b/>
          <w:spacing w:val="6"/>
          <w:sz w:val="32"/>
          <w:szCs w:val="28"/>
          <w:lang w:eastAsia="ru-RU"/>
        </w:rPr>
        <w:t>Кафедра «Высшей математики и информатики»</w:t>
      </w:r>
    </w:p>
    <w:p w:rsidR="0006397F" w:rsidRPr="007D5312" w:rsidRDefault="0006397F" w:rsidP="007D5312">
      <w:pPr>
        <w:shd w:val="clear" w:color="auto" w:fill="FFFFFF"/>
        <w:spacing w:line="269" w:lineRule="auto"/>
        <w:jc w:val="center"/>
        <w:rPr>
          <w:b/>
          <w:spacing w:val="6"/>
        </w:rPr>
      </w:pPr>
      <w:bookmarkStart w:id="0" w:name="_GoBack"/>
    </w:p>
    <w:bookmarkEnd w:id="0"/>
    <w:p w:rsidR="0006397F" w:rsidRPr="007D5312" w:rsidRDefault="0006397F" w:rsidP="007D5312">
      <w:pPr>
        <w:shd w:val="clear" w:color="auto" w:fill="FFFFFF"/>
        <w:spacing w:line="269" w:lineRule="auto"/>
        <w:jc w:val="center"/>
        <w:rPr>
          <w:b/>
          <w:spacing w:val="6"/>
        </w:rPr>
      </w:pPr>
    </w:p>
    <w:p w:rsidR="0006397F" w:rsidRPr="007D5312" w:rsidRDefault="007D5312" w:rsidP="007D5312">
      <w:pPr>
        <w:shd w:val="clear" w:color="auto" w:fill="FFFFFF"/>
        <w:spacing w:line="269" w:lineRule="auto"/>
        <w:jc w:val="center"/>
        <w:rPr>
          <w:b/>
          <w:spacing w:val="6"/>
        </w:rPr>
      </w:pPr>
      <w:r w:rsidRPr="007D5312">
        <w:rPr>
          <w:b/>
          <w:spacing w:val="6"/>
          <w:sz w:val="40"/>
          <w:szCs w:val="24"/>
        </w:rPr>
        <w:t>Шеломанова С.С.</w:t>
      </w:r>
    </w:p>
    <w:p w:rsidR="0006397F" w:rsidRPr="007D5312" w:rsidRDefault="0006397F" w:rsidP="007D5312">
      <w:pPr>
        <w:shd w:val="clear" w:color="auto" w:fill="FFFFFF"/>
        <w:spacing w:line="269" w:lineRule="auto"/>
        <w:jc w:val="center"/>
        <w:rPr>
          <w:b/>
          <w:spacing w:val="6"/>
        </w:rPr>
      </w:pPr>
    </w:p>
    <w:p w:rsidR="00B01B39" w:rsidRPr="007D5312" w:rsidRDefault="00B01B39" w:rsidP="007D5312">
      <w:pPr>
        <w:shd w:val="clear" w:color="auto" w:fill="FFFFFF"/>
        <w:spacing w:line="269" w:lineRule="auto"/>
        <w:jc w:val="center"/>
        <w:rPr>
          <w:b/>
          <w:spacing w:val="6"/>
        </w:rPr>
      </w:pPr>
    </w:p>
    <w:p w:rsidR="00B01B39" w:rsidRPr="007D5312" w:rsidRDefault="00B01B39" w:rsidP="007D5312">
      <w:pPr>
        <w:shd w:val="clear" w:color="auto" w:fill="FFFFFF"/>
        <w:spacing w:line="269" w:lineRule="auto"/>
        <w:jc w:val="center"/>
        <w:rPr>
          <w:b/>
          <w:spacing w:val="6"/>
        </w:rPr>
      </w:pPr>
    </w:p>
    <w:p w:rsidR="00B01B39" w:rsidRPr="007D5312" w:rsidRDefault="00B01B39" w:rsidP="007D5312">
      <w:pPr>
        <w:shd w:val="clear" w:color="auto" w:fill="FFFFFF"/>
        <w:spacing w:line="269" w:lineRule="auto"/>
        <w:jc w:val="center"/>
        <w:rPr>
          <w:b/>
          <w:spacing w:val="6"/>
        </w:rPr>
      </w:pPr>
    </w:p>
    <w:p w:rsidR="00B01B39" w:rsidRPr="007D5312" w:rsidRDefault="00B01B39" w:rsidP="007D5312">
      <w:pPr>
        <w:pStyle w:val="14-11"/>
        <w:spacing w:line="269" w:lineRule="auto"/>
        <w:ind w:firstLine="0"/>
        <w:jc w:val="center"/>
        <w:rPr>
          <w:b/>
          <w:spacing w:val="6"/>
          <w:kern w:val="36"/>
          <w:sz w:val="44"/>
        </w:rPr>
      </w:pPr>
      <w:r w:rsidRPr="007D5312">
        <w:rPr>
          <w:b/>
          <w:spacing w:val="6"/>
          <w:kern w:val="36"/>
          <w:sz w:val="44"/>
        </w:rPr>
        <w:t>Методические указания</w:t>
      </w:r>
      <w:r w:rsidR="00EE6CA7">
        <w:rPr>
          <w:b/>
          <w:spacing w:val="6"/>
          <w:kern w:val="36"/>
          <w:sz w:val="44"/>
          <w:lang w:val="ru-RU"/>
        </w:rPr>
        <w:t xml:space="preserve"> </w:t>
      </w:r>
      <w:r w:rsidRPr="007D5312">
        <w:rPr>
          <w:b/>
          <w:spacing w:val="6"/>
          <w:kern w:val="36"/>
          <w:sz w:val="44"/>
        </w:rPr>
        <w:t>по выполнению выпускных квалифик</w:t>
      </w:r>
      <w:r w:rsidRPr="007D5312">
        <w:rPr>
          <w:b/>
          <w:spacing w:val="6"/>
          <w:kern w:val="36"/>
          <w:sz w:val="44"/>
        </w:rPr>
        <w:t>а</w:t>
      </w:r>
      <w:r w:rsidRPr="007D5312">
        <w:rPr>
          <w:b/>
          <w:spacing w:val="6"/>
          <w:kern w:val="36"/>
          <w:sz w:val="44"/>
        </w:rPr>
        <w:t>ционных работ (проектов)</w:t>
      </w:r>
      <w:r w:rsidRPr="007D5312">
        <w:rPr>
          <w:b/>
          <w:spacing w:val="6"/>
          <w:kern w:val="36"/>
          <w:sz w:val="44"/>
        </w:rPr>
        <w:br/>
        <w:t xml:space="preserve">для студентов по специальности </w:t>
      </w:r>
      <w:r w:rsidRPr="007D5312">
        <w:rPr>
          <w:b/>
          <w:spacing w:val="6"/>
          <w:kern w:val="36"/>
          <w:sz w:val="44"/>
        </w:rPr>
        <w:br/>
        <w:t>080801.65 «Прикладная инфо</w:t>
      </w:r>
      <w:r w:rsidRPr="007D5312">
        <w:rPr>
          <w:b/>
          <w:spacing w:val="6"/>
          <w:kern w:val="36"/>
          <w:sz w:val="44"/>
        </w:rPr>
        <w:t>р</w:t>
      </w:r>
      <w:r w:rsidRPr="007D5312">
        <w:rPr>
          <w:b/>
          <w:spacing w:val="6"/>
          <w:kern w:val="36"/>
          <w:sz w:val="44"/>
        </w:rPr>
        <w:t>матика</w:t>
      </w:r>
      <w:r w:rsidR="007D5312" w:rsidRPr="007D5312">
        <w:rPr>
          <w:b/>
          <w:spacing w:val="6"/>
          <w:kern w:val="36"/>
          <w:sz w:val="44"/>
          <w:lang w:val="ru-RU"/>
        </w:rPr>
        <w:br/>
      </w:r>
      <w:r w:rsidRPr="007D5312">
        <w:rPr>
          <w:b/>
          <w:spacing w:val="6"/>
          <w:kern w:val="36"/>
          <w:sz w:val="44"/>
        </w:rPr>
        <w:t>(в экономике)»</w:t>
      </w:r>
    </w:p>
    <w:p w:rsidR="0006397F" w:rsidRPr="007D5312" w:rsidRDefault="0006397F" w:rsidP="007D5312">
      <w:pPr>
        <w:pStyle w:val="14-11"/>
        <w:spacing w:line="269" w:lineRule="auto"/>
        <w:ind w:firstLine="0"/>
        <w:jc w:val="center"/>
        <w:rPr>
          <w:b/>
          <w:spacing w:val="6"/>
        </w:rPr>
      </w:pPr>
    </w:p>
    <w:p w:rsidR="00457B00" w:rsidRPr="008E1AC3" w:rsidRDefault="00457B00" w:rsidP="007D5312">
      <w:pPr>
        <w:spacing w:before="0" w:after="0" w:line="269" w:lineRule="auto"/>
        <w:jc w:val="center"/>
        <w:rPr>
          <w:rFonts w:ascii="Arial" w:hAnsi="Arial"/>
          <w:b/>
          <w:spacing w:val="6"/>
          <w:sz w:val="20"/>
        </w:rPr>
      </w:pPr>
    </w:p>
    <w:p w:rsidR="008855D4" w:rsidRPr="007D5312" w:rsidRDefault="008855D4" w:rsidP="007D5312">
      <w:pPr>
        <w:spacing w:before="0" w:after="0" w:line="269" w:lineRule="auto"/>
        <w:jc w:val="center"/>
        <w:rPr>
          <w:spacing w:val="6"/>
          <w:sz w:val="20"/>
        </w:rPr>
      </w:pPr>
    </w:p>
    <w:p w:rsidR="00EB784E" w:rsidRPr="007D5312" w:rsidRDefault="00EB784E" w:rsidP="007D5312">
      <w:pPr>
        <w:shd w:val="clear" w:color="auto" w:fill="FFFFFF"/>
        <w:spacing w:line="269" w:lineRule="auto"/>
        <w:jc w:val="center"/>
        <w:rPr>
          <w:spacing w:val="6"/>
        </w:rPr>
      </w:pPr>
    </w:p>
    <w:p w:rsidR="00EB784E" w:rsidRPr="007D5312" w:rsidRDefault="00EB784E" w:rsidP="007D5312">
      <w:pPr>
        <w:shd w:val="clear" w:color="auto" w:fill="FFFFFF"/>
        <w:spacing w:line="269" w:lineRule="auto"/>
        <w:jc w:val="center"/>
        <w:rPr>
          <w:spacing w:val="6"/>
        </w:rPr>
      </w:pPr>
    </w:p>
    <w:p w:rsidR="00EB784E" w:rsidRPr="007D5312" w:rsidRDefault="00EB784E" w:rsidP="007D5312">
      <w:pPr>
        <w:shd w:val="clear" w:color="auto" w:fill="FFFFFF"/>
        <w:spacing w:line="269" w:lineRule="auto"/>
        <w:jc w:val="center"/>
        <w:rPr>
          <w:spacing w:val="6"/>
        </w:rPr>
      </w:pPr>
    </w:p>
    <w:p w:rsidR="0006397F" w:rsidRPr="007D5312" w:rsidRDefault="0006397F" w:rsidP="007D5312">
      <w:pPr>
        <w:shd w:val="clear" w:color="auto" w:fill="FFFFFF"/>
        <w:spacing w:line="269" w:lineRule="auto"/>
        <w:jc w:val="center"/>
        <w:rPr>
          <w:b/>
          <w:spacing w:val="6"/>
        </w:rPr>
      </w:pPr>
    </w:p>
    <w:p w:rsidR="0006397F" w:rsidRPr="007D5312" w:rsidRDefault="0006397F" w:rsidP="007D5312">
      <w:pPr>
        <w:shd w:val="clear" w:color="auto" w:fill="FFFFFF"/>
        <w:spacing w:line="269" w:lineRule="auto"/>
        <w:jc w:val="center"/>
        <w:rPr>
          <w:spacing w:val="6"/>
        </w:rPr>
      </w:pPr>
    </w:p>
    <w:p w:rsidR="007D5312" w:rsidRDefault="007D5312" w:rsidP="007D5312">
      <w:pPr>
        <w:shd w:val="clear" w:color="auto" w:fill="FFFFFF"/>
        <w:spacing w:line="269" w:lineRule="auto"/>
        <w:jc w:val="center"/>
        <w:rPr>
          <w:spacing w:val="6"/>
        </w:rPr>
      </w:pPr>
    </w:p>
    <w:p w:rsidR="008E1AC3" w:rsidRPr="007D5312" w:rsidRDefault="008E1AC3" w:rsidP="007D5312">
      <w:pPr>
        <w:shd w:val="clear" w:color="auto" w:fill="FFFFFF"/>
        <w:spacing w:line="269" w:lineRule="auto"/>
        <w:jc w:val="center"/>
        <w:rPr>
          <w:spacing w:val="6"/>
        </w:rPr>
      </w:pPr>
    </w:p>
    <w:p w:rsidR="007D5312" w:rsidRPr="007D5312" w:rsidRDefault="007D5312" w:rsidP="007D5312">
      <w:pPr>
        <w:shd w:val="clear" w:color="auto" w:fill="FFFFFF"/>
        <w:spacing w:line="269" w:lineRule="auto"/>
        <w:jc w:val="center"/>
        <w:rPr>
          <w:spacing w:val="6"/>
        </w:rPr>
      </w:pPr>
    </w:p>
    <w:p w:rsidR="00EB784E" w:rsidRPr="007D5312" w:rsidRDefault="00EB784E" w:rsidP="007D5312">
      <w:pPr>
        <w:shd w:val="clear" w:color="auto" w:fill="FFFFFF"/>
        <w:spacing w:before="0" w:after="0" w:line="269" w:lineRule="auto"/>
        <w:jc w:val="center"/>
        <w:rPr>
          <w:b/>
          <w:spacing w:val="6"/>
          <w:sz w:val="30"/>
          <w:szCs w:val="30"/>
        </w:rPr>
      </w:pPr>
      <w:r w:rsidRPr="007D5312">
        <w:rPr>
          <w:b/>
          <w:spacing w:val="6"/>
          <w:sz w:val="30"/>
          <w:szCs w:val="30"/>
        </w:rPr>
        <w:t>Москва</w:t>
      </w:r>
    </w:p>
    <w:p w:rsidR="0006397F" w:rsidRDefault="0006397F" w:rsidP="007D5312">
      <w:pPr>
        <w:shd w:val="clear" w:color="auto" w:fill="FFFFFF"/>
        <w:spacing w:before="0" w:after="0" w:line="269" w:lineRule="auto"/>
        <w:jc w:val="center"/>
        <w:rPr>
          <w:b/>
          <w:spacing w:val="6"/>
          <w:sz w:val="30"/>
          <w:szCs w:val="30"/>
        </w:rPr>
      </w:pPr>
      <w:r w:rsidRPr="007D5312">
        <w:rPr>
          <w:b/>
          <w:spacing w:val="6"/>
          <w:sz w:val="30"/>
          <w:szCs w:val="30"/>
        </w:rPr>
        <w:t>201</w:t>
      </w:r>
      <w:r w:rsidR="00F13B12" w:rsidRPr="007D5312">
        <w:rPr>
          <w:b/>
          <w:spacing w:val="6"/>
          <w:sz w:val="30"/>
          <w:szCs w:val="30"/>
        </w:rPr>
        <w:t>2</w:t>
      </w:r>
    </w:p>
    <w:p w:rsidR="008E1AC3" w:rsidRPr="007D5312" w:rsidRDefault="008E1AC3" w:rsidP="007D5312">
      <w:pPr>
        <w:shd w:val="clear" w:color="auto" w:fill="FFFFFF"/>
        <w:spacing w:before="0" w:after="0" w:line="269" w:lineRule="auto"/>
        <w:jc w:val="center"/>
        <w:rPr>
          <w:b/>
          <w:spacing w:val="6"/>
          <w:sz w:val="30"/>
          <w:szCs w:val="30"/>
        </w:rPr>
      </w:pPr>
    </w:p>
    <w:tbl>
      <w:tblPr>
        <w:tblW w:w="0" w:type="auto"/>
        <w:tblLook w:val="01E0" w:firstRow="1" w:lastRow="1" w:firstColumn="1" w:lastColumn="1" w:noHBand="0" w:noVBand="0"/>
      </w:tblPr>
      <w:tblGrid>
        <w:gridCol w:w="1188"/>
        <w:gridCol w:w="1080"/>
        <w:gridCol w:w="7585"/>
      </w:tblGrid>
      <w:tr w:rsidR="007D5312" w:rsidRPr="007D5312" w:rsidTr="00EE6CA7">
        <w:tc>
          <w:tcPr>
            <w:tcW w:w="1188" w:type="dxa"/>
            <w:shd w:val="clear" w:color="auto" w:fill="auto"/>
          </w:tcPr>
          <w:p w:rsidR="007D5312" w:rsidRPr="007D5312" w:rsidRDefault="007D5312" w:rsidP="007D5312">
            <w:pPr>
              <w:tabs>
                <w:tab w:val="left" w:pos="5880"/>
              </w:tabs>
              <w:overflowPunct/>
              <w:autoSpaceDN w:val="0"/>
              <w:adjustRightInd w:val="0"/>
              <w:spacing w:before="0" w:after="0" w:line="269" w:lineRule="auto"/>
              <w:jc w:val="right"/>
              <w:textAlignment w:val="auto"/>
              <w:rPr>
                <w:bCs/>
                <w:iCs/>
                <w:spacing w:val="6"/>
                <w:sz w:val="28"/>
                <w:lang w:eastAsia="ru-RU"/>
              </w:rPr>
            </w:pPr>
            <w:r w:rsidRPr="007D5312">
              <w:rPr>
                <w:bCs/>
                <w:iCs/>
                <w:spacing w:val="6"/>
                <w:sz w:val="28"/>
                <w:lang w:eastAsia="ru-RU"/>
              </w:rPr>
              <w:lastRenderedPageBreak/>
              <w:t>ББК</w:t>
            </w:r>
          </w:p>
          <w:p w:rsidR="007D5312" w:rsidRPr="007D5312" w:rsidRDefault="007D5312" w:rsidP="007D5312">
            <w:pPr>
              <w:tabs>
                <w:tab w:val="left" w:pos="5880"/>
              </w:tabs>
              <w:overflowPunct/>
              <w:autoSpaceDN w:val="0"/>
              <w:adjustRightInd w:val="0"/>
              <w:spacing w:before="0" w:after="0" w:line="269" w:lineRule="auto"/>
              <w:jc w:val="right"/>
              <w:textAlignment w:val="auto"/>
              <w:rPr>
                <w:bCs/>
                <w:iCs/>
                <w:spacing w:val="6"/>
                <w:sz w:val="28"/>
                <w:lang w:eastAsia="ru-RU"/>
              </w:rPr>
            </w:pPr>
            <w:r w:rsidRPr="007D5312">
              <w:rPr>
                <w:bCs/>
                <w:iCs/>
                <w:spacing w:val="6"/>
                <w:sz w:val="28"/>
                <w:lang w:eastAsia="ru-RU"/>
              </w:rPr>
              <w:t>Ш</w:t>
            </w:r>
          </w:p>
        </w:tc>
        <w:tc>
          <w:tcPr>
            <w:tcW w:w="1080" w:type="dxa"/>
            <w:shd w:val="clear" w:color="auto" w:fill="auto"/>
          </w:tcPr>
          <w:p w:rsidR="007D5312" w:rsidRPr="007D5312" w:rsidRDefault="007D5312" w:rsidP="007D5312">
            <w:pPr>
              <w:tabs>
                <w:tab w:val="left" w:pos="5880"/>
              </w:tabs>
              <w:overflowPunct/>
              <w:autoSpaceDN w:val="0"/>
              <w:adjustRightInd w:val="0"/>
              <w:spacing w:before="0" w:after="0" w:line="269" w:lineRule="auto"/>
              <w:textAlignment w:val="auto"/>
              <w:rPr>
                <w:bCs/>
                <w:iCs/>
                <w:spacing w:val="6"/>
                <w:sz w:val="28"/>
                <w:lang w:eastAsia="ru-RU"/>
              </w:rPr>
            </w:pPr>
            <w:r w:rsidRPr="007D5312">
              <w:rPr>
                <w:bCs/>
                <w:iCs/>
                <w:spacing w:val="6"/>
                <w:sz w:val="28"/>
                <w:lang w:eastAsia="ru-RU"/>
              </w:rPr>
              <w:t>32.81</w:t>
            </w:r>
          </w:p>
          <w:p w:rsidR="007D5312" w:rsidRPr="007D5312" w:rsidRDefault="007D5312" w:rsidP="007D5312">
            <w:pPr>
              <w:tabs>
                <w:tab w:val="left" w:pos="5880"/>
              </w:tabs>
              <w:overflowPunct/>
              <w:autoSpaceDN w:val="0"/>
              <w:adjustRightInd w:val="0"/>
              <w:spacing w:before="0" w:after="0" w:line="269" w:lineRule="auto"/>
              <w:textAlignment w:val="auto"/>
              <w:rPr>
                <w:bCs/>
                <w:iCs/>
                <w:spacing w:val="6"/>
                <w:sz w:val="28"/>
                <w:lang w:eastAsia="ru-RU"/>
              </w:rPr>
            </w:pPr>
            <w:r w:rsidRPr="007D5312">
              <w:rPr>
                <w:bCs/>
                <w:iCs/>
                <w:spacing w:val="6"/>
                <w:sz w:val="28"/>
                <w:lang w:eastAsia="ru-RU"/>
              </w:rPr>
              <w:t>44</w:t>
            </w:r>
          </w:p>
        </w:tc>
        <w:tc>
          <w:tcPr>
            <w:tcW w:w="7586" w:type="dxa"/>
            <w:shd w:val="clear" w:color="auto" w:fill="auto"/>
          </w:tcPr>
          <w:p w:rsidR="007D5312" w:rsidRPr="007D5312" w:rsidRDefault="007D5312" w:rsidP="007D5312">
            <w:pPr>
              <w:widowControl w:val="0"/>
              <w:overflowPunct/>
              <w:autoSpaceDN w:val="0"/>
              <w:adjustRightInd w:val="0"/>
              <w:spacing w:before="0" w:after="0" w:line="269" w:lineRule="auto"/>
              <w:ind w:firstLine="440"/>
              <w:jc w:val="both"/>
              <w:textAlignment w:val="auto"/>
              <w:rPr>
                <w:spacing w:val="6"/>
                <w:sz w:val="28"/>
                <w:szCs w:val="28"/>
                <w:lang w:eastAsia="en-US"/>
              </w:rPr>
            </w:pPr>
            <w:r w:rsidRPr="007D5312">
              <w:rPr>
                <w:spacing w:val="6"/>
                <w:sz w:val="28"/>
                <w:szCs w:val="28"/>
                <w:lang w:eastAsia="en-US"/>
              </w:rPr>
              <w:t>Рекомендовано к изданию Учебно-методическим Советом МГТА</w:t>
            </w:r>
          </w:p>
          <w:p w:rsidR="007D5312" w:rsidRPr="007D5312" w:rsidRDefault="007D5312" w:rsidP="007D5312">
            <w:pPr>
              <w:widowControl w:val="0"/>
              <w:overflowPunct/>
              <w:autoSpaceDN w:val="0"/>
              <w:adjustRightInd w:val="0"/>
              <w:spacing w:before="0" w:after="0" w:line="269" w:lineRule="auto"/>
              <w:ind w:firstLine="440"/>
              <w:jc w:val="both"/>
              <w:textAlignment w:val="auto"/>
              <w:rPr>
                <w:spacing w:val="6"/>
                <w:sz w:val="28"/>
                <w:szCs w:val="28"/>
                <w:lang w:eastAsia="en-US"/>
              </w:rPr>
            </w:pPr>
            <w:r w:rsidRPr="007D5312">
              <w:rPr>
                <w:spacing w:val="6"/>
                <w:sz w:val="28"/>
                <w:szCs w:val="28"/>
                <w:lang w:eastAsia="en-US"/>
              </w:rPr>
              <w:t>Протокол № ___ от «___» ____________ 20</w:t>
            </w:r>
            <w:r w:rsidRPr="007D5312">
              <w:rPr>
                <w:spacing w:val="6"/>
                <w:sz w:val="28"/>
                <w:szCs w:val="28"/>
                <w:u w:val="single"/>
                <w:lang w:eastAsia="en-US"/>
              </w:rPr>
              <w:t>12</w:t>
            </w:r>
            <w:r w:rsidRPr="007D5312">
              <w:rPr>
                <w:spacing w:val="6"/>
                <w:sz w:val="28"/>
                <w:szCs w:val="28"/>
                <w:lang w:eastAsia="en-US"/>
              </w:rPr>
              <w:t xml:space="preserve"> г</w:t>
            </w:r>
          </w:p>
          <w:p w:rsidR="007D5312" w:rsidRPr="007D5312" w:rsidRDefault="007D5312" w:rsidP="007D5312">
            <w:pPr>
              <w:tabs>
                <w:tab w:val="left" w:pos="5880"/>
              </w:tabs>
              <w:overflowPunct/>
              <w:autoSpaceDN w:val="0"/>
              <w:adjustRightInd w:val="0"/>
              <w:spacing w:before="0" w:after="0" w:line="269" w:lineRule="auto"/>
              <w:ind w:firstLine="432"/>
              <w:jc w:val="both"/>
              <w:textAlignment w:val="auto"/>
              <w:rPr>
                <w:bCs/>
                <w:iCs/>
                <w:spacing w:val="6"/>
                <w:sz w:val="28"/>
                <w:lang w:eastAsia="ru-RU"/>
              </w:rPr>
            </w:pPr>
            <w:r w:rsidRPr="007D5312">
              <w:rPr>
                <w:bCs/>
                <w:iCs/>
                <w:spacing w:val="6"/>
                <w:sz w:val="28"/>
                <w:lang w:eastAsia="ru-RU"/>
              </w:rPr>
              <w:t>Рекомендовано к изданию кафедрой Высшей математики и информатики МГТА</w:t>
            </w:r>
          </w:p>
          <w:p w:rsidR="007D5312" w:rsidRPr="007D5312" w:rsidRDefault="007D5312" w:rsidP="007D5312">
            <w:pPr>
              <w:tabs>
                <w:tab w:val="left" w:pos="5880"/>
              </w:tabs>
              <w:overflowPunct/>
              <w:autoSpaceDN w:val="0"/>
              <w:adjustRightInd w:val="0"/>
              <w:spacing w:before="0" w:after="0" w:line="269" w:lineRule="auto"/>
              <w:ind w:firstLine="432"/>
              <w:jc w:val="both"/>
              <w:textAlignment w:val="auto"/>
              <w:rPr>
                <w:bCs/>
                <w:iCs/>
                <w:spacing w:val="6"/>
                <w:sz w:val="28"/>
                <w:lang w:eastAsia="ru-RU"/>
              </w:rPr>
            </w:pPr>
            <w:r w:rsidRPr="007D5312">
              <w:rPr>
                <w:bCs/>
                <w:iCs/>
                <w:spacing w:val="6"/>
                <w:sz w:val="28"/>
                <w:lang w:eastAsia="ru-RU"/>
              </w:rPr>
              <w:t>Протокол №</w:t>
            </w:r>
            <w:r w:rsidRPr="007D5312">
              <w:rPr>
                <w:bCs/>
                <w:iCs/>
                <w:spacing w:val="6"/>
                <w:sz w:val="28"/>
                <w:u w:val="single"/>
                <w:lang w:eastAsia="ru-RU"/>
              </w:rPr>
              <w:t>1</w:t>
            </w:r>
            <w:r w:rsidRPr="007D5312">
              <w:rPr>
                <w:bCs/>
                <w:iCs/>
                <w:spacing w:val="6"/>
                <w:sz w:val="28"/>
                <w:lang w:eastAsia="ru-RU"/>
              </w:rPr>
              <w:t xml:space="preserve"> от «</w:t>
            </w:r>
            <w:r w:rsidRPr="007D5312">
              <w:rPr>
                <w:bCs/>
                <w:iCs/>
                <w:spacing w:val="6"/>
                <w:sz w:val="28"/>
                <w:u w:val="single"/>
                <w:lang w:eastAsia="ru-RU"/>
              </w:rPr>
              <w:t>27</w:t>
            </w:r>
            <w:r w:rsidRPr="007D5312">
              <w:rPr>
                <w:bCs/>
                <w:iCs/>
                <w:spacing w:val="6"/>
                <w:sz w:val="28"/>
                <w:lang w:eastAsia="ru-RU"/>
              </w:rPr>
              <w:t xml:space="preserve">» </w:t>
            </w:r>
            <w:r w:rsidRPr="007D5312">
              <w:rPr>
                <w:bCs/>
                <w:iCs/>
                <w:spacing w:val="6"/>
                <w:sz w:val="28"/>
                <w:u w:val="single"/>
                <w:lang w:eastAsia="ru-RU"/>
              </w:rPr>
              <w:t>августа</w:t>
            </w:r>
            <w:r w:rsidRPr="007D5312">
              <w:rPr>
                <w:bCs/>
                <w:iCs/>
                <w:spacing w:val="6"/>
                <w:sz w:val="28"/>
                <w:lang w:eastAsia="ru-RU"/>
              </w:rPr>
              <w:t xml:space="preserve"> </w:t>
            </w:r>
            <w:smartTag w:uri="urn:schemas-microsoft-com:office:smarttags" w:element="metricconverter">
              <w:smartTagPr>
                <w:attr w:name="ProductID" w:val="2012 г"/>
              </w:smartTagPr>
              <w:r w:rsidRPr="007D5312">
                <w:rPr>
                  <w:bCs/>
                  <w:iCs/>
                  <w:spacing w:val="6"/>
                  <w:sz w:val="28"/>
                  <w:lang w:eastAsia="ru-RU"/>
                </w:rPr>
                <w:t>2012 г</w:t>
              </w:r>
            </w:smartTag>
            <w:r w:rsidRPr="007D5312">
              <w:rPr>
                <w:bCs/>
                <w:iCs/>
                <w:spacing w:val="6"/>
                <w:sz w:val="28"/>
                <w:lang w:eastAsia="ru-RU"/>
              </w:rPr>
              <w:t>.</w:t>
            </w:r>
          </w:p>
        </w:tc>
      </w:tr>
    </w:tbl>
    <w:p w:rsidR="007D5312" w:rsidRPr="007D5312" w:rsidRDefault="007D5312" w:rsidP="007D5312">
      <w:pPr>
        <w:shd w:val="clear" w:color="auto" w:fill="FFFFFF"/>
        <w:spacing w:line="269" w:lineRule="auto"/>
        <w:jc w:val="center"/>
        <w:rPr>
          <w:spacing w:val="6"/>
          <w:sz w:val="28"/>
          <w:szCs w:val="28"/>
        </w:rPr>
      </w:pPr>
    </w:p>
    <w:p w:rsidR="007D5312" w:rsidRPr="007D5312" w:rsidRDefault="007D5312" w:rsidP="007D5312">
      <w:pPr>
        <w:shd w:val="clear" w:color="auto" w:fill="FFFFFF"/>
        <w:spacing w:line="269" w:lineRule="auto"/>
        <w:jc w:val="center"/>
        <w:rPr>
          <w:spacing w:val="6"/>
          <w:sz w:val="28"/>
          <w:szCs w:val="28"/>
        </w:rPr>
      </w:pPr>
    </w:p>
    <w:p w:rsidR="007D5312" w:rsidRPr="007D5312" w:rsidRDefault="007D5312" w:rsidP="007D5312">
      <w:pPr>
        <w:shd w:val="clear" w:color="auto" w:fill="FFFFFF"/>
        <w:spacing w:line="269" w:lineRule="auto"/>
        <w:jc w:val="center"/>
        <w:rPr>
          <w:spacing w:val="6"/>
          <w:sz w:val="28"/>
          <w:szCs w:val="28"/>
        </w:rPr>
      </w:pPr>
    </w:p>
    <w:p w:rsidR="007D5312" w:rsidRPr="007D5312" w:rsidRDefault="007D5312" w:rsidP="007D5312">
      <w:pPr>
        <w:shd w:val="clear" w:color="auto" w:fill="FFFFFF"/>
        <w:spacing w:before="0" w:line="269" w:lineRule="auto"/>
        <w:ind w:firstLine="709"/>
        <w:jc w:val="both"/>
        <w:rPr>
          <w:b/>
          <w:spacing w:val="6"/>
          <w:sz w:val="28"/>
          <w:szCs w:val="28"/>
        </w:rPr>
      </w:pPr>
      <w:r w:rsidRPr="007D5312">
        <w:rPr>
          <w:b/>
          <w:spacing w:val="6"/>
          <w:sz w:val="28"/>
          <w:szCs w:val="28"/>
        </w:rPr>
        <w:t>к.т.н., доц Шеломанова С.С.</w:t>
      </w:r>
    </w:p>
    <w:p w:rsidR="007D5312" w:rsidRPr="007D5312" w:rsidRDefault="007D5312" w:rsidP="007D5312">
      <w:pPr>
        <w:shd w:val="clear" w:color="auto" w:fill="FFFFFF"/>
        <w:spacing w:before="0" w:after="0" w:line="269" w:lineRule="auto"/>
        <w:ind w:firstLine="709"/>
        <w:jc w:val="both"/>
        <w:rPr>
          <w:spacing w:val="6"/>
          <w:sz w:val="28"/>
          <w:szCs w:val="28"/>
          <w:lang w:val="x-none"/>
        </w:rPr>
      </w:pPr>
      <w:r w:rsidRPr="007D5312">
        <w:rPr>
          <w:spacing w:val="6"/>
          <w:sz w:val="28"/>
          <w:szCs w:val="28"/>
          <w:lang w:val="x-none"/>
        </w:rPr>
        <w:t>Методические указания по выполнению выпускных квалификационных работ (проектов) для студентов по специальности 080801.65 «Прикладная информатика (в экономике)»</w:t>
      </w:r>
    </w:p>
    <w:p w:rsidR="007D5312" w:rsidRPr="007D5312" w:rsidRDefault="007D5312" w:rsidP="007D5312">
      <w:pPr>
        <w:widowControl w:val="0"/>
        <w:tabs>
          <w:tab w:val="left" w:pos="5880"/>
        </w:tabs>
        <w:overflowPunct/>
        <w:autoSpaceDN w:val="0"/>
        <w:adjustRightInd w:val="0"/>
        <w:spacing w:before="0" w:after="0" w:line="269" w:lineRule="auto"/>
        <w:ind w:firstLine="709"/>
        <w:jc w:val="both"/>
        <w:textAlignment w:val="auto"/>
        <w:rPr>
          <w:bCs/>
          <w:iCs/>
          <w:spacing w:val="6"/>
          <w:sz w:val="28"/>
          <w:lang w:eastAsia="ru-RU"/>
        </w:rPr>
      </w:pPr>
      <w:r w:rsidRPr="007D5312">
        <w:rPr>
          <w:bCs/>
          <w:iCs/>
          <w:spacing w:val="6"/>
          <w:sz w:val="28"/>
          <w:lang w:eastAsia="ru-RU"/>
        </w:rPr>
        <w:t>М.: НОУ ВПО МГТА, 2012</w:t>
      </w:r>
      <w:r w:rsidR="00EE6CA7">
        <w:rPr>
          <w:bCs/>
          <w:iCs/>
          <w:spacing w:val="6"/>
          <w:sz w:val="28"/>
          <w:lang w:eastAsia="ru-RU"/>
        </w:rPr>
        <w:t>. – 8</w:t>
      </w:r>
      <w:r w:rsidRPr="007D5312">
        <w:rPr>
          <w:bCs/>
          <w:iCs/>
          <w:spacing w:val="6"/>
          <w:sz w:val="28"/>
          <w:lang w:eastAsia="ru-RU"/>
        </w:rPr>
        <w:t>0 с.</w:t>
      </w: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709"/>
        <w:jc w:val="center"/>
        <w:textAlignment w:val="auto"/>
        <w:rPr>
          <w:b/>
          <w:bCs/>
          <w:iCs/>
          <w:spacing w:val="6"/>
          <w:sz w:val="28"/>
          <w:lang w:eastAsia="ru-RU"/>
        </w:rPr>
      </w:pPr>
    </w:p>
    <w:p w:rsidR="007D5312" w:rsidRPr="007D5312" w:rsidRDefault="007D5312" w:rsidP="007D5312">
      <w:pPr>
        <w:widowControl w:val="0"/>
        <w:tabs>
          <w:tab w:val="left" w:pos="5880"/>
        </w:tabs>
        <w:overflowPunct/>
        <w:autoSpaceDN w:val="0"/>
        <w:adjustRightInd w:val="0"/>
        <w:spacing w:before="0" w:after="0" w:line="269" w:lineRule="auto"/>
        <w:ind w:firstLine="142"/>
        <w:jc w:val="both"/>
        <w:textAlignment w:val="auto"/>
        <w:rPr>
          <w:bCs/>
          <w:iCs/>
          <w:spacing w:val="6"/>
          <w:sz w:val="28"/>
          <w:lang w:eastAsia="ru-RU"/>
        </w:rPr>
      </w:pPr>
      <w:r w:rsidRPr="007D5312">
        <w:rPr>
          <w:bCs/>
          <w:iCs/>
          <w:spacing w:val="6"/>
          <w:sz w:val="28"/>
          <w:lang w:eastAsia="ru-RU"/>
        </w:rPr>
        <w:t>© Шеломанова С.С., 2012</w:t>
      </w:r>
    </w:p>
    <w:p w:rsidR="007D5312" w:rsidRPr="007D5312" w:rsidRDefault="007D5312" w:rsidP="007D5312">
      <w:pPr>
        <w:shd w:val="clear" w:color="auto" w:fill="FFFFFF"/>
        <w:spacing w:line="269" w:lineRule="auto"/>
        <w:ind w:firstLine="142"/>
        <w:jc w:val="both"/>
        <w:rPr>
          <w:spacing w:val="6"/>
          <w:sz w:val="28"/>
          <w:szCs w:val="28"/>
        </w:rPr>
      </w:pPr>
      <w:r w:rsidRPr="007D5312">
        <w:rPr>
          <w:bCs/>
          <w:iCs/>
          <w:spacing w:val="6"/>
          <w:sz w:val="28"/>
          <w:lang w:eastAsia="ru-RU"/>
        </w:rPr>
        <w:t>© НОУ ВПО «Московская гуманитарно-техническая академия», 2012</w:t>
      </w:r>
    </w:p>
    <w:p w:rsidR="007D5312" w:rsidRPr="007D5312" w:rsidRDefault="007D5312" w:rsidP="007D5312">
      <w:pPr>
        <w:shd w:val="clear" w:color="auto" w:fill="FFFFFF"/>
        <w:spacing w:line="269" w:lineRule="auto"/>
        <w:jc w:val="center"/>
        <w:rPr>
          <w:spacing w:val="6"/>
          <w:sz w:val="28"/>
          <w:szCs w:val="28"/>
        </w:rPr>
      </w:pPr>
    </w:p>
    <w:p w:rsidR="007D5312" w:rsidRPr="007D5312" w:rsidRDefault="0006397F" w:rsidP="007D5312">
      <w:pPr>
        <w:pStyle w:val="afffa"/>
        <w:spacing w:after="240" w:line="269" w:lineRule="auto"/>
        <w:ind w:firstLine="0"/>
        <w:jc w:val="center"/>
        <w:rPr>
          <w:b/>
          <w:spacing w:val="6"/>
          <w:sz w:val="32"/>
        </w:rPr>
      </w:pPr>
      <w:r w:rsidRPr="007D5312">
        <w:rPr>
          <w:spacing w:val="6"/>
        </w:rPr>
        <w:br w:type="page"/>
      </w:r>
      <w:r w:rsidR="004E4FB6" w:rsidRPr="007D5312">
        <w:rPr>
          <w:b/>
          <w:spacing w:val="6"/>
          <w:sz w:val="32"/>
        </w:rPr>
        <w:lastRenderedPageBreak/>
        <w:t>ОГЛАВЛЕНИЕ</w:t>
      </w:r>
    </w:p>
    <w:p w:rsidR="00EE6CA7" w:rsidRPr="00EE6CA7" w:rsidRDefault="00EE6CA7" w:rsidP="00EE6CA7">
      <w:pPr>
        <w:pStyle w:val="13"/>
        <w:tabs>
          <w:tab w:val="right" w:leader="dot" w:pos="9627"/>
        </w:tabs>
        <w:spacing w:before="0" w:line="269" w:lineRule="auto"/>
        <w:rPr>
          <w:rFonts w:ascii="Times New Roman" w:hAnsi="Times New Roman"/>
          <w:b w:val="0"/>
          <w:bCs w:val="0"/>
          <w:caps w:val="0"/>
          <w:noProof/>
          <w:sz w:val="28"/>
          <w:szCs w:val="28"/>
          <w:lang w:eastAsia="ru-RU"/>
        </w:rPr>
      </w:pPr>
      <w:r w:rsidRPr="00EE6CA7">
        <w:rPr>
          <w:rFonts w:ascii="Times New Roman" w:hAnsi="Times New Roman"/>
          <w:b w:val="0"/>
          <w:spacing w:val="6"/>
          <w:sz w:val="28"/>
          <w:szCs w:val="28"/>
        </w:rPr>
        <w:fldChar w:fldCharType="begin"/>
      </w:r>
      <w:r w:rsidRPr="00EE6CA7">
        <w:rPr>
          <w:rFonts w:ascii="Times New Roman" w:hAnsi="Times New Roman"/>
          <w:b w:val="0"/>
          <w:spacing w:val="6"/>
          <w:sz w:val="28"/>
          <w:szCs w:val="28"/>
        </w:rPr>
        <w:instrText xml:space="preserve"> TOC \o "1-4" \u </w:instrText>
      </w:r>
      <w:r w:rsidRPr="00EE6CA7">
        <w:rPr>
          <w:rFonts w:ascii="Times New Roman" w:hAnsi="Times New Roman"/>
          <w:b w:val="0"/>
          <w:spacing w:val="6"/>
          <w:sz w:val="28"/>
          <w:szCs w:val="28"/>
        </w:rPr>
        <w:fldChar w:fldCharType="separate"/>
      </w:r>
      <w:r w:rsidRPr="00EE6CA7">
        <w:rPr>
          <w:rFonts w:ascii="Times New Roman" w:hAnsi="Times New Roman"/>
          <w:b w:val="0"/>
          <w:noProof/>
          <w:spacing w:val="6"/>
          <w:sz w:val="28"/>
          <w:szCs w:val="28"/>
        </w:rPr>
        <w:t>В</w:t>
      </w:r>
      <w:r w:rsidRPr="00EE6CA7">
        <w:rPr>
          <w:rFonts w:ascii="Times New Roman" w:hAnsi="Times New Roman"/>
          <w:b w:val="0"/>
          <w:caps w:val="0"/>
          <w:noProof/>
          <w:spacing w:val="6"/>
          <w:sz w:val="28"/>
          <w:szCs w:val="28"/>
        </w:rPr>
        <w:t>ведение</w:t>
      </w:r>
      <w:r w:rsidRPr="00EE6CA7">
        <w:rPr>
          <w:rFonts w:ascii="Times New Roman" w:hAnsi="Times New Roman"/>
          <w:b w:val="0"/>
          <w:noProof/>
          <w:sz w:val="28"/>
          <w:szCs w:val="28"/>
        </w:rPr>
        <w:tab/>
      </w:r>
      <w:r w:rsidRPr="00EE6CA7">
        <w:rPr>
          <w:rFonts w:ascii="Times New Roman" w:hAnsi="Times New Roman"/>
          <w:b w:val="0"/>
          <w:noProof/>
          <w:sz w:val="28"/>
          <w:szCs w:val="28"/>
        </w:rPr>
        <w:fldChar w:fldCharType="begin"/>
      </w:r>
      <w:r w:rsidRPr="00EE6CA7">
        <w:rPr>
          <w:rFonts w:ascii="Times New Roman" w:hAnsi="Times New Roman"/>
          <w:b w:val="0"/>
          <w:noProof/>
          <w:sz w:val="28"/>
          <w:szCs w:val="28"/>
        </w:rPr>
        <w:instrText xml:space="preserve"> PAGEREF _Toc342297851 \h </w:instrText>
      </w:r>
      <w:r w:rsidRPr="00EE6CA7">
        <w:rPr>
          <w:rFonts w:ascii="Times New Roman" w:hAnsi="Times New Roman"/>
          <w:b w:val="0"/>
          <w:noProof/>
          <w:sz w:val="28"/>
          <w:szCs w:val="28"/>
        </w:rPr>
      </w:r>
      <w:r w:rsidRPr="00EE6CA7">
        <w:rPr>
          <w:rFonts w:ascii="Times New Roman" w:hAnsi="Times New Roman"/>
          <w:b w:val="0"/>
          <w:noProof/>
          <w:sz w:val="28"/>
          <w:szCs w:val="28"/>
        </w:rPr>
        <w:fldChar w:fldCharType="separate"/>
      </w:r>
      <w:r w:rsidR="00883A3A">
        <w:rPr>
          <w:rFonts w:ascii="Times New Roman" w:hAnsi="Times New Roman"/>
          <w:b w:val="0"/>
          <w:noProof/>
          <w:sz w:val="28"/>
          <w:szCs w:val="28"/>
        </w:rPr>
        <w:t>5</w:t>
      </w:r>
      <w:r w:rsidRPr="00EE6CA7">
        <w:rPr>
          <w:rFonts w:ascii="Times New Roman" w:hAnsi="Times New Roman"/>
          <w:b w:val="0"/>
          <w:noProof/>
          <w:sz w:val="28"/>
          <w:szCs w:val="28"/>
        </w:rPr>
        <w:fldChar w:fldCharType="end"/>
      </w:r>
    </w:p>
    <w:p w:rsidR="00EE6CA7" w:rsidRPr="00EE6CA7" w:rsidRDefault="00EE6CA7" w:rsidP="00EE6CA7">
      <w:pPr>
        <w:pStyle w:val="13"/>
        <w:tabs>
          <w:tab w:val="right" w:leader="dot" w:pos="9627"/>
        </w:tabs>
        <w:spacing w:before="0" w:line="269" w:lineRule="auto"/>
        <w:rPr>
          <w:rFonts w:ascii="Times New Roman" w:hAnsi="Times New Roman"/>
          <w:b w:val="0"/>
          <w:bCs w:val="0"/>
          <w:caps w:val="0"/>
          <w:noProof/>
          <w:sz w:val="28"/>
          <w:szCs w:val="28"/>
          <w:lang w:eastAsia="ru-RU"/>
        </w:rPr>
      </w:pPr>
      <w:r w:rsidRPr="00EE6CA7">
        <w:rPr>
          <w:rFonts w:ascii="Times New Roman" w:hAnsi="Times New Roman"/>
          <w:b w:val="0"/>
          <w:caps w:val="0"/>
          <w:noProof/>
          <w:spacing w:val="6"/>
          <w:sz w:val="28"/>
          <w:szCs w:val="28"/>
        </w:rPr>
        <w:t>Общие требования</w:t>
      </w:r>
      <w:r w:rsidRPr="00EE6CA7">
        <w:rPr>
          <w:rFonts w:ascii="Times New Roman" w:hAnsi="Times New Roman"/>
          <w:b w:val="0"/>
          <w:noProof/>
          <w:sz w:val="28"/>
          <w:szCs w:val="28"/>
        </w:rPr>
        <w:tab/>
      </w:r>
      <w:r w:rsidRPr="00EE6CA7">
        <w:rPr>
          <w:rFonts w:ascii="Times New Roman" w:hAnsi="Times New Roman"/>
          <w:b w:val="0"/>
          <w:noProof/>
          <w:sz w:val="28"/>
          <w:szCs w:val="28"/>
        </w:rPr>
        <w:fldChar w:fldCharType="begin"/>
      </w:r>
      <w:r w:rsidRPr="00EE6CA7">
        <w:rPr>
          <w:rFonts w:ascii="Times New Roman" w:hAnsi="Times New Roman"/>
          <w:b w:val="0"/>
          <w:noProof/>
          <w:sz w:val="28"/>
          <w:szCs w:val="28"/>
        </w:rPr>
        <w:instrText xml:space="preserve"> PAGEREF _Toc342297852 \h </w:instrText>
      </w:r>
      <w:r w:rsidRPr="00EE6CA7">
        <w:rPr>
          <w:rFonts w:ascii="Times New Roman" w:hAnsi="Times New Roman"/>
          <w:b w:val="0"/>
          <w:noProof/>
          <w:sz w:val="28"/>
          <w:szCs w:val="28"/>
        </w:rPr>
      </w:r>
      <w:r w:rsidRPr="00EE6CA7">
        <w:rPr>
          <w:rFonts w:ascii="Times New Roman" w:hAnsi="Times New Roman"/>
          <w:b w:val="0"/>
          <w:noProof/>
          <w:sz w:val="28"/>
          <w:szCs w:val="28"/>
        </w:rPr>
        <w:fldChar w:fldCharType="separate"/>
      </w:r>
      <w:r w:rsidR="00883A3A">
        <w:rPr>
          <w:rFonts w:ascii="Times New Roman" w:hAnsi="Times New Roman"/>
          <w:b w:val="0"/>
          <w:noProof/>
          <w:sz w:val="28"/>
          <w:szCs w:val="28"/>
        </w:rPr>
        <w:t>5</w:t>
      </w:r>
      <w:r w:rsidRPr="00EE6CA7">
        <w:rPr>
          <w:rFonts w:ascii="Times New Roman" w:hAnsi="Times New Roman"/>
          <w:b w:val="0"/>
          <w:noProof/>
          <w:sz w:val="28"/>
          <w:szCs w:val="28"/>
        </w:rPr>
        <w:fldChar w:fldCharType="end"/>
      </w:r>
    </w:p>
    <w:p w:rsidR="00EE6CA7" w:rsidRPr="00EE6CA7" w:rsidRDefault="00EE6CA7" w:rsidP="00EE6CA7">
      <w:pPr>
        <w:pStyle w:val="13"/>
        <w:tabs>
          <w:tab w:val="right" w:leader="dot" w:pos="9627"/>
        </w:tabs>
        <w:spacing w:before="0" w:line="269" w:lineRule="auto"/>
        <w:rPr>
          <w:rFonts w:ascii="Times New Roman" w:hAnsi="Times New Roman"/>
          <w:b w:val="0"/>
          <w:bCs w:val="0"/>
          <w:caps w:val="0"/>
          <w:noProof/>
          <w:sz w:val="28"/>
          <w:szCs w:val="28"/>
          <w:lang w:eastAsia="ru-RU"/>
        </w:rPr>
      </w:pPr>
      <w:r w:rsidRPr="00EE6CA7">
        <w:rPr>
          <w:rFonts w:ascii="Times New Roman" w:hAnsi="Times New Roman"/>
          <w:b w:val="0"/>
          <w:noProof/>
          <w:spacing w:val="6"/>
          <w:sz w:val="28"/>
          <w:szCs w:val="28"/>
        </w:rPr>
        <w:t xml:space="preserve">1. </w:t>
      </w:r>
      <w:r w:rsidRPr="00EE6CA7">
        <w:rPr>
          <w:rFonts w:ascii="Times New Roman" w:hAnsi="Times New Roman"/>
          <w:b w:val="0"/>
          <w:caps w:val="0"/>
          <w:noProof/>
          <w:spacing w:val="6"/>
          <w:sz w:val="28"/>
          <w:szCs w:val="28"/>
        </w:rPr>
        <w:t>Методические основы организации дипломного проектирования</w:t>
      </w:r>
      <w:r w:rsidRPr="00EE6CA7">
        <w:rPr>
          <w:rFonts w:ascii="Times New Roman" w:hAnsi="Times New Roman"/>
          <w:b w:val="0"/>
          <w:noProof/>
          <w:sz w:val="28"/>
          <w:szCs w:val="28"/>
        </w:rPr>
        <w:tab/>
      </w:r>
      <w:r w:rsidRPr="00EE6CA7">
        <w:rPr>
          <w:rFonts w:ascii="Times New Roman" w:hAnsi="Times New Roman"/>
          <w:b w:val="0"/>
          <w:noProof/>
          <w:sz w:val="28"/>
          <w:szCs w:val="28"/>
        </w:rPr>
        <w:fldChar w:fldCharType="begin"/>
      </w:r>
      <w:r w:rsidRPr="00EE6CA7">
        <w:rPr>
          <w:rFonts w:ascii="Times New Roman" w:hAnsi="Times New Roman"/>
          <w:b w:val="0"/>
          <w:noProof/>
          <w:sz w:val="28"/>
          <w:szCs w:val="28"/>
        </w:rPr>
        <w:instrText xml:space="preserve"> PAGEREF _Toc342297853 \h </w:instrText>
      </w:r>
      <w:r w:rsidRPr="00EE6CA7">
        <w:rPr>
          <w:rFonts w:ascii="Times New Roman" w:hAnsi="Times New Roman"/>
          <w:b w:val="0"/>
          <w:noProof/>
          <w:sz w:val="28"/>
          <w:szCs w:val="28"/>
        </w:rPr>
      </w:r>
      <w:r w:rsidRPr="00EE6CA7">
        <w:rPr>
          <w:rFonts w:ascii="Times New Roman" w:hAnsi="Times New Roman"/>
          <w:b w:val="0"/>
          <w:noProof/>
          <w:sz w:val="28"/>
          <w:szCs w:val="28"/>
        </w:rPr>
        <w:fldChar w:fldCharType="separate"/>
      </w:r>
      <w:r w:rsidR="00883A3A">
        <w:rPr>
          <w:rFonts w:ascii="Times New Roman" w:hAnsi="Times New Roman"/>
          <w:b w:val="0"/>
          <w:noProof/>
          <w:sz w:val="28"/>
          <w:szCs w:val="28"/>
        </w:rPr>
        <w:t>8</w:t>
      </w:r>
      <w:r w:rsidRPr="00EE6CA7">
        <w:rPr>
          <w:rFonts w:ascii="Times New Roman" w:hAnsi="Times New Roman"/>
          <w:b w:val="0"/>
          <w:noProof/>
          <w:sz w:val="28"/>
          <w:szCs w:val="28"/>
        </w:rPr>
        <w:fldChar w:fldCharType="end"/>
      </w:r>
    </w:p>
    <w:p w:rsidR="00EE6CA7" w:rsidRPr="00EE6CA7" w:rsidRDefault="00EE6CA7" w:rsidP="00EE6CA7">
      <w:pPr>
        <w:pStyle w:val="13"/>
        <w:tabs>
          <w:tab w:val="right" w:leader="dot" w:pos="9627"/>
        </w:tabs>
        <w:spacing w:before="0" w:line="269" w:lineRule="auto"/>
        <w:rPr>
          <w:rFonts w:ascii="Times New Roman" w:hAnsi="Times New Roman"/>
          <w:b w:val="0"/>
          <w:bCs w:val="0"/>
          <w:caps w:val="0"/>
          <w:noProof/>
          <w:sz w:val="28"/>
          <w:szCs w:val="28"/>
          <w:lang w:eastAsia="ru-RU"/>
        </w:rPr>
      </w:pPr>
      <w:r w:rsidRPr="00EE6CA7">
        <w:rPr>
          <w:rFonts w:ascii="Times New Roman" w:hAnsi="Times New Roman"/>
          <w:b w:val="0"/>
          <w:noProof/>
          <w:spacing w:val="6"/>
          <w:sz w:val="28"/>
          <w:szCs w:val="28"/>
        </w:rPr>
        <w:t xml:space="preserve">2. </w:t>
      </w:r>
      <w:r w:rsidR="007642B4" w:rsidRPr="00EE6CA7">
        <w:rPr>
          <w:rFonts w:ascii="Times New Roman" w:hAnsi="Times New Roman"/>
          <w:b w:val="0"/>
          <w:caps w:val="0"/>
          <w:noProof/>
          <w:spacing w:val="6"/>
          <w:sz w:val="28"/>
          <w:szCs w:val="28"/>
        </w:rPr>
        <w:t>Тематика и содержание дипломного проекта</w:t>
      </w:r>
      <w:r w:rsidRPr="00EE6CA7">
        <w:rPr>
          <w:rFonts w:ascii="Times New Roman" w:hAnsi="Times New Roman"/>
          <w:b w:val="0"/>
          <w:noProof/>
          <w:sz w:val="28"/>
          <w:szCs w:val="28"/>
        </w:rPr>
        <w:tab/>
      </w:r>
      <w:r w:rsidRPr="00EE6CA7">
        <w:rPr>
          <w:rFonts w:ascii="Times New Roman" w:hAnsi="Times New Roman"/>
          <w:b w:val="0"/>
          <w:noProof/>
          <w:sz w:val="28"/>
          <w:szCs w:val="28"/>
        </w:rPr>
        <w:fldChar w:fldCharType="begin"/>
      </w:r>
      <w:r w:rsidRPr="00EE6CA7">
        <w:rPr>
          <w:rFonts w:ascii="Times New Roman" w:hAnsi="Times New Roman"/>
          <w:b w:val="0"/>
          <w:noProof/>
          <w:sz w:val="28"/>
          <w:szCs w:val="28"/>
        </w:rPr>
        <w:instrText xml:space="preserve"> PAGEREF _Toc342297854 \h </w:instrText>
      </w:r>
      <w:r w:rsidRPr="00EE6CA7">
        <w:rPr>
          <w:rFonts w:ascii="Times New Roman" w:hAnsi="Times New Roman"/>
          <w:b w:val="0"/>
          <w:noProof/>
          <w:sz w:val="28"/>
          <w:szCs w:val="28"/>
        </w:rPr>
      </w:r>
      <w:r w:rsidRPr="00EE6CA7">
        <w:rPr>
          <w:rFonts w:ascii="Times New Roman" w:hAnsi="Times New Roman"/>
          <w:b w:val="0"/>
          <w:noProof/>
          <w:sz w:val="28"/>
          <w:szCs w:val="28"/>
        </w:rPr>
        <w:fldChar w:fldCharType="separate"/>
      </w:r>
      <w:r w:rsidR="00883A3A">
        <w:rPr>
          <w:rFonts w:ascii="Times New Roman" w:hAnsi="Times New Roman"/>
          <w:b w:val="0"/>
          <w:noProof/>
          <w:sz w:val="28"/>
          <w:szCs w:val="28"/>
        </w:rPr>
        <w:t>14</w:t>
      </w:r>
      <w:r w:rsidRPr="00EE6CA7">
        <w:rPr>
          <w:rFonts w:ascii="Times New Roman" w:hAnsi="Times New Roman"/>
          <w:b w:val="0"/>
          <w:noProof/>
          <w:sz w:val="28"/>
          <w:szCs w:val="28"/>
        </w:rPr>
        <w:fldChar w:fldCharType="end"/>
      </w:r>
    </w:p>
    <w:p w:rsidR="00EE6CA7" w:rsidRPr="00EE6CA7" w:rsidRDefault="00EE6CA7" w:rsidP="007642B4">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2.1. Тематика дипломного проектирования</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_Toc342297855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14</w:t>
      </w:r>
      <w:r w:rsidRPr="00EE6CA7">
        <w:rPr>
          <w:rFonts w:ascii="Times New Roman" w:hAnsi="Times New Roman" w:cs="Times New Roman"/>
          <w:b w:val="0"/>
          <w:noProof/>
          <w:sz w:val="28"/>
          <w:szCs w:val="28"/>
        </w:rPr>
        <w:fldChar w:fldCharType="end"/>
      </w:r>
    </w:p>
    <w:p w:rsidR="00EE6CA7" w:rsidRPr="00EE6CA7" w:rsidRDefault="00EE6CA7" w:rsidP="007642B4">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2.2. Структура дипломного проекта</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_Toc342297856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15</w:t>
      </w:r>
      <w:r w:rsidRPr="00EE6CA7">
        <w:rPr>
          <w:rFonts w:ascii="Times New Roman" w:hAnsi="Times New Roman" w:cs="Times New Roman"/>
          <w:b w:val="0"/>
          <w:noProof/>
          <w:sz w:val="28"/>
          <w:szCs w:val="28"/>
        </w:rPr>
        <w:fldChar w:fldCharType="end"/>
      </w:r>
    </w:p>
    <w:p w:rsidR="00EE6CA7" w:rsidRPr="00EE6CA7" w:rsidRDefault="00EE6CA7" w:rsidP="007642B4">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2.3. Раздел «</w:t>
      </w:r>
      <w:r w:rsidR="007642B4" w:rsidRPr="00EE6CA7">
        <w:rPr>
          <w:rFonts w:ascii="Times New Roman" w:hAnsi="Times New Roman" w:cs="Times New Roman"/>
          <w:b w:val="0"/>
          <w:noProof/>
          <w:sz w:val="28"/>
          <w:szCs w:val="28"/>
        </w:rPr>
        <w:t>РЕФЕРАТ</w:t>
      </w:r>
      <w:r w:rsidRPr="00EE6CA7">
        <w:rPr>
          <w:rFonts w:ascii="Times New Roman" w:hAnsi="Times New Roman" w:cs="Times New Roman"/>
          <w:b w:val="0"/>
          <w:noProof/>
          <w:sz w:val="28"/>
          <w:szCs w:val="28"/>
        </w:rPr>
        <w:t>»</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_Toc342297857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15</w:t>
      </w:r>
      <w:r w:rsidRPr="00EE6CA7">
        <w:rPr>
          <w:rFonts w:ascii="Times New Roman" w:hAnsi="Times New Roman" w:cs="Times New Roman"/>
          <w:b w:val="0"/>
          <w:noProof/>
          <w:sz w:val="28"/>
          <w:szCs w:val="28"/>
        </w:rPr>
        <w:fldChar w:fldCharType="end"/>
      </w:r>
    </w:p>
    <w:p w:rsidR="00EE6CA7" w:rsidRPr="00EE6CA7" w:rsidRDefault="00EE6CA7" w:rsidP="007642B4">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2.4. Раздел «</w:t>
      </w:r>
      <w:r w:rsidRPr="00EE6CA7">
        <w:rPr>
          <w:rFonts w:ascii="Times New Roman" w:hAnsi="Times New Roman" w:cs="Times New Roman"/>
          <w:b w:val="0"/>
          <w:caps/>
          <w:noProof/>
          <w:sz w:val="28"/>
          <w:szCs w:val="28"/>
        </w:rPr>
        <w:t>Введение</w:t>
      </w:r>
      <w:r w:rsidRPr="00EE6CA7">
        <w:rPr>
          <w:rFonts w:ascii="Times New Roman" w:hAnsi="Times New Roman" w:cs="Times New Roman"/>
          <w:b w:val="0"/>
          <w:noProof/>
          <w:sz w:val="28"/>
          <w:szCs w:val="28"/>
        </w:rPr>
        <w:t>»</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_Toc342297858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16</w:t>
      </w:r>
      <w:r w:rsidRPr="00EE6CA7">
        <w:rPr>
          <w:rFonts w:ascii="Times New Roman" w:hAnsi="Times New Roman" w:cs="Times New Roman"/>
          <w:b w:val="0"/>
          <w:noProof/>
          <w:sz w:val="28"/>
          <w:szCs w:val="28"/>
        </w:rPr>
        <w:fldChar w:fldCharType="end"/>
      </w:r>
    </w:p>
    <w:p w:rsidR="00EE6CA7" w:rsidRPr="00EE6CA7" w:rsidRDefault="00EE6CA7" w:rsidP="007642B4">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2.5. Раздел «АНАЛИЗ ПРЕДМЕТНОЙ ОБЛАСТИ»</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_Toc342297859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17</w:t>
      </w:r>
      <w:r w:rsidRPr="00EE6CA7">
        <w:rPr>
          <w:rFonts w:ascii="Times New Roman" w:hAnsi="Times New Roman" w:cs="Times New Roman"/>
          <w:b w:val="0"/>
          <w:noProof/>
          <w:sz w:val="28"/>
          <w:szCs w:val="28"/>
        </w:rPr>
        <w:fldChar w:fldCharType="end"/>
      </w:r>
    </w:p>
    <w:p w:rsidR="00EE6CA7" w:rsidRPr="00EE6CA7" w:rsidRDefault="00EE6CA7" w:rsidP="007642B4">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2.5.1. Организационно-экономическая характеристика предметной области</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_Toc342297860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17</w:t>
      </w:r>
      <w:r w:rsidRPr="00EE6CA7">
        <w:rPr>
          <w:rFonts w:ascii="Times New Roman" w:hAnsi="Times New Roman" w:cs="Times New Roman"/>
          <w:noProof/>
          <w:sz w:val="28"/>
          <w:szCs w:val="28"/>
        </w:rPr>
        <w:fldChar w:fldCharType="end"/>
      </w:r>
    </w:p>
    <w:p w:rsidR="00EE6CA7" w:rsidRPr="00EE6CA7" w:rsidRDefault="00EE6CA7" w:rsidP="007642B4">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2.5.2. Экономический анализ предметной области, выявление и анализ проблем и целей</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_Toc342297861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18</w:t>
      </w:r>
      <w:r w:rsidRPr="00EE6CA7">
        <w:rPr>
          <w:rFonts w:ascii="Times New Roman" w:hAnsi="Times New Roman" w:cs="Times New Roman"/>
          <w:noProof/>
          <w:sz w:val="28"/>
          <w:szCs w:val="28"/>
        </w:rPr>
        <w:fldChar w:fldCharType="end"/>
      </w:r>
    </w:p>
    <w:p w:rsidR="00EE6CA7" w:rsidRPr="00EE6CA7" w:rsidRDefault="00EE6CA7" w:rsidP="007642B4">
      <w:pPr>
        <w:pStyle w:val="30"/>
        <w:tabs>
          <w:tab w:val="right" w:leader="dot" w:pos="9627"/>
        </w:tabs>
        <w:spacing w:line="269" w:lineRule="auto"/>
        <w:ind w:firstLine="89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2.5.2.1. Анализ целей предметной области</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_Toc342297862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18</w:t>
      </w:r>
      <w:r w:rsidRPr="00EE6CA7">
        <w:rPr>
          <w:rFonts w:ascii="Times New Roman" w:hAnsi="Times New Roman" w:cs="Times New Roman"/>
          <w:noProof/>
          <w:sz w:val="28"/>
          <w:szCs w:val="28"/>
        </w:rPr>
        <w:fldChar w:fldCharType="end"/>
      </w:r>
    </w:p>
    <w:p w:rsidR="00EE6CA7" w:rsidRPr="00EE6CA7" w:rsidRDefault="00EE6CA7" w:rsidP="007642B4">
      <w:pPr>
        <w:pStyle w:val="30"/>
        <w:tabs>
          <w:tab w:val="right" w:leader="dot" w:pos="9627"/>
        </w:tabs>
        <w:spacing w:line="269" w:lineRule="auto"/>
        <w:ind w:firstLine="89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2.5.2.2. Анализ проблем предметной области</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_Toc342297863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19</w:t>
      </w:r>
      <w:r w:rsidRPr="00EE6CA7">
        <w:rPr>
          <w:rFonts w:ascii="Times New Roman" w:hAnsi="Times New Roman" w:cs="Times New Roman"/>
          <w:noProof/>
          <w:sz w:val="28"/>
          <w:szCs w:val="28"/>
        </w:rPr>
        <w:fldChar w:fldCharType="end"/>
      </w:r>
    </w:p>
    <w:p w:rsidR="00EE6CA7" w:rsidRPr="00EE6CA7" w:rsidRDefault="00EE6CA7" w:rsidP="007642B4">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2.5.3. Бизнес- и информационные процессы предметной области</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_Toc342297864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19</w:t>
      </w:r>
      <w:r w:rsidRPr="00EE6CA7">
        <w:rPr>
          <w:rFonts w:ascii="Times New Roman" w:hAnsi="Times New Roman" w:cs="Times New Roman"/>
          <w:noProof/>
          <w:sz w:val="28"/>
          <w:szCs w:val="28"/>
        </w:rPr>
        <w:fldChar w:fldCharType="end"/>
      </w:r>
    </w:p>
    <w:p w:rsidR="00EE6CA7" w:rsidRPr="00EE6CA7" w:rsidRDefault="00EE6CA7" w:rsidP="007642B4">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2.5.4. ИТ-инфраструктура организации</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_Toc342297865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20</w:t>
      </w:r>
      <w:r w:rsidRPr="00EE6CA7">
        <w:rPr>
          <w:rFonts w:ascii="Times New Roman" w:hAnsi="Times New Roman" w:cs="Times New Roman"/>
          <w:noProof/>
          <w:sz w:val="28"/>
          <w:szCs w:val="28"/>
        </w:rPr>
        <w:fldChar w:fldCharType="end"/>
      </w:r>
    </w:p>
    <w:p w:rsidR="00EE6CA7" w:rsidRPr="00EE6CA7" w:rsidRDefault="00EE6CA7" w:rsidP="007642B4">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2.5.6. Постановка задачи проектирования ИС</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_Toc342297866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22</w:t>
      </w:r>
      <w:r w:rsidRPr="00EE6CA7">
        <w:rPr>
          <w:rFonts w:ascii="Times New Roman" w:hAnsi="Times New Roman" w:cs="Times New Roman"/>
          <w:noProof/>
          <w:sz w:val="28"/>
          <w:szCs w:val="28"/>
        </w:rPr>
        <w:fldChar w:fldCharType="end"/>
      </w:r>
    </w:p>
    <w:p w:rsidR="00EE6CA7" w:rsidRPr="00EE6CA7" w:rsidRDefault="00EE6CA7" w:rsidP="007642B4">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2.5.6.1. Анализ путей решения имеющихся проблем</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_Toc342297867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22</w:t>
      </w:r>
      <w:r w:rsidRPr="00EE6CA7">
        <w:rPr>
          <w:rFonts w:ascii="Times New Roman" w:hAnsi="Times New Roman" w:cs="Times New Roman"/>
          <w:noProof/>
          <w:sz w:val="28"/>
          <w:szCs w:val="28"/>
        </w:rPr>
        <w:fldChar w:fldCharType="end"/>
      </w:r>
    </w:p>
    <w:p w:rsidR="00EE6CA7" w:rsidRPr="00EE6CA7" w:rsidRDefault="00EE6CA7" w:rsidP="007642B4">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2.5.6.2. Цели и задачи проектирования ИС</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_Toc342297868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23</w:t>
      </w:r>
      <w:r w:rsidRPr="00EE6CA7">
        <w:rPr>
          <w:rFonts w:ascii="Times New Roman" w:hAnsi="Times New Roman" w:cs="Times New Roman"/>
          <w:noProof/>
          <w:sz w:val="28"/>
          <w:szCs w:val="28"/>
        </w:rPr>
        <w:fldChar w:fldCharType="end"/>
      </w:r>
    </w:p>
    <w:p w:rsidR="00EE6CA7" w:rsidRPr="00EE6CA7" w:rsidRDefault="00EE6CA7" w:rsidP="007642B4">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2.5.6.3. Требования к информационной системе</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_Toc342297869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26</w:t>
      </w:r>
      <w:r w:rsidRPr="00EE6CA7">
        <w:rPr>
          <w:rFonts w:ascii="Times New Roman" w:hAnsi="Times New Roman" w:cs="Times New Roman"/>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2.6. Раздел «АНАЛИЗ И ВЫБОР ПРОЕКТНЫХ РЕШЕНИЙ»</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_Toc342297870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26</w:t>
      </w:r>
      <w:r w:rsidRPr="00EE6CA7">
        <w:rPr>
          <w:rFonts w:ascii="Times New Roman" w:hAnsi="Times New Roman" w:cs="Times New Roman"/>
          <w:b w:val="0"/>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2.6.1. Анализ существующих разработок</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_Toc342297871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27</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2.6.2. Выбор и обоснование проектных решений</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_Toc342297872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29</w:t>
      </w:r>
      <w:r w:rsidRPr="00EE6CA7">
        <w:rPr>
          <w:rFonts w:ascii="Times New Roman" w:hAnsi="Times New Roman" w:cs="Times New Roman"/>
          <w:noProof/>
          <w:sz w:val="28"/>
          <w:szCs w:val="28"/>
        </w:rPr>
        <w:fldChar w:fldCharType="end"/>
      </w:r>
    </w:p>
    <w:p w:rsidR="00EE6CA7" w:rsidRPr="00EE6CA7" w:rsidRDefault="00EE6CA7" w:rsidP="00092C3C">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2.6.2.1. Выбор и обоснование проектных решений по технологическому обеспечению</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_Toc342297873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29</w:t>
      </w:r>
      <w:r w:rsidRPr="00EE6CA7">
        <w:rPr>
          <w:rFonts w:ascii="Times New Roman" w:hAnsi="Times New Roman" w:cs="Times New Roman"/>
          <w:noProof/>
          <w:sz w:val="28"/>
          <w:szCs w:val="28"/>
        </w:rPr>
        <w:fldChar w:fldCharType="end"/>
      </w:r>
    </w:p>
    <w:p w:rsidR="00EE6CA7" w:rsidRPr="00EE6CA7" w:rsidRDefault="00EE6CA7" w:rsidP="00092C3C">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2.6.2.2. Выбор и обоснование проектных решений по информационному обеспечению</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_Toc342297874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30</w:t>
      </w:r>
      <w:r w:rsidRPr="00EE6CA7">
        <w:rPr>
          <w:rFonts w:ascii="Times New Roman" w:hAnsi="Times New Roman" w:cs="Times New Roman"/>
          <w:noProof/>
          <w:sz w:val="28"/>
          <w:szCs w:val="28"/>
        </w:rPr>
        <w:fldChar w:fldCharType="end"/>
      </w:r>
    </w:p>
    <w:p w:rsidR="00EE6CA7" w:rsidRPr="00EE6CA7" w:rsidRDefault="00EE6CA7" w:rsidP="00092C3C">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2.6.2.3. Выбор и обоснование проектных решений по программному обеспечению</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_Toc342297875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31</w:t>
      </w:r>
      <w:r w:rsidRPr="00EE6CA7">
        <w:rPr>
          <w:rFonts w:ascii="Times New Roman" w:hAnsi="Times New Roman" w:cs="Times New Roman"/>
          <w:noProof/>
          <w:sz w:val="28"/>
          <w:szCs w:val="28"/>
        </w:rPr>
        <w:fldChar w:fldCharType="end"/>
      </w:r>
    </w:p>
    <w:p w:rsidR="00EE6CA7" w:rsidRPr="00EE6CA7" w:rsidRDefault="00EE6CA7" w:rsidP="00092C3C">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2.6.2.4. Выбор и обоснование проектных решений по техническому обеспечению</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_Toc342297876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32</w:t>
      </w:r>
      <w:r w:rsidRPr="00EE6CA7">
        <w:rPr>
          <w:rFonts w:ascii="Times New Roman" w:hAnsi="Times New Roman" w:cs="Times New Roman"/>
          <w:noProof/>
          <w:sz w:val="28"/>
          <w:szCs w:val="28"/>
        </w:rPr>
        <w:fldChar w:fldCharType="end"/>
      </w:r>
    </w:p>
    <w:p w:rsidR="00EE6CA7" w:rsidRPr="00EE6CA7" w:rsidRDefault="00EE6CA7" w:rsidP="00092C3C">
      <w:pPr>
        <w:pStyle w:val="40"/>
        <w:tabs>
          <w:tab w:val="right" w:leader="dot" w:pos="9627"/>
        </w:tabs>
        <w:spacing w:line="269" w:lineRule="auto"/>
        <w:ind w:firstLine="654"/>
        <w:rPr>
          <w:rFonts w:ascii="Times New Roman" w:hAnsi="Times New Roman" w:cs="Times New Roman"/>
          <w:noProof/>
          <w:sz w:val="28"/>
          <w:szCs w:val="28"/>
          <w:lang w:eastAsia="ru-RU"/>
        </w:rPr>
      </w:pPr>
      <w:r w:rsidRPr="00EE6CA7">
        <w:rPr>
          <w:rFonts w:ascii="Times New Roman" w:hAnsi="Times New Roman" w:cs="Times New Roman"/>
          <w:i/>
          <w:noProof/>
          <w:spacing w:val="6"/>
          <w:sz w:val="28"/>
          <w:szCs w:val="28"/>
        </w:rPr>
        <w:t>2.6.2.5. Выбор и обоснование проектных решений по информационной безопасности</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_Toc342297877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33</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2.6.3. Концепция информационной системы</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_Toc342297878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33</w:t>
      </w:r>
      <w:r w:rsidRPr="00EE6CA7">
        <w:rPr>
          <w:rFonts w:ascii="Times New Roman" w:hAnsi="Times New Roman" w:cs="Times New Roman"/>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2.7. Раздел «ПРОЕКТНАЯ ЧАСТЬ»</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_Toc342297879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33</w:t>
      </w:r>
      <w:r w:rsidRPr="00EE6CA7">
        <w:rPr>
          <w:rFonts w:ascii="Times New Roman" w:hAnsi="Times New Roman" w:cs="Times New Roman"/>
          <w:b w:val="0"/>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2.7.1. Различные варианты структуры проектной части диплома</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_Toc342297880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34</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lastRenderedPageBreak/>
        <w:t>2.7.2. Функциональная архитектура</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_Toc342297881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34</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2.7.3. Технологическое обеспечение</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_Toc342297882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35</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2.7.4. Информационное обеспечение</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_Toc342297883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36</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2.7.5. Математическое и алгоритмическое обеспечения</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_Toc342297884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38</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2.7.6. Программное обеспечение</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_Toc342297885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38</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2.7.7. Аппаратное обеспечение</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_Toc342297886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42</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2.7.8. Организационное обеспечение</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_Toc342297887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43</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2.7.9. Особенности проектирования ИС на базе тиражируемого продукта</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_Toc342297888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43</w:t>
      </w:r>
      <w:r w:rsidRPr="00EE6CA7">
        <w:rPr>
          <w:rFonts w:ascii="Times New Roman" w:hAnsi="Times New Roman" w:cs="Times New Roman"/>
          <w:noProof/>
          <w:sz w:val="28"/>
          <w:szCs w:val="28"/>
        </w:rPr>
        <w:fldChar w:fldCharType="end"/>
      </w:r>
    </w:p>
    <w:p w:rsidR="00EE6CA7" w:rsidRPr="00EE6CA7" w:rsidRDefault="00EE6CA7" w:rsidP="00092C3C">
      <w:pPr>
        <w:pStyle w:val="30"/>
        <w:tabs>
          <w:tab w:val="right" w:leader="dot" w:pos="9627"/>
        </w:tabs>
        <w:spacing w:line="269" w:lineRule="auto"/>
        <w:ind w:firstLine="469"/>
        <w:rPr>
          <w:rFonts w:ascii="Times New Roman" w:hAnsi="Times New Roman" w:cs="Times New Roman"/>
          <w:noProof/>
          <w:sz w:val="28"/>
          <w:szCs w:val="28"/>
          <w:lang w:eastAsia="ru-RU"/>
        </w:rPr>
      </w:pPr>
      <w:r w:rsidRPr="00EE6CA7">
        <w:rPr>
          <w:rFonts w:ascii="Times New Roman" w:hAnsi="Times New Roman" w:cs="Times New Roman"/>
          <w:noProof/>
          <w:spacing w:val="6"/>
          <w:sz w:val="28"/>
          <w:szCs w:val="28"/>
        </w:rPr>
        <w:t>2.7.10. Обеспечение информационной безопасности</w:t>
      </w:r>
      <w:r w:rsidRPr="00EE6CA7">
        <w:rPr>
          <w:rFonts w:ascii="Times New Roman" w:hAnsi="Times New Roman" w:cs="Times New Roman"/>
          <w:noProof/>
          <w:sz w:val="28"/>
          <w:szCs w:val="28"/>
        </w:rPr>
        <w:tab/>
      </w:r>
      <w:r w:rsidRPr="00EE6CA7">
        <w:rPr>
          <w:rFonts w:ascii="Times New Roman" w:hAnsi="Times New Roman" w:cs="Times New Roman"/>
          <w:noProof/>
          <w:sz w:val="28"/>
          <w:szCs w:val="28"/>
        </w:rPr>
        <w:fldChar w:fldCharType="begin"/>
      </w:r>
      <w:r w:rsidRPr="00EE6CA7">
        <w:rPr>
          <w:rFonts w:ascii="Times New Roman" w:hAnsi="Times New Roman" w:cs="Times New Roman"/>
          <w:noProof/>
          <w:sz w:val="28"/>
          <w:szCs w:val="28"/>
        </w:rPr>
        <w:instrText xml:space="preserve"> PAGEREF _Toc342297889 \h </w:instrText>
      </w:r>
      <w:r w:rsidRPr="00EE6CA7">
        <w:rPr>
          <w:rFonts w:ascii="Times New Roman" w:hAnsi="Times New Roman" w:cs="Times New Roman"/>
          <w:noProof/>
          <w:sz w:val="28"/>
          <w:szCs w:val="28"/>
        </w:rPr>
      </w:r>
      <w:r w:rsidRPr="00EE6CA7">
        <w:rPr>
          <w:rFonts w:ascii="Times New Roman" w:hAnsi="Times New Roman" w:cs="Times New Roman"/>
          <w:noProof/>
          <w:sz w:val="28"/>
          <w:szCs w:val="28"/>
        </w:rPr>
        <w:fldChar w:fldCharType="separate"/>
      </w:r>
      <w:r w:rsidR="00883A3A">
        <w:rPr>
          <w:rFonts w:ascii="Times New Roman" w:hAnsi="Times New Roman" w:cs="Times New Roman"/>
          <w:noProof/>
          <w:sz w:val="28"/>
          <w:szCs w:val="28"/>
        </w:rPr>
        <w:t>44</w:t>
      </w:r>
      <w:r w:rsidRPr="00EE6CA7">
        <w:rPr>
          <w:rFonts w:ascii="Times New Roman" w:hAnsi="Times New Roman" w:cs="Times New Roman"/>
          <w:noProof/>
          <w:sz w:val="28"/>
          <w:szCs w:val="28"/>
        </w:rPr>
        <w:fldChar w:fldCharType="end"/>
      </w:r>
    </w:p>
    <w:p w:rsidR="00EE6CA7" w:rsidRPr="00EE6CA7" w:rsidRDefault="00EE6CA7" w:rsidP="00092C3C">
      <w:pPr>
        <w:pStyle w:val="20"/>
        <w:tabs>
          <w:tab w:val="right" w:leader="dot" w:pos="9627"/>
        </w:tabs>
        <w:spacing w:before="0" w:line="269" w:lineRule="auto"/>
        <w:ind w:firstLine="709"/>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2.7.11. Контрольный пример</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_Toc342297890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44</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2.8. Раздел «ОЦЕНКА ЭФФЕКТИВНОСТИ ПРОЕКТА»</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_Toc342297891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46</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2.9. Раздел «ЗАКЛЮЧЕНИЕ»</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_Toc342297892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49</w:t>
      </w:r>
      <w:r w:rsidRPr="00EE6CA7">
        <w:rPr>
          <w:rFonts w:ascii="Times New Roman" w:hAnsi="Times New Roman" w:cs="Times New Roman"/>
          <w:b w:val="0"/>
          <w:noProof/>
          <w:sz w:val="28"/>
          <w:szCs w:val="28"/>
        </w:rPr>
        <w:fldChar w:fldCharType="end"/>
      </w:r>
    </w:p>
    <w:p w:rsidR="00EE6CA7" w:rsidRPr="00EE6CA7" w:rsidRDefault="00EE6CA7" w:rsidP="00EE6CA7">
      <w:pPr>
        <w:pStyle w:val="13"/>
        <w:tabs>
          <w:tab w:val="right" w:leader="dot" w:pos="9627"/>
        </w:tabs>
        <w:spacing w:before="0" w:line="269" w:lineRule="auto"/>
        <w:rPr>
          <w:rFonts w:ascii="Times New Roman" w:hAnsi="Times New Roman"/>
          <w:b w:val="0"/>
          <w:bCs w:val="0"/>
          <w:caps w:val="0"/>
          <w:noProof/>
          <w:sz w:val="28"/>
          <w:szCs w:val="28"/>
          <w:lang w:eastAsia="ru-RU"/>
        </w:rPr>
      </w:pPr>
      <w:r w:rsidRPr="00EE6CA7">
        <w:rPr>
          <w:rFonts w:ascii="Times New Roman" w:hAnsi="Times New Roman"/>
          <w:b w:val="0"/>
          <w:noProof/>
          <w:spacing w:val="6"/>
          <w:sz w:val="28"/>
          <w:szCs w:val="28"/>
        </w:rPr>
        <w:t xml:space="preserve">3. </w:t>
      </w:r>
      <w:r w:rsidR="00092C3C" w:rsidRPr="00EE6CA7">
        <w:rPr>
          <w:rFonts w:ascii="Times New Roman" w:hAnsi="Times New Roman"/>
          <w:b w:val="0"/>
          <w:caps w:val="0"/>
          <w:noProof/>
          <w:spacing w:val="6"/>
          <w:sz w:val="28"/>
          <w:szCs w:val="28"/>
        </w:rPr>
        <w:t>Требования к оформлению пояснительной записки дипломного проекта</w:t>
      </w:r>
      <w:r w:rsidRPr="00EE6CA7">
        <w:rPr>
          <w:rFonts w:ascii="Times New Roman" w:hAnsi="Times New Roman"/>
          <w:b w:val="0"/>
          <w:noProof/>
          <w:sz w:val="28"/>
          <w:szCs w:val="28"/>
        </w:rPr>
        <w:tab/>
      </w:r>
      <w:r w:rsidRPr="00EE6CA7">
        <w:rPr>
          <w:rFonts w:ascii="Times New Roman" w:hAnsi="Times New Roman"/>
          <w:b w:val="0"/>
          <w:noProof/>
          <w:sz w:val="28"/>
          <w:szCs w:val="28"/>
        </w:rPr>
        <w:fldChar w:fldCharType="begin"/>
      </w:r>
      <w:r w:rsidRPr="00EE6CA7">
        <w:rPr>
          <w:rFonts w:ascii="Times New Roman" w:hAnsi="Times New Roman"/>
          <w:b w:val="0"/>
          <w:noProof/>
          <w:sz w:val="28"/>
          <w:szCs w:val="28"/>
        </w:rPr>
        <w:instrText xml:space="preserve"> PAGEREF _Toc342297893 \h </w:instrText>
      </w:r>
      <w:r w:rsidRPr="00EE6CA7">
        <w:rPr>
          <w:rFonts w:ascii="Times New Roman" w:hAnsi="Times New Roman"/>
          <w:b w:val="0"/>
          <w:noProof/>
          <w:sz w:val="28"/>
          <w:szCs w:val="28"/>
        </w:rPr>
      </w:r>
      <w:r w:rsidRPr="00EE6CA7">
        <w:rPr>
          <w:rFonts w:ascii="Times New Roman" w:hAnsi="Times New Roman"/>
          <w:b w:val="0"/>
          <w:noProof/>
          <w:sz w:val="28"/>
          <w:szCs w:val="28"/>
        </w:rPr>
        <w:fldChar w:fldCharType="separate"/>
      </w:r>
      <w:r w:rsidR="00883A3A">
        <w:rPr>
          <w:rFonts w:ascii="Times New Roman" w:hAnsi="Times New Roman"/>
          <w:b w:val="0"/>
          <w:noProof/>
          <w:sz w:val="28"/>
          <w:szCs w:val="28"/>
        </w:rPr>
        <w:t>51</w:t>
      </w:r>
      <w:r w:rsidRPr="00EE6CA7">
        <w:rPr>
          <w:rFonts w:ascii="Times New Roman" w:hAnsi="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3.1. Общие правила</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_Toc342297894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51</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3.2. Оформление заголовков разделов</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_Toc342297895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53</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3.3. Оформление, расположение и нумерация формул</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_Toc342297896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54</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3.4. Оформление списков</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_Toc342297897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56</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3.5. Оформление таблиц</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_Toc342297898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57</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3.6. Оформление рисунков</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_Toc342297899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59</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3.7. Оформление списка литературы</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_Toc342297900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60</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3.8. Оформление приложений</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_Toc342297901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63</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3.9. Формирование папки с пояснительной запиской к дипломному проекту</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_Toc342297902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65</w:t>
      </w:r>
      <w:r w:rsidRPr="00EE6CA7">
        <w:rPr>
          <w:rFonts w:ascii="Times New Roman" w:hAnsi="Times New Roman" w:cs="Times New Roman"/>
          <w:b w:val="0"/>
          <w:noProof/>
          <w:sz w:val="28"/>
          <w:szCs w:val="28"/>
        </w:rPr>
        <w:fldChar w:fldCharType="end"/>
      </w:r>
    </w:p>
    <w:p w:rsidR="00EE6CA7" w:rsidRPr="00EE6CA7" w:rsidRDefault="00EE6CA7" w:rsidP="00EE6CA7">
      <w:pPr>
        <w:pStyle w:val="13"/>
        <w:tabs>
          <w:tab w:val="right" w:leader="dot" w:pos="9627"/>
        </w:tabs>
        <w:spacing w:before="0" w:line="269" w:lineRule="auto"/>
        <w:rPr>
          <w:rFonts w:ascii="Times New Roman" w:hAnsi="Times New Roman"/>
          <w:b w:val="0"/>
          <w:bCs w:val="0"/>
          <w:caps w:val="0"/>
          <w:noProof/>
          <w:sz w:val="28"/>
          <w:szCs w:val="28"/>
          <w:lang w:eastAsia="ru-RU"/>
        </w:rPr>
      </w:pPr>
      <w:r w:rsidRPr="00EE6CA7">
        <w:rPr>
          <w:rFonts w:ascii="Times New Roman" w:hAnsi="Times New Roman"/>
          <w:b w:val="0"/>
          <w:noProof/>
          <w:spacing w:val="6"/>
          <w:sz w:val="28"/>
          <w:szCs w:val="28"/>
        </w:rPr>
        <w:t>ПРИЛОЖЕНИЯ</w:t>
      </w:r>
      <w:r w:rsidRPr="00EE6CA7">
        <w:rPr>
          <w:rFonts w:ascii="Times New Roman" w:hAnsi="Times New Roman"/>
          <w:b w:val="0"/>
          <w:noProof/>
          <w:sz w:val="28"/>
          <w:szCs w:val="28"/>
        </w:rPr>
        <w:tab/>
      </w:r>
      <w:r w:rsidRPr="00EE6CA7">
        <w:rPr>
          <w:rFonts w:ascii="Times New Roman" w:hAnsi="Times New Roman"/>
          <w:b w:val="0"/>
          <w:noProof/>
          <w:sz w:val="28"/>
          <w:szCs w:val="28"/>
        </w:rPr>
        <w:fldChar w:fldCharType="begin"/>
      </w:r>
      <w:r w:rsidRPr="00EE6CA7">
        <w:rPr>
          <w:rFonts w:ascii="Times New Roman" w:hAnsi="Times New Roman"/>
          <w:b w:val="0"/>
          <w:noProof/>
          <w:sz w:val="28"/>
          <w:szCs w:val="28"/>
        </w:rPr>
        <w:instrText xml:space="preserve"> PAGEREF _Toc342297903 \h </w:instrText>
      </w:r>
      <w:r w:rsidRPr="00EE6CA7">
        <w:rPr>
          <w:rFonts w:ascii="Times New Roman" w:hAnsi="Times New Roman"/>
          <w:b w:val="0"/>
          <w:noProof/>
          <w:sz w:val="28"/>
          <w:szCs w:val="28"/>
        </w:rPr>
      </w:r>
      <w:r w:rsidRPr="00EE6CA7">
        <w:rPr>
          <w:rFonts w:ascii="Times New Roman" w:hAnsi="Times New Roman"/>
          <w:b w:val="0"/>
          <w:noProof/>
          <w:sz w:val="28"/>
          <w:szCs w:val="28"/>
        </w:rPr>
        <w:fldChar w:fldCharType="separate"/>
      </w:r>
      <w:r w:rsidR="00883A3A">
        <w:rPr>
          <w:rFonts w:ascii="Times New Roman" w:hAnsi="Times New Roman"/>
          <w:b w:val="0"/>
          <w:noProof/>
          <w:sz w:val="28"/>
          <w:szCs w:val="28"/>
        </w:rPr>
        <w:t>66</w:t>
      </w:r>
      <w:r w:rsidRPr="00EE6CA7">
        <w:rPr>
          <w:rFonts w:ascii="Times New Roman" w:hAnsi="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П1. Примерная тематика дипломных проектов</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_Toc342297904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66</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П2. Последний лист пояснительной записки</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_Toc342297905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68</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П3. Содержание иллюстративного материала для защиты дипломного проекта</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_Toc342297906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69</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z w:val="28"/>
          <w:szCs w:val="28"/>
        </w:rPr>
        <w:t>П4. Образец заявления на утверждение темы выпускной квалификационной работы</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_Toc342297907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70</w:t>
      </w:r>
      <w:r w:rsidRPr="00EE6CA7">
        <w:rPr>
          <w:rFonts w:ascii="Times New Roman" w:hAnsi="Times New Roman" w:cs="Times New Roman"/>
          <w:b w:val="0"/>
          <w:noProof/>
          <w:sz w:val="28"/>
          <w:szCs w:val="28"/>
        </w:rPr>
        <w:fldChar w:fldCharType="end"/>
      </w:r>
    </w:p>
    <w:p w:rsidR="00EE6CA7" w:rsidRPr="00EE6CA7" w:rsidRDefault="00EE6CA7" w:rsidP="00092C3C">
      <w:pPr>
        <w:pStyle w:val="13"/>
        <w:tabs>
          <w:tab w:val="right" w:leader="dot" w:pos="9627"/>
        </w:tabs>
        <w:spacing w:before="0" w:line="269" w:lineRule="auto"/>
        <w:ind w:firstLine="284"/>
        <w:rPr>
          <w:rFonts w:ascii="Times New Roman" w:hAnsi="Times New Roman"/>
          <w:b w:val="0"/>
          <w:bCs w:val="0"/>
          <w:caps w:val="0"/>
          <w:noProof/>
          <w:sz w:val="28"/>
          <w:szCs w:val="28"/>
          <w:lang w:eastAsia="ru-RU"/>
        </w:rPr>
      </w:pPr>
      <w:r w:rsidRPr="00EE6CA7">
        <w:rPr>
          <w:rFonts w:ascii="Times New Roman" w:hAnsi="Times New Roman"/>
          <w:b w:val="0"/>
          <w:noProof/>
          <w:spacing w:val="6"/>
          <w:sz w:val="28"/>
          <w:szCs w:val="28"/>
        </w:rPr>
        <w:t>П5. Образец графика выполнения выпускной квалификационной работы</w:t>
      </w:r>
      <w:r w:rsidRPr="00EE6CA7">
        <w:rPr>
          <w:rFonts w:ascii="Times New Roman" w:hAnsi="Times New Roman"/>
          <w:b w:val="0"/>
          <w:noProof/>
          <w:sz w:val="28"/>
          <w:szCs w:val="28"/>
        </w:rPr>
        <w:tab/>
      </w:r>
      <w:r w:rsidRPr="00EE6CA7">
        <w:rPr>
          <w:rFonts w:ascii="Times New Roman" w:hAnsi="Times New Roman"/>
          <w:b w:val="0"/>
          <w:noProof/>
          <w:sz w:val="28"/>
          <w:szCs w:val="28"/>
        </w:rPr>
        <w:fldChar w:fldCharType="begin"/>
      </w:r>
      <w:r w:rsidRPr="00EE6CA7">
        <w:rPr>
          <w:rFonts w:ascii="Times New Roman" w:hAnsi="Times New Roman"/>
          <w:b w:val="0"/>
          <w:noProof/>
          <w:sz w:val="28"/>
          <w:szCs w:val="28"/>
        </w:rPr>
        <w:instrText xml:space="preserve"> PAGEREF _Toc342297908 \h </w:instrText>
      </w:r>
      <w:r w:rsidRPr="00EE6CA7">
        <w:rPr>
          <w:rFonts w:ascii="Times New Roman" w:hAnsi="Times New Roman"/>
          <w:b w:val="0"/>
          <w:noProof/>
          <w:sz w:val="28"/>
          <w:szCs w:val="28"/>
        </w:rPr>
      </w:r>
      <w:r w:rsidRPr="00EE6CA7">
        <w:rPr>
          <w:rFonts w:ascii="Times New Roman" w:hAnsi="Times New Roman"/>
          <w:b w:val="0"/>
          <w:noProof/>
          <w:sz w:val="28"/>
          <w:szCs w:val="28"/>
        </w:rPr>
        <w:fldChar w:fldCharType="separate"/>
      </w:r>
      <w:r w:rsidR="00883A3A">
        <w:rPr>
          <w:rFonts w:ascii="Times New Roman" w:hAnsi="Times New Roman"/>
          <w:b w:val="0"/>
          <w:noProof/>
          <w:sz w:val="28"/>
          <w:szCs w:val="28"/>
        </w:rPr>
        <w:t>73</w:t>
      </w:r>
      <w:r w:rsidRPr="00EE6CA7">
        <w:rPr>
          <w:rFonts w:ascii="Times New Roman" w:hAnsi="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pacing w:val="6"/>
          <w:sz w:val="28"/>
          <w:szCs w:val="28"/>
        </w:rPr>
        <w:t>П6. Образец титульного листа выпускной квалификационной работы</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_Toc342297909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75</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pacing w:val="6"/>
          <w:sz w:val="28"/>
          <w:szCs w:val="28"/>
        </w:rPr>
        <w:t>П7.Образец отзыва на выпускную квалификационную работу (проект)</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_Toc342297911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76</w:t>
      </w:r>
      <w:r w:rsidRPr="00EE6CA7">
        <w:rPr>
          <w:rFonts w:ascii="Times New Roman" w:hAnsi="Times New Roman" w:cs="Times New Roman"/>
          <w:b w:val="0"/>
          <w:noProof/>
          <w:sz w:val="28"/>
          <w:szCs w:val="28"/>
        </w:rPr>
        <w:fldChar w:fldCharType="end"/>
      </w:r>
    </w:p>
    <w:p w:rsidR="00EE6CA7" w:rsidRPr="00EE6CA7" w:rsidRDefault="00EE6CA7" w:rsidP="00092C3C">
      <w:pPr>
        <w:pStyle w:val="20"/>
        <w:tabs>
          <w:tab w:val="right" w:leader="dot" w:pos="9627"/>
        </w:tabs>
        <w:spacing w:before="0" w:line="269" w:lineRule="auto"/>
        <w:ind w:firstLine="284"/>
        <w:rPr>
          <w:rFonts w:ascii="Times New Roman" w:hAnsi="Times New Roman" w:cs="Times New Roman"/>
          <w:b w:val="0"/>
          <w:bCs w:val="0"/>
          <w:noProof/>
          <w:sz w:val="28"/>
          <w:szCs w:val="28"/>
          <w:lang w:eastAsia="ru-RU"/>
        </w:rPr>
      </w:pPr>
      <w:r w:rsidRPr="00EE6CA7">
        <w:rPr>
          <w:rFonts w:ascii="Times New Roman" w:hAnsi="Times New Roman" w:cs="Times New Roman"/>
          <w:b w:val="0"/>
          <w:noProof/>
          <w:spacing w:val="6"/>
          <w:sz w:val="28"/>
          <w:szCs w:val="28"/>
        </w:rPr>
        <w:t>П8. Образец рецензии на выпускную квалификационную работу (проект)</w:t>
      </w:r>
      <w:r w:rsidRPr="00EE6CA7">
        <w:rPr>
          <w:rFonts w:ascii="Times New Roman" w:hAnsi="Times New Roman" w:cs="Times New Roman"/>
          <w:b w:val="0"/>
          <w:noProof/>
          <w:sz w:val="28"/>
          <w:szCs w:val="28"/>
        </w:rPr>
        <w:tab/>
      </w:r>
      <w:r w:rsidRPr="00EE6CA7">
        <w:rPr>
          <w:rFonts w:ascii="Times New Roman" w:hAnsi="Times New Roman" w:cs="Times New Roman"/>
          <w:b w:val="0"/>
          <w:noProof/>
          <w:sz w:val="28"/>
          <w:szCs w:val="28"/>
        </w:rPr>
        <w:fldChar w:fldCharType="begin"/>
      </w:r>
      <w:r w:rsidRPr="00EE6CA7">
        <w:rPr>
          <w:rFonts w:ascii="Times New Roman" w:hAnsi="Times New Roman" w:cs="Times New Roman"/>
          <w:b w:val="0"/>
          <w:noProof/>
          <w:sz w:val="28"/>
          <w:szCs w:val="28"/>
        </w:rPr>
        <w:instrText xml:space="preserve"> PAGEREF _Toc342297912 \h </w:instrText>
      </w:r>
      <w:r w:rsidRPr="00EE6CA7">
        <w:rPr>
          <w:rFonts w:ascii="Times New Roman" w:hAnsi="Times New Roman" w:cs="Times New Roman"/>
          <w:b w:val="0"/>
          <w:noProof/>
          <w:sz w:val="28"/>
          <w:szCs w:val="28"/>
        </w:rPr>
      </w:r>
      <w:r w:rsidRPr="00EE6CA7">
        <w:rPr>
          <w:rFonts w:ascii="Times New Roman" w:hAnsi="Times New Roman" w:cs="Times New Roman"/>
          <w:b w:val="0"/>
          <w:noProof/>
          <w:sz w:val="28"/>
          <w:szCs w:val="28"/>
        </w:rPr>
        <w:fldChar w:fldCharType="separate"/>
      </w:r>
      <w:r w:rsidR="00883A3A">
        <w:rPr>
          <w:rFonts w:ascii="Times New Roman" w:hAnsi="Times New Roman" w:cs="Times New Roman"/>
          <w:b w:val="0"/>
          <w:noProof/>
          <w:sz w:val="28"/>
          <w:szCs w:val="28"/>
        </w:rPr>
        <w:t>78</w:t>
      </w:r>
      <w:r w:rsidRPr="00EE6CA7">
        <w:rPr>
          <w:rFonts w:ascii="Times New Roman" w:hAnsi="Times New Roman" w:cs="Times New Roman"/>
          <w:b w:val="0"/>
          <w:noProof/>
          <w:sz w:val="28"/>
          <w:szCs w:val="28"/>
        </w:rPr>
        <w:fldChar w:fldCharType="end"/>
      </w:r>
    </w:p>
    <w:p w:rsidR="00EE6CA7" w:rsidRPr="007D5312" w:rsidRDefault="00EE6CA7" w:rsidP="00092C3C">
      <w:pPr>
        <w:spacing w:before="0" w:after="0" w:line="269" w:lineRule="auto"/>
        <w:rPr>
          <w:spacing w:val="6"/>
        </w:rPr>
      </w:pPr>
      <w:r w:rsidRPr="00EE6CA7">
        <w:rPr>
          <w:spacing w:val="6"/>
          <w:sz w:val="28"/>
          <w:szCs w:val="28"/>
        </w:rPr>
        <w:fldChar w:fldCharType="end"/>
      </w:r>
    </w:p>
    <w:p w:rsidR="004E4FB6" w:rsidRPr="00EE6CA7" w:rsidRDefault="004E4FB6" w:rsidP="007D5312">
      <w:pPr>
        <w:pStyle w:val="20"/>
        <w:tabs>
          <w:tab w:val="right" w:leader="dot" w:pos="10371"/>
        </w:tabs>
        <w:spacing w:line="269" w:lineRule="auto"/>
        <w:rPr>
          <w:b w:val="0"/>
          <w:spacing w:val="6"/>
          <w:sz w:val="32"/>
        </w:rPr>
        <w:sectPr w:rsidR="004E4FB6" w:rsidRPr="00EE6CA7" w:rsidSect="008E1AC3">
          <w:footerReference w:type="default" r:id="rId8"/>
          <w:type w:val="continuous"/>
          <w:pgSz w:w="11905" w:h="16837"/>
          <w:pgMar w:top="1134" w:right="1134" w:bottom="1134" w:left="1134" w:header="720" w:footer="720" w:gutter="0"/>
          <w:cols w:space="720"/>
          <w:titlePg/>
          <w:docGrid w:linePitch="360"/>
        </w:sectPr>
      </w:pPr>
    </w:p>
    <w:p w:rsidR="004E4FB6" w:rsidRPr="00EE6CA7" w:rsidRDefault="004E4FB6" w:rsidP="007D5312">
      <w:pPr>
        <w:pStyle w:val="1"/>
        <w:numPr>
          <w:ilvl w:val="0"/>
          <w:numId w:val="0"/>
        </w:numPr>
        <w:tabs>
          <w:tab w:val="right" w:leader="dot" w:pos="9069"/>
        </w:tabs>
        <w:spacing w:before="120" w:after="120" w:line="269" w:lineRule="auto"/>
        <w:rPr>
          <w:spacing w:val="6"/>
          <w:lang w:val="ru-RU"/>
        </w:rPr>
      </w:pPr>
      <w:r w:rsidRPr="00EE6CA7">
        <w:lastRenderedPageBreak/>
        <w:br w:type="page"/>
      </w:r>
      <w:bookmarkStart w:id="1" w:name="_Toc274424964"/>
      <w:bookmarkStart w:id="2" w:name="_Toc341705095"/>
      <w:bookmarkStart w:id="3" w:name="_Toc342297851"/>
      <w:r w:rsidRPr="007D5312">
        <w:rPr>
          <w:caps/>
          <w:spacing w:val="6"/>
          <w:lang w:val="ru-RU"/>
        </w:rPr>
        <w:lastRenderedPageBreak/>
        <w:t>ВВЕДЕНИЕ</w:t>
      </w:r>
      <w:bookmarkEnd w:id="1"/>
      <w:bookmarkEnd w:id="2"/>
      <w:bookmarkEnd w:id="3"/>
    </w:p>
    <w:p w:rsidR="00304817" w:rsidRPr="00AC2F98" w:rsidRDefault="004E4FB6" w:rsidP="00AC2F98">
      <w:pPr>
        <w:pStyle w:val="14-11"/>
        <w:spacing w:line="269" w:lineRule="auto"/>
        <w:rPr>
          <w:spacing w:val="6"/>
          <w:lang w:val="ru-RU"/>
        </w:rPr>
      </w:pPr>
      <w:r w:rsidRPr="007D5312">
        <w:rPr>
          <w:spacing w:val="6"/>
        </w:rPr>
        <w:t>Дипломное проектирование является заключительным этапом обучения студентов в вузе. Задача дипломного проектирования – разработка проектного решения, связанного с созданием или совершенствованием экономической информационной системы на базе современных информационных технологий, средств вычислительной техники и передачи данных, экономико-ма</w:t>
      </w:r>
      <w:r w:rsidR="00AC2F98">
        <w:rPr>
          <w:spacing w:val="6"/>
        </w:rPr>
        <w:t>тематических методов и моделей.</w:t>
      </w:r>
    </w:p>
    <w:p w:rsidR="003736CF" w:rsidRPr="007D5312" w:rsidRDefault="003736CF" w:rsidP="00AC2F98">
      <w:pPr>
        <w:pStyle w:val="14-1"/>
        <w:spacing w:line="269" w:lineRule="auto"/>
        <w:rPr>
          <w:spacing w:val="6"/>
        </w:rPr>
      </w:pPr>
      <w:r w:rsidRPr="007D5312">
        <w:rPr>
          <w:spacing w:val="6"/>
        </w:rPr>
        <w:t>Целью итоговой государственной аттестации является установление уровня подготовки выпускника к выполнению профессиональных задач и соответствия его подготовки требованиям государственного образовательного ста</w:t>
      </w:r>
      <w:r w:rsidRPr="007D5312">
        <w:rPr>
          <w:spacing w:val="6"/>
        </w:rPr>
        <w:t>н</w:t>
      </w:r>
      <w:r w:rsidRPr="007D5312">
        <w:rPr>
          <w:spacing w:val="6"/>
        </w:rPr>
        <w:t>дарта высшего профессионального образования.</w:t>
      </w:r>
    </w:p>
    <w:p w:rsidR="003736CF" w:rsidRPr="007D5312" w:rsidRDefault="003736CF" w:rsidP="00AC2F98">
      <w:pPr>
        <w:pStyle w:val="14-1"/>
        <w:spacing w:line="269" w:lineRule="auto"/>
        <w:rPr>
          <w:spacing w:val="6"/>
          <w:lang w:val="ru-RU"/>
        </w:rPr>
      </w:pPr>
      <w:r w:rsidRPr="007D5312">
        <w:rPr>
          <w:spacing w:val="6"/>
        </w:rPr>
        <w:t>К итоговым аттестационным испытаниям, входящим в состав итоговой государственной аттестации, допускается лицо, успешно завершившее в полном объеме освоение основной образовательной программы по  специальности высшего профессионального образования.</w:t>
      </w:r>
    </w:p>
    <w:p w:rsidR="00635B48" w:rsidRPr="00AC2F98" w:rsidRDefault="00635B48" w:rsidP="007D5312">
      <w:pPr>
        <w:pStyle w:val="14-1"/>
        <w:spacing w:line="269" w:lineRule="auto"/>
        <w:rPr>
          <w:spacing w:val="6"/>
          <w:sz w:val="12"/>
          <w:szCs w:val="12"/>
          <w:lang w:val="ru-RU"/>
        </w:rPr>
      </w:pPr>
    </w:p>
    <w:p w:rsidR="003736CF" w:rsidRPr="007D5312" w:rsidRDefault="003736CF" w:rsidP="007D5312">
      <w:pPr>
        <w:pStyle w:val="14-1"/>
        <w:spacing w:line="269" w:lineRule="auto"/>
        <w:rPr>
          <w:spacing w:val="6"/>
          <w:lang w:val="ru-RU"/>
        </w:rPr>
      </w:pPr>
      <w:r w:rsidRPr="007D5312">
        <w:rPr>
          <w:spacing w:val="6"/>
        </w:rPr>
        <w:t xml:space="preserve">Итоговая </w:t>
      </w:r>
      <w:r w:rsidRPr="007D5312">
        <w:rPr>
          <w:spacing w:val="6"/>
          <w:lang w:val="ru-RU"/>
        </w:rPr>
        <w:t>государственная аттестация состоит из аттестационных и</w:t>
      </w:r>
      <w:r w:rsidRPr="007D5312">
        <w:rPr>
          <w:spacing w:val="6"/>
          <w:lang w:val="ru-RU"/>
        </w:rPr>
        <w:t>с</w:t>
      </w:r>
      <w:r w:rsidRPr="007D5312">
        <w:rPr>
          <w:spacing w:val="6"/>
          <w:lang w:val="ru-RU"/>
        </w:rPr>
        <w:t>пытаний следующих видов:</w:t>
      </w:r>
    </w:p>
    <w:p w:rsidR="003736CF" w:rsidRPr="007D5312" w:rsidRDefault="003736CF" w:rsidP="007D5312">
      <w:pPr>
        <w:pStyle w:val="14-1"/>
        <w:numPr>
          <w:ilvl w:val="0"/>
          <w:numId w:val="11"/>
        </w:numPr>
        <w:tabs>
          <w:tab w:val="left" w:pos="947"/>
          <w:tab w:val="left" w:pos="1080"/>
        </w:tabs>
        <w:spacing w:line="269" w:lineRule="auto"/>
        <w:rPr>
          <w:spacing w:val="6"/>
          <w:lang w:val="ru-RU"/>
        </w:rPr>
      </w:pPr>
      <w:r w:rsidRPr="007D5312">
        <w:rPr>
          <w:spacing w:val="6"/>
          <w:lang w:val="ru-RU"/>
        </w:rPr>
        <w:t>сдача междисциплинарного госуда</w:t>
      </w:r>
      <w:r w:rsidR="00AC2F98">
        <w:rPr>
          <w:spacing w:val="6"/>
          <w:lang w:val="ru-RU"/>
        </w:rPr>
        <w:t>рственного экзамена;</w:t>
      </w:r>
    </w:p>
    <w:p w:rsidR="003736CF" w:rsidRPr="007D5312" w:rsidRDefault="003736CF" w:rsidP="007D5312">
      <w:pPr>
        <w:pStyle w:val="14-1"/>
        <w:numPr>
          <w:ilvl w:val="0"/>
          <w:numId w:val="11"/>
        </w:numPr>
        <w:tabs>
          <w:tab w:val="left" w:pos="947"/>
          <w:tab w:val="left" w:pos="1080"/>
        </w:tabs>
        <w:spacing w:line="269" w:lineRule="auto"/>
        <w:rPr>
          <w:spacing w:val="6"/>
          <w:lang w:val="ru-RU"/>
        </w:rPr>
      </w:pPr>
      <w:r w:rsidRPr="007D5312">
        <w:rPr>
          <w:spacing w:val="6"/>
          <w:lang w:val="ru-RU"/>
        </w:rPr>
        <w:t>защита дипломного проекта.</w:t>
      </w:r>
    </w:p>
    <w:p w:rsidR="00635B48" w:rsidRPr="00883A3A" w:rsidRDefault="00635B48" w:rsidP="00AC2F98">
      <w:pPr>
        <w:spacing w:before="120" w:after="120" w:line="269" w:lineRule="auto"/>
        <w:jc w:val="center"/>
        <w:outlineLvl w:val="0"/>
        <w:rPr>
          <w:b/>
          <w:spacing w:val="6"/>
          <w:sz w:val="28"/>
        </w:rPr>
      </w:pPr>
      <w:bookmarkStart w:id="4" w:name="_Toc481208952"/>
      <w:bookmarkStart w:id="5" w:name="_Toc341705096"/>
      <w:bookmarkStart w:id="6" w:name="_Toc342297852"/>
      <w:r w:rsidRPr="00883A3A">
        <w:rPr>
          <w:b/>
          <w:spacing w:val="6"/>
          <w:sz w:val="28"/>
        </w:rPr>
        <w:t>Общие требования</w:t>
      </w:r>
      <w:bookmarkEnd w:id="4"/>
      <w:bookmarkEnd w:id="5"/>
      <w:bookmarkEnd w:id="6"/>
    </w:p>
    <w:p w:rsidR="00635B48" w:rsidRPr="007D5312" w:rsidRDefault="00635B48" w:rsidP="007D5312">
      <w:pPr>
        <w:spacing w:before="0" w:line="269" w:lineRule="auto"/>
        <w:ind w:firstLine="567"/>
        <w:jc w:val="both"/>
        <w:rPr>
          <w:spacing w:val="6"/>
          <w:sz w:val="28"/>
        </w:rPr>
      </w:pPr>
      <w:r w:rsidRPr="007D5312">
        <w:rPr>
          <w:spacing w:val="6"/>
          <w:sz w:val="28"/>
        </w:rPr>
        <w:t>При работе над дипломным проектом специалист, обучающийся по спец</w:t>
      </w:r>
      <w:r w:rsidRPr="007D5312">
        <w:rPr>
          <w:spacing w:val="6"/>
          <w:sz w:val="28"/>
        </w:rPr>
        <w:t>и</w:t>
      </w:r>
      <w:r w:rsidRPr="007D5312">
        <w:rPr>
          <w:spacing w:val="6"/>
          <w:sz w:val="28"/>
        </w:rPr>
        <w:t>альности «Прикладная информатика в экономике » должен:</w:t>
      </w:r>
    </w:p>
    <w:p w:rsidR="00635B48" w:rsidRPr="007D5312" w:rsidRDefault="00635B48" w:rsidP="007D5312">
      <w:pPr>
        <w:spacing w:before="80" w:line="269" w:lineRule="auto"/>
        <w:ind w:firstLine="567"/>
        <w:jc w:val="both"/>
        <w:rPr>
          <w:b/>
          <w:spacing w:val="6"/>
          <w:sz w:val="28"/>
        </w:rPr>
      </w:pPr>
      <w:r w:rsidRPr="007D5312">
        <w:rPr>
          <w:spacing w:val="6"/>
          <w:sz w:val="28"/>
        </w:rPr>
        <w:t>иметь</w:t>
      </w:r>
      <w:r w:rsidRPr="007D5312">
        <w:rPr>
          <w:b/>
          <w:spacing w:val="6"/>
          <w:sz w:val="28"/>
        </w:rPr>
        <w:t xml:space="preserve"> представление:</w:t>
      </w:r>
    </w:p>
    <w:p w:rsidR="00635B48" w:rsidRPr="007D5312" w:rsidRDefault="00635B48" w:rsidP="007D5312">
      <w:pPr>
        <w:numPr>
          <w:ilvl w:val="0"/>
          <w:numId w:val="41"/>
        </w:numPr>
        <w:tabs>
          <w:tab w:val="clear" w:pos="927"/>
          <w:tab w:val="num" w:pos="709"/>
        </w:tabs>
        <w:overflowPunct/>
        <w:autoSpaceDE/>
        <w:spacing w:before="0" w:after="0" w:line="269" w:lineRule="auto"/>
        <w:ind w:left="426" w:firstLine="141"/>
        <w:jc w:val="both"/>
        <w:textAlignment w:val="auto"/>
        <w:rPr>
          <w:spacing w:val="6"/>
          <w:sz w:val="28"/>
        </w:rPr>
      </w:pPr>
      <w:r w:rsidRPr="007D5312">
        <w:rPr>
          <w:spacing w:val="6"/>
          <w:sz w:val="28"/>
        </w:rPr>
        <w:t>о стандартах, распространяемых на процессы разработки и конечные продукты программного и аппаратного обеспечения информационных систем и организациях, разрабатывающих эти стандарты;</w:t>
      </w:r>
    </w:p>
    <w:p w:rsidR="00635B48" w:rsidRPr="007D5312" w:rsidRDefault="00635B48" w:rsidP="007D5312">
      <w:pPr>
        <w:numPr>
          <w:ilvl w:val="0"/>
          <w:numId w:val="41"/>
        </w:numPr>
        <w:tabs>
          <w:tab w:val="clear" w:pos="927"/>
          <w:tab w:val="num" w:pos="709"/>
        </w:tabs>
        <w:overflowPunct/>
        <w:autoSpaceDE/>
        <w:spacing w:before="0" w:after="0" w:line="269" w:lineRule="auto"/>
        <w:ind w:left="426" w:firstLine="141"/>
        <w:jc w:val="both"/>
        <w:textAlignment w:val="auto"/>
        <w:rPr>
          <w:spacing w:val="6"/>
          <w:sz w:val="28"/>
        </w:rPr>
      </w:pPr>
      <w:r w:rsidRPr="007D5312">
        <w:rPr>
          <w:spacing w:val="6"/>
          <w:sz w:val="28"/>
        </w:rPr>
        <w:t>о крупнейших производителях программного и аппаратного обесп</w:t>
      </w:r>
      <w:r w:rsidRPr="007D5312">
        <w:rPr>
          <w:spacing w:val="6"/>
          <w:sz w:val="28"/>
        </w:rPr>
        <w:t>е</w:t>
      </w:r>
      <w:r w:rsidRPr="007D5312">
        <w:rPr>
          <w:spacing w:val="6"/>
          <w:sz w:val="28"/>
        </w:rPr>
        <w:t>чения в России и в мире, признаках классификации и критериях качества их пр</w:t>
      </w:r>
      <w:r w:rsidRPr="007D5312">
        <w:rPr>
          <w:spacing w:val="6"/>
          <w:sz w:val="28"/>
        </w:rPr>
        <w:t>о</w:t>
      </w:r>
      <w:r w:rsidRPr="007D5312">
        <w:rPr>
          <w:spacing w:val="6"/>
          <w:sz w:val="28"/>
        </w:rPr>
        <w:t>дукции;</w:t>
      </w:r>
    </w:p>
    <w:p w:rsidR="00635B48" w:rsidRPr="007D5312" w:rsidRDefault="00635B48" w:rsidP="007D5312">
      <w:pPr>
        <w:numPr>
          <w:ilvl w:val="0"/>
          <w:numId w:val="41"/>
        </w:numPr>
        <w:tabs>
          <w:tab w:val="clear" w:pos="927"/>
          <w:tab w:val="num" w:pos="709"/>
        </w:tabs>
        <w:overflowPunct/>
        <w:autoSpaceDE/>
        <w:spacing w:before="0" w:after="0" w:line="269" w:lineRule="auto"/>
        <w:ind w:left="426" w:firstLine="141"/>
        <w:jc w:val="both"/>
        <w:textAlignment w:val="auto"/>
        <w:rPr>
          <w:spacing w:val="6"/>
          <w:sz w:val="28"/>
        </w:rPr>
      </w:pPr>
      <w:r w:rsidRPr="007D5312">
        <w:rPr>
          <w:spacing w:val="6"/>
          <w:sz w:val="28"/>
        </w:rPr>
        <w:t>о конъюнктуре рынка информационных технологий (ИТ), приорите</w:t>
      </w:r>
      <w:r w:rsidRPr="007D5312">
        <w:rPr>
          <w:spacing w:val="6"/>
          <w:sz w:val="28"/>
        </w:rPr>
        <w:t>т</w:t>
      </w:r>
      <w:r w:rsidRPr="007D5312">
        <w:rPr>
          <w:spacing w:val="6"/>
          <w:sz w:val="28"/>
        </w:rPr>
        <w:t>ных и перспективных направлениях;</w:t>
      </w:r>
    </w:p>
    <w:p w:rsidR="00635B48" w:rsidRPr="007D5312" w:rsidRDefault="00635B48" w:rsidP="007D5312">
      <w:pPr>
        <w:numPr>
          <w:ilvl w:val="0"/>
          <w:numId w:val="41"/>
        </w:numPr>
        <w:tabs>
          <w:tab w:val="clear" w:pos="927"/>
          <w:tab w:val="num" w:pos="709"/>
        </w:tabs>
        <w:overflowPunct/>
        <w:autoSpaceDE/>
        <w:spacing w:before="0" w:after="0" w:line="269" w:lineRule="auto"/>
        <w:ind w:left="426" w:firstLine="141"/>
        <w:jc w:val="both"/>
        <w:textAlignment w:val="auto"/>
        <w:rPr>
          <w:spacing w:val="6"/>
          <w:sz w:val="28"/>
        </w:rPr>
      </w:pPr>
      <w:r w:rsidRPr="007D5312">
        <w:rPr>
          <w:spacing w:val="6"/>
          <w:sz w:val="28"/>
        </w:rPr>
        <w:t>о маркетинговой стратегии на рынке ИТ, источниках информации о новейших разработках;</w:t>
      </w:r>
    </w:p>
    <w:p w:rsidR="00635B48" w:rsidRPr="007D5312" w:rsidRDefault="00635B48" w:rsidP="007D5312">
      <w:pPr>
        <w:numPr>
          <w:ilvl w:val="0"/>
          <w:numId w:val="41"/>
        </w:numPr>
        <w:tabs>
          <w:tab w:val="clear" w:pos="927"/>
          <w:tab w:val="num" w:pos="709"/>
        </w:tabs>
        <w:overflowPunct/>
        <w:autoSpaceDE/>
        <w:spacing w:before="0" w:after="0" w:line="269" w:lineRule="auto"/>
        <w:ind w:left="426" w:firstLine="141"/>
        <w:jc w:val="both"/>
        <w:textAlignment w:val="auto"/>
        <w:rPr>
          <w:spacing w:val="6"/>
          <w:sz w:val="28"/>
        </w:rPr>
      </w:pPr>
      <w:r w:rsidRPr="007D5312">
        <w:rPr>
          <w:spacing w:val="6"/>
          <w:sz w:val="28"/>
        </w:rPr>
        <w:t xml:space="preserve">об управлении проектами в области ИТ и менеджменте в целом, </w:t>
      </w:r>
    </w:p>
    <w:p w:rsidR="00635B48" w:rsidRPr="007D5312" w:rsidRDefault="00635B48" w:rsidP="007D5312">
      <w:pPr>
        <w:spacing w:before="0" w:line="269" w:lineRule="auto"/>
        <w:ind w:left="207"/>
        <w:jc w:val="both"/>
        <w:rPr>
          <w:spacing w:val="6"/>
          <w:sz w:val="28"/>
        </w:rPr>
      </w:pPr>
    </w:p>
    <w:p w:rsidR="00635B48" w:rsidRPr="007D5312" w:rsidRDefault="00635B48" w:rsidP="007D5312">
      <w:pPr>
        <w:spacing w:before="0" w:line="269" w:lineRule="auto"/>
        <w:ind w:left="426" w:firstLine="141"/>
        <w:jc w:val="both"/>
        <w:rPr>
          <w:b/>
          <w:spacing w:val="6"/>
          <w:sz w:val="28"/>
        </w:rPr>
      </w:pPr>
      <w:r w:rsidRPr="007D5312">
        <w:rPr>
          <w:b/>
          <w:spacing w:val="6"/>
          <w:sz w:val="28"/>
        </w:rPr>
        <w:lastRenderedPageBreak/>
        <w:t>знать:</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предметные и функциональные технологии в области экономики по своей специализации в России и в мире, направления их развития с учетом з</w:t>
      </w:r>
      <w:r w:rsidRPr="007D5312">
        <w:rPr>
          <w:spacing w:val="6"/>
          <w:sz w:val="28"/>
        </w:rPr>
        <w:t>а</w:t>
      </w:r>
      <w:r w:rsidRPr="007D5312">
        <w:rPr>
          <w:spacing w:val="6"/>
          <w:sz w:val="28"/>
        </w:rPr>
        <w:t>рубежных аналогов,</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современные средства и методы проектирования и разработки ЭИС на всех этапах реализации;</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экономический аспект внедрения ЭИС на предприятии, способы с</w:t>
      </w:r>
      <w:r w:rsidRPr="007D5312">
        <w:rPr>
          <w:spacing w:val="6"/>
          <w:sz w:val="28"/>
        </w:rPr>
        <w:t>о</w:t>
      </w:r>
      <w:r w:rsidRPr="007D5312">
        <w:rPr>
          <w:spacing w:val="6"/>
          <w:sz w:val="28"/>
        </w:rPr>
        <w:t>кращения затрат на их внедрение;</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принципы организации и работы компьютерных сетей, сетевого а</w:t>
      </w:r>
      <w:r w:rsidRPr="007D5312">
        <w:rPr>
          <w:spacing w:val="6"/>
          <w:sz w:val="28"/>
        </w:rPr>
        <w:t>д</w:t>
      </w:r>
      <w:r w:rsidRPr="007D5312">
        <w:rPr>
          <w:spacing w:val="6"/>
          <w:sz w:val="28"/>
        </w:rPr>
        <w:t>министрирования, защиты информации;</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принципы организации баз данных, баз знаний и экспертных систем;</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b/>
          <w:spacing w:val="6"/>
          <w:sz w:val="28"/>
        </w:rPr>
      </w:pPr>
      <w:r w:rsidRPr="007D5312">
        <w:rPr>
          <w:spacing w:val="6"/>
          <w:sz w:val="28"/>
        </w:rPr>
        <w:t>основы информационного бизнеса;</w:t>
      </w:r>
    </w:p>
    <w:p w:rsidR="00635B48" w:rsidRPr="007D5312" w:rsidRDefault="00635B48" w:rsidP="007D5312">
      <w:pPr>
        <w:spacing w:before="80" w:line="269" w:lineRule="auto"/>
        <w:ind w:firstLine="567"/>
        <w:jc w:val="both"/>
        <w:rPr>
          <w:b/>
          <w:spacing w:val="6"/>
          <w:sz w:val="28"/>
        </w:rPr>
      </w:pPr>
      <w:r w:rsidRPr="007D5312">
        <w:rPr>
          <w:b/>
          <w:spacing w:val="6"/>
          <w:sz w:val="28"/>
        </w:rPr>
        <w:t>уметь:</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проводить квалифицированное исследование предметной области, предлагать практические решения по реорганизации предметных те</w:t>
      </w:r>
      <w:r w:rsidRPr="007D5312">
        <w:rPr>
          <w:spacing w:val="6"/>
          <w:sz w:val="28"/>
        </w:rPr>
        <w:t>х</w:t>
      </w:r>
      <w:r w:rsidRPr="007D5312">
        <w:rPr>
          <w:spacing w:val="6"/>
          <w:sz w:val="28"/>
        </w:rPr>
        <w:t>нологий с целью улучшения экономических показателей деятельности;</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применять математические методы и модели для анализа объектов и пр</w:t>
      </w:r>
      <w:r w:rsidRPr="007D5312">
        <w:rPr>
          <w:spacing w:val="6"/>
          <w:sz w:val="28"/>
        </w:rPr>
        <w:t>о</w:t>
      </w:r>
      <w:r w:rsidRPr="007D5312">
        <w:rPr>
          <w:spacing w:val="6"/>
          <w:sz w:val="28"/>
        </w:rPr>
        <w:t>цессов предметной области;</w:t>
      </w:r>
    </w:p>
    <w:p w:rsidR="00635B48" w:rsidRPr="007D5312" w:rsidRDefault="00635B48" w:rsidP="00D82369">
      <w:pPr>
        <w:numPr>
          <w:ilvl w:val="0"/>
          <w:numId w:val="41"/>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проектировать однопользовательские и многопользовательские ЭИС;</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использовать средства автоматизированного проектирования ЭИС (</w:t>
      </w:r>
      <w:r w:rsidRPr="007D5312">
        <w:rPr>
          <w:spacing w:val="6"/>
          <w:sz w:val="28"/>
          <w:lang w:val="en-US"/>
        </w:rPr>
        <w:t>CASE</w:t>
      </w:r>
      <w:r w:rsidRPr="007D5312">
        <w:rPr>
          <w:spacing w:val="6"/>
          <w:sz w:val="28"/>
        </w:rPr>
        <w:t xml:space="preserve"> средства); уметь адаптировать готовые программные продукты и проектные решения к условиям конкретной предметной области;</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самостоятельно разрабатывать подсистемы ЭИС с использованием инструментальных средств разработки ЭИС;</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проводить тестирование, отладку, внедрение разработанной ЭИС  ее сопровождение, модернизацию или интеграцию с ней новых приобр</w:t>
      </w:r>
      <w:r w:rsidRPr="007D5312">
        <w:rPr>
          <w:spacing w:val="6"/>
          <w:sz w:val="28"/>
        </w:rPr>
        <w:t>е</w:t>
      </w:r>
      <w:r w:rsidRPr="007D5312">
        <w:rPr>
          <w:spacing w:val="6"/>
          <w:sz w:val="28"/>
        </w:rPr>
        <w:t>тенных программных продуктов;</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организовывать, планировать работу и руководить небольшой гру</w:t>
      </w:r>
      <w:r w:rsidRPr="007D5312">
        <w:rPr>
          <w:spacing w:val="6"/>
          <w:sz w:val="28"/>
        </w:rPr>
        <w:t>п</w:t>
      </w:r>
      <w:r w:rsidRPr="007D5312">
        <w:rPr>
          <w:spacing w:val="6"/>
          <w:sz w:val="28"/>
        </w:rPr>
        <w:t>пой специалистов на всех этапах жизненного цикла ЭИС.</w:t>
      </w:r>
    </w:p>
    <w:p w:rsidR="00635B48" w:rsidRPr="00AC2F98" w:rsidRDefault="00635B48" w:rsidP="007D5312">
      <w:pPr>
        <w:spacing w:before="0" w:line="269" w:lineRule="auto"/>
        <w:ind w:firstLine="360"/>
        <w:jc w:val="both"/>
        <w:rPr>
          <w:spacing w:val="6"/>
          <w:sz w:val="12"/>
          <w:szCs w:val="12"/>
        </w:rPr>
      </w:pPr>
    </w:p>
    <w:p w:rsidR="00635B48" w:rsidRPr="007D5312" w:rsidRDefault="00635B48" w:rsidP="007D5312">
      <w:pPr>
        <w:spacing w:before="0" w:line="269" w:lineRule="auto"/>
        <w:ind w:firstLine="360"/>
        <w:jc w:val="both"/>
        <w:rPr>
          <w:spacing w:val="6"/>
          <w:sz w:val="28"/>
        </w:rPr>
      </w:pPr>
      <w:r w:rsidRPr="007D5312">
        <w:rPr>
          <w:spacing w:val="6"/>
          <w:sz w:val="28"/>
        </w:rPr>
        <w:t>Как следует из требований, специалист должен не только уметь проектир</w:t>
      </w:r>
      <w:r w:rsidRPr="007D5312">
        <w:rPr>
          <w:spacing w:val="6"/>
          <w:sz w:val="28"/>
        </w:rPr>
        <w:t>о</w:t>
      </w:r>
      <w:r w:rsidRPr="007D5312">
        <w:rPr>
          <w:spacing w:val="6"/>
          <w:sz w:val="28"/>
        </w:rPr>
        <w:t>вать и разрабатывать информационные системы, используя новейшие методы и технологии, но и оценивать проектирование ЭИС с экономической точки зр</w:t>
      </w:r>
      <w:r w:rsidRPr="007D5312">
        <w:rPr>
          <w:spacing w:val="6"/>
          <w:sz w:val="28"/>
        </w:rPr>
        <w:t>е</w:t>
      </w:r>
      <w:r w:rsidRPr="007D5312">
        <w:rPr>
          <w:spacing w:val="6"/>
          <w:sz w:val="28"/>
        </w:rPr>
        <w:t>ния. Таким образом, согласно требованиям к дипломному проекту, ст</w:t>
      </w:r>
      <w:r w:rsidRPr="007D5312">
        <w:rPr>
          <w:spacing w:val="6"/>
          <w:sz w:val="28"/>
        </w:rPr>
        <w:t>у</w:t>
      </w:r>
      <w:r w:rsidRPr="007D5312">
        <w:rPr>
          <w:spacing w:val="6"/>
          <w:sz w:val="28"/>
        </w:rPr>
        <w:t>дент-дипломник должен:</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сформулировать экономическую сущность задачи;</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провести формализацию расчета экономических показателей;</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lastRenderedPageBreak/>
        <w:t>обосновать проектные решения по автоматизации поставленной задачи (ER-модель или диаграмма потоков данных существующей те</w:t>
      </w:r>
      <w:r w:rsidRPr="007D5312">
        <w:rPr>
          <w:spacing w:val="6"/>
          <w:sz w:val="28"/>
        </w:rPr>
        <w:t>х</w:t>
      </w:r>
      <w:r w:rsidRPr="007D5312">
        <w:rPr>
          <w:spacing w:val="6"/>
          <w:sz w:val="28"/>
        </w:rPr>
        <w:t>нологии);</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выполнить структурно-функциональный анализ экономической с</w:t>
      </w:r>
      <w:r w:rsidRPr="007D5312">
        <w:rPr>
          <w:spacing w:val="6"/>
          <w:sz w:val="28"/>
        </w:rPr>
        <w:t>и</w:t>
      </w:r>
      <w:r w:rsidRPr="007D5312">
        <w:rPr>
          <w:spacing w:val="6"/>
          <w:sz w:val="28"/>
        </w:rPr>
        <w:t>стемы, выделить объект автоматизации и выработать предложения по его сове</w:t>
      </w:r>
      <w:r w:rsidRPr="007D5312">
        <w:rPr>
          <w:spacing w:val="6"/>
          <w:sz w:val="28"/>
        </w:rPr>
        <w:t>р</w:t>
      </w:r>
      <w:r w:rsidRPr="007D5312">
        <w:rPr>
          <w:spacing w:val="6"/>
          <w:sz w:val="28"/>
        </w:rPr>
        <w:t>шенствованию (ER-модель и диаграмма потоков данных);</w:t>
      </w:r>
    </w:p>
    <w:p w:rsidR="00635B48" w:rsidRPr="007D5312" w:rsidRDefault="00635B48" w:rsidP="00D82369">
      <w:pPr>
        <w:numPr>
          <w:ilvl w:val="0"/>
          <w:numId w:val="42"/>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разработать информационную модель комплекса задач (схему да</w:t>
      </w:r>
      <w:r w:rsidRPr="007D5312">
        <w:rPr>
          <w:spacing w:val="6"/>
          <w:sz w:val="28"/>
        </w:rPr>
        <w:t>н</w:t>
      </w:r>
      <w:r w:rsidRPr="007D5312">
        <w:rPr>
          <w:spacing w:val="6"/>
          <w:sz w:val="28"/>
        </w:rPr>
        <w:t>ных);</w:t>
      </w:r>
    </w:p>
    <w:p w:rsidR="00635B48" w:rsidRPr="007D5312" w:rsidRDefault="00635B48" w:rsidP="00D82369">
      <w:pPr>
        <w:numPr>
          <w:ilvl w:val="0"/>
          <w:numId w:val="43"/>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разработать информационное обеспечение комплекса задач;</w:t>
      </w:r>
    </w:p>
    <w:p w:rsidR="00635B48" w:rsidRPr="007D5312" w:rsidRDefault="00635B48" w:rsidP="00D82369">
      <w:pPr>
        <w:numPr>
          <w:ilvl w:val="0"/>
          <w:numId w:val="43"/>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разработать схему взаимосвязи модулей и файлов (м. б. заменена на диаграмму потоков данных, модель взаимодействия объектов);</w:t>
      </w:r>
    </w:p>
    <w:p w:rsidR="00635B48" w:rsidRPr="007D5312" w:rsidRDefault="00635B48" w:rsidP="00D82369">
      <w:pPr>
        <w:numPr>
          <w:ilvl w:val="0"/>
          <w:numId w:val="43"/>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разработать схему технологического процесса решения задачи с и</w:t>
      </w:r>
      <w:r w:rsidRPr="007D5312">
        <w:rPr>
          <w:spacing w:val="6"/>
          <w:sz w:val="28"/>
        </w:rPr>
        <w:t>с</w:t>
      </w:r>
      <w:r w:rsidRPr="007D5312">
        <w:rPr>
          <w:spacing w:val="6"/>
          <w:sz w:val="28"/>
        </w:rPr>
        <w:t>пользованием новой технологии;</w:t>
      </w:r>
    </w:p>
    <w:p w:rsidR="00635B48" w:rsidRPr="007D5312" w:rsidRDefault="00635B48" w:rsidP="00D82369">
      <w:pPr>
        <w:numPr>
          <w:ilvl w:val="0"/>
          <w:numId w:val="43"/>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 xml:space="preserve"> блок-схема алгоритма прог</w:t>
      </w:r>
      <w:r w:rsidR="00D82369">
        <w:rPr>
          <w:spacing w:val="6"/>
          <w:sz w:val="28"/>
        </w:rPr>
        <w:t>раммного модуля (необязательно);</w:t>
      </w:r>
    </w:p>
    <w:p w:rsidR="00635B48" w:rsidRPr="007D5312" w:rsidRDefault="00635B48" w:rsidP="00D82369">
      <w:pPr>
        <w:numPr>
          <w:ilvl w:val="0"/>
          <w:numId w:val="43"/>
        </w:numPr>
        <w:tabs>
          <w:tab w:val="clear" w:pos="927"/>
          <w:tab w:val="num" w:pos="709"/>
        </w:tabs>
        <w:overflowPunct/>
        <w:autoSpaceDE/>
        <w:spacing w:before="0" w:after="0" w:line="269" w:lineRule="auto"/>
        <w:ind w:left="0" w:firstLine="426"/>
        <w:jc w:val="both"/>
        <w:textAlignment w:val="auto"/>
        <w:rPr>
          <w:spacing w:val="6"/>
          <w:sz w:val="28"/>
        </w:rPr>
      </w:pPr>
      <w:r w:rsidRPr="007D5312">
        <w:rPr>
          <w:spacing w:val="6"/>
          <w:sz w:val="28"/>
        </w:rPr>
        <w:t xml:space="preserve"> сделать расчет экономической эффективности</w:t>
      </w:r>
      <w:r w:rsidRPr="007D5312">
        <w:rPr>
          <w:b/>
          <w:spacing w:val="6"/>
          <w:sz w:val="28"/>
        </w:rPr>
        <w:t xml:space="preserve"> проекта.</w:t>
      </w:r>
    </w:p>
    <w:p w:rsidR="00635B48" w:rsidRPr="007D5312" w:rsidRDefault="00635B48" w:rsidP="00D82369">
      <w:pPr>
        <w:spacing w:before="0" w:after="0" w:line="269" w:lineRule="auto"/>
        <w:ind w:firstLine="567"/>
        <w:jc w:val="both"/>
        <w:rPr>
          <w:spacing w:val="6"/>
          <w:sz w:val="28"/>
        </w:rPr>
      </w:pPr>
      <w:r w:rsidRPr="007D5312">
        <w:rPr>
          <w:spacing w:val="6"/>
          <w:sz w:val="28"/>
        </w:rPr>
        <w:t>Результаты работы над дипломным проектом необходимо представить в качестве иллюстративного материала при выступлении на защите. Илл</w:t>
      </w:r>
      <w:r w:rsidRPr="007D5312">
        <w:rPr>
          <w:spacing w:val="6"/>
          <w:sz w:val="28"/>
        </w:rPr>
        <w:t>ю</w:t>
      </w:r>
      <w:r w:rsidRPr="007D5312">
        <w:rPr>
          <w:spacing w:val="6"/>
          <w:sz w:val="28"/>
        </w:rPr>
        <w:t>стративных материалов на защите должно быть не менее шести. Собстве</w:t>
      </w:r>
      <w:r w:rsidRPr="007D5312">
        <w:rPr>
          <w:spacing w:val="6"/>
          <w:sz w:val="28"/>
        </w:rPr>
        <w:t>н</w:t>
      </w:r>
      <w:r w:rsidRPr="007D5312">
        <w:rPr>
          <w:spacing w:val="6"/>
          <w:sz w:val="28"/>
        </w:rPr>
        <w:t>ный набор этих материалов студент-дипломник согласовывает с научным руков</w:t>
      </w:r>
      <w:r w:rsidRPr="007D5312">
        <w:rPr>
          <w:spacing w:val="6"/>
          <w:sz w:val="28"/>
        </w:rPr>
        <w:t>о</w:t>
      </w:r>
      <w:r w:rsidRPr="007D5312">
        <w:rPr>
          <w:spacing w:val="6"/>
          <w:sz w:val="28"/>
        </w:rPr>
        <w:t>дителем диплома.</w:t>
      </w:r>
    </w:p>
    <w:p w:rsidR="004E4FB6" w:rsidRPr="007D5312" w:rsidRDefault="004E4FB6" w:rsidP="00D82369">
      <w:pPr>
        <w:pStyle w:val="14-11"/>
        <w:spacing w:line="269" w:lineRule="auto"/>
        <w:rPr>
          <w:spacing w:val="6"/>
        </w:rPr>
      </w:pPr>
      <w:r w:rsidRPr="007D5312">
        <w:rPr>
          <w:spacing w:val="6"/>
        </w:rPr>
        <w:t>В пособии рассмотрены все аспекты данной работы, а также даны методические указания по оформлению и п</w:t>
      </w:r>
      <w:r w:rsidRPr="007D5312">
        <w:rPr>
          <w:spacing w:val="6"/>
        </w:rPr>
        <w:t>о</w:t>
      </w:r>
      <w:r w:rsidRPr="007D5312">
        <w:rPr>
          <w:spacing w:val="6"/>
        </w:rPr>
        <w:t>рядку работы над дипломом.</w:t>
      </w:r>
    </w:p>
    <w:p w:rsidR="004E4FB6" w:rsidRPr="00D82369" w:rsidRDefault="004E4FB6" w:rsidP="007D5312">
      <w:pPr>
        <w:pStyle w:val="14-1"/>
        <w:spacing w:line="269" w:lineRule="auto"/>
        <w:rPr>
          <w:spacing w:val="4"/>
          <w:lang w:val="ru-RU"/>
        </w:rPr>
      </w:pPr>
      <w:r w:rsidRPr="00D82369">
        <w:rPr>
          <w:spacing w:val="4"/>
        </w:rPr>
        <w:t xml:space="preserve">Методические указания составлены в соответствии с требованиями Государственного образовательного стандарта высшего профессионального образования по </w:t>
      </w:r>
      <w:r w:rsidR="00A27060" w:rsidRPr="00D82369">
        <w:rPr>
          <w:spacing w:val="4"/>
        </w:rPr>
        <w:t>направлению</w:t>
      </w:r>
      <w:r w:rsidRPr="00D82369">
        <w:rPr>
          <w:spacing w:val="4"/>
        </w:rPr>
        <w:t xml:space="preserve"> </w:t>
      </w:r>
      <w:r w:rsidR="00063CD3" w:rsidRPr="00D82369">
        <w:rPr>
          <w:spacing w:val="4"/>
        </w:rPr>
        <w:t>08080</w:t>
      </w:r>
      <w:r w:rsidR="00B01B39" w:rsidRPr="00D82369">
        <w:rPr>
          <w:spacing w:val="4"/>
          <w:lang w:val="ru-RU"/>
        </w:rPr>
        <w:t>1</w:t>
      </w:r>
      <w:r w:rsidR="00063CD3" w:rsidRPr="00D82369">
        <w:rPr>
          <w:spacing w:val="4"/>
        </w:rPr>
        <w:t>.6</w:t>
      </w:r>
      <w:r w:rsidR="00B01B39" w:rsidRPr="00D82369">
        <w:rPr>
          <w:spacing w:val="4"/>
          <w:lang w:val="ru-RU"/>
        </w:rPr>
        <w:t>5</w:t>
      </w:r>
      <w:r w:rsidRPr="00D82369">
        <w:rPr>
          <w:spacing w:val="4"/>
        </w:rPr>
        <w:t xml:space="preserve"> «Прикладная информатика», утвержденн</w:t>
      </w:r>
      <w:r w:rsidR="00C303E1" w:rsidRPr="00D82369">
        <w:rPr>
          <w:spacing w:val="4"/>
        </w:rPr>
        <w:t>ого</w:t>
      </w:r>
      <w:r w:rsidRPr="00D82369">
        <w:rPr>
          <w:spacing w:val="4"/>
        </w:rPr>
        <w:t xml:space="preserve"> Министерством образования</w:t>
      </w:r>
      <w:r w:rsidR="00C303E1" w:rsidRPr="00D82369">
        <w:rPr>
          <w:spacing w:val="4"/>
        </w:rPr>
        <w:t xml:space="preserve"> и науки</w:t>
      </w:r>
      <w:r w:rsidRPr="00D82369">
        <w:rPr>
          <w:spacing w:val="4"/>
        </w:rPr>
        <w:t xml:space="preserve"> РФ </w:t>
      </w:r>
      <w:r w:rsidR="00C303E1" w:rsidRPr="00D82369">
        <w:rPr>
          <w:spacing w:val="4"/>
        </w:rPr>
        <w:t>25</w:t>
      </w:r>
      <w:r w:rsidRPr="00D82369">
        <w:rPr>
          <w:spacing w:val="4"/>
        </w:rPr>
        <w:t>.</w:t>
      </w:r>
      <w:r w:rsidR="00C303E1" w:rsidRPr="00D82369">
        <w:rPr>
          <w:spacing w:val="4"/>
        </w:rPr>
        <w:t>12</w:t>
      </w:r>
      <w:r w:rsidRPr="00D82369">
        <w:rPr>
          <w:spacing w:val="4"/>
        </w:rPr>
        <w:t>.200</w:t>
      </w:r>
      <w:r w:rsidR="00C303E1" w:rsidRPr="00D82369">
        <w:rPr>
          <w:spacing w:val="4"/>
        </w:rPr>
        <w:t>5</w:t>
      </w:r>
      <w:r w:rsidR="00D82369" w:rsidRPr="00D82369">
        <w:rPr>
          <w:spacing w:val="4"/>
        </w:rPr>
        <w:t>.</w:t>
      </w:r>
    </w:p>
    <w:p w:rsidR="00457B00" w:rsidRPr="007D5312" w:rsidRDefault="00457B00" w:rsidP="007D5312">
      <w:pPr>
        <w:pStyle w:val="14-1"/>
        <w:spacing w:line="269" w:lineRule="auto"/>
        <w:rPr>
          <w:spacing w:val="6"/>
        </w:rPr>
      </w:pPr>
      <w:r w:rsidRPr="007D5312">
        <w:rPr>
          <w:spacing w:val="6"/>
        </w:rPr>
        <w:t xml:space="preserve">Настоящие методические указания построены на базе </w:t>
      </w:r>
      <w:r w:rsidR="009513C4" w:rsidRPr="007D5312">
        <w:rPr>
          <w:spacing w:val="6"/>
        </w:rPr>
        <w:t>Методических указаний к дипломному проектированию для специальности 080801</w:t>
      </w:r>
      <w:r w:rsidR="009513C4" w:rsidRPr="007D5312">
        <w:rPr>
          <w:rStyle w:val="a8"/>
          <w:spacing w:val="6"/>
        </w:rPr>
        <w:footnoteReference w:id="1"/>
      </w:r>
      <w:r w:rsidRPr="007D5312">
        <w:rPr>
          <w:spacing w:val="6"/>
        </w:rPr>
        <w:t>, здесь также использованы материалы из Методических указаний по дипломному проектированию для направления «Информационные системы», специальностей: «Информационные системы и технологии», «Прикладная информ</w:t>
      </w:r>
      <w:r w:rsidRPr="007D5312">
        <w:rPr>
          <w:spacing w:val="6"/>
        </w:rPr>
        <w:t>а</w:t>
      </w:r>
      <w:r w:rsidRPr="007D5312">
        <w:rPr>
          <w:spacing w:val="6"/>
        </w:rPr>
        <w:t>тика (в экономике)»</w:t>
      </w:r>
      <w:r w:rsidR="009513C4" w:rsidRPr="007D5312">
        <w:rPr>
          <w:rStyle w:val="a8"/>
          <w:spacing w:val="6"/>
        </w:rPr>
        <w:footnoteReference w:id="2"/>
      </w:r>
      <w:r w:rsidR="009513C4" w:rsidRPr="007D5312">
        <w:rPr>
          <w:spacing w:val="6"/>
        </w:rPr>
        <w:t xml:space="preserve"> и ресурсы </w:t>
      </w:r>
      <w:r w:rsidR="00F51668" w:rsidRPr="007D5312">
        <w:rPr>
          <w:spacing w:val="6"/>
        </w:rPr>
        <w:t>Интернет</w:t>
      </w:r>
      <w:r w:rsidR="009513C4" w:rsidRPr="007D5312">
        <w:rPr>
          <w:spacing w:val="6"/>
        </w:rPr>
        <w:t>.</w:t>
      </w:r>
    </w:p>
    <w:p w:rsidR="004E4FB6" w:rsidRPr="007D5312" w:rsidRDefault="004E4FB6" w:rsidP="007D5312">
      <w:pPr>
        <w:pStyle w:val="14-1"/>
        <w:spacing w:line="269" w:lineRule="auto"/>
        <w:rPr>
          <w:spacing w:val="6"/>
        </w:rPr>
      </w:pPr>
      <w:r w:rsidRPr="007D5312">
        <w:rPr>
          <w:spacing w:val="6"/>
        </w:rPr>
        <w:t xml:space="preserve"> </w:t>
      </w:r>
      <w:r w:rsidRPr="007D5312">
        <w:br w:type="page"/>
      </w:r>
      <w:bookmarkStart w:id="7" w:name="_Toc274424965"/>
      <w:bookmarkStart w:id="8" w:name="_Toc341705097"/>
      <w:bookmarkStart w:id="9" w:name="_Toc342297853"/>
      <w:r w:rsidRPr="007D5312">
        <w:rPr>
          <w:caps/>
          <w:spacing w:val="6"/>
          <w:sz w:val="28"/>
          <w:szCs w:val="28"/>
          <w:lang w:val="ru-RU"/>
        </w:rPr>
        <w:lastRenderedPageBreak/>
        <w:t xml:space="preserve">1. </w:t>
      </w:r>
      <w:r w:rsidR="00640CB2" w:rsidRPr="007D5312">
        <w:rPr>
          <w:spacing w:val="6"/>
          <w:sz w:val="28"/>
          <w:szCs w:val="28"/>
          <w:lang w:val="ru-RU"/>
        </w:rPr>
        <w:t>МЕТОДИЧЕСКИЕ ОСНОВЫ ОРГАНИЗАЦИИ</w:t>
      </w:r>
      <w:r w:rsidRPr="007D5312">
        <w:rPr>
          <w:caps/>
          <w:spacing w:val="6"/>
          <w:sz w:val="28"/>
          <w:szCs w:val="28"/>
          <w:lang w:val="ru-RU"/>
        </w:rPr>
        <w:br/>
      </w:r>
      <w:bookmarkEnd w:id="7"/>
      <w:r w:rsidR="00640CB2" w:rsidRPr="007D5312">
        <w:rPr>
          <w:caps/>
          <w:spacing w:val="6"/>
          <w:sz w:val="28"/>
          <w:szCs w:val="28"/>
          <w:lang w:val="ru-RU"/>
        </w:rPr>
        <w:t>ДИПЛОМНОГО ПРОЕКТИРОВАНИЯ</w:t>
      </w:r>
      <w:bookmarkEnd w:id="8"/>
      <w:bookmarkEnd w:id="9"/>
    </w:p>
    <w:p w:rsidR="004E4FB6" w:rsidRPr="007D5312" w:rsidRDefault="004E4FB6" w:rsidP="007D5312">
      <w:pPr>
        <w:pStyle w:val="14-1"/>
        <w:spacing w:line="269" w:lineRule="auto"/>
        <w:rPr>
          <w:spacing w:val="6"/>
        </w:rPr>
      </w:pPr>
      <w:r w:rsidRPr="007D5312">
        <w:rPr>
          <w:spacing w:val="6"/>
        </w:rPr>
        <w:t xml:space="preserve">Общее руководство и контроль </w:t>
      </w:r>
      <w:r w:rsidR="004610BA" w:rsidRPr="007D5312">
        <w:rPr>
          <w:spacing w:val="6"/>
        </w:rPr>
        <w:t>над</w:t>
      </w:r>
      <w:r w:rsidRPr="007D5312">
        <w:rPr>
          <w:spacing w:val="6"/>
        </w:rPr>
        <w:t xml:space="preserve"> ходом дипломного проектирования осуществляет выпускающая кафедра. Решением кафедры каждому дипломнику назначается руководитель, что закрепляется приказом ректора. Руководитель дипломного проекта назначается кафедрой на весь период дипломного проектирования, однако, решением кафедры кроме руководителя могут быть назначены консультанты, которые контролируют соответствующие разделы проекта (работы) и оказывают по ним помощь студенту. Без подписи консультантов готовый диплом не допускается к защите.</w:t>
      </w:r>
    </w:p>
    <w:p w:rsidR="004E4FB6" w:rsidRPr="007D5312" w:rsidRDefault="004E4FB6" w:rsidP="007D5312">
      <w:pPr>
        <w:pStyle w:val="14-1"/>
        <w:spacing w:line="269" w:lineRule="auto"/>
        <w:rPr>
          <w:spacing w:val="6"/>
        </w:rPr>
      </w:pPr>
      <w:r w:rsidRPr="007D5312">
        <w:rPr>
          <w:spacing w:val="6"/>
        </w:rPr>
        <w:t xml:space="preserve">Следует подчеркнуть, что </w:t>
      </w:r>
      <w:r w:rsidRPr="007D5312">
        <w:rPr>
          <w:rStyle w:val="18"/>
          <w:spacing w:val="6"/>
        </w:rPr>
        <w:t>основной обязанностью руководителя</w:t>
      </w:r>
      <w:r w:rsidRPr="007D5312">
        <w:rPr>
          <w:spacing w:val="6"/>
        </w:rPr>
        <w:t xml:space="preserve"> является определение направления проектирования, </w:t>
      </w:r>
      <w:r w:rsidRPr="007D5312">
        <w:rPr>
          <w:rStyle w:val="18"/>
          <w:spacing w:val="6"/>
        </w:rPr>
        <w:t>предостережение студента от грубых ошибок.</w:t>
      </w:r>
      <w:r w:rsidRPr="007D5312">
        <w:rPr>
          <w:spacing w:val="6"/>
        </w:rPr>
        <w:t xml:space="preserve"> При этом руководитель не несет ответственности за ошибки в расчетах, недостатки в стиле и грамотности изложения материала, качество его оформления. Подписи руководителя и консультантов </w:t>
      </w:r>
      <w:r w:rsidRPr="007D5312">
        <w:rPr>
          <w:rStyle w:val="18"/>
          <w:spacing w:val="6"/>
        </w:rPr>
        <w:t>удостоверяют, что работа выполнена самостоятельно</w:t>
      </w:r>
      <w:r w:rsidRPr="007D5312">
        <w:rPr>
          <w:spacing w:val="6"/>
        </w:rPr>
        <w:t xml:space="preserve"> и в соо</w:t>
      </w:r>
      <w:r w:rsidRPr="007D5312">
        <w:rPr>
          <w:spacing w:val="6"/>
        </w:rPr>
        <w:t>т</w:t>
      </w:r>
      <w:r w:rsidRPr="007D5312">
        <w:rPr>
          <w:spacing w:val="6"/>
        </w:rPr>
        <w:t>ветствии с заданием.</w:t>
      </w:r>
    </w:p>
    <w:p w:rsidR="004E4FB6" w:rsidRPr="007D5312" w:rsidRDefault="004E4FB6" w:rsidP="007D5312">
      <w:pPr>
        <w:pStyle w:val="14-1"/>
        <w:spacing w:line="269" w:lineRule="auto"/>
        <w:rPr>
          <w:spacing w:val="6"/>
        </w:rPr>
      </w:pPr>
      <w:r w:rsidRPr="007D5312">
        <w:rPr>
          <w:spacing w:val="6"/>
        </w:rPr>
        <w:t>Работа над дипломным прое</w:t>
      </w:r>
      <w:r w:rsidRPr="007D5312">
        <w:rPr>
          <w:spacing w:val="6"/>
        </w:rPr>
        <w:t>к</w:t>
      </w:r>
      <w:r w:rsidRPr="007D5312">
        <w:rPr>
          <w:spacing w:val="6"/>
        </w:rPr>
        <w:t>том включает в себя ряд этапов.</w:t>
      </w:r>
    </w:p>
    <w:p w:rsidR="004E4FB6" w:rsidRPr="007D5312" w:rsidRDefault="004E4FB6" w:rsidP="007D5312">
      <w:pPr>
        <w:pStyle w:val="14-1"/>
        <w:spacing w:line="269" w:lineRule="auto"/>
        <w:rPr>
          <w:spacing w:val="6"/>
          <w:szCs w:val="28"/>
        </w:rPr>
      </w:pPr>
      <w:r w:rsidRPr="007D5312">
        <w:rPr>
          <w:spacing w:val="6"/>
          <w:szCs w:val="28"/>
        </w:rPr>
        <w:t xml:space="preserve">1. </w:t>
      </w:r>
      <w:r w:rsidRPr="007D5312">
        <w:rPr>
          <w:rStyle w:val="18"/>
          <w:spacing w:val="6"/>
        </w:rPr>
        <w:t xml:space="preserve">Выбор и закрепление объектов преддипломной практики. </w:t>
      </w:r>
      <w:r w:rsidRPr="007D5312">
        <w:rPr>
          <w:spacing w:val="6"/>
          <w:szCs w:val="28"/>
        </w:rPr>
        <w:t>Для сбора материалов для дипломного проектирования студент направляется на преддипломную практику.</w:t>
      </w:r>
    </w:p>
    <w:p w:rsidR="004E4FB6" w:rsidRPr="007D5312" w:rsidRDefault="004E4FB6" w:rsidP="007D5312">
      <w:pPr>
        <w:pStyle w:val="14-1"/>
        <w:spacing w:line="269" w:lineRule="auto"/>
        <w:rPr>
          <w:spacing w:val="6"/>
          <w:szCs w:val="28"/>
        </w:rPr>
      </w:pPr>
      <w:r w:rsidRPr="007D5312">
        <w:rPr>
          <w:spacing w:val="6"/>
          <w:szCs w:val="28"/>
        </w:rPr>
        <w:t>Преддипломная практика может проходить на предприятии, в организации или в учебном завед</w:t>
      </w:r>
      <w:r w:rsidRPr="007D5312">
        <w:rPr>
          <w:spacing w:val="6"/>
          <w:szCs w:val="28"/>
        </w:rPr>
        <w:t>е</w:t>
      </w:r>
      <w:r w:rsidRPr="007D5312">
        <w:rPr>
          <w:spacing w:val="6"/>
          <w:szCs w:val="28"/>
        </w:rPr>
        <w:t>нии.</w:t>
      </w:r>
    </w:p>
    <w:p w:rsidR="004E4FB6" w:rsidRPr="007D5312" w:rsidRDefault="004E4FB6" w:rsidP="007D5312">
      <w:pPr>
        <w:pStyle w:val="14-1"/>
        <w:spacing w:line="269" w:lineRule="auto"/>
        <w:rPr>
          <w:spacing w:val="6"/>
          <w:szCs w:val="28"/>
        </w:rPr>
      </w:pPr>
      <w:r w:rsidRPr="007D5312">
        <w:rPr>
          <w:spacing w:val="6"/>
          <w:szCs w:val="28"/>
        </w:rPr>
        <w:t>Руководство практикой со стороны вуза осуществляет преподаватель выпускающей кафедры – руководитель дипломного проекта, со стороны предприятия – руководитель из числа специалистов по профилю специальности.</w:t>
      </w:r>
    </w:p>
    <w:p w:rsidR="004E4FB6" w:rsidRPr="007D5312" w:rsidRDefault="004E4FB6" w:rsidP="007D5312">
      <w:pPr>
        <w:pStyle w:val="14-1"/>
        <w:spacing w:line="269" w:lineRule="auto"/>
        <w:rPr>
          <w:spacing w:val="6"/>
          <w:szCs w:val="28"/>
        </w:rPr>
      </w:pPr>
      <w:r w:rsidRPr="007D5312">
        <w:rPr>
          <w:spacing w:val="6"/>
          <w:szCs w:val="28"/>
        </w:rPr>
        <w:t>Перед началом практики студент должен оформить направление на практику.</w:t>
      </w:r>
    </w:p>
    <w:p w:rsidR="004E4FB6" w:rsidRPr="007D5312" w:rsidRDefault="004E4FB6" w:rsidP="007D5312">
      <w:pPr>
        <w:pStyle w:val="14-1"/>
        <w:spacing w:line="269" w:lineRule="auto"/>
        <w:rPr>
          <w:rStyle w:val="18"/>
          <w:spacing w:val="6"/>
        </w:rPr>
      </w:pPr>
      <w:r w:rsidRPr="007D5312">
        <w:rPr>
          <w:spacing w:val="6"/>
        </w:rPr>
        <w:t>2. </w:t>
      </w:r>
      <w:r w:rsidRPr="007D5312">
        <w:rPr>
          <w:rStyle w:val="18"/>
          <w:spacing w:val="6"/>
        </w:rPr>
        <w:t xml:space="preserve">Выбор и закрепление темы дипломного проекта. </w:t>
      </w:r>
      <w:r w:rsidRPr="007D5312">
        <w:rPr>
          <w:spacing w:val="6"/>
        </w:rPr>
        <w:t>Тематика дипломных проектов должна быть актуальна, соответствовать современному состоянию и перспективам развития экономических информационных систем (ИС) на базе ЭВМ и разнообразных средств сбора, передачи и отображения информации. При определении тем дипломных проектов следует исходить из реальной потребности организаций (предприятий, учреждений, банков, фирм) в разработке и из возможности внедрения фрагментов будущего проекта в производство.</w:t>
      </w:r>
      <w:r w:rsidR="00682C5D" w:rsidRPr="007D5312">
        <w:rPr>
          <w:spacing w:val="6"/>
        </w:rPr>
        <w:t xml:space="preserve"> Тема дипломного проекта выбирается совместно студентом и его научным </w:t>
      </w:r>
      <w:r w:rsidR="00682C5D" w:rsidRPr="007D5312">
        <w:rPr>
          <w:spacing w:val="6"/>
        </w:rPr>
        <w:lastRenderedPageBreak/>
        <w:t xml:space="preserve">руководителем. </w:t>
      </w:r>
      <w:r w:rsidRPr="007D5312">
        <w:rPr>
          <w:rStyle w:val="18"/>
          <w:spacing w:val="6"/>
        </w:rPr>
        <w:t>Окончательное заключение</w:t>
      </w:r>
      <w:r w:rsidRPr="007D5312">
        <w:rPr>
          <w:spacing w:val="6"/>
        </w:rPr>
        <w:t xml:space="preserve"> о целесообразности и актуальности темы дипломного проекта осуществляется </w:t>
      </w:r>
      <w:r w:rsidR="00682C5D" w:rsidRPr="007D5312">
        <w:rPr>
          <w:spacing w:val="6"/>
        </w:rPr>
        <w:t xml:space="preserve">заведующим выпускающей кафедрой, </w:t>
      </w:r>
      <w:r w:rsidRPr="007D5312">
        <w:rPr>
          <w:spacing w:val="6"/>
        </w:rPr>
        <w:t xml:space="preserve">а затем </w:t>
      </w:r>
      <w:r w:rsidRPr="007D5312">
        <w:rPr>
          <w:rStyle w:val="18"/>
          <w:spacing w:val="6"/>
        </w:rPr>
        <w:t>утверждается приказом ректора</w:t>
      </w:r>
      <w:r w:rsidRPr="007D5312">
        <w:rPr>
          <w:spacing w:val="6"/>
        </w:rPr>
        <w:t xml:space="preserve"> на основе поданного студентом </w:t>
      </w:r>
      <w:r w:rsidRPr="007D5312">
        <w:rPr>
          <w:rStyle w:val="18"/>
          <w:spacing w:val="6"/>
        </w:rPr>
        <w:t xml:space="preserve">заявления. </w:t>
      </w:r>
    </w:p>
    <w:p w:rsidR="00682C5D" w:rsidRPr="007D5312" w:rsidRDefault="00682C5D" w:rsidP="007D5312">
      <w:pPr>
        <w:pStyle w:val="14-1"/>
        <w:spacing w:line="269" w:lineRule="auto"/>
        <w:rPr>
          <w:spacing w:val="6"/>
        </w:rPr>
      </w:pPr>
      <w:r w:rsidRPr="007D5312">
        <w:rPr>
          <w:spacing w:val="6"/>
        </w:rPr>
        <w:t>3. Разработка и утверждение задания на дипломный проект. Студент совместно с руководителем разрабатывает задание на дипломный проект, которое включает план проекта в виде диаграммы Гантта. План проекта подписывается студентом и руководителем. Один экземпляр Плана в течение недели сдается на кафедру, второй – размещается в приложении к пояснительной записке к дипломному проекту, а затем и в раздаточном материале.</w:t>
      </w:r>
    </w:p>
    <w:p w:rsidR="004E4FB6" w:rsidRPr="007D5312" w:rsidRDefault="00682C5D" w:rsidP="007D5312">
      <w:pPr>
        <w:pStyle w:val="14-1"/>
        <w:spacing w:line="269" w:lineRule="auto"/>
        <w:rPr>
          <w:spacing w:val="6"/>
        </w:rPr>
      </w:pPr>
      <w:r w:rsidRPr="007D5312">
        <w:rPr>
          <w:spacing w:val="6"/>
        </w:rPr>
        <w:t>4</w:t>
      </w:r>
      <w:r w:rsidR="004E4FB6" w:rsidRPr="007D5312">
        <w:rPr>
          <w:spacing w:val="6"/>
        </w:rPr>
        <w:t>. </w:t>
      </w:r>
      <w:r w:rsidR="004E4FB6" w:rsidRPr="007D5312">
        <w:rPr>
          <w:rStyle w:val="18"/>
          <w:spacing w:val="6"/>
        </w:rPr>
        <w:t>Сбор материала для проектирования на объекте практики</w:t>
      </w:r>
      <w:r w:rsidR="004E4FB6" w:rsidRPr="007D5312">
        <w:rPr>
          <w:spacing w:val="6"/>
        </w:rPr>
        <w:t>. Во время практики необходимо: ознакомиться с деятельностью организации, изучить основные направления его деятельности, выявить его миссию и цели, а также проблемы, более подробно изучить работу объекта информатизации (построить модели «Как есть»), собрать материалы, необходимые для проектиров</w:t>
      </w:r>
      <w:r w:rsidR="004E4FB6" w:rsidRPr="007D5312">
        <w:rPr>
          <w:spacing w:val="6"/>
        </w:rPr>
        <w:t>а</w:t>
      </w:r>
      <w:r w:rsidR="004E4FB6" w:rsidRPr="007D5312">
        <w:rPr>
          <w:spacing w:val="6"/>
        </w:rPr>
        <w:t>ния.</w:t>
      </w:r>
    </w:p>
    <w:p w:rsidR="004E4FB6" w:rsidRPr="007D5312" w:rsidRDefault="00682C5D" w:rsidP="007D5312">
      <w:pPr>
        <w:pStyle w:val="14-1"/>
        <w:spacing w:line="269" w:lineRule="auto"/>
        <w:rPr>
          <w:spacing w:val="6"/>
          <w:szCs w:val="28"/>
        </w:rPr>
      </w:pPr>
      <w:r w:rsidRPr="007D5312">
        <w:rPr>
          <w:spacing w:val="6"/>
          <w:szCs w:val="28"/>
        </w:rPr>
        <w:t>5</w:t>
      </w:r>
      <w:r w:rsidR="004E4FB6" w:rsidRPr="007D5312">
        <w:rPr>
          <w:spacing w:val="6"/>
          <w:szCs w:val="28"/>
        </w:rPr>
        <w:t>. </w:t>
      </w:r>
      <w:r w:rsidR="004E4FB6" w:rsidRPr="007D5312">
        <w:rPr>
          <w:rStyle w:val="18"/>
          <w:spacing w:val="6"/>
        </w:rPr>
        <w:t>Составление и защита отчета по практике</w:t>
      </w:r>
      <w:r w:rsidR="004E4FB6" w:rsidRPr="007D5312">
        <w:rPr>
          <w:spacing w:val="6"/>
          <w:szCs w:val="28"/>
        </w:rPr>
        <w:t>. В установленные сроки (определяемые графиком дипломного проектирования) студенты должны представить отчет по практике и справку о прохождении практики. После окончания практики происходит ее защита научному руководителю и аттестация в виде зачета с оценками «отлично», «хорошо», «удовлетворительно», «неудовлетворительно». Оценка за зачет по практике приравнивается к оценке по теоретическому обучению и учитывается при подведении итогов усп</w:t>
      </w:r>
      <w:r w:rsidR="004E4FB6" w:rsidRPr="007D5312">
        <w:rPr>
          <w:spacing w:val="6"/>
          <w:szCs w:val="28"/>
        </w:rPr>
        <w:t>е</w:t>
      </w:r>
      <w:r w:rsidR="004E4FB6" w:rsidRPr="007D5312">
        <w:rPr>
          <w:spacing w:val="6"/>
          <w:szCs w:val="28"/>
        </w:rPr>
        <w:t>ваемости студента.</w:t>
      </w:r>
    </w:p>
    <w:p w:rsidR="004E4FB6" w:rsidRPr="007D5312" w:rsidRDefault="004E4FB6" w:rsidP="007D5312">
      <w:pPr>
        <w:pStyle w:val="14-1"/>
        <w:spacing w:line="269" w:lineRule="auto"/>
        <w:rPr>
          <w:spacing w:val="6"/>
          <w:szCs w:val="28"/>
        </w:rPr>
      </w:pPr>
      <w:r w:rsidRPr="007D5312">
        <w:rPr>
          <w:spacing w:val="6"/>
          <w:szCs w:val="28"/>
        </w:rPr>
        <w:t>Студенты, не выполнившие программу практики или получившие неудовлетворительную оценку, не допускаются к дипломному проектированию и отчисляются из университета как имеющие академическую задолженность в порядке, предусмотренном положением о зачетах и курсовых работах и договором на обучение.</w:t>
      </w:r>
    </w:p>
    <w:p w:rsidR="004E4FB6" w:rsidRPr="007D5312" w:rsidRDefault="00682C5D" w:rsidP="007D5312">
      <w:pPr>
        <w:pStyle w:val="14-1"/>
        <w:spacing w:line="269" w:lineRule="auto"/>
        <w:rPr>
          <w:spacing w:val="6"/>
        </w:rPr>
      </w:pPr>
      <w:r w:rsidRPr="007D5312">
        <w:rPr>
          <w:spacing w:val="6"/>
        </w:rPr>
        <w:t>6</w:t>
      </w:r>
      <w:r w:rsidR="004E4FB6" w:rsidRPr="007D5312">
        <w:rPr>
          <w:rStyle w:val="18"/>
          <w:spacing w:val="6"/>
        </w:rPr>
        <w:t>. Написание и оформление пояснительной записки и презентации, входящих в дипломный проект</w:t>
      </w:r>
      <w:r w:rsidR="004E4FB6" w:rsidRPr="007D5312">
        <w:rPr>
          <w:spacing w:val="6"/>
        </w:rPr>
        <w:t>. Законченная и подписанная студентом, а также консультантами, пояснительная записка представляется руководителю.</w:t>
      </w:r>
    </w:p>
    <w:p w:rsidR="004E4FB6" w:rsidRPr="00E61E5A" w:rsidRDefault="00682C5D" w:rsidP="007D5312">
      <w:pPr>
        <w:pStyle w:val="14-1"/>
        <w:spacing w:line="269" w:lineRule="auto"/>
        <w:rPr>
          <w:spacing w:val="6"/>
          <w:lang w:val="ru-RU"/>
        </w:rPr>
      </w:pPr>
      <w:r w:rsidRPr="007D5312">
        <w:rPr>
          <w:spacing w:val="6"/>
        </w:rPr>
        <w:t>7</w:t>
      </w:r>
      <w:r w:rsidR="004E4FB6" w:rsidRPr="007D5312">
        <w:rPr>
          <w:spacing w:val="6"/>
        </w:rPr>
        <w:t>. </w:t>
      </w:r>
      <w:r w:rsidR="004E4FB6" w:rsidRPr="007D5312">
        <w:rPr>
          <w:rStyle w:val="18"/>
          <w:spacing w:val="6"/>
        </w:rPr>
        <w:t>Сдача проекта на кафедру и подготовка выступления в ГАК</w:t>
      </w:r>
      <w:r w:rsidR="004E4FB6" w:rsidRPr="007D5312">
        <w:rPr>
          <w:spacing w:val="6"/>
        </w:rPr>
        <w:t xml:space="preserve">. </w:t>
      </w:r>
      <w:r w:rsidR="005F60AA" w:rsidRPr="007D5312">
        <w:rPr>
          <w:spacing w:val="6"/>
        </w:rPr>
        <w:t>Пояснительная записка к дипломному проекту</w:t>
      </w:r>
      <w:r w:rsidR="004E4FB6" w:rsidRPr="007D5312">
        <w:rPr>
          <w:spacing w:val="6"/>
        </w:rPr>
        <w:t xml:space="preserve"> вместе с письменным отзывом руководителя представляются зав. кафедрой, который решает вопрос о допуске проекта к защ</w:t>
      </w:r>
      <w:r w:rsidR="004E4FB6" w:rsidRPr="007D5312">
        <w:rPr>
          <w:spacing w:val="6"/>
        </w:rPr>
        <w:t>и</w:t>
      </w:r>
      <w:r w:rsidR="004E4FB6" w:rsidRPr="007D5312">
        <w:rPr>
          <w:spacing w:val="6"/>
        </w:rPr>
        <w:t>те.</w:t>
      </w:r>
    </w:p>
    <w:p w:rsidR="005F60AA" w:rsidRPr="00E61E5A" w:rsidRDefault="00682C5D" w:rsidP="007D5312">
      <w:pPr>
        <w:pStyle w:val="14-1"/>
        <w:spacing w:line="269" w:lineRule="auto"/>
        <w:rPr>
          <w:spacing w:val="6"/>
          <w:lang w:val="ru-RU"/>
        </w:rPr>
      </w:pPr>
      <w:r w:rsidRPr="007D5312">
        <w:rPr>
          <w:spacing w:val="6"/>
        </w:rPr>
        <w:lastRenderedPageBreak/>
        <w:t>8</w:t>
      </w:r>
      <w:r w:rsidR="004E4FB6" w:rsidRPr="007D5312">
        <w:rPr>
          <w:spacing w:val="6"/>
        </w:rPr>
        <w:t>. </w:t>
      </w:r>
      <w:r w:rsidR="004E4FB6" w:rsidRPr="007D5312">
        <w:rPr>
          <w:rStyle w:val="18"/>
          <w:spacing w:val="6"/>
        </w:rPr>
        <w:t>Предварительная защита дипломного проекта на выпускающей кафедре</w:t>
      </w:r>
      <w:r w:rsidR="004E4FB6" w:rsidRPr="007D5312">
        <w:rPr>
          <w:spacing w:val="6"/>
        </w:rPr>
        <w:t>. За 2</w:t>
      </w:r>
      <w:r w:rsidR="005F60AA" w:rsidRPr="007D5312">
        <w:rPr>
          <w:spacing w:val="6"/>
        </w:rPr>
        <w:t>–</w:t>
      </w:r>
      <w:r w:rsidR="005F60AA" w:rsidRPr="007D5312">
        <w:rPr>
          <w:spacing w:val="6"/>
        </w:rPr>
        <w:softHyphen/>
      </w:r>
      <w:r w:rsidR="004E4FB6" w:rsidRPr="007D5312">
        <w:rPr>
          <w:spacing w:val="6"/>
        </w:rPr>
        <w:t>3 недели до защиты перед ГАК назначается предварительная защита. Предварител</w:t>
      </w:r>
      <w:r w:rsidR="004E4FB6" w:rsidRPr="007D5312">
        <w:rPr>
          <w:spacing w:val="6"/>
        </w:rPr>
        <w:t>ь</w:t>
      </w:r>
      <w:r w:rsidR="00E61E5A">
        <w:rPr>
          <w:spacing w:val="6"/>
        </w:rPr>
        <w:t>ная защита имеет две задачи:</w:t>
      </w:r>
    </w:p>
    <w:p w:rsidR="005F60AA" w:rsidRPr="00E61E5A" w:rsidRDefault="004E4FB6" w:rsidP="007D5312">
      <w:pPr>
        <w:pStyle w:val="14-1"/>
        <w:spacing w:line="269" w:lineRule="auto"/>
        <w:rPr>
          <w:spacing w:val="6"/>
          <w:lang w:val="ru-RU"/>
        </w:rPr>
      </w:pPr>
      <w:r w:rsidRPr="007D5312">
        <w:rPr>
          <w:spacing w:val="6"/>
        </w:rPr>
        <w:t xml:space="preserve">а) проверить завершенность всех разделов проекта </w:t>
      </w:r>
      <w:r w:rsidR="00E61E5A">
        <w:rPr>
          <w:spacing w:val="6"/>
        </w:rPr>
        <w:t>(работы) и готовность к защите;</w:t>
      </w:r>
    </w:p>
    <w:p w:rsidR="004E4FB6" w:rsidRPr="00E61E5A" w:rsidRDefault="004E4FB6" w:rsidP="007D5312">
      <w:pPr>
        <w:pStyle w:val="14-1"/>
        <w:spacing w:line="269" w:lineRule="auto"/>
        <w:rPr>
          <w:spacing w:val="6"/>
          <w:lang w:val="ru-RU"/>
        </w:rPr>
      </w:pPr>
      <w:r w:rsidRPr="007D5312">
        <w:rPr>
          <w:spacing w:val="6"/>
        </w:rPr>
        <w:t>б) помочь студенту в подготовке выступления на защите (подготовленное студентом выступление должно быть обязательн</w:t>
      </w:r>
      <w:r w:rsidR="00E61E5A">
        <w:rPr>
          <w:spacing w:val="6"/>
        </w:rPr>
        <w:t>о согласовано с руководителем).</w:t>
      </w:r>
    </w:p>
    <w:p w:rsidR="004E4FB6" w:rsidRPr="007D5312" w:rsidRDefault="004E4FB6" w:rsidP="007D5312">
      <w:pPr>
        <w:pStyle w:val="14-1"/>
        <w:spacing w:line="269" w:lineRule="auto"/>
        <w:rPr>
          <w:spacing w:val="6"/>
        </w:rPr>
      </w:pPr>
      <w:r w:rsidRPr="007D5312">
        <w:rPr>
          <w:spacing w:val="6"/>
        </w:rPr>
        <w:t>Предварительная защита проходит перед комиссией, в которую входят заведующий кафедрой</w:t>
      </w:r>
      <w:r w:rsidR="00787F3C" w:rsidRPr="007D5312">
        <w:rPr>
          <w:spacing w:val="6"/>
        </w:rPr>
        <w:t xml:space="preserve"> </w:t>
      </w:r>
      <w:r w:rsidRPr="007D5312">
        <w:rPr>
          <w:spacing w:val="6"/>
        </w:rPr>
        <w:t xml:space="preserve">и </w:t>
      </w:r>
      <w:r w:rsidR="005B57D0" w:rsidRPr="007D5312">
        <w:rPr>
          <w:spacing w:val="6"/>
        </w:rPr>
        <w:t xml:space="preserve">ведущие </w:t>
      </w:r>
      <w:r w:rsidRPr="007D5312">
        <w:rPr>
          <w:spacing w:val="6"/>
        </w:rPr>
        <w:t>преподаватели. Для предварительной защиты студенту необходимо иметь готовый дипломный проект с проработанными всеми</w:t>
      </w:r>
      <w:r w:rsidR="005B57D0" w:rsidRPr="007D5312">
        <w:rPr>
          <w:spacing w:val="6"/>
        </w:rPr>
        <w:t xml:space="preserve"> </w:t>
      </w:r>
      <w:r w:rsidRPr="007D5312">
        <w:rPr>
          <w:spacing w:val="6"/>
        </w:rPr>
        <w:t>(!) разделами дипломного проекта.</w:t>
      </w:r>
    </w:p>
    <w:p w:rsidR="005B57D0" w:rsidRPr="007D5312" w:rsidRDefault="004E4FB6" w:rsidP="007D5312">
      <w:pPr>
        <w:pStyle w:val="14-1"/>
        <w:spacing w:line="269" w:lineRule="auto"/>
        <w:rPr>
          <w:spacing w:val="6"/>
        </w:rPr>
      </w:pPr>
      <w:r w:rsidRPr="007D5312">
        <w:rPr>
          <w:spacing w:val="6"/>
        </w:rPr>
        <w:t>В процессе предварительной защиты студент кратко излагает суть дипломного проекта и отвечает на вопросы членов комиссии. После ознакомления с дипломным проектом и получения ответов студента, комиссия принимает решение о во</w:t>
      </w:r>
      <w:r w:rsidRPr="007D5312">
        <w:rPr>
          <w:spacing w:val="6"/>
        </w:rPr>
        <w:t>з</w:t>
      </w:r>
      <w:r w:rsidRPr="007D5312">
        <w:rPr>
          <w:spacing w:val="6"/>
        </w:rPr>
        <w:t xml:space="preserve">можности ее защиты в ГАКе. </w:t>
      </w:r>
    </w:p>
    <w:p w:rsidR="005B57D0" w:rsidRPr="007D5312" w:rsidRDefault="004E4FB6" w:rsidP="007D5312">
      <w:pPr>
        <w:pStyle w:val="14-1"/>
        <w:spacing w:line="269" w:lineRule="auto"/>
        <w:rPr>
          <w:spacing w:val="6"/>
          <w:szCs w:val="28"/>
        </w:rPr>
      </w:pPr>
      <w:r w:rsidRPr="007D5312">
        <w:rPr>
          <w:spacing w:val="6"/>
        </w:rPr>
        <w:t>Дипломный проект может быть не допущен к защите при невыполнении существенных разделов задания, а также при грубых нарушениях правил оформления работы.</w:t>
      </w:r>
      <w:r w:rsidR="005B57D0" w:rsidRPr="007D5312">
        <w:rPr>
          <w:spacing w:val="6"/>
        </w:rPr>
        <w:t xml:space="preserve"> </w:t>
      </w:r>
      <w:r w:rsidR="005B57D0" w:rsidRPr="007D5312">
        <w:rPr>
          <w:spacing w:val="6"/>
          <w:szCs w:val="28"/>
        </w:rPr>
        <w:t>Не допускаются к защите студенты:</w:t>
      </w:r>
    </w:p>
    <w:p w:rsidR="005B57D0" w:rsidRPr="007D5312" w:rsidRDefault="005B57D0" w:rsidP="007D5312">
      <w:pPr>
        <w:pStyle w:val="14-118"/>
        <w:tabs>
          <w:tab w:val="left" w:pos="0"/>
          <w:tab w:val="left" w:pos="993"/>
        </w:tabs>
        <w:overflowPunct/>
        <w:autoSpaceDE/>
        <w:spacing w:before="0" w:after="0" w:line="269" w:lineRule="auto"/>
        <w:ind w:left="0" w:firstLine="709"/>
        <w:jc w:val="both"/>
        <w:textAlignment w:val="auto"/>
        <w:rPr>
          <w:spacing w:val="6"/>
          <w:sz w:val="28"/>
          <w:szCs w:val="28"/>
        </w:rPr>
      </w:pPr>
      <w:r w:rsidRPr="007D5312">
        <w:rPr>
          <w:spacing w:val="6"/>
          <w:sz w:val="28"/>
          <w:szCs w:val="28"/>
        </w:rPr>
        <w:t>не выполнившие полностью учебный план;</w:t>
      </w:r>
    </w:p>
    <w:p w:rsidR="005B57D0" w:rsidRPr="007D5312" w:rsidRDefault="005B57D0" w:rsidP="007D5312">
      <w:pPr>
        <w:pStyle w:val="14-118"/>
        <w:tabs>
          <w:tab w:val="left" w:pos="0"/>
          <w:tab w:val="left" w:pos="993"/>
        </w:tabs>
        <w:overflowPunct/>
        <w:autoSpaceDE/>
        <w:spacing w:before="0" w:after="0" w:line="269" w:lineRule="auto"/>
        <w:ind w:left="0" w:firstLine="709"/>
        <w:jc w:val="both"/>
        <w:textAlignment w:val="auto"/>
        <w:rPr>
          <w:spacing w:val="6"/>
          <w:sz w:val="28"/>
          <w:szCs w:val="28"/>
        </w:rPr>
      </w:pPr>
      <w:r w:rsidRPr="007D5312">
        <w:rPr>
          <w:spacing w:val="6"/>
          <w:sz w:val="28"/>
          <w:szCs w:val="28"/>
        </w:rPr>
        <w:t>не сдавшие в срок дипло</w:t>
      </w:r>
      <w:r w:rsidRPr="007D5312">
        <w:rPr>
          <w:spacing w:val="6"/>
          <w:sz w:val="28"/>
          <w:szCs w:val="28"/>
        </w:rPr>
        <w:t>м</w:t>
      </w:r>
      <w:r w:rsidRPr="007D5312">
        <w:rPr>
          <w:spacing w:val="6"/>
          <w:sz w:val="28"/>
          <w:szCs w:val="28"/>
        </w:rPr>
        <w:t>ный проект;</w:t>
      </w:r>
    </w:p>
    <w:p w:rsidR="005B57D0" w:rsidRPr="007D5312" w:rsidRDefault="005B57D0" w:rsidP="007D5312">
      <w:pPr>
        <w:pStyle w:val="14-118"/>
        <w:tabs>
          <w:tab w:val="left" w:pos="0"/>
          <w:tab w:val="left" w:pos="993"/>
        </w:tabs>
        <w:overflowPunct/>
        <w:autoSpaceDE/>
        <w:spacing w:before="0" w:after="0" w:line="269" w:lineRule="auto"/>
        <w:ind w:left="0" w:firstLine="709"/>
        <w:jc w:val="both"/>
        <w:textAlignment w:val="auto"/>
        <w:rPr>
          <w:spacing w:val="6"/>
          <w:sz w:val="28"/>
          <w:szCs w:val="28"/>
        </w:rPr>
      </w:pPr>
      <w:r w:rsidRPr="007D5312">
        <w:rPr>
          <w:spacing w:val="6"/>
          <w:sz w:val="28"/>
          <w:szCs w:val="28"/>
        </w:rPr>
        <w:t>представившие дипломный проект, не отвечающий требованиям и з</w:t>
      </w:r>
      <w:r w:rsidRPr="007D5312">
        <w:rPr>
          <w:spacing w:val="6"/>
          <w:sz w:val="28"/>
          <w:szCs w:val="28"/>
        </w:rPr>
        <w:t>а</w:t>
      </w:r>
      <w:r w:rsidRPr="007D5312">
        <w:rPr>
          <w:spacing w:val="6"/>
          <w:sz w:val="28"/>
          <w:szCs w:val="28"/>
        </w:rPr>
        <w:t>данию.</w:t>
      </w:r>
    </w:p>
    <w:p w:rsidR="004E4FB6" w:rsidRPr="007D5312" w:rsidRDefault="004E4FB6" w:rsidP="007D5312">
      <w:pPr>
        <w:pStyle w:val="14-1"/>
        <w:spacing w:line="269" w:lineRule="auto"/>
        <w:rPr>
          <w:spacing w:val="6"/>
          <w:szCs w:val="28"/>
        </w:rPr>
      </w:pPr>
      <w:r w:rsidRPr="007D5312">
        <w:rPr>
          <w:rStyle w:val="14-10"/>
          <w:spacing w:val="6"/>
        </w:rPr>
        <w:t xml:space="preserve">В случае </w:t>
      </w:r>
      <w:r w:rsidR="005B57D0" w:rsidRPr="007D5312">
        <w:rPr>
          <w:rStyle w:val="14-10"/>
          <w:spacing w:val="6"/>
        </w:rPr>
        <w:t xml:space="preserve">неполучения допуска к защите дипломного проекта по результатам предзащиты, окончательно </w:t>
      </w:r>
      <w:r w:rsidRPr="007D5312">
        <w:rPr>
          <w:rStyle w:val="14-10"/>
          <w:spacing w:val="6"/>
        </w:rPr>
        <w:t>вопрос о допуске рассматр</w:t>
      </w:r>
      <w:r w:rsidRPr="007D5312">
        <w:rPr>
          <w:rStyle w:val="14-10"/>
          <w:spacing w:val="6"/>
        </w:rPr>
        <w:t>и</w:t>
      </w:r>
      <w:r w:rsidRPr="007D5312">
        <w:rPr>
          <w:rStyle w:val="14-10"/>
          <w:spacing w:val="6"/>
        </w:rPr>
        <w:t>вается на заседании кафедры с участием руководителя. Если кафедра решает не допускать проект к защите, протокол заседания передается на утверждение ректору для издания приказа об отчислении.</w:t>
      </w:r>
      <w:r w:rsidRPr="007D5312">
        <w:rPr>
          <w:color w:val="000000"/>
          <w:spacing w:val="6"/>
          <w:sz w:val="24"/>
          <w:szCs w:val="24"/>
        </w:rPr>
        <w:t xml:space="preserve"> </w:t>
      </w:r>
      <w:r w:rsidRPr="007D5312">
        <w:rPr>
          <w:rStyle w:val="14-10"/>
          <w:spacing w:val="6"/>
        </w:rPr>
        <w:t xml:space="preserve">Решение кафедры о недопуске студента к защите принимается не позднее, чем </w:t>
      </w:r>
      <w:r w:rsidRPr="007D5312">
        <w:rPr>
          <w:spacing w:val="6"/>
          <w:szCs w:val="28"/>
        </w:rPr>
        <w:t>за неделю до защ</w:t>
      </w:r>
      <w:r w:rsidRPr="007D5312">
        <w:rPr>
          <w:spacing w:val="6"/>
          <w:szCs w:val="28"/>
        </w:rPr>
        <w:t>и</w:t>
      </w:r>
      <w:r w:rsidRPr="007D5312">
        <w:rPr>
          <w:spacing w:val="6"/>
          <w:szCs w:val="28"/>
        </w:rPr>
        <w:t>ты.</w:t>
      </w:r>
    </w:p>
    <w:p w:rsidR="005B57D0" w:rsidRPr="00E61E5A" w:rsidRDefault="00F51668" w:rsidP="007D5312">
      <w:pPr>
        <w:pStyle w:val="14-1"/>
        <w:spacing w:line="269" w:lineRule="auto"/>
        <w:rPr>
          <w:spacing w:val="6"/>
          <w:szCs w:val="28"/>
          <w:lang w:val="ru-RU"/>
        </w:rPr>
      </w:pPr>
      <w:r w:rsidRPr="007D5312">
        <w:rPr>
          <w:spacing w:val="6"/>
          <w:szCs w:val="28"/>
        </w:rPr>
        <w:t>9</w:t>
      </w:r>
      <w:r w:rsidR="004E4FB6" w:rsidRPr="007D5312">
        <w:rPr>
          <w:spacing w:val="6"/>
          <w:szCs w:val="28"/>
        </w:rPr>
        <w:t>. </w:t>
      </w:r>
      <w:r w:rsidR="004E4FB6" w:rsidRPr="007D5312">
        <w:rPr>
          <w:rStyle w:val="18"/>
          <w:spacing w:val="6"/>
        </w:rPr>
        <w:t>Направление проекта на рецензию</w:t>
      </w:r>
      <w:r w:rsidR="004E4FB6" w:rsidRPr="007D5312">
        <w:rPr>
          <w:spacing w:val="6"/>
          <w:szCs w:val="28"/>
        </w:rPr>
        <w:t xml:space="preserve">. </w:t>
      </w:r>
      <w:r w:rsidR="005B57D0" w:rsidRPr="007D5312">
        <w:rPr>
          <w:spacing w:val="6"/>
          <w:szCs w:val="28"/>
        </w:rPr>
        <w:t>Выпускные квалификационные работы подлежат обязательному рецензированию высококвалифицированными специалистами внешних организаций, предприятий, учебных завед</w:t>
      </w:r>
      <w:r w:rsidR="005B57D0" w:rsidRPr="007D5312">
        <w:rPr>
          <w:spacing w:val="6"/>
          <w:szCs w:val="28"/>
        </w:rPr>
        <w:t>е</w:t>
      </w:r>
      <w:r w:rsidR="00E61E5A">
        <w:rPr>
          <w:spacing w:val="6"/>
          <w:szCs w:val="28"/>
        </w:rPr>
        <w:t>ний.</w:t>
      </w:r>
    </w:p>
    <w:p w:rsidR="004E4FB6" w:rsidRPr="007D5312" w:rsidRDefault="005B57D0" w:rsidP="007D5312">
      <w:pPr>
        <w:pStyle w:val="14-1"/>
        <w:spacing w:line="269" w:lineRule="auto"/>
        <w:rPr>
          <w:spacing w:val="6"/>
          <w:szCs w:val="28"/>
        </w:rPr>
      </w:pPr>
      <w:r w:rsidRPr="007D5312">
        <w:rPr>
          <w:spacing w:val="6"/>
        </w:rPr>
        <w:t xml:space="preserve">В случае принятия положительного решения дипломный проект представляется для рецензирования. </w:t>
      </w:r>
      <w:r w:rsidR="004E4FB6" w:rsidRPr="007D5312">
        <w:rPr>
          <w:spacing w:val="6"/>
          <w:szCs w:val="28"/>
        </w:rPr>
        <w:t>Рецензент в письменном виде готовит отзыв о дипломном проекте, в котором обязательно указывает замечания и пожелания.  Рецензия должна быть получена не позднее, чем за три дня до защиты.</w:t>
      </w:r>
    </w:p>
    <w:p w:rsidR="004E4FB6" w:rsidRPr="007D5312" w:rsidRDefault="004E4FB6" w:rsidP="007D5312">
      <w:pPr>
        <w:pStyle w:val="14-1"/>
        <w:spacing w:line="269" w:lineRule="auto"/>
        <w:rPr>
          <w:spacing w:val="6"/>
        </w:rPr>
      </w:pPr>
      <w:r w:rsidRPr="007D5312">
        <w:rPr>
          <w:spacing w:val="6"/>
        </w:rPr>
        <w:lastRenderedPageBreak/>
        <w:t>Во время защиты дипломного проекта в ГАК зачитывается рецензия, поэтому дипломнику целесообразно подготовить ответы на приведенные в рецензии замечания.</w:t>
      </w:r>
    </w:p>
    <w:p w:rsidR="004E4FB6" w:rsidRPr="00E61E5A" w:rsidRDefault="004E4FB6" w:rsidP="007D5312">
      <w:pPr>
        <w:pStyle w:val="14-1"/>
        <w:spacing w:line="269" w:lineRule="auto"/>
        <w:rPr>
          <w:spacing w:val="4"/>
          <w:szCs w:val="28"/>
        </w:rPr>
      </w:pPr>
      <w:r w:rsidRPr="00E61E5A">
        <w:rPr>
          <w:spacing w:val="4"/>
          <w:szCs w:val="28"/>
        </w:rPr>
        <w:t>В случае выявления рецензентом серьезных замечаний к дипломному проекту, выпускающая кафедра имеет право отправить работу на доработку и повторное рецензирование с возможной защитой в сл</w:t>
      </w:r>
      <w:r w:rsidRPr="00E61E5A">
        <w:rPr>
          <w:spacing w:val="4"/>
          <w:szCs w:val="28"/>
        </w:rPr>
        <w:t>е</w:t>
      </w:r>
      <w:r w:rsidRPr="00E61E5A">
        <w:rPr>
          <w:spacing w:val="4"/>
          <w:szCs w:val="28"/>
        </w:rPr>
        <w:t>дующем году.</w:t>
      </w:r>
    </w:p>
    <w:p w:rsidR="004E4FB6" w:rsidRPr="007D5312" w:rsidRDefault="00F51668" w:rsidP="007D5312">
      <w:pPr>
        <w:pStyle w:val="14-1"/>
        <w:spacing w:line="269" w:lineRule="auto"/>
        <w:rPr>
          <w:spacing w:val="6"/>
        </w:rPr>
      </w:pPr>
      <w:r w:rsidRPr="007D5312">
        <w:rPr>
          <w:spacing w:val="6"/>
        </w:rPr>
        <w:t>10</w:t>
      </w:r>
      <w:r w:rsidR="004E4FB6" w:rsidRPr="007D5312">
        <w:rPr>
          <w:spacing w:val="6"/>
        </w:rPr>
        <w:t>. </w:t>
      </w:r>
      <w:r w:rsidR="004E4FB6" w:rsidRPr="007D5312">
        <w:rPr>
          <w:rStyle w:val="18"/>
          <w:spacing w:val="6"/>
        </w:rPr>
        <w:t>Защита в ГАК</w:t>
      </w:r>
      <w:r w:rsidR="004E4FB6" w:rsidRPr="007D5312">
        <w:rPr>
          <w:spacing w:val="6"/>
        </w:rPr>
        <w:t xml:space="preserve">. Не позднее, чем за три дня до защиты студент сдает секретарю ГАК полностью оформленную </w:t>
      </w:r>
      <w:r w:rsidR="002B4F86" w:rsidRPr="007D5312">
        <w:rPr>
          <w:spacing w:val="6"/>
        </w:rPr>
        <w:t xml:space="preserve">и переплетенную </w:t>
      </w:r>
      <w:r w:rsidR="004E4FB6" w:rsidRPr="007D5312">
        <w:rPr>
          <w:spacing w:val="6"/>
        </w:rPr>
        <w:t>пояснительную записку (со всеми подписями), отзыв руководителя и рецензию</w:t>
      </w:r>
      <w:r w:rsidR="005B57D0" w:rsidRPr="007D5312">
        <w:rPr>
          <w:spacing w:val="6"/>
        </w:rPr>
        <w:t>, электронную версию дипломного проекта и презе</w:t>
      </w:r>
      <w:r w:rsidR="005B57D0" w:rsidRPr="007D5312">
        <w:rPr>
          <w:spacing w:val="6"/>
        </w:rPr>
        <w:t>н</w:t>
      </w:r>
      <w:r w:rsidR="005B57D0" w:rsidRPr="007D5312">
        <w:rPr>
          <w:spacing w:val="6"/>
        </w:rPr>
        <w:t>тацию</w:t>
      </w:r>
      <w:r w:rsidR="004E4FB6" w:rsidRPr="007D5312">
        <w:rPr>
          <w:spacing w:val="6"/>
        </w:rPr>
        <w:t>.</w:t>
      </w:r>
    </w:p>
    <w:p w:rsidR="004E4FB6" w:rsidRPr="00E61E5A" w:rsidRDefault="004E4FB6" w:rsidP="007D5312">
      <w:pPr>
        <w:pStyle w:val="14-1"/>
        <w:spacing w:line="269" w:lineRule="auto"/>
        <w:rPr>
          <w:spacing w:val="6"/>
          <w:lang w:val="ru-RU"/>
        </w:rPr>
      </w:pPr>
      <w:r w:rsidRPr="007D5312">
        <w:rPr>
          <w:spacing w:val="6"/>
        </w:rPr>
        <w:t>Защита перед ГАК произв</w:t>
      </w:r>
      <w:r w:rsidRPr="007D5312">
        <w:rPr>
          <w:spacing w:val="6"/>
        </w:rPr>
        <w:t>о</w:t>
      </w:r>
      <w:r w:rsidR="00E61E5A">
        <w:rPr>
          <w:spacing w:val="6"/>
        </w:rPr>
        <w:t>дится в следующем порядке:</w:t>
      </w:r>
    </w:p>
    <w:p w:rsidR="004E4FB6" w:rsidRPr="007D5312" w:rsidRDefault="00E61E5A" w:rsidP="007D5312">
      <w:pPr>
        <w:pStyle w:val="14-118"/>
        <w:tabs>
          <w:tab w:val="left" w:pos="0"/>
          <w:tab w:val="left" w:pos="993"/>
        </w:tabs>
        <w:spacing w:before="0" w:after="0" w:line="269" w:lineRule="auto"/>
        <w:ind w:left="0" w:firstLine="709"/>
        <w:jc w:val="both"/>
        <w:rPr>
          <w:spacing w:val="6"/>
          <w:sz w:val="28"/>
          <w:szCs w:val="28"/>
        </w:rPr>
      </w:pPr>
      <w:r>
        <w:rPr>
          <w:spacing w:val="6"/>
          <w:sz w:val="28"/>
          <w:szCs w:val="28"/>
        </w:rPr>
        <w:t>Объявляется тема работы.</w:t>
      </w:r>
    </w:p>
    <w:p w:rsidR="004E4FB6" w:rsidRPr="007D5312" w:rsidRDefault="004E4FB6" w:rsidP="007D5312">
      <w:pPr>
        <w:pStyle w:val="14-118"/>
        <w:tabs>
          <w:tab w:val="left" w:pos="0"/>
          <w:tab w:val="left" w:pos="993"/>
        </w:tabs>
        <w:spacing w:before="0" w:after="0" w:line="269" w:lineRule="auto"/>
        <w:ind w:left="0" w:firstLine="709"/>
        <w:jc w:val="both"/>
        <w:rPr>
          <w:spacing w:val="6"/>
          <w:sz w:val="28"/>
          <w:szCs w:val="28"/>
        </w:rPr>
      </w:pPr>
      <w:r w:rsidRPr="007D5312">
        <w:rPr>
          <w:spacing w:val="6"/>
          <w:sz w:val="28"/>
          <w:szCs w:val="28"/>
        </w:rPr>
        <w:t>Выпускник в течение 10–12 минут излагает краткое содержание выполненной работы (состояние рассматриваемого вопроса в настоящее время, принятые решения поставленных задач и основные результаты, полученные в раб</w:t>
      </w:r>
      <w:r w:rsidRPr="007D5312">
        <w:rPr>
          <w:spacing w:val="6"/>
          <w:sz w:val="28"/>
          <w:szCs w:val="28"/>
        </w:rPr>
        <w:t>о</w:t>
      </w:r>
      <w:r w:rsidRPr="007D5312">
        <w:rPr>
          <w:spacing w:val="6"/>
          <w:sz w:val="28"/>
          <w:szCs w:val="28"/>
        </w:rPr>
        <w:t xml:space="preserve">те). </w:t>
      </w:r>
    </w:p>
    <w:p w:rsidR="004E4FB6" w:rsidRPr="007D5312" w:rsidRDefault="004E4FB6" w:rsidP="007D5312">
      <w:pPr>
        <w:pStyle w:val="14-118"/>
        <w:tabs>
          <w:tab w:val="left" w:pos="0"/>
          <w:tab w:val="left" w:pos="993"/>
        </w:tabs>
        <w:spacing w:before="0" w:after="0" w:line="269" w:lineRule="auto"/>
        <w:ind w:left="0" w:firstLine="709"/>
        <w:jc w:val="both"/>
        <w:rPr>
          <w:spacing w:val="6"/>
          <w:sz w:val="28"/>
          <w:szCs w:val="28"/>
        </w:rPr>
      </w:pPr>
      <w:r w:rsidRPr="007D5312">
        <w:rPr>
          <w:spacing w:val="6"/>
          <w:sz w:val="28"/>
          <w:szCs w:val="28"/>
        </w:rPr>
        <w:t>Выпускник отвечает на вопросы, предложенные членами ГАК и всеми присутствующими (вопросы могут вытекать не только из конкретного соде</w:t>
      </w:r>
      <w:r w:rsidRPr="007D5312">
        <w:rPr>
          <w:spacing w:val="6"/>
          <w:sz w:val="28"/>
          <w:szCs w:val="28"/>
        </w:rPr>
        <w:t>р</w:t>
      </w:r>
      <w:r w:rsidRPr="007D5312">
        <w:rPr>
          <w:spacing w:val="6"/>
          <w:sz w:val="28"/>
          <w:szCs w:val="28"/>
        </w:rPr>
        <w:t>жания проекта, но и из смежных областей как теоретического, так и практического характ</w:t>
      </w:r>
      <w:r w:rsidRPr="007D5312">
        <w:rPr>
          <w:spacing w:val="6"/>
          <w:sz w:val="28"/>
          <w:szCs w:val="28"/>
        </w:rPr>
        <w:t>е</w:t>
      </w:r>
      <w:r w:rsidRPr="007D5312">
        <w:rPr>
          <w:spacing w:val="6"/>
          <w:sz w:val="28"/>
          <w:szCs w:val="28"/>
        </w:rPr>
        <w:t xml:space="preserve">ра). </w:t>
      </w:r>
    </w:p>
    <w:p w:rsidR="004E4FB6" w:rsidRPr="007D5312" w:rsidRDefault="004E4FB6" w:rsidP="007D5312">
      <w:pPr>
        <w:pStyle w:val="14-118"/>
        <w:tabs>
          <w:tab w:val="left" w:pos="0"/>
          <w:tab w:val="left" w:pos="993"/>
        </w:tabs>
        <w:spacing w:before="0" w:after="0" w:line="269" w:lineRule="auto"/>
        <w:ind w:left="0" w:firstLine="709"/>
        <w:jc w:val="both"/>
        <w:rPr>
          <w:spacing w:val="6"/>
          <w:sz w:val="28"/>
          <w:szCs w:val="28"/>
        </w:rPr>
      </w:pPr>
      <w:r w:rsidRPr="007D5312">
        <w:rPr>
          <w:spacing w:val="6"/>
          <w:sz w:val="28"/>
          <w:szCs w:val="28"/>
        </w:rPr>
        <w:t xml:space="preserve">Зачитывается рецензия. </w:t>
      </w:r>
    </w:p>
    <w:p w:rsidR="004E4FB6" w:rsidRPr="007D5312" w:rsidRDefault="004E4FB6" w:rsidP="007D5312">
      <w:pPr>
        <w:pStyle w:val="14-118"/>
        <w:tabs>
          <w:tab w:val="left" w:pos="0"/>
          <w:tab w:val="left" w:pos="993"/>
        </w:tabs>
        <w:spacing w:before="0" w:after="0" w:line="269" w:lineRule="auto"/>
        <w:ind w:left="0" w:firstLine="709"/>
        <w:jc w:val="both"/>
        <w:rPr>
          <w:spacing w:val="6"/>
          <w:sz w:val="28"/>
          <w:szCs w:val="28"/>
        </w:rPr>
      </w:pPr>
      <w:r w:rsidRPr="007D5312">
        <w:rPr>
          <w:spacing w:val="6"/>
          <w:sz w:val="28"/>
          <w:szCs w:val="28"/>
        </w:rPr>
        <w:t>Выпускник отвечает на замечания рецензента (при наличии возр</w:t>
      </w:r>
      <w:r w:rsidRPr="007D5312">
        <w:rPr>
          <w:spacing w:val="6"/>
          <w:sz w:val="28"/>
          <w:szCs w:val="28"/>
        </w:rPr>
        <w:t>а</w:t>
      </w:r>
      <w:r w:rsidRPr="007D5312">
        <w:rPr>
          <w:spacing w:val="6"/>
          <w:sz w:val="28"/>
          <w:szCs w:val="28"/>
        </w:rPr>
        <w:t xml:space="preserve">жений он кратко обосновывает свои доводы). </w:t>
      </w:r>
    </w:p>
    <w:p w:rsidR="004E4FB6" w:rsidRPr="007D5312" w:rsidRDefault="004E4FB6" w:rsidP="007D5312">
      <w:pPr>
        <w:pStyle w:val="14-118"/>
        <w:tabs>
          <w:tab w:val="left" w:pos="0"/>
          <w:tab w:val="left" w:pos="993"/>
        </w:tabs>
        <w:spacing w:before="0" w:after="0" w:line="269" w:lineRule="auto"/>
        <w:ind w:left="0" w:firstLine="709"/>
        <w:jc w:val="both"/>
        <w:rPr>
          <w:spacing w:val="6"/>
          <w:sz w:val="28"/>
          <w:szCs w:val="28"/>
        </w:rPr>
      </w:pPr>
      <w:r w:rsidRPr="007D5312">
        <w:rPr>
          <w:spacing w:val="6"/>
          <w:sz w:val="28"/>
          <w:szCs w:val="28"/>
        </w:rPr>
        <w:t>Зачитывается отзыв рук</w:t>
      </w:r>
      <w:r w:rsidRPr="007D5312">
        <w:rPr>
          <w:spacing w:val="6"/>
          <w:sz w:val="28"/>
          <w:szCs w:val="28"/>
        </w:rPr>
        <w:t>о</w:t>
      </w:r>
      <w:r w:rsidRPr="007D5312">
        <w:rPr>
          <w:spacing w:val="6"/>
          <w:sz w:val="28"/>
          <w:szCs w:val="28"/>
        </w:rPr>
        <w:t>водителя.</w:t>
      </w:r>
    </w:p>
    <w:p w:rsidR="004E4FB6" w:rsidRPr="007D5312" w:rsidRDefault="004E4FB6" w:rsidP="007D5312">
      <w:pPr>
        <w:pStyle w:val="14-118"/>
        <w:tabs>
          <w:tab w:val="left" w:pos="0"/>
          <w:tab w:val="left" w:pos="993"/>
        </w:tabs>
        <w:spacing w:before="0" w:after="0" w:line="269" w:lineRule="auto"/>
        <w:ind w:left="0" w:firstLine="709"/>
        <w:jc w:val="both"/>
        <w:rPr>
          <w:spacing w:val="6"/>
          <w:sz w:val="28"/>
          <w:szCs w:val="28"/>
        </w:rPr>
      </w:pPr>
      <w:r w:rsidRPr="007D5312">
        <w:rPr>
          <w:spacing w:val="6"/>
          <w:sz w:val="28"/>
          <w:szCs w:val="28"/>
        </w:rPr>
        <w:t>Выпускник произносит з</w:t>
      </w:r>
      <w:r w:rsidRPr="007D5312">
        <w:rPr>
          <w:spacing w:val="6"/>
          <w:sz w:val="28"/>
          <w:szCs w:val="28"/>
        </w:rPr>
        <w:t>а</w:t>
      </w:r>
      <w:r w:rsidR="00E61E5A">
        <w:rPr>
          <w:spacing w:val="6"/>
          <w:sz w:val="28"/>
          <w:szCs w:val="28"/>
        </w:rPr>
        <w:t>ключительное слово.</w:t>
      </w:r>
    </w:p>
    <w:p w:rsidR="004E4FB6" w:rsidRPr="007D5312" w:rsidRDefault="004E4FB6" w:rsidP="007D5312">
      <w:pPr>
        <w:pStyle w:val="14-118"/>
        <w:tabs>
          <w:tab w:val="left" w:pos="0"/>
          <w:tab w:val="left" w:pos="993"/>
        </w:tabs>
        <w:spacing w:before="0" w:after="0" w:line="269" w:lineRule="auto"/>
        <w:ind w:left="0" w:firstLine="709"/>
        <w:jc w:val="both"/>
        <w:rPr>
          <w:spacing w:val="6"/>
          <w:sz w:val="28"/>
          <w:szCs w:val="28"/>
        </w:rPr>
      </w:pPr>
      <w:r w:rsidRPr="007D5312">
        <w:rPr>
          <w:spacing w:val="6"/>
          <w:sz w:val="28"/>
          <w:szCs w:val="28"/>
        </w:rPr>
        <w:t>ГАК выносит решение об оценке работы и защиты и о присвоении а</w:t>
      </w:r>
      <w:r w:rsidRPr="007D5312">
        <w:rPr>
          <w:spacing w:val="6"/>
          <w:sz w:val="28"/>
          <w:szCs w:val="28"/>
        </w:rPr>
        <w:t>в</w:t>
      </w:r>
      <w:r w:rsidRPr="007D5312">
        <w:rPr>
          <w:spacing w:val="6"/>
          <w:sz w:val="28"/>
          <w:szCs w:val="28"/>
        </w:rPr>
        <w:t>тору работы квалификации «</w:t>
      </w:r>
      <w:r w:rsidR="00787F3C" w:rsidRPr="007D5312">
        <w:rPr>
          <w:spacing w:val="6"/>
          <w:sz w:val="28"/>
          <w:szCs w:val="28"/>
        </w:rPr>
        <w:t xml:space="preserve">Бакалавр прикладной </w:t>
      </w:r>
      <w:r w:rsidRPr="007D5312">
        <w:rPr>
          <w:spacing w:val="6"/>
          <w:sz w:val="28"/>
          <w:szCs w:val="28"/>
        </w:rPr>
        <w:t>информатик</w:t>
      </w:r>
      <w:r w:rsidR="00F51668" w:rsidRPr="007D5312">
        <w:rPr>
          <w:spacing w:val="6"/>
          <w:sz w:val="28"/>
          <w:szCs w:val="28"/>
        </w:rPr>
        <w:t>и</w:t>
      </w:r>
      <w:r w:rsidRPr="007D5312">
        <w:rPr>
          <w:spacing w:val="6"/>
          <w:sz w:val="28"/>
          <w:szCs w:val="28"/>
        </w:rPr>
        <w:t>». Это делае</w:t>
      </w:r>
      <w:r w:rsidRPr="007D5312">
        <w:rPr>
          <w:spacing w:val="6"/>
          <w:sz w:val="28"/>
          <w:szCs w:val="28"/>
        </w:rPr>
        <w:t>т</w:t>
      </w:r>
      <w:r w:rsidRPr="007D5312">
        <w:rPr>
          <w:spacing w:val="6"/>
          <w:sz w:val="28"/>
          <w:szCs w:val="28"/>
        </w:rPr>
        <w:t>ся на закрытом заседании ГАК после защиты 7–12 работ. Решение ГАК объявляется пу</w:t>
      </w:r>
      <w:r w:rsidRPr="007D5312">
        <w:rPr>
          <w:spacing w:val="6"/>
          <w:sz w:val="28"/>
          <w:szCs w:val="28"/>
        </w:rPr>
        <w:t>б</w:t>
      </w:r>
      <w:r w:rsidRPr="007D5312">
        <w:rPr>
          <w:spacing w:val="6"/>
          <w:sz w:val="28"/>
          <w:szCs w:val="28"/>
        </w:rPr>
        <w:t xml:space="preserve">лично. </w:t>
      </w:r>
    </w:p>
    <w:p w:rsidR="004E4FB6" w:rsidRPr="007D5312" w:rsidRDefault="004E4FB6" w:rsidP="007D5312">
      <w:pPr>
        <w:pStyle w:val="14-1"/>
        <w:spacing w:line="269" w:lineRule="auto"/>
        <w:rPr>
          <w:spacing w:val="6"/>
        </w:rPr>
      </w:pPr>
      <w:r w:rsidRPr="007D5312">
        <w:rPr>
          <w:spacing w:val="6"/>
        </w:rPr>
        <w:t>При работе над дипломным проектом и при его защите необходимо учитывать следующее.</w:t>
      </w:r>
    </w:p>
    <w:p w:rsidR="004E4FB6" w:rsidRPr="00E61E5A" w:rsidRDefault="004E4FB6" w:rsidP="007D5312">
      <w:pPr>
        <w:pStyle w:val="14-1"/>
        <w:spacing w:line="269" w:lineRule="auto"/>
        <w:rPr>
          <w:spacing w:val="6"/>
          <w:lang w:val="ru-RU"/>
        </w:rPr>
      </w:pPr>
      <w:r w:rsidRPr="007D5312">
        <w:rPr>
          <w:spacing w:val="6"/>
        </w:rPr>
        <w:t xml:space="preserve">Доклад должен быть предварительно написан. Выступая перед аудиторией, его не нужно читать, важно рассказывать, следуя логике доклада; прочесть можно выводы (если их нет на слайде). </w:t>
      </w:r>
      <w:r w:rsidR="002B4F86" w:rsidRPr="007D5312">
        <w:rPr>
          <w:spacing w:val="6"/>
        </w:rPr>
        <w:t>Говорить,</w:t>
      </w:r>
      <w:r w:rsidRPr="007D5312">
        <w:rPr>
          <w:spacing w:val="6"/>
        </w:rPr>
        <w:t xml:space="preserve"> нужно повернувшись лицом к залу, при обращении к иллюстрациям лишь ненадолго поворачивать к ней голову. Важно делать паузы перед каждым новым разделом доклада и не возвращаться к упущенной мысли словами: «Я забыл сказать, что…», разрушая созданный перед этим контекст; постарайтесь «ввернуть» забытое в др</w:t>
      </w:r>
      <w:r w:rsidRPr="007D5312">
        <w:rPr>
          <w:spacing w:val="6"/>
        </w:rPr>
        <w:t>у</w:t>
      </w:r>
      <w:r w:rsidR="00E61E5A">
        <w:rPr>
          <w:spacing w:val="6"/>
        </w:rPr>
        <w:t>гом месте.</w:t>
      </w:r>
    </w:p>
    <w:p w:rsidR="004E4FB6" w:rsidRPr="007D5312" w:rsidRDefault="004E4FB6" w:rsidP="007D5312">
      <w:pPr>
        <w:pStyle w:val="14-1"/>
        <w:spacing w:line="269" w:lineRule="auto"/>
        <w:rPr>
          <w:spacing w:val="6"/>
        </w:rPr>
      </w:pPr>
      <w:r w:rsidRPr="007D5312">
        <w:rPr>
          <w:spacing w:val="6"/>
        </w:rPr>
        <w:lastRenderedPageBreak/>
        <w:t>Следующая таблица поможет «спрогнозировать» реакцию членов ГАК на дипломный проект и его защиту. В таблице показано, что влияет на повышение оценки, а что ее занижает:</w:t>
      </w:r>
    </w:p>
    <w:p w:rsidR="004E4FB6" w:rsidRPr="00E61E5A" w:rsidRDefault="004E4FB6" w:rsidP="007D5312">
      <w:pPr>
        <w:pStyle w:val="14-1"/>
        <w:spacing w:line="269" w:lineRule="auto"/>
        <w:rPr>
          <w:spacing w:val="6"/>
          <w:sz w:val="12"/>
          <w:szCs w:val="12"/>
        </w:rPr>
      </w:pPr>
    </w:p>
    <w:tbl>
      <w:tblPr>
        <w:tblW w:w="0" w:type="auto"/>
        <w:jc w:val="center"/>
        <w:tblLayout w:type="fixed"/>
        <w:tblLook w:val="0000" w:firstRow="0" w:lastRow="0" w:firstColumn="0" w:lastColumn="0" w:noHBand="0" w:noVBand="0"/>
      </w:tblPr>
      <w:tblGrid>
        <w:gridCol w:w="4643"/>
        <w:gridCol w:w="4674"/>
      </w:tblGrid>
      <w:tr w:rsidR="004E4FB6" w:rsidRPr="007D5312">
        <w:trPr>
          <w:trHeight w:val="23"/>
          <w:tblHeader/>
          <w:jc w:val="center"/>
        </w:trPr>
        <w:tc>
          <w:tcPr>
            <w:tcW w:w="4643" w:type="dxa"/>
            <w:tcBorders>
              <w:top w:val="single" w:sz="4" w:space="0" w:color="000000"/>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center"/>
              <w:rPr>
                <w:b/>
                <w:spacing w:val="6"/>
                <w:sz w:val="24"/>
                <w:szCs w:val="24"/>
                <w:lang w:val="ru-RU"/>
              </w:rPr>
            </w:pPr>
            <w:r w:rsidRPr="007D5312">
              <w:rPr>
                <w:b/>
                <w:spacing w:val="6"/>
                <w:sz w:val="24"/>
                <w:szCs w:val="24"/>
                <w:lang w:val="ru-RU"/>
              </w:rPr>
              <w:t>Оценка повыш</w:t>
            </w:r>
            <w:r w:rsidRPr="007D5312">
              <w:rPr>
                <w:b/>
                <w:spacing w:val="6"/>
                <w:sz w:val="24"/>
                <w:szCs w:val="24"/>
                <w:lang w:val="ru-RU"/>
              </w:rPr>
              <w:t>а</w:t>
            </w:r>
            <w:r w:rsidRPr="007D5312">
              <w:rPr>
                <w:b/>
                <w:spacing w:val="6"/>
                <w:sz w:val="24"/>
                <w:szCs w:val="24"/>
                <w:lang w:val="ru-RU"/>
              </w:rPr>
              <w:t>ется, если</w:t>
            </w:r>
          </w:p>
        </w:tc>
        <w:tc>
          <w:tcPr>
            <w:tcW w:w="4674" w:type="dxa"/>
            <w:tcBorders>
              <w:top w:val="single" w:sz="4" w:space="0" w:color="000000"/>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b/>
                <w:spacing w:val="6"/>
                <w:sz w:val="24"/>
                <w:szCs w:val="24"/>
                <w:lang w:val="ru-RU"/>
              </w:rPr>
            </w:pPr>
            <w:r w:rsidRPr="007D5312">
              <w:rPr>
                <w:b/>
                <w:spacing w:val="6"/>
                <w:sz w:val="24"/>
                <w:szCs w:val="24"/>
                <w:lang w:val="ru-RU"/>
              </w:rPr>
              <w:t>Оценка пониж</w:t>
            </w:r>
            <w:r w:rsidRPr="007D5312">
              <w:rPr>
                <w:b/>
                <w:spacing w:val="6"/>
                <w:sz w:val="24"/>
                <w:szCs w:val="24"/>
                <w:lang w:val="ru-RU"/>
              </w:rPr>
              <w:t>а</w:t>
            </w:r>
            <w:r w:rsidRPr="007D5312">
              <w:rPr>
                <w:b/>
                <w:spacing w:val="6"/>
                <w:sz w:val="24"/>
                <w:szCs w:val="24"/>
                <w:lang w:val="ru-RU"/>
              </w:rPr>
              <w:t>ется, если</w:t>
            </w:r>
          </w:p>
        </w:tc>
      </w:tr>
      <w:tr w:rsidR="004E4FB6" w:rsidRPr="007D5312">
        <w:trPr>
          <w:trHeight w:val="23"/>
          <w:jc w:val="center"/>
        </w:trPr>
        <w:tc>
          <w:tcPr>
            <w:tcW w:w="9317" w:type="dxa"/>
            <w:gridSpan w:val="2"/>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before="0" w:after="0" w:line="269" w:lineRule="auto"/>
              <w:jc w:val="center"/>
              <w:rPr>
                <w:i/>
                <w:color w:val="000000"/>
                <w:spacing w:val="6"/>
                <w:szCs w:val="24"/>
              </w:rPr>
            </w:pPr>
            <w:r w:rsidRPr="007D5312">
              <w:rPr>
                <w:i/>
                <w:color w:val="000000"/>
                <w:spacing w:val="6"/>
                <w:szCs w:val="24"/>
              </w:rPr>
              <w:t>Общая характеристика работы</w:t>
            </w:r>
          </w:p>
        </w:tc>
      </w:tr>
      <w:tr w:rsidR="004E4FB6" w:rsidRPr="007D5312">
        <w:trPr>
          <w:trHeight w:val="709"/>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Исследование актуально (решает назревшие пробл</w:t>
            </w:r>
            <w:r w:rsidRPr="007D5312">
              <w:rPr>
                <w:color w:val="000000"/>
                <w:spacing w:val="6"/>
                <w:szCs w:val="24"/>
              </w:rPr>
              <w:t>е</w:t>
            </w:r>
            <w:r w:rsidRPr="007D5312">
              <w:rPr>
                <w:color w:val="000000"/>
                <w:spacing w:val="6"/>
                <w:szCs w:val="24"/>
              </w:rPr>
              <w:t xml:space="preserve">мы)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Тема работы надумана, не имеет обо</w:t>
            </w:r>
            <w:r w:rsidRPr="007D5312">
              <w:rPr>
                <w:color w:val="000000"/>
                <w:spacing w:val="6"/>
                <w:szCs w:val="24"/>
              </w:rPr>
              <w:t>с</w:t>
            </w:r>
            <w:r w:rsidRPr="007D5312">
              <w:rPr>
                <w:color w:val="000000"/>
                <w:spacing w:val="6"/>
                <w:szCs w:val="24"/>
              </w:rPr>
              <w:t xml:space="preserve">нования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Работа отличается новизной (новый подход, методика, метод анализа)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Исследование выполнено по ша</w:t>
            </w:r>
            <w:r w:rsidRPr="007D5312">
              <w:rPr>
                <w:color w:val="000000"/>
                <w:spacing w:val="6"/>
                <w:szCs w:val="24"/>
              </w:rPr>
              <w:t>б</w:t>
            </w:r>
            <w:r w:rsidRPr="007D5312">
              <w:rPr>
                <w:color w:val="000000"/>
                <w:spacing w:val="6"/>
                <w:szCs w:val="24"/>
              </w:rPr>
              <w:t xml:space="preserve">лону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Автор самостоятельно собрал оригинальные матер</w:t>
            </w:r>
            <w:r w:rsidRPr="007D5312">
              <w:rPr>
                <w:color w:val="000000"/>
                <w:spacing w:val="6"/>
                <w:szCs w:val="24"/>
              </w:rPr>
              <w:t>и</w:t>
            </w:r>
            <w:r w:rsidRPr="007D5312">
              <w:rPr>
                <w:color w:val="000000"/>
                <w:spacing w:val="6"/>
                <w:szCs w:val="24"/>
              </w:rPr>
              <w:t xml:space="preserve">алы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Автор использовал материалы других и</w:t>
            </w:r>
            <w:r w:rsidRPr="007D5312">
              <w:rPr>
                <w:color w:val="000000"/>
                <w:spacing w:val="6"/>
                <w:szCs w:val="24"/>
              </w:rPr>
              <w:t>с</w:t>
            </w:r>
            <w:r w:rsidRPr="007D5312">
              <w:rPr>
                <w:color w:val="000000"/>
                <w:spacing w:val="6"/>
                <w:szCs w:val="24"/>
              </w:rPr>
              <w:t xml:space="preserve">следователей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Объект исследования труднодоступен, необычен, оригинален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Объект общед</w:t>
            </w:r>
            <w:r w:rsidRPr="007D5312">
              <w:rPr>
                <w:color w:val="000000"/>
                <w:spacing w:val="6"/>
                <w:szCs w:val="24"/>
              </w:rPr>
              <w:t>о</w:t>
            </w:r>
            <w:r w:rsidRPr="007D5312">
              <w:rPr>
                <w:color w:val="000000"/>
                <w:spacing w:val="6"/>
                <w:szCs w:val="24"/>
              </w:rPr>
              <w:t xml:space="preserve">ступен, банален </w:t>
            </w:r>
          </w:p>
        </w:tc>
      </w:tr>
      <w:tr w:rsidR="004E4FB6" w:rsidRPr="007D5312">
        <w:trPr>
          <w:trHeight w:val="23"/>
          <w:jc w:val="center"/>
        </w:trPr>
        <w:tc>
          <w:tcPr>
            <w:tcW w:w="9317" w:type="dxa"/>
            <w:gridSpan w:val="2"/>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before="0" w:after="0" w:line="269" w:lineRule="auto"/>
              <w:jc w:val="center"/>
              <w:rPr>
                <w:i/>
                <w:color w:val="000000"/>
                <w:spacing w:val="6"/>
                <w:szCs w:val="24"/>
              </w:rPr>
            </w:pPr>
            <w:r w:rsidRPr="007D5312">
              <w:rPr>
                <w:i/>
                <w:color w:val="000000"/>
                <w:spacing w:val="6"/>
                <w:szCs w:val="24"/>
              </w:rPr>
              <w:t>Доклад</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pacing w:line="269" w:lineRule="auto"/>
              <w:jc w:val="both"/>
              <w:rPr>
                <w:color w:val="000000"/>
                <w:spacing w:val="6"/>
              </w:rPr>
            </w:pPr>
            <w:r w:rsidRPr="007D5312">
              <w:rPr>
                <w:color w:val="000000"/>
                <w:spacing w:val="6"/>
              </w:rPr>
              <w:t>Докладчик свободно рассказывает о р</w:t>
            </w:r>
            <w:r w:rsidRPr="007D5312">
              <w:rPr>
                <w:color w:val="000000"/>
                <w:spacing w:val="6"/>
              </w:rPr>
              <w:t>а</w:t>
            </w:r>
            <w:r w:rsidRPr="007D5312">
              <w:rPr>
                <w:color w:val="000000"/>
                <w:spacing w:val="6"/>
              </w:rPr>
              <w:t xml:space="preserve">боте, а не читает с листа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Докладчик читает с листа, усыпляя аудиторию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Автор свободен в построении хода мыслей, активен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Автор скован и периодически теряет нить излож</w:t>
            </w:r>
            <w:r w:rsidRPr="007D5312">
              <w:rPr>
                <w:color w:val="000000"/>
                <w:spacing w:val="6"/>
                <w:szCs w:val="24"/>
              </w:rPr>
              <w:t>е</w:t>
            </w:r>
            <w:r w:rsidRPr="007D5312">
              <w:rPr>
                <w:color w:val="000000"/>
                <w:spacing w:val="6"/>
                <w:szCs w:val="24"/>
              </w:rPr>
              <w:t xml:space="preserve">ния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pacing w:line="269" w:lineRule="auto"/>
              <w:jc w:val="both"/>
              <w:rPr>
                <w:color w:val="000000"/>
                <w:spacing w:val="6"/>
              </w:rPr>
            </w:pPr>
            <w:r w:rsidRPr="007D5312">
              <w:rPr>
                <w:color w:val="000000"/>
                <w:spacing w:val="6"/>
              </w:rPr>
              <w:t>Доклад построен логично, имеет хор</w:t>
            </w:r>
            <w:r w:rsidRPr="007D5312">
              <w:rPr>
                <w:color w:val="000000"/>
                <w:spacing w:val="6"/>
              </w:rPr>
              <w:t>о</w:t>
            </w:r>
            <w:r w:rsidRPr="007D5312">
              <w:rPr>
                <w:color w:val="000000"/>
                <w:spacing w:val="6"/>
              </w:rPr>
              <w:t xml:space="preserve">шую структуру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Структура доклад не продумана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Доклад содержит интригу и держит аудиторию в т</w:t>
            </w:r>
            <w:r w:rsidRPr="007D5312">
              <w:rPr>
                <w:color w:val="000000"/>
                <w:spacing w:val="6"/>
                <w:szCs w:val="24"/>
              </w:rPr>
              <w:t>и</w:t>
            </w:r>
            <w:r w:rsidRPr="007D5312">
              <w:rPr>
                <w:color w:val="000000"/>
                <w:spacing w:val="6"/>
                <w:szCs w:val="24"/>
              </w:rPr>
              <w:t xml:space="preserve">шине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Доклад прост как репа, констатирует да</w:t>
            </w:r>
            <w:r w:rsidRPr="007D5312">
              <w:rPr>
                <w:color w:val="000000"/>
                <w:spacing w:val="6"/>
                <w:szCs w:val="24"/>
              </w:rPr>
              <w:t>н</w:t>
            </w:r>
            <w:r w:rsidRPr="007D5312">
              <w:rPr>
                <w:color w:val="000000"/>
                <w:spacing w:val="6"/>
                <w:szCs w:val="24"/>
              </w:rPr>
              <w:t xml:space="preserve">ные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В докладе активно используются илл</w:t>
            </w:r>
            <w:r w:rsidRPr="007D5312">
              <w:rPr>
                <w:color w:val="000000"/>
                <w:spacing w:val="6"/>
                <w:szCs w:val="24"/>
              </w:rPr>
              <w:t>ю</w:t>
            </w:r>
            <w:r w:rsidRPr="007D5312">
              <w:rPr>
                <w:color w:val="000000"/>
                <w:spacing w:val="6"/>
                <w:szCs w:val="24"/>
              </w:rPr>
              <w:t>страционный материал, он – опора д</w:t>
            </w:r>
            <w:r w:rsidRPr="007D5312">
              <w:rPr>
                <w:color w:val="000000"/>
                <w:spacing w:val="6"/>
                <w:szCs w:val="24"/>
              </w:rPr>
              <w:t>о</w:t>
            </w:r>
            <w:r w:rsidRPr="007D5312">
              <w:rPr>
                <w:color w:val="000000"/>
                <w:spacing w:val="6"/>
                <w:szCs w:val="24"/>
              </w:rPr>
              <w:t xml:space="preserve">кладчика </w:t>
            </w:r>
          </w:p>
        </w:tc>
        <w:tc>
          <w:tcPr>
            <w:tcW w:w="4674" w:type="dxa"/>
            <w:tcBorders>
              <w:left w:val="single" w:sz="4" w:space="0" w:color="000000"/>
              <w:bottom w:val="single" w:sz="4" w:space="0" w:color="000000"/>
              <w:right w:val="single" w:sz="4" w:space="0" w:color="000000"/>
            </w:tcBorders>
            <w:vAlign w:val="center"/>
          </w:tcPr>
          <w:p w:rsidR="004E4FB6" w:rsidRPr="007D5312" w:rsidRDefault="002B4F86" w:rsidP="007D5312">
            <w:pPr>
              <w:snapToGrid w:val="0"/>
              <w:spacing w:line="269" w:lineRule="auto"/>
              <w:jc w:val="both"/>
              <w:rPr>
                <w:color w:val="000000"/>
                <w:spacing w:val="6"/>
                <w:szCs w:val="24"/>
              </w:rPr>
            </w:pPr>
            <w:r w:rsidRPr="007D5312">
              <w:rPr>
                <w:color w:val="000000"/>
                <w:spacing w:val="6"/>
                <w:szCs w:val="24"/>
              </w:rPr>
              <w:t>Докладчик редко обращается к презентационным м</w:t>
            </w:r>
            <w:r w:rsidRPr="007D5312">
              <w:rPr>
                <w:color w:val="000000"/>
                <w:spacing w:val="6"/>
                <w:szCs w:val="24"/>
              </w:rPr>
              <w:t>а</w:t>
            </w:r>
            <w:r w:rsidRPr="007D5312">
              <w:rPr>
                <w:color w:val="000000"/>
                <w:spacing w:val="6"/>
                <w:szCs w:val="24"/>
              </w:rPr>
              <w:t>териалам</w:t>
            </w:r>
            <w:r w:rsidR="004E4FB6" w:rsidRPr="007D5312">
              <w:rPr>
                <w:color w:val="000000"/>
                <w:spacing w:val="6"/>
                <w:szCs w:val="24"/>
              </w:rPr>
              <w:t xml:space="preserve"> </w:t>
            </w:r>
          </w:p>
        </w:tc>
      </w:tr>
      <w:tr w:rsidR="004E4FB6" w:rsidRPr="007D5312">
        <w:trPr>
          <w:trHeight w:val="23"/>
          <w:jc w:val="center"/>
        </w:trPr>
        <w:tc>
          <w:tcPr>
            <w:tcW w:w="9317" w:type="dxa"/>
            <w:gridSpan w:val="2"/>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before="0" w:after="0" w:line="269" w:lineRule="auto"/>
              <w:jc w:val="center"/>
              <w:rPr>
                <w:i/>
                <w:color w:val="000000"/>
                <w:spacing w:val="6"/>
                <w:szCs w:val="24"/>
              </w:rPr>
            </w:pPr>
            <w:r w:rsidRPr="007D5312">
              <w:rPr>
                <w:i/>
                <w:color w:val="000000"/>
                <w:spacing w:val="6"/>
                <w:szCs w:val="24"/>
              </w:rPr>
              <w:t xml:space="preserve">Иллюстрации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Иллюстраций д</w:t>
            </w:r>
            <w:r w:rsidRPr="007D5312">
              <w:rPr>
                <w:color w:val="000000"/>
                <w:spacing w:val="6"/>
                <w:szCs w:val="24"/>
              </w:rPr>
              <w:t>о</w:t>
            </w:r>
            <w:r w:rsidRPr="007D5312">
              <w:rPr>
                <w:color w:val="000000"/>
                <w:spacing w:val="6"/>
                <w:szCs w:val="24"/>
              </w:rPr>
              <w:t>статочно много</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Иллюстраций мало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Они соответствуют теме доклада и довольно полно представляют результ</w:t>
            </w:r>
            <w:r w:rsidRPr="007D5312">
              <w:rPr>
                <w:color w:val="000000"/>
                <w:spacing w:val="6"/>
                <w:szCs w:val="24"/>
              </w:rPr>
              <w:t>а</w:t>
            </w:r>
            <w:r w:rsidRPr="007D5312">
              <w:rPr>
                <w:color w:val="000000"/>
                <w:spacing w:val="6"/>
                <w:szCs w:val="24"/>
              </w:rPr>
              <w:t xml:space="preserve">ты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Результаты представлены неполно и о</w:t>
            </w:r>
            <w:r w:rsidRPr="007D5312">
              <w:rPr>
                <w:color w:val="000000"/>
                <w:spacing w:val="6"/>
                <w:szCs w:val="24"/>
              </w:rPr>
              <w:t>д</w:t>
            </w:r>
            <w:r w:rsidRPr="007D5312">
              <w:rPr>
                <w:color w:val="000000"/>
                <w:spacing w:val="6"/>
                <w:szCs w:val="24"/>
              </w:rPr>
              <w:t xml:space="preserve">носторонне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Иллюстрации наглядны, позволяют отсл</w:t>
            </w:r>
            <w:r w:rsidRPr="007D5312">
              <w:rPr>
                <w:color w:val="000000"/>
                <w:spacing w:val="6"/>
                <w:szCs w:val="24"/>
              </w:rPr>
              <w:t>е</w:t>
            </w:r>
            <w:r w:rsidRPr="007D5312">
              <w:rPr>
                <w:color w:val="000000"/>
                <w:spacing w:val="6"/>
                <w:szCs w:val="24"/>
              </w:rPr>
              <w:t>дить закономерность без пояснений авт</w:t>
            </w:r>
            <w:r w:rsidRPr="007D5312">
              <w:rPr>
                <w:color w:val="000000"/>
                <w:spacing w:val="6"/>
                <w:szCs w:val="24"/>
              </w:rPr>
              <w:t>о</w:t>
            </w:r>
            <w:r w:rsidRPr="007D5312">
              <w:rPr>
                <w:color w:val="000000"/>
                <w:spacing w:val="6"/>
                <w:szCs w:val="24"/>
              </w:rPr>
              <w:t xml:space="preserve">ра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Обозначения невразумительны, использованы необычные сокращ</w:t>
            </w:r>
            <w:r w:rsidRPr="007D5312">
              <w:rPr>
                <w:color w:val="000000"/>
                <w:spacing w:val="6"/>
                <w:szCs w:val="24"/>
              </w:rPr>
              <w:t>е</w:t>
            </w:r>
            <w:r w:rsidRPr="007D5312">
              <w:rPr>
                <w:color w:val="000000"/>
                <w:spacing w:val="6"/>
                <w:szCs w:val="24"/>
              </w:rPr>
              <w:t xml:space="preserve">ния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В докладе используются все иллюстр</w:t>
            </w:r>
            <w:r w:rsidRPr="007D5312">
              <w:rPr>
                <w:color w:val="000000"/>
                <w:spacing w:val="6"/>
                <w:szCs w:val="24"/>
              </w:rPr>
              <w:t>а</w:t>
            </w:r>
            <w:r w:rsidRPr="007D5312">
              <w:rPr>
                <w:color w:val="000000"/>
                <w:spacing w:val="6"/>
                <w:szCs w:val="24"/>
              </w:rPr>
              <w:t xml:space="preserve">ции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Привлечены посторонние илл</w:t>
            </w:r>
            <w:r w:rsidRPr="007D5312">
              <w:rPr>
                <w:color w:val="000000"/>
                <w:spacing w:val="6"/>
                <w:szCs w:val="24"/>
              </w:rPr>
              <w:t>ю</w:t>
            </w:r>
            <w:r w:rsidRPr="007D5312">
              <w:rPr>
                <w:color w:val="000000"/>
                <w:spacing w:val="6"/>
                <w:szCs w:val="24"/>
              </w:rPr>
              <w:t xml:space="preserve">страции из других сходных областей знания </w:t>
            </w:r>
          </w:p>
        </w:tc>
      </w:tr>
      <w:tr w:rsidR="004E4FB6" w:rsidRPr="007D5312">
        <w:trPr>
          <w:trHeight w:val="648"/>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lastRenderedPageBreak/>
              <w:t>Хороший художественный уровень и</w:t>
            </w:r>
            <w:r w:rsidRPr="007D5312">
              <w:rPr>
                <w:color w:val="000000"/>
                <w:spacing w:val="6"/>
                <w:szCs w:val="24"/>
              </w:rPr>
              <w:t>с</w:t>
            </w:r>
            <w:r w:rsidRPr="007D5312">
              <w:rPr>
                <w:color w:val="000000"/>
                <w:spacing w:val="6"/>
                <w:szCs w:val="24"/>
              </w:rPr>
              <w:t xml:space="preserve">полнения (четко, ярко, крупно)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Блеклые, мелкие и неразборчивые </w:t>
            </w:r>
          </w:p>
        </w:tc>
      </w:tr>
      <w:tr w:rsidR="004E4FB6" w:rsidRPr="007D5312">
        <w:trPr>
          <w:trHeight w:val="23"/>
          <w:jc w:val="center"/>
        </w:trPr>
        <w:tc>
          <w:tcPr>
            <w:tcW w:w="9317" w:type="dxa"/>
            <w:gridSpan w:val="2"/>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before="0" w:after="0" w:line="269" w:lineRule="auto"/>
              <w:jc w:val="center"/>
              <w:rPr>
                <w:i/>
                <w:color w:val="000000"/>
                <w:spacing w:val="6"/>
                <w:szCs w:val="24"/>
              </w:rPr>
            </w:pPr>
            <w:r w:rsidRPr="007D5312">
              <w:rPr>
                <w:i/>
                <w:color w:val="000000"/>
                <w:spacing w:val="6"/>
                <w:szCs w:val="24"/>
              </w:rPr>
              <w:t>Ответы</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Краткие, достаточно громкие, уваж</w:t>
            </w:r>
            <w:r w:rsidRPr="007D5312">
              <w:rPr>
                <w:color w:val="000000"/>
                <w:spacing w:val="6"/>
                <w:szCs w:val="24"/>
              </w:rPr>
              <w:t>и</w:t>
            </w:r>
            <w:r w:rsidRPr="007D5312">
              <w:rPr>
                <w:color w:val="000000"/>
                <w:spacing w:val="6"/>
                <w:szCs w:val="24"/>
              </w:rPr>
              <w:t xml:space="preserve">тельные (без: «Я уже  говорил…»)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Многословные; размытые; неуваж</w:t>
            </w:r>
            <w:r w:rsidRPr="007D5312">
              <w:rPr>
                <w:color w:val="000000"/>
                <w:spacing w:val="6"/>
                <w:szCs w:val="24"/>
              </w:rPr>
              <w:t>и</w:t>
            </w:r>
            <w:r w:rsidRPr="007D5312">
              <w:rPr>
                <w:color w:val="000000"/>
                <w:spacing w:val="6"/>
                <w:szCs w:val="24"/>
              </w:rPr>
              <w:t xml:space="preserve">тельные; слишком тихие; молчание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Точные, исчерпывающие (по форме: «Да,…..»)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Мнение автора так и остается  неи</w:t>
            </w:r>
            <w:r w:rsidRPr="007D5312">
              <w:rPr>
                <w:color w:val="000000"/>
                <w:spacing w:val="6"/>
                <w:szCs w:val="24"/>
              </w:rPr>
              <w:t>з</w:t>
            </w:r>
            <w:r w:rsidRPr="007D5312">
              <w:rPr>
                <w:color w:val="000000"/>
                <w:spacing w:val="6"/>
                <w:szCs w:val="24"/>
              </w:rPr>
              <w:t xml:space="preserve">вестным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Привлечение данных литературы, мнений и опред</w:t>
            </w:r>
            <w:r w:rsidRPr="007D5312">
              <w:rPr>
                <w:color w:val="000000"/>
                <w:spacing w:val="6"/>
                <w:szCs w:val="24"/>
              </w:rPr>
              <w:t>е</w:t>
            </w:r>
            <w:r w:rsidRPr="007D5312">
              <w:rPr>
                <w:color w:val="000000"/>
                <w:spacing w:val="6"/>
                <w:szCs w:val="24"/>
              </w:rPr>
              <w:t xml:space="preserve">лений классиков науки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Собственные измышления без учета известных фа</w:t>
            </w:r>
            <w:r w:rsidRPr="007D5312">
              <w:rPr>
                <w:color w:val="000000"/>
                <w:spacing w:val="6"/>
                <w:szCs w:val="24"/>
              </w:rPr>
              <w:t>к</w:t>
            </w:r>
            <w:r w:rsidRPr="007D5312">
              <w:rPr>
                <w:color w:val="000000"/>
                <w:spacing w:val="6"/>
                <w:szCs w:val="24"/>
              </w:rPr>
              <w:t xml:space="preserve">тов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Правильная русская (или английская) речь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Ошибочное использование слов, нарушение пад</w:t>
            </w:r>
            <w:r w:rsidRPr="007D5312">
              <w:rPr>
                <w:color w:val="000000"/>
                <w:spacing w:val="6"/>
                <w:szCs w:val="24"/>
              </w:rPr>
              <w:t>е</w:t>
            </w:r>
            <w:r w:rsidRPr="007D5312">
              <w:rPr>
                <w:color w:val="000000"/>
                <w:spacing w:val="6"/>
                <w:szCs w:val="24"/>
              </w:rPr>
              <w:t xml:space="preserve">жей и склонений </w:t>
            </w:r>
          </w:p>
        </w:tc>
      </w:tr>
      <w:tr w:rsidR="004E4FB6" w:rsidRPr="007D5312">
        <w:trPr>
          <w:trHeight w:val="23"/>
          <w:jc w:val="center"/>
        </w:trPr>
        <w:tc>
          <w:tcPr>
            <w:tcW w:w="4643" w:type="dxa"/>
            <w:tcBorders>
              <w:left w:val="single" w:sz="4" w:space="0" w:color="000000"/>
              <w:bottom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Заинтересованное отношение к в</w:t>
            </w:r>
            <w:r w:rsidRPr="007D5312">
              <w:rPr>
                <w:color w:val="000000"/>
                <w:spacing w:val="6"/>
                <w:szCs w:val="24"/>
              </w:rPr>
              <w:t>о</w:t>
            </w:r>
            <w:r w:rsidRPr="007D5312">
              <w:rPr>
                <w:color w:val="000000"/>
                <w:spacing w:val="6"/>
                <w:szCs w:val="24"/>
              </w:rPr>
              <w:t xml:space="preserve">просу как к способу поиска истины </w:t>
            </w:r>
          </w:p>
        </w:tc>
        <w:tc>
          <w:tcPr>
            <w:tcW w:w="4674" w:type="dxa"/>
            <w:tcBorders>
              <w:left w:val="single" w:sz="4" w:space="0" w:color="000000"/>
              <w:bottom w:val="single" w:sz="4" w:space="0" w:color="000000"/>
              <w:right w:val="single" w:sz="4" w:space="0" w:color="000000"/>
            </w:tcBorders>
            <w:vAlign w:val="center"/>
          </w:tcPr>
          <w:p w:rsidR="004E4FB6" w:rsidRPr="007D5312" w:rsidRDefault="004E4FB6" w:rsidP="007D5312">
            <w:pPr>
              <w:snapToGrid w:val="0"/>
              <w:spacing w:line="269" w:lineRule="auto"/>
              <w:jc w:val="both"/>
              <w:rPr>
                <w:color w:val="000000"/>
                <w:spacing w:val="6"/>
                <w:szCs w:val="24"/>
              </w:rPr>
            </w:pPr>
            <w:r w:rsidRPr="007D5312">
              <w:rPr>
                <w:color w:val="000000"/>
                <w:spacing w:val="6"/>
                <w:szCs w:val="24"/>
              </w:rPr>
              <w:t xml:space="preserve">«Оборона», вопрос рассматривается как способ </w:t>
            </w:r>
            <w:r w:rsidR="002B4F86" w:rsidRPr="007D5312">
              <w:rPr>
                <w:color w:val="000000"/>
                <w:spacing w:val="6"/>
                <w:szCs w:val="24"/>
              </w:rPr>
              <w:t>предвзятого отношения к д</w:t>
            </w:r>
            <w:r w:rsidR="002B4F86" w:rsidRPr="007D5312">
              <w:rPr>
                <w:color w:val="000000"/>
                <w:spacing w:val="6"/>
                <w:szCs w:val="24"/>
              </w:rPr>
              <w:t>о</w:t>
            </w:r>
            <w:r w:rsidR="002B4F86" w:rsidRPr="007D5312">
              <w:rPr>
                <w:color w:val="000000"/>
                <w:spacing w:val="6"/>
                <w:szCs w:val="24"/>
              </w:rPr>
              <w:t>кладчику</w:t>
            </w:r>
            <w:r w:rsidRPr="007D5312">
              <w:rPr>
                <w:color w:val="000000"/>
                <w:spacing w:val="6"/>
                <w:szCs w:val="24"/>
              </w:rPr>
              <w:t xml:space="preserve"> </w:t>
            </w:r>
          </w:p>
        </w:tc>
      </w:tr>
    </w:tbl>
    <w:p w:rsidR="004E4FB6" w:rsidRPr="007D5312" w:rsidRDefault="0063764B" w:rsidP="00E61E5A">
      <w:pPr>
        <w:pStyle w:val="1"/>
        <w:tabs>
          <w:tab w:val="left" w:pos="0"/>
        </w:tabs>
        <w:spacing w:before="0" w:after="120" w:line="269" w:lineRule="auto"/>
        <w:rPr>
          <w:caps/>
          <w:spacing w:val="6"/>
          <w:sz w:val="28"/>
          <w:szCs w:val="28"/>
          <w:lang w:val="ru-RU"/>
        </w:rPr>
      </w:pPr>
      <w:bookmarkStart w:id="10" w:name="_Toc274424968"/>
      <w:r w:rsidRPr="007D5312">
        <w:rPr>
          <w:caps/>
          <w:spacing w:val="6"/>
          <w:lang w:val="ru-RU"/>
        </w:rPr>
        <w:br w:type="page"/>
      </w:r>
      <w:bookmarkStart w:id="11" w:name="_Toc341705098"/>
      <w:bookmarkStart w:id="12" w:name="_Toc342297854"/>
      <w:r w:rsidR="004E4FB6" w:rsidRPr="007D5312">
        <w:rPr>
          <w:caps/>
          <w:spacing w:val="6"/>
          <w:sz w:val="28"/>
          <w:szCs w:val="28"/>
          <w:lang w:val="ru-RU"/>
        </w:rPr>
        <w:lastRenderedPageBreak/>
        <w:t>2. ТЕМАТИКА И СОДЕРЖАНИЕ ДИПЛОМНОГО</w:t>
      </w:r>
      <w:r w:rsidR="004E4FB6" w:rsidRPr="007D5312">
        <w:rPr>
          <w:caps/>
          <w:spacing w:val="6"/>
          <w:sz w:val="28"/>
          <w:szCs w:val="28"/>
          <w:lang w:val="ru-RU"/>
        </w:rPr>
        <w:br/>
        <w:t>ПРОЕКТА</w:t>
      </w:r>
      <w:bookmarkEnd w:id="10"/>
      <w:bookmarkEnd w:id="11"/>
      <w:bookmarkEnd w:id="12"/>
    </w:p>
    <w:p w:rsidR="0063764B" w:rsidRPr="00E61E5A" w:rsidRDefault="0063764B" w:rsidP="00FC50CC">
      <w:pPr>
        <w:pStyle w:val="2"/>
      </w:pPr>
      <w:bookmarkStart w:id="13" w:name="_Toc341705099"/>
      <w:bookmarkStart w:id="14" w:name="_Toc342297855"/>
      <w:r w:rsidRPr="00E61E5A">
        <w:t>2.1. Тематика дипломного проектирования</w:t>
      </w:r>
      <w:bookmarkEnd w:id="13"/>
      <w:bookmarkEnd w:id="14"/>
    </w:p>
    <w:p w:rsidR="004E4FB6" w:rsidRPr="007D5312" w:rsidRDefault="004E4FB6" w:rsidP="007D5312">
      <w:pPr>
        <w:pStyle w:val="14-1"/>
        <w:spacing w:line="269" w:lineRule="auto"/>
        <w:rPr>
          <w:spacing w:val="6"/>
        </w:rPr>
      </w:pPr>
      <w:r w:rsidRPr="007D5312">
        <w:rPr>
          <w:spacing w:val="6"/>
        </w:rPr>
        <w:t xml:space="preserve">В соответствии с квалификационной характеристикой </w:t>
      </w:r>
      <w:r w:rsidR="00CE623D" w:rsidRPr="007D5312">
        <w:rPr>
          <w:spacing w:val="6"/>
        </w:rPr>
        <w:t xml:space="preserve">специальности </w:t>
      </w:r>
      <w:r w:rsidRPr="007D5312">
        <w:rPr>
          <w:spacing w:val="6"/>
        </w:rPr>
        <w:t>08080</w:t>
      </w:r>
      <w:r w:rsidR="00C96196" w:rsidRPr="007D5312">
        <w:rPr>
          <w:spacing w:val="6"/>
        </w:rPr>
        <w:t>0</w:t>
      </w:r>
      <w:r w:rsidRPr="007D5312">
        <w:rPr>
          <w:spacing w:val="6"/>
        </w:rPr>
        <w:t>.6</w:t>
      </w:r>
      <w:r w:rsidR="00CE623D" w:rsidRPr="007D5312">
        <w:rPr>
          <w:spacing w:val="6"/>
        </w:rPr>
        <w:t>5</w:t>
      </w:r>
      <w:r w:rsidRPr="007D5312">
        <w:rPr>
          <w:spacing w:val="6"/>
        </w:rPr>
        <w:t xml:space="preserve"> «Прикладная информатика</w:t>
      </w:r>
      <w:r w:rsidR="00CE623D" w:rsidRPr="007D5312">
        <w:rPr>
          <w:spacing w:val="6"/>
        </w:rPr>
        <w:t xml:space="preserve"> в экономике</w:t>
      </w:r>
      <w:r w:rsidRPr="007D5312">
        <w:rPr>
          <w:spacing w:val="6"/>
        </w:rPr>
        <w:t>» возможны следующие основные направления тематики д</w:t>
      </w:r>
      <w:r w:rsidRPr="007D5312">
        <w:rPr>
          <w:spacing w:val="6"/>
        </w:rPr>
        <w:t>и</w:t>
      </w:r>
      <w:r w:rsidRPr="007D5312">
        <w:rPr>
          <w:spacing w:val="6"/>
        </w:rPr>
        <w:t>пломных проектов:</w:t>
      </w:r>
    </w:p>
    <w:p w:rsidR="004E4FB6" w:rsidRPr="007D5312" w:rsidRDefault="004E4FB6"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 xml:space="preserve">Проектирование и разработка автоматизированных </w:t>
      </w:r>
      <w:r w:rsidR="00881D4A" w:rsidRPr="007D5312">
        <w:rPr>
          <w:rStyle w:val="14-10"/>
          <w:spacing w:val="6"/>
        </w:rPr>
        <w:t>экономических информационных систем (</w:t>
      </w:r>
      <w:r w:rsidRPr="007D5312">
        <w:rPr>
          <w:rStyle w:val="14-10"/>
          <w:spacing w:val="6"/>
        </w:rPr>
        <w:t>ИС</w:t>
      </w:r>
      <w:r w:rsidR="00881D4A" w:rsidRPr="007D5312">
        <w:rPr>
          <w:rStyle w:val="14-10"/>
          <w:spacing w:val="6"/>
        </w:rPr>
        <w:t>)</w:t>
      </w:r>
      <w:r w:rsidRPr="007D5312">
        <w:rPr>
          <w:rStyle w:val="14-10"/>
          <w:spacing w:val="6"/>
        </w:rPr>
        <w:t>, обеспечивающих автоматизацию информационных процессов</w:t>
      </w:r>
      <w:r w:rsidR="00881D4A" w:rsidRPr="007D5312">
        <w:rPr>
          <w:rStyle w:val="14-10"/>
          <w:spacing w:val="6"/>
        </w:rPr>
        <w:t xml:space="preserve"> </w:t>
      </w:r>
      <w:r w:rsidRPr="007D5312">
        <w:rPr>
          <w:rStyle w:val="14-10"/>
          <w:spacing w:val="6"/>
        </w:rPr>
        <w:t>различных сфер экономики.</w:t>
      </w:r>
    </w:p>
    <w:p w:rsidR="004E4FB6" w:rsidRPr="007D5312" w:rsidRDefault="004E4FB6"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 xml:space="preserve">Разработка </w:t>
      </w:r>
      <w:r w:rsidR="003736CF" w:rsidRPr="007D5312">
        <w:rPr>
          <w:rStyle w:val="14-10"/>
          <w:spacing w:val="6"/>
        </w:rPr>
        <w:t>ИС</w:t>
      </w:r>
      <w:r w:rsidRPr="007D5312">
        <w:rPr>
          <w:rStyle w:val="14-10"/>
          <w:spacing w:val="6"/>
        </w:rPr>
        <w:t xml:space="preserve"> управления различными экономическими объектами</w:t>
      </w:r>
      <w:r w:rsidR="00AC64F2" w:rsidRPr="007D5312">
        <w:rPr>
          <w:rStyle w:val="14-10"/>
          <w:spacing w:val="6"/>
        </w:rPr>
        <w:t xml:space="preserve"> или </w:t>
      </w:r>
      <w:r w:rsidRPr="007D5312">
        <w:rPr>
          <w:rStyle w:val="14-10"/>
          <w:spacing w:val="6"/>
        </w:rPr>
        <w:t>автоматизированных систем информационной поддержки принятия решения для менеджеров различного уровня.</w:t>
      </w:r>
    </w:p>
    <w:p w:rsidR="00AC64F2" w:rsidRPr="007D5312" w:rsidRDefault="00AC64F2"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Разработка систем эле</w:t>
      </w:r>
      <w:r w:rsidRPr="007D5312">
        <w:rPr>
          <w:rStyle w:val="14-10"/>
          <w:spacing w:val="6"/>
        </w:rPr>
        <w:t>к</w:t>
      </w:r>
      <w:r w:rsidRPr="007D5312">
        <w:rPr>
          <w:rStyle w:val="14-10"/>
          <w:spacing w:val="6"/>
        </w:rPr>
        <w:t>тронной обработки данных.</w:t>
      </w:r>
    </w:p>
    <w:p w:rsidR="0063764B" w:rsidRPr="007D5312" w:rsidRDefault="0063764B"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Разработка систем эле</w:t>
      </w:r>
      <w:r w:rsidRPr="007D5312">
        <w:rPr>
          <w:rStyle w:val="14-10"/>
          <w:spacing w:val="6"/>
        </w:rPr>
        <w:t>к</w:t>
      </w:r>
      <w:r w:rsidRPr="007D5312">
        <w:rPr>
          <w:rStyle w:val="14-10"/>
          <w:spacing w:val="6"/>
        </w:rPr>
        <w:t>тронной торговли.</w:t>
      </w:r>
    </w:p>
    <w:p w:rsidR="0063764B" w:rsidRPr="007D5312" w:rsidRDefault="0063764B"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Разработка систем эле</w:t>
      </w:r>
      <w:r w:rsidRPr="007D5312">
        <w:rPr>
          <w:rStyle w:val="14-10"/>
          <w:spacing w:val="6"/>
        </w:rPr>
        <w:t>к</w:t>
      </w:r>
      <w:r w:rsidRPr="007D5312">
        <w:rPr>
          <w:rStyle w:val="14-10"/>
          <w:spacing w:val="6"/>
        </w:rPr>
        <w:t>тронного документооборота.</w:t>
      </w:r>
    </w:p>
    <w:p w:rsidR="00AF0CCC" w:rsidRPr="007D5312" w:rsidRDefault="00AF0CCC"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Разработка проекта вне</w:t>
      </w:r>
      <w:r w:rsidRPr="007D5312">
        <w:rPr>
          <w:rStyle w:val="14-10"/>
          <w:spacing w:val="6"/>
        </w:rPr>
        <w:t>д</w:t>
      </w:r>
      <w:r w:rsidRPr="007D5312">
        <w:rPr>
          <w:rStyle w:val="14-10"/>
          <w:spacing w:val="6"/>
        </w:rPr>
        <w:t>рения ИС.</w:t>
      </w:r>
    </w:p>
    <w:p w:rsidR="00E547CC" w:rsidRPr="007D5312" w:rsidRDefault="00E547CC"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Разработка системы и</w:t>
      </w:r>
      <w:r w:rsidRPr="007D5312">
        <w:rPr>
          <w:rStyle w:val="14-10"/>
          <w:spacing w:val="6"/>
        </w:rPr>
        <w:t>н</w:t>
      </w:r>
      <w:r w:rsidRPr="007D5312">
        <w:rPr>
          <w:rStyle w:val="14-10"/>
          <w:spacing w:val="6"/>
        </w:rPr>
        <w:t>формационной безопасности для ИС.</w:t>
      </w:r>
    </w:p>
    <w:p w:rsidR="00881D4A" w:rsidRPr="007D5312" w:rsidRDefault="00881D4A" w:rsidP="007D5312">
      <w:pPr>
        <w:pStyle w:val="14-1"/>
        <w:numPr>
          <w:ilvl w:val="0"/>
          <w:numId w:val="11"/>
        </w:numPr>
        <w:tabs>
          <w:tab w:val="clear" w:pos="947"/>
          <w:tab w:val="num" w:pos="0"/>
          <w:tab w:val="left" w:pos="1040"/>
        </w:tabs>
        <w:spacing w:line="269" w:lineRule="auto"/>
        <w:ind w:left="0" w:firstLine="680"/>
        <w:rPr>
          <w:rStyle w:val="14-10"/>
          <w:spacing w:val="6"/>
        </w:rPr>
      </w:pPr>
      <w:r w:rsidRPr="007D5312">
        <w:rPr>
          <w:rStyle w:val="14-10"/>
          <w:spacing w:val="6"/>
        </w:rPr>
        <w:t xml:space="preserve">Прикладная научная работа в области автоматизации информационных процессов и применении математических </w:t>
      </w:r>
      <w:r w:rsidR="009F059F" w:rsidRPr="007D5312">
        <w:rPr>
          <w:rStyle w:val="14-10"/>
          <w:spacing w:val="6"/>
        </w:rPr>
        <w:t xml:space="preserve">моделей и </w:t>
      </w:r>
      <w:r w:rsidRPr="007D5312">
        <w:rPr>
          <w:rStyle w:val="14-10"/>
          <w:spacing w:val="6"/>
        </w:rPr>
        <w:t>методов в управлении экономическими  об</w:t>
      </w:r>
      <w:r w:rsidRPr="007D5312">
        <w:rPr>
          <w:rStyle w:val="14-10"/>
          <w:spacing w:val="6"/>
        </w:rPr>
        <w:t>ъ</w:t>
      </w:r>
      <w:r w:rsidRPr="007D5312">
        <w:rPr>
          <w:rStyle w:val="14-10"/>
          <w:spacing w:val="6"/>
        </w:rPr>
        <w:t>ектами.</w:t>
      </w:r>
    </w:p>
    <w:p w:rsidR="004E4FB6" w:rsidRPr="007D5312" w:rsidRDefault="004E4FB6" w:rsidP="007D5312">
      <w:pPr>
        <w:pStyle w:val="14-1"/>
        <w:spacing w:line="269" w:lineRule="auto"/>
        <w:rPr>
          <w:spacing w:val="6"/>
        </w:rPr>
      </w:pPr>
      <w:r w:rsidRPr="007D5312">
        <w:rPr>
          <w:spacing w:val="6"/>
        </w:rPr>
        <w:t>При этом объем охвата ИС и ее компонентов в качестве объектов проектирования может быть от а</w:t>
      </w:r>
      <w:r w:rsidRPr="007D5312">
        <w:rPr>
          <w:spacing w:val="6"/>
        </w:rPr>
        <w:t>в</w:t>
      </w:r>
      <w:r w:rsidRPr="007D5312">
        <w:rPr>
          <w:spacing w:val="6"/>
        </w:rPr>
        <w:t xml:space="preserve">томатизации </w:t>
      </w:r>
      <w:r w:rsidR="0063764B" w:rsidRPr="007D5312">
        <w:rPr>
          <w:spacing w:val="6"/>
        </w:rPr>
        <w:t>отдельного бизнес-процесса</w:t>
      </w:r>
      <w:r w:rsidRPr="007D5312">
        <w:rPr>
          <w:spacing w:val="6"/>
        </w:rPr>
        <w:t xml:space="preserve"> до ИС масштаба </w:t>
      </w:r>
      <w:r w:rsidR="00C96196" w:rsidRPr="007D5312">
        <w:rPr>
          <w:spacing w:val="6"/>
        </w:rPr>
        <w:t xml:space="preserve">подразделения </w:t>
      </w:r>
      <w:r w:rsidRPr="007D5312">
        <w:rPr>
          <w:spacing w:val="6"/>
        </w:rPr>
        <w:t>организации</w:t>
      </w:r>
      <w:r w:rsidR="0063764B" w:rsidRPr="007D5312">
        <w:rPr>
          <w:spacing w:val="6"/>
        </w:rPr>
        <w:t xml:space="preserve"> или небольшой компании</w:t>
      </w:r>
      <w:r w:rsidRPr="007D5312">
        <w:rPr>
          <w:spacing w:val="6"/>
        </w:rPr>
        <w:t>. В первом случае большее внимание уделяется алгоритмам и программированию, во втором – системному проектиров</w:t>
      </w:r>
      <w:r w:rsidRPr="007D5312">
        <w:rPr>
          <w:spacing w:val="6"/>
        </w:rPr>
        <w:t>а</w:t>
      </w:r>
      <w:r w:rsidRPr="007D5312">
        <w:rPr>
          <w:spacing w:val="6"/>
        </w:rPr>
        <w:t>нию.</w:t>
      </w:r>
    </w:p>
    <w:p w:rsidR="00881D4A" w:rsidRPr="00F26604" w:rsidRDefault="004E4FB6" w:rsidP="007D5312">
      <w:pPr>
        <w:pStyle w:val="14-1"/>
        <w:spacing w:line="269" w:lineRule="auto"/>
        <w:rPr>
          <w:spacing w:val="4"/>
          <w:lang w:val="ru-RU"/>
        </w:rPr>
      </w:pPr>
      <w:r w:rsidRPr="00F26604">
        <w:rPr>
          <w:spacing w:val="4"/>
        </w:rPr>
        <w:t xml:space="preserve">Тема дипломного проекта должна быть, прежде всего, </w:t>
      </w:r>
      <w:r w:rsidRPr="00F26604">
        <w:rPr>
          <w:rStyle w:val="18"/>
          <w:spacing w:val="4"/>
        </w:rPr>
        <w:t>актуальной</w:t>
      </w:r>
      <w:r w:rsidRPr="00F26604">
        <w:rPr>
          <w:spacing w:val="4"/>
        </w:rPr>
        <w:t>, т. е. соответствовать потребностям и логик</w:t>
      </w:r>
      <w:r w:rsidR="00AA090E" w:rsidRPr="00F26604">
        <w:rPr>
          <w:spacing w:val="4"/>
        </w:rPr>
        <w:t>е</w:t>
      </w:r>
      <w:r w:rsidRPr="00F26604">
        <w:rPr>
          <w:spacing w:val="4"/>
        </w:rPr>
        <w:t xml:space="preserve"> развития современной науки, техники и прои</w:t>
      </w:r>
      <w:r w:rsidRPr="00F26604">
        <w:rPr>
          <w:spacing w:val="4"/>
        </w:rPr>
        <w:t>з</w:t>
      </w:r>
      <w:r w:rsidR="00F26604" w:rsidRPr="00F26604">
        <w:rPr>
          <w:spacing w:val="4"/>
        </w:rPr>
        <w:t>водства.</w:t>
      </w:r>
    </w:p>
    <w:p w:rsidR="004E4FB6" w:rsidRPr="007D5312" w:rsidRDefault="004E4FB6" w:rsidP="007D5312">
      <w:pPr>
        <w:pStyle w:val="14-1"/>
        <w:spacing w:line="269" w:lineRule="auto"/>
        <w:rPr>
          <w:spacing w:val="6"/>
        </w:rPr>
      </w:pPr>
      <w:r w:rsidRPr="007D5312">
        <w:rPr>
          <w:spacing w:val="6"/>
        </w:rPr>
        <w:t xml:space="preserve">Название темы дипломного проекта должно быть кратким, отражать </w:t>
      </w:r>
      <w:r w:rsidRPr="007D5312">
        <w:rPr>
          <w:rStyle w:val="18"/>
          <w:spacing w:val="6"/>
        </w:rPr>
        <w:t>доминанту</w:t>
      </w:r>
      <w:r w:rsidRPr="007D5312">
        <w:rPr>
          <w:spacing w:val="6"/>
        </w:rPr>
        <w:t xml:space="preserve"> (основное содержание) проекта и состоять из двух частей: в первой части указывается суть дипломного проекта, а во второй – объект информатизации (автоматизации), например: «Автоматизация учета основных средств в ЗАО «Исток».</w:t>
      </w:r>
    </w:p>
    <w:p w:rsidR="0063764B" w:rsidRPr="00B11490" w:rsidRDefault="004E4FB6" w:rsidP="007D5312">
      <w:pPr>
        <w:pStyle w:val="14-1"/>
        <w:spacing w:line="269" w:lineRule="auto"/>
        <w:rPr>
          <w:b/>
          <w:i/>
          <w:spacing w:val="4"/>
          <w:lang w:val="ru-RU"/>
        </w:rPr>
      </w:pPr>
      <w:r w:rsidRPr="00B11490">
        <w:rPr>
          <w:spacing w:val="4"/>
        </w:rPr>
        <w:t xml:space="preserve">Сразу </w:t>
      </w:r>
      <w:r w:rsidR="0063764B" w:rsidRPr="00B11490">
        <w:rPr>
          <w:spacing w:val="4"/>
        </w:rPr>
        <w:t xml:space="preserve">Особенно следует обратить внимание на то, что </w:t>
      </w:r>
      <w:r w:rsidR="0063764B" w:rsidRPr="00B11490">
        <w:rPr>
          <w:b/>
          <w:i/>
          <w:spacing w:val="4"/>
        </w:rPr>
        <w:t xml:space="preserve">тема дипломного проекта должна быть абсолютно одинаковой во всех документах, а именно: в приказе </w:t>
      </w:r>
      <w:r w:rsidR="00286F31" w:rsidRPr="00B11490">
        <w:rPr>
          <w:b/>
          <w:i/>
          <w:spacing w:val="4"/>
        </w:rPr>
        <w:t xml:space="preserve">ректора </w:t>
      </w:r>
      <w:r w:rsidR="0063764B" w:rsidRPr="00B11490">
        <w:rPr>
          <w:b/>
          <w:i/>
          <w:spacing w:val="4"/>
        </w:rPr>
        <w:t>о темах дипломных работ, на титульном листе дипломного проекта, в задании на дипломный проект, в рецензии на дипломный пр</w:t>
      </w:r>
      <w:r w:rsidR="0063764B" w:rsidRPr="00B11490">
        <w:rPr>
          <w:b/>
          <w:i/>
          <w:spacing w:val="4"/>
        </w:rPr>
        <w:t>о</w:t>
      </w:r>
      <w:r w:rsidR="0063764B" w:rsidRPr="00B11490">
        <w:rPr>
          <w:b/>
          <w:i/>
          <w:spacing w:val="4"/>
        </w:rPr>
        <w:t>ект</w:t>
      </w:r>
      <w:r w:rsidR="0063764B" w:rsidRPr="00B11490">
        <w:rPr>
          <w:spacing w:val="4"/>
        </w:rPr>
        <w:t xml:space="preserve"> </w:t>
      </w:r>
      <w:r w:rsidR="0063764B" w:rsidRPr="00B11490">
        <w:rPr>
          <w:b/>
          <w:i/>
          <w:spacing w:val="4"/>
        </w:rPr>
        <w:t>и в отзыве руководителя!</w:t>
      </w:r>
    </w:p>
    <w:p w:rsidR="0063764B" w:rsidRPr="007D5312" w:rsidRDefault="0063764B" w:rsidP="00FC50CC">
      <w:pPr>
        <w:pStyle w:val="2"/>
      </w:pPr>
      <w:bookmarkStart w:id="15" w:name="_Toc341705100"/>
      <w:bookmarkStart w:id="16" w:name="_Toc342297856"/>
      <w:r w:rsidRPr="007D5312">
        <w:lastRenderedPageBreak/>
        <w:t>2.2. Структура дипломного проекта</w:t>
      </w:r>
      <w:bookmarkEnd w:id="15"/>
      <w:bookmarkEnd w:id="16"/>
    </w:p>
    <w:p w:rsidR="004E4FB6" w:rsidRPr="007D5312" w:rsidRDefault="004E4FB6" w:rsidP="007D5312">
      <w:pPr>
        <w:pStyle w:val="14-1"/>
        <w:spacing w:line="269" w:lineRule="auto"/>
        <w:rPr>
          <w:spacing w:val="6"/>
        </w:rPr>
      </w:pPr>
      <w:r w:rsidRPr="007D5312">
        <w:rPr>
          <w:spacing w:val="6"/>
        </w:rPr>
        <w:t>Вне зависимости от решаемой задачи и подхода при проектировании структура дипломного проекта такова:</w:t>
      </w:r>
    </w:p>
    <w:p w:rsidR="00391436" w:rsidRPr="007D5312" w:rsidRDefault="00391436" w:rsidP="007D5312">
      <w:pPr>
        <w:pStyle w:val="0"/>
        <w:spacing w:line="269" w:lineRule="auto"/>
        <w:rPr>
          <w:spacing w:val="6"/>
        </w:rPr>
      </w:pPr>
    </w:p>
    <w:p w:rsidR="004E4FB6" w:rsidRPr="007D5312" w:rsidRDefault="004E4FB6" w:rsidP="007D5312">
      <w:pPr>
        <w:pStyle w:val="14-1"/>
        <w:spacing w:line="269" w:lineRule="auto"/>
        <w:ind w:firstLine="0"/>
        <w:rPr>
          <w:spacing w:val="6"/>
        </w:rPr>
      </w:pPr>
      <w:r w:rsidRPr="007D5312">
        <w:rPr>
          <w:spacing w:val="6"/>
        </w:rPr>
        <w:t>(Чистый лист)</w:t>
      </w:r>
    </w:p>
    <w:p w:rsidR="004E4FB6" w:rsidRPr="007D5312" w:rsidRDefault="004E4FB6" w:rsidP="007D5312">
      <w:pPr>
        <w:pStyle w:val="14-1"/>
        <w:spacing w:line="269" w:lineRule="auto"/>
        <w:ind w:firstLine="0"/>
        <w:rPr>
          <w:spacing w:val="6"/>
        </w:rPr>
      </w:pPr>
      <w:r w:rsidRPr="007D5312">
        <w:rPr>
          <w:spacing w:val="6"/>
        </w:rPr>
        <w:t>&lt;Титульный лист&gt;</w:t>
      </w:r>
    </w:p>
    <w:p w:rsidR="004E4FB6" w:rsidRPr="007D5312" w:rsidRDefault="004E4FB6" w:rsidP="007D5312">
      <w:pPr>
        <w:pStyle w:val="14-1"/>
        <w:spacing w:line="269" w:lineRule="auto"/>
        <w:ind w:firstLine="0"/>
        <w:rPr>
          <w:spacing w:val="6"/>
        </w:rPr>
      </w:pPr>
      <w:r w:rsidRPr="007D5312">
        <w:rPr>
          <w:spacing w:val="6"/>
        </w:rPr>
        <w:t>&lt;Задание на проектирование&gt;</w:t>
      </w:r>
    </w:p>
    <w:p w:rsidR="004E4FB6" w:rsidRPr="007D5312" w:rsidRDefault="004E4FB6" w:rsidP="007D5312">
      <w:pPr>
        <w:pStyle w:val="14-1"/>
        <w:spacing w:line="269" w:lineRule="auto"/>
        <w:ind w:firstLine="0"/>
        <w:rPr>
          <w:rFonts w:ascii="Arial Narrow" w:hAnsi="Arial Narrow"/>
          <w:spacing w:val="6"/>
        </w:rPr>
      </w:pPr>
      <w:r w:rsidRPr="007D5312">
        <w:rPr>
          <w:rFonts w:ascii="Arial Narrow" w:hAnsi="Arial Narrow"/>
          <w:spacing w:val="6"/>
        </w:rPr>
        <w:t>Реферат</w:t>
      </w:r>
    </w:p>
    <w:p w:rsidR="004E4FB6" w:rsidRPr="007D5312" w:rsidRDefault="004E4FB6" w:rsidP="007D5312">
      <w:pPr>
        <w:pStyle w:val="14-1"/>
        <w:spacing w:line="269" w:lineRule="auto"/>
        <w:ind w:firstLine="0"/>
        <w:rPr>
          <w:spacing w:val="6"/>
        </w:rPr>
      </w:pPr>
      <w:r w:rsidRPr="007D5312">
        <w:rPr>
          <w:spacing w:val="6"/>
        </w:rPr>
        <w:t>ОГЛАВЛЕНИЕ</w:t>
      </w:r>
    </w:p>
    <w:p w:rsidR="004E4FB6" w:rsidRPr="007D5312" w:rsidRDefault="004E4FB6" w:rsidP="007D5312">
      <w:pPr>
        <w:pStyle w:val="14-1"/>
        <w:spacing w:line="269" w:lineRule="auto"/>
        <w:ind w:firstLine="0"/>
        <w:rPr>
          <w:spacing w:val="6"/>
        </w:rPr>
      </w:pPr>
      <w:r w:rsidRPr="007D5312">
        <w:rPr>
          <w:spacing w:val="6"/>
        </w:rPr>
        <w:t>Перечень условных обозначений, терминов и сокращений (при необходимости)</w:t>
      </w:r>
    </w:p>
    <w:p w:rsidR="004E4FB6" w:rsidRPr="007D5312" w:rsidRDefault="004E4FB6" w:rsidP="007D5312">
      <w:pPr>
        <w:pStyle w:val="14-1"/>
        <w:spacing w:line="269" w:lineRule="auto"/>
        <w:ind w:firstLine="0"/>
        <w:rPr>
          <w:caps/>
          <w:spacing w:val="6"/>
        </w:rPr>
      </w:pPr>
      <w:r w:rsidRPr="007D5312">
        <w:rPr>
          <w:caps/>
          <w:spacing w:val="6"/>
        </w:rPr>
        <w:t>Введение</w:t>
      </w:r>
    </w:p>
    <w:p w:rsidR="004E4FB6" w:rsidRPr="007D5312" w:rsidRDefault="004E4FB6" w:rsidP="007D5312">
      <w:pPr>
        <w:pStyle w:val="14-1"/>
        <w:spacing w:line="269" w:lineRule="auto"/>
        <w:ind w:firstLine="0"/>
        <w:rPr>
          <w:caps/>
          <w:spacing w:val="6"/>
        </w:rPr>
      </w:pPr>
      <w:r w:rsidRPr="007D5312">
        <w:rPr>
          <w:spacing w:val="6"/>
        </w:rPr>
        <w:t xml:space="preserve">1. </w:t>
      </w:r>
      <w:r w:rsidRPr="007D5312">
        <w:rPr>
          <w:caps/>
          <w:spacing w:val="6"/>
        </w:rPr>
        <w:t>Анализ предметной области</w:t>
      </w:r>
    </w:p>
    <w:p w:rsidR="004E4FB6" w:rsidRPr="007D5312" w:rsidRDefault="004E4FB6" w:rsidP="007D5312">
      <w:pPr>
        <w:pStyle w:val="14-1"/>
        <w:spacing w:line="269" w:lineRule="auto"/>
        <w:ind w:firstLine="0"/>
        <w:rPr>
          <w:caps/>
          <w:spacing w:val="6"/>
        </w:rPr>
      </w:pPr>
      <w:r w:rsidRPr="007D5312">
        <w:rPr>
          <w:caps/>
          <w:spacing w:val="6"/>
        </w:rPr>
        <w:t>2. АНАЛИЗ И ВЫБОР ПРОЕКТНЫХ Р</w:t>
      </w:r>
      <w:r w:rsidRPr="007D5312">
        <w:rPr>
          <w:caps/>
          <w:spacing w:val="6"/>
        </w:rPr>
        <w:t>Е</w:t>
      </w:r>
      <w:r w:rsidRPr="007D5312">
        <w:rPr>
          <w:caps/>
          <w:spacing w:val="6"/>
        </w:rPr>
        <w:t>ШЕНИЙ</w:t>
      </w:r>
    </w:p>
    <w:p w:rsidR="004E4FB6" w:rsidRPr="007D5312" w:rsidRDefault="004E4FB6" w:rsidP="007D5312">
      <w:pPr>
        <w:pStyle w:val="14-1"/>
        <w:spacing w:line="269" w:lineRule="auto"/>
        <w:ind w:firstLine="0"/>
        <w:rPr>
          <w:caps/>
          <w:spacing w:val="6"/>
        </w:rPr>
      </w:pPr>
      <w:r w:rsidRPr="007D5312">
        <w:rPr>
          <w:spacing w:val="6"/>
        </w:rPr>
        <w:t xml:space="preserve">3. </w:t>
      </w:r>
      <w:r w:rsidRPr="007D5312">
        <w:rPr>
          <w:caps/>
          <w:spacing w:val="6"/>
        </w:rPr>
        <w:t>Проектная часть</w:t>
      </w:r>
    </w:p>
    <w:p w:rsidR="004E4FB6" w:rsidRPr="007D5312" w:rsidRDefault="00C96196" w:rsidP="007D5312">
      <w:pPr>
        <w:pStyle w:val="14-1"/>
        <w:spacing w:line="269" w:lineRule="auto"/>
        <w:ind w:firstLine="0"/>
        <w:rPr>
          <w:caps/>
          <w:spacing w:val="6"/>
        </w:rPr>
      </w:pPr>
      <w:r w:rsidRPr="007D5312">
        <w:rPr>
          <w:caps/>
          <w:spacing w:val="6"/>
        </w:rPr>
        <w:t>4</w:t>
      </w:r>
      <w:r w:rsidR="004E4FB6" w:rsidRPr="007D5312">
        <w:rPr>
          <w:caps/>
          <w:spacing w:val="6"/>
        </w:rPr>
        <w:t>. оценка эффективности проекта</w:t>
      </w:r>
    </w:p>
    <w:p w:rsidR="004E4FB6" w:rsidRPr="007D5312" w:rsidRDefault="004E4FB6" w:rsidP="007D5312">
      <w:pPr>
        <w:pStyle w:val="14-1"/>
        <w:spacing w:line="269" w:lineRule="auto"/>
        <w:ind w:firstLine="0"/>
        <w:rPr>
          <w:caps/>
          <w:spacing w:val="6"/>
        </w:rPr>
      </w:pPr>
      <w:r w:rsidRPr="007D5312">
        <w:rPr>
          <w:caps/>
          <w:spacing w:val="6"/>
        </w:rPr>
        <w:t>Заключение</w:t>
      </w:r>
    </w:p>
    <w:p w:rsidR="004E4FB6" w:rsidRPr="007D5312" w:rsidRDefault="004E4FB6" w:rsidP="007D5312">
      <w:pPr>
        <w:pStyle w:val="14-1"/>
        <w:spacing w:line="269" w:lineRule="auto"/>
        <w:ind w:firstLine="0"/>
        <w:rPr>
          <w:spacing w:val="6"/>
        </w:rPr>
      </w:pPr>
      <w:r w:rsidRPr="007D5312">
        <w:rPr>
          <w:spacing w:val="6"/>
        </w:rPr>
        <w:t>СПИСОК ЛИТЕРАТУРЫ</w:t>
      </w:r>
    </w:p>
    <w:p w:rsidR="004E4FB6" w:rsidRPr="007D5312" w:rsidRDefault="004E4FB6" w:rsidP="007D5312">
      <w:pPr>
        <w:pStyle w:val="14-1"/>
        <w:spacing w:line="269" w:lineRule="auto"/>
        <w:ind w:firstLine="0"/>
        <w:rPr>
          <w:spacing w:val="6"/>
        </w:rPr>
      </w:pPr>
      <w:r w:rsidRPr="007D5312">
        <w:rPr>
          <w:spacing w:val="6"/>
        </w:rPr>
        <w:t>ПРИЛОЖЕНИЯ</w:t>
      </w:r>
    </w:p>
    <w:p w:rsidR="004E4FB6" w:rsidRPr="007D5312" w:rsidRDefault="004E4FB6" w:rsidP="007D5312">
      <w:pPr>
        <w:pStyle w:val="14-1"/>
        <w:spacing w:line="269" w:lineRule="auto"/>
        <w:ind w:firstLine="0"/>
        <w:rPr>
          <w:spacing w:val="6"/>
        </w:rPr>
      </w:pPr>
      <w:r w:rsidRPr="007D5312">
        <w:rPr>
          <w:spacing w:val="6"/>
        </w:rPr>
        <w:t xml:space="preserve">&lt;Последний лист&gt; (см. прил. </w:t>
      </w:r>
      <w:r w:rsidR="00FF5EFF" w:rsidRPr="007D5312">
        <w:rPr>
          <w:spacing w:val="6"/>
        </w:rPr>
        <w:t>6</w:t>
      </w:r>
      <w:r w:rsidRPr="007D5312">
        <w:rPr>
          <w:spacing w:val="6"/>
        </w:rPr>
        <w:t>)</w:t>
      </w:r>
    </w:p>
    <w:p w:rsidR="004E4FB6" w:rsidRPr="007D5312" w:rsidRDefault="004E4FB6" w:rsidP="007D5312">
      <w:pPr>
        <w:pStyle w:val="14-1"/>
        <w:spacing w:line="269" w:lineRule="auto"/>
        <w:ind w:firstLine="0"/>
        <w:rPr>
          <w:spacing w:val="6"/>
        </w:rPr>
      </w:pPr>
      <w:r w:rsidRPr="007D5312">
        <w:rPr>
          <w:spacing w:val="6"/>
        </w:rPr>
        <w:t>(Чистый лист)</w:t>
      </w:r>
    </w:p>
    <w:p w:rsidR="00E547CC" w:rsidRPr="007D5312" w:rsidRDefault="00E547CC" w:rsidP="007D5312">
      <w:pPr>
        <w:pStyle w:val="14-1"/>
        <w:spacing w:line="269" w:lineRule="auto"/>
        <w:rPr>
          <w:spacing w:val="6"/>
        </w:rPr>
      </w:pPr>
      <w:bookmarkStart w:id="17" w:name="_Toc274424969"/>
    </w:p>
    <w:p w:rsidR="00E547CC" w:rsidRPr="007D5312" w:rsidRDefault="00E547CC" w:rsidP="007D5312">
      <w:pPr>
        <w:pStyle w:val="14-1"/>
        <w:spacing w:line="269" w:lineRule="auto"/>
        <w:rPr>
          <w:spacing w:val="6"/>
        </w:rPr>
      </w:pPr>
      <w:r w:rsidRPr="007D5312">
        <w:rPr>
          <w:spacing w:val="6"/>
        </w:rPr>
        <w:t>Следует обратить внимание на то, что здесь приведены обобщенные названия разделов, а в конкретной работе надо писать названия в соответствии с темой работы. Например, вместо «ПРОЕКТНАЯ ЧАСТЬ» писать «ПРОЕКТ АВТОМАТИЗАЦИИ …» или «ПРОЕКТ ИНФОРМАЦИОННОЙ СИСТЕМЫ …».</w:t>
      </w:r>
    </w:p>
    <w:p w:rsidR="004E4FB6" w:rsidRPr="007D5312" w:rsidRDefault="004E4FB6" w:rsidP="00FC50CC">
      <w:pPr>
        <w:pStyle w:val="2"/>
      </w:pPr>
      <w:bookmarkStart w:id="18" w:name="_Toc341705101"/>
      <w:bookmarkStart w:id="19" w:name="_Toc342297857"/>
      <w:r w:rsidRPr="007D5312">
        <w:t>2.</w:t>
      </w:r>
      <w:r w:rsidR="0063764B" w:rsidRPr="007D5312">
        <w:t>3</w:t>
      </w:r>
      <w:r w:rsidRPr="007D5312">
        <w:t>. Раздел «</w:t>
      </w:r>
      <w:r w:rsidRPr="007D5312">
        <w:rPr>
          <w:caps/>
        </w:rPr>
        <w:t>Р</w:t>
      </w:r>
      <w:r w:rsidRPr="007D5312">
        <w:rPr>
          <w:szCs w:val="32"/>
        </w:rPr>
        <w:t>еферат</w:t>
      </w:r>
      <w:r w:rsidRPr="007D5312">
        <w:t>»</w:t>
      </w:r>
      <w:bookmarkEnd w:id="17"/>
      <w:bookmarkEnd w:id="18"/>
      <w:bookmarkEnd w:id="19"/>
    </w:p>
    <w:p w:rsidR="004E4FB6" w:rsidRPr="007D5312" w:rsidRDefault="004E4FB6" w:rsidP="007D5312">
      <w:pPr>
        <w:pStyle w:val="14-1"/>
        <w:spacing w:line="269" w:lineRule="auto"/>
        <w:rPr>
          <w:i/>
          <w:spacing w:val="6"/>
        </w:rPr>
      </w:pPr>
      <w:r w:rsidRPr="007D5312">
        <w:rPr>
          <w:b/>
          <w:i/>
          <w:spacing w:val="6"/>
        </w:rPr>
        <w:t>Реферат</w:t>
      </w:r>
      <w:r w:rsidRPr="007D5312">
        <w:rPr>
          <w:i/>
          <w:spacing w:val="6"/>
        </w:rPr>
        <w:t xml:space="preserve"> – сжатое точное изложение содержания, включающее основные фактические сведения и выводы без какого-либо толкования и критических замечаний.</w:t>
      </w:r>
    </w:p>
    <w:p w:rsidR="004E4FB6" w:rsidRPr="007D5312" w:rsidRDefault="004E4FB6" w:rsidP="007D5312">
      <w:pPr>
        <w:pStyle w:val="14-1"/>
        <w:spacing w:line="269" w:lineRule="auto"/>
        <w:rPr>
          <w:spacing w:val="6"/>
        </w:rPr>
      </w:pPr>
      <w:r w:rsidRPr="007D5312">
        <w:rPr>
          <w:spacing w:val="6"/>
        </w:rPr>
        <w:t>Реферат должен содержать: сведения об объеме работы (количество страниц, иллюстраций и таблиц, количестве используемых источников), перечень ключевых слов и текст реферата. Текст реферата должен отражать: объект исследования; цель работы; метод исследования и полученные результаты, их новизну; степень внедрения; степень апробации работы; область прим</w:t>
      </w:r>
      <w:r w:rsidRPr="007D5312">
        <w:rPr>
          <w:spacing w:val="6"/>
        </w:rPr>
        <w:t>е</w:t>
      </w:r>
      <w:r w:rsidRPr="007D5312">
        <w:rPr>
          <w:spacing w:val="6"/>
        </w:rPr>
        <w:t>нения.</w:t>
      </w:r>
    </w:p>
    <w:p w:rsidR="004E4FB6" w:rsidRPr="007D5312" w:rsidRDefault="004E4FB6" w:rsidP="007D5312">
      <w:pPr>
        <w:pStyle w:val="14-1"/>
        <w:spacing w:line="269" w:lineRule="auto"/>
        <w:rPr>
          <w:spacing w:val="6"/>
        </w:rPr>
      </w:pPr>
      <w:r w:rsidRPr="007D5312">
        <w:rPr>
          <w:spacing w:val="6"/>
        </w:rPr>
        <w:lastRenderedPageBreak/>
        <w:t xml:space="preserve">Рекомендуемый объем текста реферата до 500 знаков. Перечень ключевых слов должен включать до 15 слов в именительном падеже, отпечатанных прописными буквами и расположенных в строку через запятые. </w:t>
      </w:r>
    </w:p>
    <w:p w:rsidR="004E4FB6" w:rsidRPr="00053924" w:rsidRDefault="004E4FB6" w:rsidP="007D5312">
      <w:pPr>
        <w:pStyle w:val="14-1"/>
        <w:spacing w:line="269" w:lineRule="auto"/>
        <w:rPr>
          <w:color w:val="0000FF"/>
          <w:spacing w:val="6"/>
          <w:sz w:val="12"/>
          <w:szCs w:val="12"/>
        </w:rPr>
      </w:pPr>
    </w:p>
    <w:p w:rsidR="004E4FB6" w:rsidRPr="007D5312" w:rsidRDefault="004E4FB6" w:rsidP="007D5312">
      <w:pPr>
        <w:pStyle w:val="14-1"/>
        <w:spacing w:line="269" w:lineRule="auto"/>
        <w:rPr>
          <w:spacing w:val="6"/>
          <w:sz w:val="24"/>
          <w:szCs w:val="24"/>
        </w:rPr>
      </w:pPr>
      <w:r w:rsidRPr="007D5312">
        <w:rPr>
          <w:spacing w:val="6"/>
          <w:sz w:val="24"/>
          <w:szCs w:val="24"/>
        </w:rPr>
        <w:t>Пример написания реферата:</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jc w:val="center"/>
        <w:rPr>
          <w:spacing w:val="6"/>
          <w:sz w:val="28"/>
          <w:szCs w:val="28"/>
        </w:rPr>
      </w:pPr>
      <w:r w:rsidRPr="007D5312">
        <w:rPr>
          <w:spacing w:val="6"/>
          <w:sz w:val="28"/>
          <w:szCs w:val="28"/>
        </w:rPr>
        <w:t>РЕФЕРАТ</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jc w:val="center"/>
        <w:rPr>
          <w:spacing w:val="6"/>
          <w:sz w:val="28"/>
          <w:szCs w:val="28"/>
        </w:rPr>
      </w:pPr>
      <w:r w:rsidRPr="007D5312">
        <w:rPr>
          <w:spacing w:val="6"/>
          <w:sz w:val="28"/>
          <w:szCs w:val="28"/>
        </w:rPr>
        <w:t>С. 165, рис. 15, табл. 4, лит. 47 и</w:t>
      </w:r>
      <w:r w:rsidRPr="007D5312">
        <w:rPr>
          <w:spacing w:val="6"/>
          <w:sz w:val="28"/>
          <w:szCs w:val="28"/>
        </w:rPr>
        <w:t>с</w:t>
      </w:r>
      <w:r w:rsidRPr="007D5312">
        <w:rPr>
          <w:spacing w:val="6"/>
          <w:sz w:val="28"/>
          <w:szCs w:val="28"/>
        </w:rPr>
        <w:t>точников</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r w:rsidRPr="007D5312">
        <w:rPr>
          <w:spacing w:val="6"/>
          <w:sz w:val="28"/>
          <w:szCs w:val="28"/>
        </w:rPr>
        <w:t xml:space="preserve">ИНФОРМАЦИОННАЯ СИСТЕМА, УЧЕТ ГСМ, БАЗА ДАННЫХ, SADT, </w:t>
      </w:r>
      <w:r w:rsidRPr="007D5312">
        <w:rPr>
          <w:spacing w:val="6"/>
          <w:sz w:val="28"/>
          <w:szCs w:val="28"/>
          <w:lang w:val="en-US"/>
        </w:rPr>
        <w:t>IDEF</w:t>
      </w:r>
      <w:r w:rsidRPr="007D5312">
        <w:rPr>
          <w:spacing w:val="6"/>
          <w:sz w:val="28"/>
          <w:szCs w:val="28"/>
        </w:rPr>
        <w:t xml:space="preserve">0, </w:t>
      </w:r>
      <w:r w:rsidRPr="007D5312">
        <w:rPr>
          <w:spacing w:val="6"/>
          <w:sz w:val="28"/>
          <w:szCs w:val="28"/>
          <w:lang w:val="en-US"/>
        </w:rPr>
        <w:t>ER</w:t>
      </w:r>
      <w:r w:rsidRPr="007D5312">
        <w:rPr>
          <w:spacing w:val="6"/>
          <w:sz w:val="28"/>
          <w:szCs w:val="28"/>
        </w:rPr>
        <w:t xml:space="preserve">-МОДЕЛЬ, </w:t>
      </w:r>
      <w:r w:rsidRPr="007D5312">
        <w:rPr>
          <w:spacing w:val="6"/>
          <w:sz w:val="28"/>
          <w:szCs w:val="28"/>
          <w:lang w:val="en-US"/>
        </w:rPr>
        <w:t>DFD</w:t>
      </w:r>
      <w:r w:rsidRPr="007D5312">
        <w:rPr>
          <w:spacing w:val="6"/>
          <w:sz w:val="28"/>
          <w:szCs w:val="28"/>
        </w:rPr>
        <w:t>, ИНФОРМАЦИОННАЯ БЕЗОПАСНОСТЬ, Л</w:t>
      </w:r>
      <w:r w:rsidRPr="007D5312">
        <w:rPr>
          <w:spacing w:val="6"/>
          <w:sz w:val="28"/>
          <w:szCs w:val="28"/>
        </w:rPr>
        <w:t>О</w:t>
      </w:r>
      <w:r w:rsidRPr="007D5312">
        <w:rPr>
          <w:spacing w:val="6"/>
          <w:sz w:val="28"/>
          <w:szCs w:val="28"/>
        </w:rPr>
        <w:t>КАЛЬНАЯ КОМПЬЮТЕРНАЯ СЕТЬ.</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r w:rsidRPr="007D5312">
        <w:rPr>
          <w:spacing w:val="6"/>
          <w:sz w:val="28"/>
          <w:szCs w:val="28"/>
        </w:rPr>
        <w:t>Разработан проект информационной системы оперативного учета г</w:t>
      </w:r>
      <w:r w:rsidRPr="007D5312">
        <w:rPr>
          <w:spacing w:val="6"/>
          <w:sz w:val="28"/>
          <w:szCs w:val="28"/>
        </w:rPr>
        <w:t>о</w:t>
      </w:r>
      <w:r w:rsidRPr="007D5312">
        <w:rPr>
          <w:spacing w:val="6"/>
          <w:sz w:val="28"/>
          <w:szCs w:val="28"/>
        </w:rPr>
        <w:t>рюче-смазочных материалов (ГСМ) для ЗАО «Наша нефть».</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r w:rsidRPr="007D5312">
        <w:rPr>
          <w:spacing w:val="6"/>
          <w:sz w:val="28"/>
          <w:szCs w:val="28"/>
        </w:rPr>
        <w:t>Дано описание ЗАО «Наша нефть», выполнен экономический анализ, выявлены основные проблемы. Построены модели «как есть» с использ</w:t>
      </w:r>
      <w:r w:rsidRPr="007D5312">
        <w:rPr>
          <w:spacing w:val="6"/>
          <w:sz w:val="28"/>
          <w:szCs w:val="28"/>
        </w:rPr>
        <w:t>о</w:t>
      </w:r>
      <w:r w:rsidRPr="007D5312">
        <w:rPr>
          <w:spacing w:val="6"/>
          <w:sz w:val="28"/>
          <w:szCs w:val="28"/>
        </w:rPr>
        <w:t xml:space="preserve">ванием методологий </w:t>
      </w:r>
      <w:r w:rsidRPr="007D5312">
        <w:rPr>
          <w:spacing w:val="6"/>
          <w:sz w:val="28"/>
          <w:szCs w:val="28"/>
          <w:lang w:val="en-US"/>
        </w:rPr>
        <w:t>IDEF</w:t>
      </w:r>
      <w:r w:rsidRPr="007D5312">
        <w:rPr>
          <w:spacing w:val="6"/>
          <w:sz w:val="28"/>
          <w:szCs w:val="28"/>
        </w:rPr>
        <w:t xml:space="preserve">0 и </w:t>
      </w:r>
      <w:r w:rsidRPr="007D5312">
        <w:rPr>
          <w:spacing w:val="6"/>
          <w:sz w:val="28"/>
          <w:szCs w:val="28"/>
          <w:lang w:val="en-US"/>
        </w:rPr>
        <w:t>DFD</w:t>
      </w:r>
      <w:r w:rsidRPr="007D5312">
        <w:rPr>
          <w:spacing w:val="6"/>
          <w:sz w:val="28"/>
          <w:szCs w:val="28"/>
        </w:rPr>
        <w:t>. Сформулированы цель и задачи проектир</w:t>
      </w:r>
      <w:r w:rsidRPr="007D5312">
        <w:rPr>
          <w:spacing w:val="6"/>
          <w:sz w:val="28"/>
          <w:szCs w:val="28"/>
        </w:rPr>
        <w:t>о</w:t>
      </w:r>
      <w:r w:rsidRPr="007D5312">
        <w:rPr>
          <w:spacing w:val="6"/>
          <w:sz w:val="28"/>
          <w:szCs w:val="28"/>
        </w:rPr>
        <w:t>вания и требования к информационной системе. Произведен выбор и обоснование м</w:t>
      </w:r>
      <w:r w:rsidRPr="007D5312">
        <w:rPr>
          <w:spacing w:val="6"/>
          <w:sz w:val="28"/>
          <w:szCs w:val="28"/>
        </w:rPr>
        <w:t>е</w:t>
      </w:r>
      <w:r w:rsidRPr="007D5312">
        <w:rPr>
          <w:spacing w:val="6"/>
          <w:sz w:val="28"/>
          <w:szCs w:val="28"/>
        </w:rPr>
        <w:t>тодов проектирования информационной системы, а также проектных решений по СУБД, ЛВС и информационной безопа</w:t>
      </w:r>
      <w:r w:rsidRPr="007D5312">
        <w:rPr>
          <w:spacing w:val="6"/>
          <w:sz w:val="28"/>
          <w:szCs w:val="28"/>
        </w:rPr>
        <w:t>с</w:t>
      </w:r>
      <w:r w:rsidRPr="007D5312">
        <w:rPr>
          <w:spacing w:val="6"/>
          <w:sz w:val="28"/>
          <w:szCs w:val="28"/>
        </w:rPr>
        <w:t>ности.</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r w:rsidRPr="007D5312">
        <w:rPr>
          <w:spacing w:val="6"/>
          <w:sz w:val="28"/>
          <w:szCs w:val="28"/>
        </w:rPr>
        <w:t>Построена функциональная модель компании «как должно быть», описано программное, компьютерное, сетевое и технологическое обесп</w:t>
      </w:r>
      <w:r w:rsidRPr="007D5312">
        <w:rPr>
          <w:spacing w:val="6"/>
          <w:sz w:val="28"/>
          <w:szCs w:val="28"/>
        </w:rPr>
        <w:t>е</w:t>
      </w:r>
      <w:r w:rsidRPr="007D5312">
        <w:rPr>
          <w:spacing w:val="6"/>
          <w:sz w:val="28"/>
          <w:szCs w:val="28"/>
        </w:rPr>
        <w:t>чение автоматизированной информационной системы учета ГСМ, описывается решение по о</w:t>
      </w:r>
      <w:r w:rsidRPr="007D5312">
        <w:rPr>
          <w:spacing w:val="6"/>
          <w:sz w:val="28"/>
          <w:szCs w:val="28"/>
        </w:rPr>
        <w:t>р</w:t>
      </w:r>
      <w:r w:rsidRPr="007D5312">
        <w:rPr>
          <w:spacing w:val="6"/>
          <w:sz w:val="28"/>
          <w:szCs w:val="28"/>
        </w:rPr>
        <w:t>ганизации защиты данных.</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r w:rsidRPr="007D5312">
        <w:rPr>
          <w:spacing w:val="6"/>
          <w:sz w:val="28"/>
          <w:szCs w:val="28"/>
        </w:rPr>
        <w:t>Оценена экономическая э</w:t>
      </w:r>
      <w:r w:rsidRPr="007D5312">
        <w:rPr>
          <w:spacing w:val="6"/>
          <w:sz w:val="28"/>
          <w:szCs w:val="28"/>
        </w:rPr>
        <w:t>ф</w:t>
      </w:r>
      <w:r w:rsidRPr="007D5312">
        <w:rPr>
          <w:spacing w:val="6"/>
          <w:sz w:val="28"/>
          <w:szCs w:val="28"/>
        </w:rPr>
        <w:t>фективность реализации проекта.</w:t>
      </w:r>
    </w:p>
    <w:p w:rsidR="004E4FB6" w:rsidRPr="007D5312" w:rsidRDefault="004E4FB6" w:rsidP="007D5312">
      <w:pPr>
        <w:pBdr>
          <w:top w:val="single" w:sz="4" w:space="1" w:color="000000"/>
          <w:left w:val="single" w:sz="4" w:space="4" w:color="000000"/>
          <w:bottom w:val="single" w:sz="4" w:space="1" w:color="000000"/>
          <w:right w:val="single" w:sz="4" w:space="4" w:color="000000"/>
        </w:pBdr>
        <w:spacing w:before="0" w:after="0" w:line="269" w:lineRule="auto"/>
        <w:ind w:firstLine="709"/>
        <w:jc w:val="both"/>
        <w:rPr>
          <w:spacing w:val="6"/>
          <w:sz w:val="28"/>
          <w:szCs w:val="28"/>
        </w:rPr>
      </w:pPr>
      <w:r w:rsidRPr="007D5312">
        <w:rPr>
          <w:spacing w:val="6"/>
          <w:sz w:val="28"/>
          <w:szCs w:val="28"/>
        </w:rPr>
        <w:t>Работа находится на стадии внедрения (принято решение о внедр</w:t>
      </w:r>
      <w:r w:rsidRPr="007D5312">
        <w:rPr>
          <w:spacing w:val="6"/>
          <w:sz w:val="28"/>
          <w:szCs w:val="28"/>
        </w:rPr>
        <w:t>е</w:t>
      </w:r>
      <w:r w:rsidRPr="007D5312">
        <w:rPr>
          <w:spacing w:val="6"/>
          <w:sz w:val="28"/>
          <w:szCs w:val="28"/>
        </w:rPr>
        <w:t>нии, рассматривается вопрос о внедрении).</w:t>
      </w:r>
    </w:p>
    <w:p w:rsidR="004E4FB6" w:rsidRPr="007D5312" w:rsidRDefault="004E4FB6" w:rsidP="00FC50CC">
      <w:pPr>
        <w:pStyle w:val="2"/>
      </w:pPr>
      <w:bookmarkStart w:id="20" w:name="_Toc274424970"/>
      <w:bookmarkStart w:id="21" w:name="_Toc341705102"/>
      <w:bookmarkStart w:id="22" w:name="_Toc342297858"/>
      <w:r w:rsidRPr="007D5312">
        <w:t>2.</w:t>
      </w:r>
      <w:r w:rsidR="00413BB8" w:rsidRPr="007D5312">
        <w:t>4</w:t>
      </w:r>
      <w:r w:rsidRPr="007D5312">
        <w:t>. Раздел «</w:t>
      </w:r>
      <w:r w:rsidRPr="00053924">
        <w:rPr>
          <w:caps/>
        </w:rPr>
        <w:t>Введение</w:t>
      </w:r>
      <w:r w:rsidRPr="007D5312">
        <w:t>»</w:t>
      </w:r>
      <w:bookmarkEnd w:id="20"/>
      <w:bookmarkEnd w:id="21"/>
      <w:bookmarkEnd w:id="22"/>
    </w:p>
    <w:p w:rsidR="004E4FB6" w:rsidRPr="007D5312" w:rsidRDefault="004E4FB6" w:rsidP="007D5312">
      <w:pPr>
        <w:pStyle w:val="14-1"/>
        <w:spacing w:line="269" w:lineRule="auto"/>
        <w:rPr>
          <w:spacing w:val="6"/>
        </w:rPr>
      </w:pPr>
      <w:r w:rsidRPr="007D5312">
        <w:rPr>
          <w:b/>
          <w:spacing w:val="6"/>
        </w:rPr>
        <w:t>Введение</w:t>
      </w:r>
      <w:r w:rsidRPr="007D5312">
        <w:rPr>
          <w:spacing w:val="6"/>
        </w:rPr>
        <w:t xml:space="preserve"> (общим объемом не более </w:t>
      </w:r>
      <w:r w:rsidR="001D41B3" w:rsidRPr="007D5312">
        <w:rPr>
          <w:spacing w:val="6"/>
        </w:rPr>
        <w:t>3</w:t>
      </w:r>
      <w:r w:rsidRPr="007D5312">
        <w:rPr>
          <w:spacing w:val="6"/>
        </w:rPr>
        <w:t xml:space="preserve"> страниц) должно содержать общие сведения о проекте, его краткую характеристику, резюме</w:t>
      </w:r>
      <w:r w:rsidR="0026079D" w:rsidRPr="007D5312">
        <w:rPr>
          <w:spacing w:val="6"/>
        </w:rPr>
        <w:t xml:space="preserve"> по главам</w:t>
      </w:r>
      <w:r w:rsidRPr="007D5312">
        <w:rPr>
          <w:spacing w:val="6"/>
        </w:rPr>
        <w:t>. В нем необходимо отразить:</w:t>
      </w:r>
    </w:p>
    <w:p w:rsidR="004E4FB6" w:rsidRPr="007D5312" w:rsidRDefault="004E4FB6" w:rsidP="007D5312">
      <w:pPr>
        <w:pStyle w:val="14-1"/>
        <w:numPr>
          <w:ilvl w:val="0"/>
          <w:numId w:val="9"/>
        </w:numPr>
        <w:tabs>
          <w:tab w:val="left" w:pos="0"/>
          <w:tab w:val="left" w:pos="993"/>
          <w:tab w:val="left" w:pos="1644"/>
        </w:tabs>
        <w:spacing w:line="269" w:lineRule="auto"/>
        <w:rPr>
          <w:spacing w:val="6"/>
        </w:rPr>
      </w:pPr>
      <w:r w:rsidRPr="007D5312">
        <w:rPr>
          <w:spacing w:val="6"/>
        </w:rPr>
        <w:t>актуальность выбранной темы;</w:t>
      </w:r>
    </w:p>
    <w:p w:rsidR="00413BB8" w:rsidRPr="007D5312" w:rsidRDefault="00413BB8" w:rsidP="007D5312">
      <w:pPr>
        <w:pStyle w:val="14-1"/>
        <w:numPr>
          <w:ilvl w:val="0"/>
          <w:numId w:val="9"/>
        </w:numPr>
        <w:tabs>
          <w:tab w:val="left" w:pos="0"/>
          <w:tab w:val="left" w:pos="993"/>
          <w:tab w:val="left" w:pos="1644"/>
        </w:tabs>
        <w:spacing w:line="269" w:lineRule="auto"/>
        <w:rPr>
          <w:spacing w:val="6"/>
        </w:rPr>
      </w:pPr>
      <w:r w:rsidRPr="007D5312">
        <w:rPr>
          <w:spacing w:val="6"/>
        </w:rPr>
        <w:t xml:space="preserve">объект и предмет </w:t>
      </w:r>
      <w:r w:rsidR="0026079D" w:rsidRPr="007D5312">
        <w:rPr>
          <w:spacing w:val="6"/>
        </w:rPr>
        <w:t>исслед</w:t>
      </w:r>
      <w:r w:rsidR="0026079D" w:rsidRPr="007D5312">
        <w:rPr>
          <w:spacing w:val="6"/>
        </w:rPr>
        <w:t>о</w:t>
      </w:r>
      <w:r w:rsidR="0026079D" w:rsidRPr="007D5312">
        <w:rPr>
          <w:spacing w:val="6"/>
        </w:rPr>
        <w:t>вания</w:t>
      </w:r>
      <w:r w:rsidRPr="007D5312">
        <w:rPr>
          <w:spacing w:val="6"/>
        </w:rPr>
        <w:t>;</w:t>
      </w:r>
    </w:p>
    <w:p w:rsidR="004E4FB6" w:rsidRPr="007D5312" w:rsidRDefault="004E4FB6" w:rsidP="007D5312">
      <w:pPr>
        <w:pStyle w:val="14-1"/>
        <w:numPr>
          <w:ilvl w:val="0"/>
          <w:numId w:val="9"/>
        </w:numPr>
        <w:tabs>
          <w:tab w:val="left" w:pos="0"/>
          <w:tab w:val="left" w:pos="993"/>
          <w:tab w:val="left" w:pos="1644"/>
        </w:tabs>
        <w:spacing w:line="269" w:lineRule="auto"/>
        <w:rPr>
          <w:spacing w:val="6"/>
        </w:rPr>
      </w:pPr>
      <w:r w:rsidRPr="007D5312">
        <w:rPr>
          <w:spacing w:val="6"/>
        </w:rPr>
        <w:t>цел</w:t>
      </w:r>
      <w:r w:rsidR="00C83CE4">
        <w:rPr>
          <w:spacing w:val="6"/>
        </w:rPr>
        <w:t>ь и задачи, решаемые в проекте;</w:t>
      </w:r>
    </w:p>
    <w:p w:rsidR="004E4FB6" w:rsidRPr="007D5312" w:rsidRDefault="004E4FB6" w:rsidP="007D5312">
      <w:pPr>
        <w:pStyle w:val="14-1"/>
        <w:numPr>
          <w:ilvl w:val="0"/>
          <w:numId w:val="9"/>
        </w:numPr>
        <w:tabs>
          <w:tab w:val="left" w:pos="0"/>
          <w:tab w:val="left" w:pos="993"/>
          <w:tab w:val="left" w:pos="1644"/>
        </w:tabs>
        <w:spacing w:line="269" w:lineRule="auto"/>
        <w:rPr>
          <w:spacing w:val="6"/>
        </w:rPr>
      </w:pPr>
      <w:r w:rsidRPr="007D5312">
        <w:rPr>
          <w:spacing w:val="6"/>
        </w:rPr>
        <w:t>какие решения автора вын</w:t>
      </w:r>
      <w:r w:rsidRPr="007D5312">
        <w:rPr>
          <w:spacing w:val="6"/>
        </w:rPr>
        <w:t>о</w:t>
      </w:r>
      <w:r w:rsidRPr="007D5312">
        <w:rPr>
          <w:spacing w:val="6"/>
        </w:rPr>
        <w:t>сятся на защиту;</w:t>
      </w:r>
    </w:p>
    <w:p w:rsidR="004E4FB6" w:rsidRPr="007D5312" w:rsidRDefault="00C83CE4" w:rsidP="007D5312">
      <w:pPr>
        <w:pStyle w:val="14-1"/>
        <w:numPr>
          <w:ilvl w:val="0"/>
          <w:numId w:val="9"/>
        </w:numPr>
        <w:tabs>
          <w:tab w:val="left" w:pos="0"/>
          <w:tab w:val="left" w:pos="993"/>
          <w:tab w:val="left" w:pos="1644"/>
        </w:tabs>
        <w:spacing w:line="269" w:lineRule="auto"/>
        <w:rPr>
          <w:spacing w:val="6"/>
        </w:rPr>
      </w:pPr>
      <w:r>
        <w:rPr>
          <w:spacing w:val="6"/>
        </w:rPr>
        <w:t>используемые методики;</w:t>
      </w:r>
    </w:p>
    <w:p w:rsidR="004E4FB6" w:rsidRPr="007D5312" w:rsidRDefault="004E4FB6" w:rsidP="007D5312">
      <w:pPr>
        <w:pStyle w:val="14-1"/>
        <w:numPr>
          <w:ilvl w:val="0"/>
          <w:numId w:val="9"/>
        </w:numPr>
        <w:tabs>
          <w:tab w:val="left" w:pos="0"/>
          <w:tab w:val="left" w:pos="993"/>
          <w:tab w:val="left" w:pos="1644"/>
        </w:tabs>
        <w:spacing w:line="269" w:lineRule="auto"/>
        <w:rPr>
          <w:spacing w:val="6"/>
        </w:rPr>
      </w:pPr>
      <w:r w:rsidRPr="007D5312">
        <w:rPr>
          <w:spacing w:val="6"/>
        </w:rPr>
        <w:lastRenderedPageBreak/>
        <w:t>практическую зна</w:t>
      </w:r>
      <w:r w:rsidR="00C83CE4">
        <w:rPr>
          <w:spacing w:val="6"/>
        </w:rPr>
        <w:t>чимость полученных результатов.</w:t>
      </w:r>
    </w:p>
    <w:p w:rsidR="006C1DC3" w:rsidRPr="00C83CE4" w:rsidRDefault="004E4FB6" w:rsidP="007D5312">
      <w:pPr>
        <w:pStyle w:val="14-1"/>
        <w:spacing w:line="269" w:lineRule="auto"/>
        <w:rPr>
          <w:spacing w:val="6"/>
          <w:sz w:val="24"/>
          <w:szCs w:val="24"/>
          <w:lang w:val="ru-RU"/>
        </w:rPr>
      </w:pPr>
      <w:r w:rsidRPr="007D5312">
        <w:rPr>
          <w:spacing w:val="6"/>
        </w:rPr>
        <w:t xml:space="preserve">В конце </w:t>
      </w:r>
      <w:r w:rsidR="00AA090E" w:rsidRPr="007D5312">
        <w:rPr>
          <w:spacing w:val="6"/>
        </w:rPr>
        <w:t>В</w:t>
      </w:r>
      <w:r w:rsidRPr="007D5312">
        <w:rPr>
          <w:spacing w:val="6"/>
        </w:rPr>
        <w:t xml:space="preserve">ведения </w:t>
      </w:r>
      <w:r w:rsidR="00A73D7E" w:rsidRPr="007D5312">
        <w:rPr>
          <w:spacing w:val="6"/>
        </w:rPr>
        <w:t xml:space="preserve">желательно </w:t>
      </w:r>
      <w:r w:rsidRPr="007D5312">
        <w:rPr>
          <w:spacing w:val="6"/>
        </w:rPr>
        <w:t>указать инициатора выполняемой работы.</w:t>
      </w:r>
    </w:p>
    <w:p w:rsidR="004E4FB6" w:rsidRPr="00C83CE4" w:rsidRDefault="004E4FB6" w:rsidP="007D5312">
      <w:pPr>
        <w:pStyle w:val="14-1"/>
        <w:spacing w:line="269" w:lineRule="auto"/>
        <w:rPr>
          <w:i/>
          <w:spacing w:val="6"/>
          <w:sz w:val="24"/>
          <w:szCs w:val="24"/>
          <w:lang w:val="ru-RU"/>
        </w:rPr>
      </w:pPr>
      <w:r w:rsidRPr="007D5312">
        <w:rPr>
          <w:i/>
          <w:spacing w:val="6"/>
          <w:sz w:val="24"/>
          <w:szCs w:val="24"/>
        </w:rPr>
        <w:t>Н</w:t>
      </w:r>
      <w:r w:rsidRPr="007D5312">
        <w:rPr>
          <w:i/>
          <w:spacing w:val="6"/>
          <w:sz w:val="24"/>
          <w:szCs w:val="24"/>
        </w:rPr>
        <w:t>а</w:t>
      </w:r>
      <w:r w:rsidR="00C83CE4">
        <w:rPr>
          <w:i/>
          <w:spacing w:val="6"/>
          <w:sz w:val="24"/>
          <w:szCs w:val="24"/>
        </w:rPr>
        <w:t>пример:</w:t>
      </w:r>
    </w:p>
    <w:p w:rsidR="004E4FB6" w:rsidRPr="007D5312" w:rsidRDefault="004E4FB6" w:rsidP="007D5312">
      <w:pPr>
        <w:pStyle w:val="14-1"/>
        <w:spacing w:line="269" w:lineRule="auto"/>
        <w:rPr>
          <w:i/>
          <w:spacing w:val="6"/>
          <w:sz w:val="24"/>
          <w:szCs w:val="24"/>
        </w:rPr>
      </w:pPr>
      <w:r w:rsidRPr="007D5312">
        <w:rPr>
          <w:i/>
          <w:spacing w:val="6"/>
          <w:sz w:val="24"/>
          <w:szCs w:val="24"/>
        </w:rPr>
        <w:t>Данная работа выполнялась по ин</w:t>
      </w:r>
      <w:r w:rsidRPr="007D5312">
        <w:rPr>
          <w:i/>
          <w:spacing w:val="6"/>
          <w:sz w:val="24"/>
          <w:szCs w:val="24"/>
        </w:rPr>
        <w:t>и</w:t>
      </w:r>
      <w:r w:rsidRPr="007D5312">
        <w:rPr>
          <w:i/>
          <w:spacing w:val="6"/>
          <w:sz w:val="24"/>
          <w:szCs w:val="24"/>
        </w:rPr>
        <w:t>циативе автора.</w:t>
      </w:r>
    </w:p>
    <w:p w:rsidR="004E4FB6" w:rsidRPr="007D5312" w:rsidRDefault="004E4FB6" w:rsidP="007D5312">
      <w:pPr>
        <w:pStyle w:val="14-1"/>
        <w:spacing w:line="269" w:lineRule="auto"/>
        <w:rPr>
          <w:i/>
          <w:spacing w:val="6"/>
          <w:sz w:val="24"/>
          <w:szCs w:val="24"/>
        </w:rPr>
      </w:pPr>
      <w:r w:rsidRPr="007D5312">
        <w:rPr>
          <w:i/>
          <w:spacing w:val="6"/>
          <w:sz w:val="24"/>
          <w:szCs w:val="24"/>
        </w:rPr>
        <w:t>Тема дипломного проекта предлож</w:t>
      </w:r>
      <w:r w:rsidRPr="007D5312">
        <w:rPr>
          <w:i/>
          <w:spacing w:val="6"/>
          <w:sz w:val="24"/>
          <w:szCs w:val="24"/>
        </w:rPr>
        <w:t>е</w:t>
      </w:r>
      <w:r w:rsidRPr="007D5312">
        <w:rPr>
          <w:i/>
          <w:spacing w:val="6"/>
          <w:sz w:val="24"/>
          <w:szCs w:val="24"/>
        </w:rPr>
        <w:t>на кафедрой.</w:t>
      </w:r>
    </w:p>
    <w:p w:rsidR="00EE0DCF" w:rsidRPr="007D5312" w:rsidRDefault="004E4FB6" w:rsidP="007D5312">
      <w:pPr>
        <w:pStyle w:val="14-1"/>
        <w:spacing w:line="269" w:lineRule="auto"/>
        <w:rPr>
          <w:i/>
          <w:spacing w:val="6"/>
          <w:sz w:val="24"/>
          <w:szCs w:val="24"/>
        </w:rPr>
      </w:pPr>
      <w:r w:rsidRPr="007D5312">
        <w:rPr>
          <w:i/>
          <w:spacing w:val="6"/>
          <w:sz w:val="24"/>
          <w:szCs w:val="24"/>
        </w:rPr>
        <w:t>Данная работа выполнялась по зак</w:t>
      </w:r>
      <w:r w:rsidRPr="007D5312">
        <w:rPr>
          <w:i/>
          <w:spacing w:val="6"/>
          <w:sz w:val="24"/>
          <w:szCs w:val="24"/>
        </w:rPr>
        <w:t>а</w:t>
      </w:r>
      <w:r w:rsidRPr="007D5312">
        <w:rPr>
          <w:i/>
          <w:spacing w:val="6"/>
          <w:sz w:val="24"/>
          <w:szCs w:val="24"/>
        </w:rPr>
        <w:t>зу организации.</w:t>
      </w:r>
    </w:p>
    <w:p w:rsidR="004E4FB6" w:rsidRPr="00C83CE4" w:rsidRDefault="004E4FB6" w:rsidP="007D5312">
      <w:pPr>
        <w:pStyle w:val="14-1"/>
        <w:spacing w:line="269" w:lineRule="auto"/>
        <w:rPr>
          <w:i/>
          <w:spacing w:val="6"/>
          <w:sz w:val="12"/>
          <w:szCs w:val="12"/>
        </w:rPr>
      </w:pPr>
    </w:p>
    <w:p w:rsidR="004E4FB6" w:rsidRPr="007D5312" w:rsidRDefault="004E4FB6" w:rsidP="007D5312">
      <w:pPr>
        <w:pStyle w:val="14-1"/>
        <w:spacing w:line="269" w:lineRule="auto"/>
        <w:rPr>
          <w:spacing w:val="6"/>
        </w:rPr>
      </w:pPr>
      <w:r w:rsidRPr="007D5312">
        <w:rPr>
          <w:spacing w:val="6"/>
        </w:rPr>
        <w:t>Во введении необходимо также описать кратко (по одному абзацу) содержание глав пояснительной записки дипломного проекта.</w:t>
      </w:r>
    </w:p>
    <w:p w:rsidR="003736CF" w:rsidRPr="007D5312" w:rsidRDefault="003736CF" w:rsidP="007D5312">
      <w:pPr>
        <w:pStyle w:val="14-1"/>
        <w:spacing w:line="269" w:lineRule="auto"/>
        <w:rPr>
          <w:i/>
          <w:spacing w:val="6"/>
          <w:sz w:val="24"/>
          <w:szCs w:val="24"/>
        </w:rPr>
      </w:pPr>
      <w:r w:rsidRPr="007D5312">
        <w:rPr>
          <w:i/>
          <w:spacing w:val="6"/>
          <w:sz w:val="24"/>
          <w:szCs w:val="24"/>
        </w:rPr>
        <w:t>Н</w:t>
      </w:r>
      <w:r w:rsidRPr="007D5312">
        <w:rPr>
          <w:i/>
          <w:spacing w:val="6"/>
          <w:sz w:val="24"/>
          <w:szCs w:val="24"/>
        </w:rPr>
        <w:t>а</w:t>
      </w:r>
      <w:r w:rsidRPr="007D5312">
        <w:rPr>
          <w:i/>
          <w:spacing w:val="6"/>
          <w:sz w:val="24"/>
          <w:szCs w:val="24"/>
        </w:rPr>
        <w:t xml:space="preserve">пример: </w:t>
      </w:r>
    </w:p>
    <w:p w:rsidR="003736CF" w:rsidRPr="007D5312" w:rsidRDefault="003736CF" w:rsidP="007D5312">
      <w:pPr>
        <w:pStyle w:val="14-1"/>
        <w:spacing w:line="269" w:lineRule="auto"/>
        <w:rPr>
          <w:i/>
          <w:spacing w:val="6"/>
        </w:rPr>
      </w:pPr>
      <w:r w:rsidRPr="007D5312">
        <w:rPr>
          <w:i/>
          <w:spacing w:val="6"/>
          <w:sz w:val="24"/>
          <w:szCs w:val="24"/>
        </w:rPr>
        <w:t>В первой главе проведен …</w:t>
      </w:r>
    </w:p>
    <w:p w:rsidR="004E4FB6" w:rsidRPr="007D5312" w:rsidRDefault="004E4FB6" w:rsidP="007D5312">
      <w:pPr>
        <w:pStyle w:val="14-1"/>
        <w:spacing w:line="269" w:lineRule="auto"/>
        <w:rPr>
          <w:spacing w:val="6"/>
        </w:rPr>
      </w:pPr>
      <w:r w:rsidRPr="007D5312">
        <w:rPr>
          <w:spacing w:val="6"/>
        </w:rPr>
        <w:t>Рекомендуется писать введение по завершении основных глав проекта, перед заключением. В этом случае исключена возможность несоответствия «желаемого» и «де</w:t>
      </w:r>
      <w:r w:rsidRPr="007D5312">
        <w:rPr>
          <w:spacing w:val="6"/>
        </w:rPr>
        <w:t>й</w:t>
      </w:r>
      <w:r w:rsidRPr="007D5312">
        <w:rPr>
          <w:spacing w:val="6"/>
        </w:rPr>
        <w:t>ствительного».</w:t>
      </w:r>
    </w:p>
    <w:p w:rsidR="004E4FB6" w:rsidRPr="007D5312" w:rsidRDefault="004E4FB6" w:rsidP="00FC50CC">
      <w:pPr>
        <w:pStyle w:val="2"/>
      </w:pPr>
      <w:bookmarkStart w:id="23" w:name="_Toc274424971"/>
      <w:bookmarkStart w:id="24" w:name="_Toc341705103"/>
      <w:bookmarkStart w:id="25" w:name="_Toc342297859"/>
      <w:r w:rsidRPr="007D5312">
        <w:t>2.</w:t>
      </w:r>
      <w:r w:rsidR="0026079D" w:rsidRPr="007D5312">
        <w:t>5</w:t>
      </w:r>
      <w:r w:rsidRPr="007D5312">
        <w:t>. Раздел «АНАЛИЗ ПРЕДМЕТНОЙ ОБЛАСТИ»</w:t>
      </w:r>
      <w:bookmarkEnd w:id="23"/>
      <w:bookmarkEnd w:id="24"/>
      <w:bookmarkEnd w:id="25"/>
    </w:p>
    <w:p w:rsidR="00391436" w:rsidRPr="007D5312" w:rsidRDefault="00391436" w:rsidP="007D5312">
      <w:pPr>
        <w:pStyle w:val="14-1"/>
        <w:spacing w:line="269" w:lineRule="auto"/>
        <w:rPr>
          <w:spacing w:val="6"/>
        </w:rPr>
      </w:pPr>
      <w:r w:rsidRPr="007D5312">
        <w:rPr>
          <w:spacing w:val="6"/>
        </w:rPr>
        <w:t>Раздел имеет следующую структуру:</w:t>
      </w:r>
    </w:p>
    <w:p w:rsidR="00391436" w:rsidRPr="00C83CE4" w:rsidRDefault="00391436" w:rsidP="007D5312">
      <w:pPr>
        <w:spacing w:before="0" w:after="0" w:line="269" w:lineRule="auto"/>
        <w:ind w:left="496"/>
        <w:jc w:val="both"/>
        <w:rPr>
          <w:rFonts w:ascii="Arial Narrow" w:hAnsi="Arial Narrow"/>
          <w:spacing w:val="6"/>
          <w:sz w:val="12"/>
          <w:szCs w:val="12"/>
        </w:rPr>
      </w:pPr>
    </w:p>
    <w:p w:rsidR="00391436" w:rsidRPr="007D5312" w:rsidRDefault="00391436" w:rsidP="007D5312">
      <w:pPr>
        <w:pStyle w:val="14-1"/>
        <w:spacing w:line="269" w:lineRule="auto"/>
        <w:ind w:firstLine="0"/>
        <w:rPr>
          <w:caps/>
          <w:spacing w:val="6"/>
        </w:rPr>
      </w:pPr>
      <w:r w:rsidRPr="007D5312">
        <w:rPr>
          <w:spacing w:val="6"/>
        </w:rPr>
        <w:t xml:space="preserve">1. </w:t>
      </w:r>
      <w:r w:rsidRPr="007D5312">
        <w:rPr>
          <w:caps/>
          <w:spacing w:val="6"/>
        </w:rPr>
        <w:t>Анализ предметной области</w:t>
      </w:r>
    </w:p>
    <w:p w:rsidR="00391436" w:rsidRPr="007D5312" w:rsidRDefault="00391436" w:rsidP="007D5312">
      <w:pPr>
        <w:pStyle w:val="14-1"/>
        <w:numPr>
          <w:ilvl w:val="1"/>
          <w:numId w:val="23"/>
        </w:numPr>
        <w:tabs>
          <w:tab w:val="left" w:pos="539"/>
          <w:tab w:val="left" w:pos="851"/>
        </w:tabs>
        <w:spacing w:line="269" w:lineRule="auto"/>
        <w:rPr>
          <w:spacing w:val="6"/>
        </w:rPr>
      </w:pPr>
      <w:r w:rsidRPr="007D5312">
        <w:rPr>
          <w:spacing w:val="6"/>
        </w:rPr>
        <w:t xml:space="preserve">Организационно-экономическая характеристика </w:t>
      </w:r>
      <w:r w:rsidR="00D238BE" w:rsidRPr="007D5312">
        <w:rPr>
          <w:spacing w:val="6"/>
        </w:rPr>
        <w:t>организации</w:t>
      </w:r>
      <w:r w:rsidRPr="007D5312">
        <w:rPr>
          <w:spacing w:val="6"/>
        </w:rPr>
        <w:t xml:space="preserve"> </w:t>
      </w:r>
    </w:p>
    <w:p w:rsidR="000449D9" w:rsidRPr="007D5312" w:rsidRDefault="000449D9" w:rsidP="007D5312">
      <w:pPr>
        <w:pStyle w:val="14-1"/>
        <w:numPr>
          <w:ilvl w:val="1"/>
          <w:numId w:val="23"/>
        </w:numPr>
        <w:tabs>
          <w:tab w:val="clear" w:pos="567"/>
          <w:tab w:val="num" w:pos="851"/>
        </w:tabs>
        <w:spacing w:line="269" w:lineRule="auto"/>
        <w:ind w:left="851" w:hanging="425"/>
        <w:rPr>
          <w:spacing w:val="6"/>
        </w:rPr>
      </w:pPr>
      <w:r w:rsidRPr="007D5312">
        <w:rPr>
          <w:spacing w:val="6"/>
        </w:rPr>
        <w:t xml:space="preserve">Экономический анализ предметной области, выявление и анализ целей и проблем </w:t>
      </w:r>
    </w:p>
    <w:p w:rsidR="00391436" w:rsidRPr="007D5312" w:rsidRDefault="00391436" w:rsidP="007D5312">
      <w:pPr>
        <w:pStyle w:val="14-1"/>
        <w:numPr>
          <w:ilvl w:val="1"/>
          <w:numId w:val="23"/>
        </w:numPr>
        <w:tabs>
          <w:tab w:val="left" w:pos="539"/>
          <w:tab w:val="left" w:pos="851"/>
        </w:tabs>
        <w:spacing w:line="269" w:lineRule="auto"/>
        <w:ind w:left="539"/>
        <w:rPr>
          <w:spacing w:val="6"/>
        </w:rPr>
      </w:pPr>
      <w:r w:rsidRPr="007D5312">
        <w:rPr>
          <w:spacing w:val="6"/>
        </w:rPr>
        <w:t xml:space="preserve">Бизнес- и информационные процессы предметной области </w:t>
      </w:r>
    </w:p>
    <w:p w:rsidR="00391436" w:rsidRPr="007D5312" w:rsidRDefault="00D238BE" w:rsidP="007D5312">
      <w:pPr>
        <w:pStyle w:val="14-1"/>
        <w:numPr>
          <w:ilvl w:val="1"/>
          <w:numId w:val="23"/>
        </w:numPr>
        <w:tabs>
          <w:tab w:val="left" w:pos="539"/>
          <w:tab w:val="left" w:pos="851"/>
        </w:tabs>
        <w:spacing w:line="269" w:lineRule="auto"/>
        <w:ind w:left="539"/>
        <w:rPr>
          <w:spacing w:val="6"/>
        </w:rPr>
      </w:pPr>
      <w:r w:rsidRPr="007D5312">
        <w:rPr>
          <w:spacing w:val="6"/>
        </w:rPr>
        <w:t>ИТ-инфраструктура организации</w:t>
      </w:r>
    </w:p>
    <w:p w:rsidR="00391436" w:rsidRPr="007D5312" w:rsidRDefault="000449D9" w:rsidP="007D5312">
      <w:pPr>
        <w:pStyle w:val="14-1"/>
        <w:numPr>
          <w:ilvl w:val="1"/>
          <w:numId w:val="23"/>
        </w:numPr>
        <w:tabs>
          <w:tab w:val="left" w:pos="539"/>
          <w:tab w:val="left" w:pos="851"/>
        </w:tabs>
        <w:spacing w:line="269" w:lineRule="auto"/>
        <w:ind w:left="539"/>
        <w:rPr>
          <w:spacing w:val="6"/>
        </w:rPr>
      </w:pPr>
      <w:r w:rsidRPr="007D5312">
        <w:rPr>
          <w:spacing w:val="6"/>
        </w:rPr>
        <w:t>Постановка задачи</w:t>
      </w:r>
      <w:r w:rsidR="00391436" w:rsidRPr="007D5312">
        <w:rPr>
          <w:spacing w:val="6"/>
        </w:rPr>
        <w:t xml:space="preserve"> проектир</w:t>
      </w:r>
      <w:r w:rsidR="00391436" w:rsidRPr="007D5312">
        <w:rPr>
          <w:spacing w:val="6"/>
        </w:rPr>
        <w:t>о</w:t>
      </w:r>
      <w:r w:rsidR="00391436" w:rsidRPr="007D5312">
        <w:rPr>
          <w:spacing w:val="6"/>
        </w:rPr>
        <w:t>вания ИС</w:t>
      </w:r>
    </w:p>
    <w:p w:rsidR="00391436" w:rsidRPr="00C83CE4" w:rsidRDefault="00391436" w:rsidP="007D5312">
      <w:pPr>
        <w:pStyle w:val="14-1"/>
        <w:spacing w:line="269" w:lineRule="auto"/>
        <w:rPr>
          <w:spacing w:val="6"/>
          <w:sz w:val="12"/>
          <w:szCs w:val="12"/>
        </w:rPr>
      </w:pPr>
    </w:p>
    <w:p w:rsidR="004E4FB6" w:rsidRPr="00C83CE4" w:rsidRDefault="004E4FB6" w:rsidP="007D5312">
      <w:pPr>
        <w:pStyle w:val="14-1"/>
        <w:spacing w:line="269" w:lineRule="auto"/>
        <w:rPr>
          <w:spacing w:val="6"/>
          <w:lang w:val="ru-RU"/>
        </w:rPr>
      </w:pPr>
      <w:r w:rsidRPr="007D5312">
        <w:rPr>
          <w:spacing w:val="6"/>
        </w:rPr>
        <w:t xml:space="preserve">Целью раздела является рассмотрение существующего состояния предметной области, характеристик объекта и системы управления, выявление и анализ проблем предметной области, наличие </w:t>
      </w:r>
      <w:r w:rsidR="00DB415B" w:rsidRPr="007D5312">
        <w:rPr>
          <w:spacing w:val="6"/>
        </w:rPr>
        <w:t>компьютеризированных информационных технологий,</w:t>
      </w:r>
      <w:r w:rsidRPr="007D5312">
        <w:rPr>
          <w:spacing w:val="6"/>
        </w:rPr>
        <w:t xml:space="preserve"> состав средств компьютерной техники и программного обеспечения, оценка их достаточности и эффективности</w:t>
      </w:r>
      <w:r w:rsidR="00342266" w:rsidRPr="007D5312">
        <w:rPr>
          <w:spacing w:val="6"/>
        </w:rPr>
        <w:t xml:space="preserve"> для решения задач информатизации</w:t>
      </w:r>
      <w:r w:rsidR="00DB415B" w:rsidRPr="007D5312">
        <w:rPr>
          <w:spacing w:val="6"/>
        </w:rPr>
        <w:t xml:space="preserve"> (автоматиз</w:t>
      </w:r>
      <w:r w:rsidR="00F23C8D" w:rsidRPr="007D5312">
        <w:rPr>
          <w:spacing w:val="6"/>
        </w:rPr>
        <w:t>а</w:t>
      </w:r>
      <w:r w:rsidR="00DB415B" w:rsidRPr="007D5312">
        <w:rPr>
          <w:spacing w:val="6"/>
        </w:rPr>
        <w:t>ции)</w:t>
      </w:r>
      <w:r w:rsidR="00C83CE4">
        <w:rPr>
          <w:spacing w:val="6"/>
        </w:rPr>
        <w:t>.</w:t>
      </w:r>
    </w:p>
    <w:p w:rsidR="004E4FB6" w:rsidRPr="007D5312" w:rsidRDefault="004E4FB6" w:rsidP="007D5312">
      <w:pPr>
        <w:pStyle w:val="14-1"/>
        <w:spacing w:line="269" w:lineRule="auto"/>
        <w:rPr>
          <w:spacing w:val="6"/>
        </w:rPr>
      </w:pPr>
      <w:r w:rsidRPr="007D5312">
        <w:rPr>
          <w:spacing w:val="6"/>
        </w:rPr>
        <w:t>Раздел пишется на основании результатов преддипломной пра</w:t>
      </w:r>
      <w:r w:rsidRPr="007D5312">
        <w:rPr>
          <w:spacing w:val="6"/>
        </w:rPr>
        <w:t>к</w:t>
      </w:r>
      <w:r w:rsidRPr="007D5312">
        <w:rPr>
          <w:spacing w:val="6"/>
        </w:rPr>
        <w:t>тики.</w:t>
      </w:r>
    </w:p>
    <w:p w:rsidR="004E4FB6" w:rsidRPr="007D5312" w:rsidRDefault="004E4FB6" w:rsidP="008E1AC3">
      <w:pPr>
        <w:pStyle w:val="3125125"/>
        <w:spacing w:line="269" w:lineRule="auto"/>
        <w:rPr>
          <w:spacing w:val="6"/>
        </w:rPr>
      </w:pPr>
      <w:bookmarkStart w:id="26" w:name="_Toc274424972"/>
      <w:bookmarkStart w:id="27" w:name="_Toc341705104"/>
      <w:bookmarkStart w:id="28" w:name="_Toc342297860"/>
      <w:r w:rsidRPr="007D5312">
        <w:rPr>
          <w:spacing w:val="6"/>
        </w:rPr>
        <w:t>2.</w:t>
      </w:r>
      <w:r w:rsidR="00EE0DCF" w:rsidRPr="007D5312">
        <w:rPr>
          <w:spacing w:val="6"/>
        </w:rPr>
        <w:t>5</w:t>
      </w:r>
      <w:r w:rsidRPr="007D5312">
        <w:rPr>
          <w:spacing w:val="6"/>
        </w:rPr>
        <w:t>.1. Организационно-экономическая характеристика предметной области</w:t>
      </w:r>
      <w:bookmarkEnd w:id="26"/>
      <w:bookmarkEnd w:id="27"/>
      <w:bookmarkEnd w:id="28"/>
    </w:p>
    <w:p w:rsidR="004E4FB6" w:rsidRPr="007D5312" w:rsidRDefault="004E4FB6" w:rsidP="007D5312">
      <w:pPr>
        <w:pStyle w:val="14-1"/>
        <w:spacing w:line="269" w:lineRule="auto"/>
        <w:rPr>
          <w:spacing w:val="6"/>
        </w:rPr>
      </w:pPr>
      <w:r w:rsidRPr="007D5312">
        <w:rPr>
          <w:spacing w:val="6"/>
        </w:rPr>
        <w:t xml:space="preserve">В качестве </w:t>
      </w:r>
      <w:r w:rsidRPr="007D5312">
        <w:rPr>
          <w:b/>
          <w:spacing w:val="6"/>
        </w:rPr>
        <w:t>предметной области</w:t>
      </w:r>
      <w:r w:rsidRPr="007D5312">
        <w:rPr>
          <w:spacing w:val="6"/>
        </w:rPr>
        <w:t xml:space="preserve"> </w:t>
      </w:r>
      <w:r w:rsidR="007964BF" w:rsidRPr="007D5312">
        <w:rPr>
          <w:spacing w:val="6"/>
        </w:rPr>
        <w:t xml:space="preserve">(объекта автоматизации или информатизации) </w:t>
      </w:r>
      <w:r w:rsidRPr="007D5312">
        <w:rPr>
          <w:spacing w:val="6"/>
        </w:rPr>
        <w:t>мо</w:t>
      </w:r>
      <w:r w:rsidR="00342266" w:rsidRPr="007D5312">
        <w:rPr>
          <w:spacing w:val="6"/>
        </w:rPr>
        <w:t>же</w:t>
      </w:r>
      <w:r w:rsidRPr="007D5312">
        <w:rPr>
          <w:spacing w:val="6"/>
        </w:rPr>
        <w:t>т выступать:</w:t>
      </w:r>
    </w:p>
    <w:p w:rsidR="004E4FB6" w:rsidRPr="00C83CE4" w:rsidRDefault="001950BF" w:rsidP="007D5312">
      <w:pPr>
        <w:pStyle w:val="14-1"/>
        <w:numPr>
          <w:ilvl w:val="0"/>
          <w:numId w:val="16"/>
        </w:numPr>
        <w:tabs>
          <w:tab w:val="clear" w:pos="1040"/>
          <w:tab w:val="left" w:pos="993"/>
        </w:tabs>
        <w:spacing w:line="269" w:lineRule="auto"/>
        <w:ind w:left="0" w:firstLine="680"/>
        <w:rPr>
          <w:spacing w:val="4"/>
        </w:rPr>
      </w:pPr>
      <w:r w:rsidRPr="00C83CE4">
        <w:rPr>
          <w:b/>
          <w:spacing w:val="4"/>
        </w:rPr>
        <w:t>о</w:t>
      </w:r>
      <w:r w:rsidR="004E4FB6" w:rsidRPr="00C83CE4">
        <w:rPr>
          <w:b/>
          <w:spacing w:val="4"/>
        </w:rPr>
        <w:t>рганизация</w:t>
      </w:r>
      <w:r w:rsidR="004E4FB6" w:rsidRPr="00C83CE4">
        <w:rPr>
          <w:spacing w:val="4"/>
        </w:rPr>
        <w:t xml:space="preserve"> (предприят</w:t>
      </w:r>
      <w:r w:rsidR="003A4DC6" w:rsidRPr="00C83CE4">
        <w:rPr>
          <w:spacing w:val="4"/>
        </w:rPr>
        <w:t>и</w:t>
      </w:r>
      <w:r w:rsidR="00342266" w:rsidRPr="00C83CE4">
        <w:rPr>
          <w:spacing w:val="4"/>
        </w:rPr>
        <w:t>е</w:t>
      </w:r>
      <w:r w:rsidR="004E4FB6" w:rsidRPr="00C83CE4">
        <w:rPr>
          <w:spacing w:val="4"/>
        </w:rPr>
        <w:t xml:space="preserve">, </w:t>
      </w:r>
      <w:r w:rsidR="00342266" w:rsidRPr="00C83CE4">
        <w:rPr>
          <w:spacing w:val="4"/>
        </w:rPr>
        <w:t xml:space="preserve">учреждение, </w:t>
      </w:r>
      <w:r w:rsidR="004E4FB6" w:rsidRPr="00C83CE4">
        <w:rPr>
          <w:spacing w:val="4"/>
        </w:rPr>
        <w:t>фирм</w:t>
      </w:r>
      <w:r w:rsidR="00342266" w:rsidRPr="00C83CE4">
        <w:rPr>
          <w:spacing w:val="4"/>
        </w:rPr>
        <w:t>а</w:t>
      </w:r>
      <w:r w:rsidR="004E4FB6" w:rsidRPr="00C83CE4">
        <w:rPr>
          <w:spacing w:val="4"/>
        </w:rPr>
        <w:t>, объединени</w:t>
      </w:r>
      <w:r w:rsidR="00342266" w:rsidRPr="00C83CE4">
        <w:rPr>
          <w:spacing w:val="4"/>
        </w:rPr>
        <w:t>е</w:t>
      </w:r>
      <w:r w:rsidR="004E4FB6" w:rsidRPr="00C83CE4">
        <w:rPr>
          <w:spacing w:val="4"/>
        </w:rPr>
        <w:t xml:space="preserve"> и т. </w:t>
      </w:r>
      <w:r w:rsidR="00342266" w:rsidRPr="00C83CE4">
        <w:rPr>
          <w:spacing w:val="4"/>
        </w:rPr>
        <w:t>п</w:t>
      </w:r>
      <w:r w:rsidR="004E4FB6" w:rsidRPr="00C83CE4">
        <w:rPr>
          <w:spacing w:val="4"/>
        </w:rPr>
        <w:t>.),</w:t>
      </w:r>
    </w:p>
    <w:p w:rsidR="004E4FB6" w:rsidRPr="007D5312" w:rsidRDefault="004E4FB6" w:rsidP="007D5312">
      <w:pPr>
        <w:pStyle w:val="14-1"/>
        <w:numPr>
          <w:ilvl w:val="0"/>
          <w:numId w:val="16"/>
        </w:numPr>
        <w:tabs>
          <w:tab w:val="left" w:pos="720"/>
        </w:tabs>
        <w:spacing w:line="269" w:lineRule="auto"/>
        <w:rPr>
          <w:spacing w:val="6"/>
        </w:rPr>
      </w:pPr>
      <w:r w:rsidRPr="007D5312">
        <w:rPr>
          <w:b/>
          <w:spacing w:val="6"/>
        </w:rPr>
        <w:lastRenderedPageBreak/>
        <w:t>ее</w:t>
      </w:r>
      <w:r w:rsidRPr="007D5312">
        <w:rPr>
          <w:spacing w:val="6"/>
        </w:rPr>
        <w:t xml:space="preserve"> </w:t>
      </w:r>
      <w:r w:rsidRPr="007D5312">
        <w:rPr>
          <w:b/>
          <w:spacing w:val="6"/>
        </w:rPr>
        <w:t>подразделение</w:t>
      </w:r>
      <w:r w:rsidRPr="007D5312">
        <w:rPr>
          <w:spacing w:val="6"/>
        </w:rPr>
        <w:t xml:space="preserve">, </w:t>
      </w:r>
    </w:p>
    <w:p w:rsidR="004E4FB6" w:rsidRPr="007D5312" w:rsidRDefault="004E4FB6" w:rsidP="007D5312">
      <w:pPr>
        <w:pStyle w:val="14-1"/>
        <w:numPr>
          <w:ilvl w:val="0"/>
          <w:numId w:val="16"/>
        </w:numPr>
        <w:tabs>
          <w:tab w:val="left" w:pos="720"/>
        </w:tabs>
        <w:spacing w:line="269" w:lineRule="auto"/>
        <w:rPr>
          <w:spacing w:val="6"/>
        </w:rPr>
      </w:pPr>
      <w:r w:rsidRPr="007D5312">
        <w:rPr>
          <w:b/>
          <w:spacing w:val="6"/>
        </w:rPr>
        <w:t>отдельный вид деятельности</w:t>
      </w:r>
      <w:r w:rsidR="007964BF" w:rsidRPr="007D5312">
        <w:rPr>
          <w:b/>
          <w:spacing w:val="6"/>
        </w:rPr>
        <w:t xml:space="preserve"> (бизнес-процесс)</w:t>
      </w:r>
      <w:r w:rsidRPr="007D5312">
        <w:rPr>
          <w:spacing w:val="6"/>
        </w:rPr>
        <w:t xml:space="preserve">. </w:t>
      </w:r>
    </w:p>
    <w:p w:rsidR="00651E24" w:rsidRPr="007D5312" w:rsidRDefault="004E4FB6" w:rsidP="007D5312">
      <w:pPr>
        <w:pStyle w:val="14-1"/>
        <w:spacing w:line="269" w:lineRule="auto"/>
        <w:rPr>
          <w:spacing w:val="6"/>
        </w:rPr>
      </w:pPr>
      <w:r w:rsidRPr="007D5312">
        <w:rPr>
          <w:b/>
          <w:spacing w:val="6"/>
        </w:rPr>
        <w:t>Организационно-экономическая характеристика предметной области</w:t>
      </w:r>
      <w:r w:rsidRPr="007D5312">
        <w:rPr>
          <w:spacing w:val="6"/>
        </w:rPr>
        <w:t xml:space="preserve"> должна включать</w:t>
      </w:r>
      <w:r w:rsidR="00651E24" w:rsidRPr="007D5312">
        <w:rPr>
          <w:spacing w:val="6"/>
        </w:rPr>
        <w:t>:</w:t>
      </w:r>
    </w:p>
    <w:p w:rsidR="005F0A60" w:rsidRPr="007D5312" w:rsidRDefault="005F0A60" w:rsidP="007D5312">
      <w:pPr>
        <w:pStyle w:val="14-1"/>
        <w:spacing w:line="269" w:lineRule="auto"/>
        <w:rPr>
          <w:spacing w:val="6"/>
        </w:rPr>
      </w:pPr>
      <w:r w:rsidRPr="007D5312">
        <w:rPr>
          <w:spacing w:val="6"/>
        </w:rPr>
        <w:t xml:space="preserve">– </w:t>
      </w:r>
      <w:r w:rsidR="004E4FB6" w:rsidRPr="007D5312">
        <w:rPr>
          <w:spacing w:val="6"/>
        </w:rPr>
        <w:t xml:space="preserve">наименование, </w:t>
      </w:r>
      <w:r w:rsidR="007C2793" w:rsidRPr="007D5312">
        <w:rPr>
          <w:spacing w:val="6"/>
        </w:rPr>
        <w:t xml:space="preserve">организационная форма, </w:t>
      </w:r>
      <w:r w:rsidR="004E4FB6" w:rsidRPr="007D5312">
        <w:rPr>
          <w:spacing w:val="6"/>
        </w:rPr>
        <w:t xml:space="preserve">юридический статус и миссию </w:t>
      </w:r>
      <w:r w:rsidR="00AC64F2" w:rsidRPr="007D5312">
        <w:rPr>
          <w:spacing w:val="6"/>
        </w:rPr>
        <w:t>организации</w:t>
      </w:r>
      <w:r w:rsidR="00C16D99" w:rsidRPr="007D5312">
        <w:rPr>
          <w:spacing w:val="6"/>
        </w:rPr>
        <w:t xml:space="preserve"> (необходимо выяснить миссию организации, оценить правильность ее формулировки и, если надо, дать свою формул</w:t>
      </w:r>
      <w:r w:rsidR="00C16D99" w:rsidRPr="007D5312">
        <w:rPr>
          <w:spacing w:val="6"/>
        </w:rPr>
        <w:t>и</w:t>
      </w:r>
      <w:r w:rsidR="00C16D99" w:rsidRPr="007D5312">
        <w:rPr>
          <w:spacing w:val="6"/>
        </w:rPr>
        <w:t>ровку)</w:t>
      </w:r>
      <w:r w:rsidR="004E4FB6" w:rsidRPr="007D5312">
        <w:rPr>
          <w:spacing w:val="6"/>
        </w:rPr>
        <w:t xml:space="preserve">, </w:t>
      </w:r>
    </w:p>
    <w:p w:rsidR="005F0A60" w:rsidRPr="007D5312" w:rsidRDefault="005F0A60" w:rsidP="007D5312">
      <w:pPr>
        <w:pStyle w:val="14-1"/>
        <w:spacing w:line="269" w:lineRule="auto"/>
        <w:rPr>
          <w:spacing w:val="6"/>
        </w:rPr>
      </w:pPr>
      <w:r w:rsidRPr="007D5312">
        <w:rPr>
          <w:spacing w:val="6"/>
        </w:rPr>
        <w:t xml:space="preserve">– </w:t>
      </w:r>
      <w:r w:rsidR="00AC64F2" w:rsidRPr="007D5312">
        <w:rPr>
          <w:spacing w:val="6"/>
        </w:rPr>
        <w:t xml:space="preserve">его </w:t>
      </w:r>
      <w:r w:rsidR="004E4FB6" w:rsidRPr="007D5312">
        <w:rPr>
          <w:spacing w:val="6"/>
        </w:rPr>
        <w:t>организационную структуру</w:t>
      </w:r>
      <w:r w:rsidR="00D92C70" w:rsidRPr="007D5312">
        <w:rPr>
          <w:spacing w:val="6"/>
        </w:rPr>
        <w:t xml:space="preserve"> (с указанием общей численности работ</w:t>
      </w:r>
      <w:r w:rsidR="00F23C8D" w:rsidRPr="007D5312">
        <w:rPr>
          <w:spacing w:val="6"/>
        </w:rPr>
        <w:t>а</w:t>
      </w:r>
      <w:r w:rsidR="00D92C70" w:rsidRPr="007D5312">
        <w:rPr>
          <w:spacing w:val="6"/>
        </w:rPr>
        <w:t>ющих)</w:t>
      </w:r>
      <w:r w:rsidR="00AC64F2" w:rsidRPr="007D5312">
        <w:rPr>
          <w:spacing w:val="6"/>
        </w:rPr>
        <w:t>;</w:t>
      </w:r>
      <w:r w:rsidR="004E4FB6" w:rsidRPr="007D5312">
        <w:rPr>
          <w:spacing w:val="6"/>
        </w:rPr>
        <w:t xml:space="preserve"> </w:t>
      </w:r>
    </w:p>
    <w:p w:rsidR="00342266" w:rsidRPr="007D5312" w:rsidRDefault="005F0A60" w:rsidP="007D5312">
      <w:pPr>
        <w:pStyle w:val="14-1"/>
        <w:spacing w:line="269" w:lineRule="auto"/>
        <w:rPr>
          <w:spacing w:val="6"/>
        </w:rPr>
      </w:pPr>
      <w:r w:rsidRPr="007D5312">
        <w:rPr>
          <w:spacing w:val="6"/>
        </w:rPr>
        <w:t>–</w:t>
      </w:r>
      <w:r w:rsidR="00AF7E33" w:rsidRPr="007D5312">
        <w:rPr>
          <w:spacing w:val="6"/>
        </w:rPr>
        <w:t> </w:t>
      </w:r>
      <w:r w:rsidR="004E4FB6" w:rsidRPr="007D5312">
        <w:rPr>
          <w:spacing w:val="6"/>
        </w:rPr>
        <w:t xml:space="preserve">краткую характеристику технико-экономических аспектов </w:t>
      </w:r>
      <w:r w:rsidR="000C67D1" w:rsidRPr="007D5312">
        <w:rPr>
          <w:spacing w:val="6"/>
        </w:rPr>
        <w:t>подразделений</w:t>
      </w:r>
      <w:r w:rsidR="004E4FB6" w:rsidRPr="007D5312">
        <w:rPr>
          <w:spacing w:val="6"/>
        </w:rPr>
        <w:t xml:space="preserve">. </w:t>
      </w:r>
    </w:p>
    <w:p w:rsidR="004E4FB6" w:rsidRPr="007D5312" w:rsidRDefault="004E4FB6" w:rsidP="007D5312">
      <w:pPr>
        <w:pStyle w:val="14-1"/>
        <w:spacing w:line="269" w:lineRule="auto"/>
        <w:rPr>
          <w:spacing w:val="6"/>
        </w:rPr>
      </w:pPr>
      <w:r w:rsidRPr="007D5312">
        <w:rPr>
          <w:spacing w:val="6"/>
        </w:rPr>
        <w:t>Такими аспектами являются:</w:t>
      </w:r>
    </w:p>
    <w:p w:rsidR="009C516C" w:rsidRPr="007D5312" w:rsidRDefault="009C516C" w:rsidP="007D5312">
      <w:pPr>
        <w:pStyle w:val="14-1"/>
        <w:numPr>
          <w:ilvl w:val="0"/>
          <w:numId w:val="13"/>
        </w:numPr>
        <w:tabs>
          <w:tab w:val="left" w:pos="1078"/>
        </w:tabs>
        <w:spacing w:line="269" w:lineRule="auto"/>
        <w:ind w:left="1078"/>
        <w:rPr>
          <w:spacing w:val="6"/>
        </w:rPr>
      </w:pPr>
      <w:r w:rsidRPr="007D5312">
        <w:rPr>
          <w:spacing w:val="6"/>
        </w:rPr>
        <w:t>основные задачи</w:t>
      </w:r>
      <w:r w:rsidR="003C6A8C" w:rsidRPr="007D5312">
        <w:rPr>
          <w:spacing w:val="6"/>
        </w:rPr>
        <w:t>;</w:t>
      </w:r>
    </w:p>
    <w:p w:rsidR="004E4FB6" w:rsidRPr="007D5312" w:rsidRDefault="004E4FB6" w:rsidP="007D5312">
      <w:pPr>
        <w:pStyle w:val="14-1"/>
        <w:numPr>
          <w:ilvl w:val="0"/>
          <w:numId w:val="13"/>
        </w:numPr>
        <w:tabs>
          <w:tab w:val="left" w:pos="1078"/>
        </w:tabs>
        <w:spacing w:line="269" w:lineRule="auto"/>
        <w:ind w:left="1078"/>
        <w:rPr>
          <w:spacing w:val="6"/>
        </w:rPr>
      </w:pPr>
      <w:r w:rsidRPr="007D5312">
        <w:rPr>
          <w:spacing w:val="6"/>
        </w:rPr>
        <w:t>тип производства (услуг);</w:t>
      </w:r>
    </w:p>
    <w:p w:rsidR="004E4FB6" w:rsidRPr="007D5312" w:rsidRDefault="004E4FB6" w:rsidP="007D5312">
      <w:pPr>
        <w:pStyle w:val="14-1"/>
        <w:numPr>
          <w:ilvl w:val="0"/>
          <w:numId w:val="13"/>
        </w:numPr>
        <w:tabs>
          <w:tab w:val="left" w:pos="1078"/>
        </w:tabs>
        <w:spacing w:line="269" w:lineRule="auto"/>
        <w:ind w:left="1078"/>
        <w:rPr>
          <w:spacing w:val="6"/>
        </w:rPr>
      </w:pPr>
      <w:r w:rsidRPr="007D5312">
        <w:rPr>
          <w:spacing w:val="6"/>
        </w:rPr>
        <w:t>номенклатура готовой продукции (услуг);</w:t>
      </w:r>
    </w:p>
    <w:p w:rsidR="004E4FB6" w:rsidRPr="007D5312" w:rsidRDefault="004E4FB6" w:rsidP="007D5312">
      <w:pPr>
        <w:pStyle w:val="14-1"/>
        <w:numPr>
          <w:ilvl w:val="0"/>
          <w:numId w:val="13"/>
        </w:numPr>
        <w:tabs>
          <w:tab w:val="left" w:pos="1078"/>
        </w:tabs>
        <w:spacing w:line="269" w:lineRule="auto"/>
        <w:ind w:left="1078"/>
        <w:rPr>
          <w:spacing w:val="6"/>
        </w:rPr>
      </w:pPr>
      <w:r w:rsidRPr="007D5312">
        <w:rPr>
          <w:spacing w:val="6"/>
        </w:rPr>
        <w:t>ном</w:t>
      </w:r>
      <w:r w:rsidR="00646DCA" w:rsidRPr="007D5312">
        <w:rPr>
          <w:spacing w:val="6"/>
        </w:rPr>
        <w:t>енклатура материалов и ресурсов.</w:t>
      </w:r>
    </w:p>
    <w:p w:rsidR="004E4FB6" w:rsidRPr="007D5312" w:rsidRDefault="004E4FB6" w:rsidP="007D5312">
      <w:pPr>
        <w:pStyle w:val="14-1"/>
        <w:spacing w:line="269" w:lineRule="auto"/>
        <w:rPr>
          <w:spacing w:val="6"/>
        </w:rPr>
      </w:pPr>
      <w:r w:rsidRPr="007D5312">
        <w:rPr>
          <w:spacing w:val="6"/>
        </w:rPr>
        <w:t>Характеризуя предприятие, необходимо акцентировать внимание на те</w:t>
      </w:r>
      <w:r w:rsidR="00646DCA" w:rsidRPr="007D5312">
        <w:rPr>
          <w:spacing w:val="6"/>
        </w:rPr>
        <w:t>х</w:t>
      </w:r>
      <w:r w:rsidRPr="007D5312">
        <w:rPr>
          <w:spacing w:val="6"/>
        </w:rPr>
        <w:t xml:space="preserve"> его структурных компонентах, в которых будут использованы результаты данного дипломного проектирования. Необходимо указать, если есть, головную организацию и дочерние о</w:t>
      </w:r>
      <w:r w:rsidRPr="007D5312">
        <w:rPr>
          <w:spacing w:val="6"/>
        </w:rPr>
        <w:t>р</w:t>
      </w:r>
      <w:r w:rsidRPr="007D5312">
        <w:rPr>
          <w:spacing w:val="6"/>
        </w:rPr>
        <w:t>ганизации.</w:t>
      </w:r>
    </w:p>
    <w:p w:rsidR="00F23C8D" w:rsidRPr="007D5312" w:rsidRDefault="00B94519" w:rsidP="007D5312">
      <w:pPr>
        <w:pStyle w:val="14-1"/>
        <w:spacing w:line="269" w:lineRule="auto"/>
        <w:ind w:firstLine="709"/>
        <w:rPr>
          <w:spacing w:val="6"/>
        </w:rPr>
      </w:pPr>
      <w:r w:rsidRPr="007D5312">
        <w:rPr>
          <w:spacing w:val="6"/>
        </w:rPr>
        <w:t xml:space="preserve">Для коммерческих предприятий следует показать положение на рынке: основные конкуренты, аналогичные предприятия, масштабы деятельности, сфера влияния, доля рынка. </w:t>
      </w:r>
    </w:p>
    <w:p w:rsidR="00B94519" w:rsidRPr="007D5312" w:rsidRDefault="00F23C8D" w:rsidP="007D5312">
      <w:pPr>
        <w:pStyle w:val="14-1"/>
        <w:spacing w:line="269" w:lineRule="auto"/>
        <w:rPr>
          <w:spacing w:val="6"/>
        </w:rPr>
      </w:pPr>
      <w:r w:rsidRPr="007D5312">
        <w:rPr>
          <w:spacing w:val="6"/>
        </w:rPr>
        <w:t>Необходимо установить базовые экономические и другие показатели, характеризующие деятельность организации (например, прибыль, рентабельность, число обслуживаемых клиентов в единицу времени, скорость выполнения задачи или услуги и т. п.).</w:t>
      </w:r>
      <w:r w:rsidRPr="007D5312">
        <w:rPr>
          <w:color w:val="FF0000"/>
          <w:spacing w:val="6"/>
        </w:rPr>
        <w:t xml:space="preserve"> </w:t>
      </w:r>
      <w:r w:rsidRPr="007D5312">
        <w:rPr>
          <w:spacing w:val="6"/>
        </w:rPr>
        <w:t>Далее</w:t>
      </w:r>
      <w:r w:rsidR="00B94519" w:rsidRPr="007D5312">
        <w:rPr>
          <w:spacing w:val="6"/>
        </w:rPr>
        <w:t xml:space="preserve"> описать основные тенденции развития организации в виде таблицы с динамическими рядами основных </w:t>
      </w:r>
      <w:r w:rsidRPr="007D5312">
        <w:rPr>
          <w:spacing w:val="6"/>
        </w:rPr>
        <w:t xml:space="preserve">ее </w:t>
      </w:r>
      <w:r w:rsidR="00B94519" w:rsidRPr="007D5312">
        <w:rPr>
          <w:spacing w:val="6"/>
        </w:rPr>
        <w:t>технико-экономических показат</w:t>
      </w:r>
      <w:r w:rsidR="00B94519" w:rsidRPr="007D5312">
        <w:rPr>
          <w:spacing w:val="6"/>
        </w:rPr>
        <w:t>е</w:t>
      </w:r>
      <w:r w:rsidR="00B94519" w:rsidRPr="007D5312">
        <w:rPr>
          <w:spacing w:val="6"/>
        </w:rPr>
        <w:t>лей за последние 3–5 лет.</w:t>
      </w:r>
    </w:p>
    <w:p w:rsidR="00EB0AE9" w:rsidRPr="007D5312" w:rsidRDefault="00EB0AE9" w:rsidP="008E1AC3">
      <w:pPr>
        <w:pStyle w:val="3125125"/>
        <w:spacing w:line="269" w:lineRule="auto"/>
        <w:rPr>
          <w:spacing w:val="6"/>
        </w:rPr>
      </w:pPr>
      <w:bookmarkStart w:id="29" w:name="_Toc274424975"/>
      <w:bookmarkStart w:id="30" w:name="_Toc341705105"/>
      <w:bookmarkStart w:id="31" w:name="_Toc342297861"/>
      <w:r w:rsidRPr="007D5312">
        <w:rPr>
          <w:spacing w:val="6"/>
        </w:rPr>
        <w:t>2.</w:t>
      </w:r>
      <w:r w:rsidR="00EE0DCF" w:rsidRPr="007D5312">
        <w:rPr>
          <w:spacing w:val="6"/>
        </w:rPr>
        <w:t>5</w:t>
      </w:r>
      <w:r w:rsidRPr="007D5312">
        <w:rPr>
          <w:spacing w:val="6"/>
        </w:rPr>
        <w:t>.</w:t>
      </w:r>
      <w:r w:rsidR="00D862F8" w:rsidRPr="007D5312">
        <w:rPr>
          <w:spacing w:val="6"/>
        </w:rPr>
        <w:t>2</w:t>
      </w:r>
      <w:r w:rsidRPr="007D5312">
        <w:rPr>
          <w:spacing w:val="6"/>
        </w:rPr>
        <w:t>. Экономический анализ предметной области, выявление и анализ проблем и целей</w:t>
      </w:r>
      <w:bookmarkEnd w:id="29"/>
      <w:bookmarkEnd w:id="30"/>
      <w:bookmarkEnd w:id="31"/>
    </w:p>
    <w:p w:rsidR="00EB0AE9" w:rsidRPr="007D5312" w:rsidRDefault="00EB0AE9" w:rsidP="007D5312">
      <w:pPr>
        <w:pStyle w:val="14-1"/>
        <w:spacing w:line="269" w:lineRule="auto"/>
        <w:rPr>
          <w:spacing w:val="6"/>
        </w:rPr>
      </w:pPr>
      <w:r w:rsidRPr="007D5312">
        <w:rPr>
          <w:spacing w:val="6"/>
        </w:rPr>
        <w:t>Следует выявить связи базовых технико-экономических показателей предметной области со средствами их улучшения. Для этого надо провести анализ целей организации (предметной области)</w:t>
      </w:r>
      <w:r w:rsidR="000449D9" w:rsidRPr="007D5312">
        <w:rPr>
          <w:spacing w:val="6"/>
        </w:rPr>
        <w:t xml:space="preserve"> и</w:t>
      </w:r>
      <w:r w:rsidRPr="007D5312">
        <w:rPr>
          <w:spacing w:val="6"/>
        </w:rPr>
        <w:t xml:space="preserve"> ее проблем.</w:t>
      </w:r>
    </w:p>
    <w:p w:rsidR="00EB0AE9" w:rsidRPr="007D5312" w:rsidRDefault="00EB0AE9" w:rsidP="00E660C0">
      <w:pPr>
        <w:pStyle w:val="3125125"/>
        <w:spacing w:line="269" w:lineRule="auto"/>
        <w:ind w:left="0" w:firstLine="709"/>
        <w:outlineLvl w:val="3"/>
        <w:rPr>
          <w:i/>
          <w:spacing w:val="6"/>
        </w:rPr>
      </w:pPr>
      <w:bookmarkStart w:id="32" w:name="_Toc274424976"/>
      <w:bookmarkStart w:id="33" w:name="_Toc341705106"/>
      <w:bookmarkStart w:id="34" w:name="_Toc342297862"/>
      <w:r w:rsidRPr="007D5312">
        <w:rPr>
          <w:i/>
          <w:spacing w:val="6"/>
        </w:rPr>
        <w:t>2.</w:t>
      </w:r>
      <w:r w:rsidR="00EE0DCF" w:rsidRPr="007D5312">
        <w:rPr>
          <w:i/>
          <w:spacing w:val="6"/>
        </w:rPr>
        <w:t>5</w:t>
      </w:r>
      <w:r w:rsidRPr="007D5312">
        <w:rPr>
          <w:i/>
          <w:spacing w:val="6"/>
        </w:rPr>
        <w:t>.</w:t>
      </w:r>
      <w:r w:rsidR="00D862F8" w:rsidRPr="007D5312">
        <w:rPr>
          <w:i/>
          <w:spacing w:val="6"/>
        </w:rPr>
        <w:t>2</w:t>
      </w:r>
      <w:r w:rsidRPr="007D5312">
        <w:rPr>
          <w:i/>
          <w:spacing w:val="6"/>
        </w:rPr>
        <w:t>.1. Анализ целей предметной области</w:t>
      </w:r>
      <w:bookmarkEnd w:id="32"/>
      <w:bookmarkEnd w:id="33"/>
      <w:bookmarkEnd w:id="34"/>
    </w:p>
    <w:p w:rsidR="00EB0AE9" w:rsidRPr="007D5312" w:rsidRDefault="00EB0AE9" w:rsidP="007D5312">
      <w:pPr>
        <w:pStyle w:val="14-1"/>
        <w:spacing w:line="269" w:lineRule="auto"/>
        <w:rPr>
          <w:spacing w:val="6"/>
        </w:rPr>
      </w:pPr>
      <w:r w:rsidRPr="007D5312">
        <w:rPr>
          <w:spacing w:val="6"/>
        </w:rPr>
        <w:t>Сначала формируется основная цель, котор</w:t>
      </w:r>
      <w:r w:rsidR="00C16D99" w:rsidRPr="007D5312">
        <w:rPr>
          <w:spacing w:val="6"/>
        </w:rPr>
        <w:t>ая</w:t>
      </w:r>
      <w:r w:rsidRPr="007D5312">
        <w:rPr>
          <w:spacing w:val="6"/>
        </w:rPr>
        <w:t xml:space="preserve">, как правило, имеет следующую структуру: глагол-действие, пояснение, объект-цель. </w:t>
      </w:r>
    </w:p>
    <w:p w:rsidR="00EB0AE9" w:rsidRPr="007D5312" w:rsidRDefault="00EB0AE9" w:rsidP="007D5312">
      <w:pPr>
        <w:pStyle w:val="14-1"/>
        <w:spacing w:line="269" w:lineRule="auto"/>
        <w:rPr>
          <w:spacing w:val="6"/>
        </w:rPr>
      </w:pPr>
      <w:r w:rsidRPr="007D5312">
        <w:rPr>
          <w:spacing w:val="6"/>
        </w:rPr>
        <w:lastRenderedPageBreak/>
        <w:t>Построение «дерева целей» начинается с процедуры структуризации</w:t>
      </w:r>
      <w:r w:rsidR="00C16D99" w:rsidRPr="007D5312">
        <w:rPr>
          <w:spacing w:val="6"/>
        </w:rPr>
        <w:t>:</w:t>
      </w:r>
      <w:r w:rsidRPr="007D5312">
        <w:rPr>
          <w:spacing w:val="6"/>
        </w:rPr>
        <w:t xml:space="preserve"> расчленения основной цели на составные элементы, называемые подцелями, каждая из которых является средством, направлением или этапом ее достижения. Затем каждая из подцелей в свою очередь рассматривается как цель и расчленяется на компоненты. </w:t>
      </w:r>
    </w:p>
    <w:p w:rsidR="00EB0AE9" w:rsidRPr="007D5312" w:rsidRDefault="00EB0AE9" w:rsidP="00E660C0">
      <w:pPr>
        <w:pStyle w:val="3125125"/>
        <w:spacing w:line="269" w:lineRule="auto"/>
        <w:outlineLvl w:val="3"/>
        <w:rPr>
          <w:i/>
          <w:spacing w:val="6"/>
        </w:rPr>
      </w:pPr>
      <w:bookmarkStart w:id="35" w:name="_Toc274424977"/>
      <w:bookmarkStart w:id="36" w:name="_Toc341705107"/>
      <w:bookmarkStart w:id="37" w:name="_Toc342297863"/>
      <w:r w:rsidRPr="007D5312">
        <w:rPr>
          <w:i/>
          <w:spacing w:val="6"/>
        </w:rPr>
        <w:t>2.</w:t>
      </w:r>
      <w:r w:rsidR="00EE0DCF" w:rsidRPr="007D5312">
        <w:rPr>
          <w:i/>
          <w:spacing w:val="6"/>
        </w:rPr>
        <w:t>5</w:t>
      </w:r>
      <w:r w:rsidRPr="007D5312">
        <w:rPr>
          <w:i/>
          <w:spacing w:val="6"/>
        </w:rPr>
        <w:t>.</w:t>
      </w:r>
      <w:r w:rsidR="00D862F8" w:rsidRPr="007D5312">
        <w:rPr>
          <w:i/>
          <w:spacing w:val="6"/>
        </w:rPr>
        <w:t>2</w:t>
      </w:r>
      <w:r w:rsidRPr="007D5312">
        <w:rPr>
          <w:i/>
          <w:spacing w:val="6"/>
        </w:rPr>
        <w:t>.2. Анализ проблем предметной области</w:t>
      </w:r>
      <w:bookmarkEnd w:id="35"/>
      <w:bookmarkEnd w:id="36"/>
      <w:bookmarkEnd w:id="37"/>
    </w:p>
    <w:p w:rsidR="00EB0AE9" w:rsidRPr="007D5312" w:rsidRDefault="00EB0AE9" w:rsidP="007D5312">
      <w:pPr>
        <w:pStyle w:val="14-1"/>
        <w:spacing w:line="269" w:lineRule="auto"/>
        <w:rPr>
          <w:spacing w:val="6"/>
        </w:rPr>
      </w:pPr>
      <w:r w:rsidRPr="007D5312">
        <w:rPr>
          <w:spacing w:val="6"/>
        </w:rPr>
        <w:t xml:space="preserve">Вначале выбирается и сжато формулируется одна (или несколько) из ключевых проблем достижения целей-желаний. При этом главная проблема (проблема в вершине «дерева проблем») не должна быть главной проблемой достижения высшей цели: необходимо найти на дереве целей наиболее проблемные </w:t>
      </w:r>
      <w:r w:rsidR="00C16D99" w:rsidRPr="007D5312">
        <w:rPr>
          <w:spacing w:val="6"/>
        </w:rPr>
        <w:t>под</w:t>
      </w:r>
      <w:r w:rsidRPr="007D5312">
        <w:rPr>
          <w:spacing w:val="6"/>
        </w:rPr>
        <w:t xml:space="preserve">цели (достижение которых </w:t>
      </w:r>
      <w:r w:rsidR="00640CB2" w:rsidRPr="007D5312">
        <w:rPr>
          <w:spacing w:val="6"/>
        </w:rPr>
        <w:t>вызывает наибольшие трудности</w:t>
      </w:r>
      <w:r w:rsidRPr="007D5312">
        <w:rPr>
          <w:spacing w:val="6"/>
        </w:rPr>
        <w:t>).</w:t>
      </w:r>
    </w:p>
    <w:p w:rsidR="001E4C5B" w:rsidRPr="007D5312" w:rsidRDefault="001E4C5B" w:rsidP="007D5312">
      <w:pPr>
        <w:pStyle w:val="14-1"/>
        <w:spacing w:line="269" w:lineRule="auto"/>
        <w:rPr>
          <w:spacing w:val="6"/>
        </w:rPr>
      </w:pPr>
      <w:r w:rsidRPr="007D5312">
        <w:rPr>
          <w:spacing w:val="6"/>
        </w:rPr>
        <w:t>Следует сделать акцент на проблемах и недостатках, устранение которых предполагается осуществить в проекте, например:</w:t>
      </w:r>
    </w:p>
    <w:p w:rsidR="001E4C5B" w:rsidRPr="007D5312" w:rsidRDefault="001E4C5B" w:rsidP="007D5312">
      <w:pPr>
        <w:pStyle w:val="14-1"/>
        <w:numPr>
          <w:ilvl w:val="0"/>
          <w:numId w:val="13"/>
        </w:numPr>
        <w:tabs>
          <w:tab w:val="clear" w:pos="1049"/>
          <w:tab w:val="left" w:pos="993"/>
        </w:tabs>
        <w:spacing w:line="269" w:lineRule="auto"/>
        <w:ind w:left="0" w:firstLine="680"/>
        <w:rPr>
          <w:spacing w:val="6"/>
        </w:rPr>
      </w:pPr>
      <w:r w:rsidRPr="007D5312">
        <w:rPr>
          <w:spacing w:val="6"/>
        </w:rPr>
        <w:t>невозможность расчета показателей, необходимых для управления объектом из-за сложности вычислений или большого объема информ</w:t>
      </w:r>
      <w:r w:rsidRPr="007D5312">
        <w:rPr>
          <w:spacing w:val="6"/>
        </w:rPr>
        <w:t>а</w:t>
      </w:r>
      <w:r w:rsidRPr="007D5312">
        <w:rPr>
          <w:spacing w:val="6"/>
        </w:rPr>
        <w:t>ции;</w:t>
      </w:r>
    </w:p>
    <w:p w:rsidR="001E4C5B" w:rsidRPr="007D5312" w:rsidRDefault="001E4C5B" w:rsidP="007D5312">
      <w:pPr>
        <w:pStyle w:val="14-1"/>
        <w:numPr>
          <w:ilvl w:val="0"/>
          <w:numId w:val="13"/>
        </w:numPr>
        <w:tabs>
          <w:tab w:val="clear" w:pos="1049"/>
          <w:tab w:val="left" w:pos="993"/>
        </w:tabs>
        <w:spacing w:line="269" w:lineRule="auto"/>
        <w:ind w:left="0" w:firstLine="680"/>
        <w:rPr>
          <w:spacing w:val="6"/>
        </w:rPr>
      </w:pPr>
      <w:r w:rsidRPr="007D5312">
        <w:rPr>
          <w:spacing w:val="6"/>
        </w:rPr>
        <w:t>высокая трудоемкость обработки информации (привести объе</w:t>
      </w:r>
      <w:r w:rsidRPr="007D5312">
        <w:rPr>
          <w:spacing w:val="6"/>
        </w:rPr>
        <w:t>м</w:t>
      </w:r>
      <w:r w:rsidRPr="007D5312">
        <w:rPr>
          <w:spacing w:val="6"/>
        </w:rPr>
        <w:t>но-временные параметры);</w:t>
      </w:r>
    </w:p>
    <w:p w:rsidR="001E4C5B" w:rsidRPr="007D5312" w:rsidRDefault="001E4C5B" w:rsidP="007D5312">
      <w:pPr>
        <w:pStyle w:val="14-1"/>
        <w:numPr>
          <w:ilvl w:val="0"/>
          <w:numId w:val="13"/>
        </w:numPr>
        <w:tabs>
          <w:tab w:val="clear" w:pos="1049"/>
          <w:tab w:val="left" w:pos="993"/>
        </w:tabs>
        <w:spacing w:line="269" w:lineRule="auto"/>
        <w:ind w:left="0" w:firstLine="680"/>
        <w:rPr>
          <w:spacing w:val="6"/>
        </w:rPr>
      </w:pPr>
      <w:r w:rsidRPr="007D5312">
        <w:rPr>
          <w:spacing w:val="6"/>
        </w:rPr>
        <w:t>низкая оперативность, снижающая качество управления объе</w:t>
      </w:r>
      <w:r w:rsidRPr="007D5312">
        <w:rPr>
          <w:spacing w:val="6"/>
        </w:rPr>
        <w:t>к</w:t>
      </w:r>
      <w:r w:rsidRPr="007D5312">
        <w:rPr>
          <w:spacing w:val="6"/>
        </w:rPr>
        <w:t>том;</w:t>
      </w:r>
    </w:p>
    <w:p w:rsidR="001E4C5B" w:rsidRPr="007D5312" w:rsidRDefault="001E4C5B" w:rsidP="007D5312">
      <w:pPr>
        <w:pStyle w:val="14-1"/>
        <w:numPr>
          <w:ilvl w:val="0"/>
          <w:numId w:val="13"/>
        </w:numPr>
        <w:tabs>
          <w:tab w:val="clear" w:pos="1049"/>
          <w:tab w:val="left" w:pos="993"/>
        </w:tabs>
        <w:spacing w:line="269" w:lineRule="auto"/>
        <w:ind w:left="0" w:firstLine="680"/>
        <w:rPr>
          <w:spacing w:val="6"/>
        </w:rPr>
      </w:pPr>
      <w:r w:rsidRPr="007D5312">
        <w:rPr>
          <w:spacing w:val="6"/>
        </w:rPr>
        <w:t>невысокая достоверность результатов решения задачи из-за дублирования потоков информации;</w:t>
      </w:r>
    </w:p>
    <w:p w:rsidR="001E4C5B" w:rsidRPr="007D5312" w:rsidRDefault="001E4C5B" w:rsidP="007D5312">
      <w:pPr>
        <w:pStyle w:val="14-1"/>
        <w:numPr>
          <w:ilvl w:val="0"/>
          <w:numId w:val="13"/>
        </w:numPr>
        <w:tabs>
          <w:tab w:val="clear" w:pos="1049"/>
          <w:tab w:val="left" w:pos="993"/>
        </w:tabs>
        <w:spacing w:line="269" w:lineRule="auto"/>
        <w:ind w:left="0" w:firstLine="680"/>
        <w:rPr>
          <w:spacing w:val="6"/>
        </w:rPr>
      </w:pPr>
      <w:r w:rsidRPr="007D5312">
        <w:rPr>
          <w:spacing w:val="6"/>
        </w:rPr>
        <w:t>несовершенство организации сбора и регистрации исходной информации;</w:t>
      </w:r>
    </w:p>
    <w:p w:rsidR="001E4C5B" w:rsidRPr="007D5312" w:rsidRDefault="001E4C5B" w:rsidP="007D5312">
      <w:pPr>
        <w:pStyle w:val="14-1"/>
        <w:numPr>
          <w:ilvl w:val="0"/>
          <w:numId w:val="13"/>
        </w:numPr>
        <w:tabs>
          <w:tab w:val="clear" w:pos="1049"/>
          <w:tab w:val="left" w:pos="993"/>
        </w:tabs>
        <w:spacing w:line="269" w:lineRule="auto"/>
        <w:ind w:left="0" w:firstLine="680"/>
        <w:rPr>
          <w:spacing w:val="6"/>
        </w:rPr>
      </w:pPr>
      <w:r w:rsidRPr="007D5312">
        <w:rPr>
          <w:spacing w:val="6"/>
        </w:rPr>
        <w:t>несовершенство процессов сбора, передачи, обработки, хранения, защиты целостности и секретности информации и процессов выдачи результатов расчетов конечному пользователю и т. д.</w:t>
      </w:r>
    </w:p>
    <w:p w:rsidR="004E4FB6" w:rsidRPr="007D5312" w:rsidRDefault="004E4FB6" w:rsidP="00E660C0">
      <w:pPr>
        <w:pStyle w:val="3125125"/>
        <w:spacing w:line="269" w:lineRule="auto"/>
        <w:rPr>
          <w:spacing w:val="6"/>
        </w:rPr>
      </w:pPr>
      <w:bookmarkStart w:id="38" w:name="_Toc274424973"/>
      <w:bookmarkStart w:id="39" w:name="_Toc341705108"/>
      <w:bookmarkStart w:id="40" w:name="_Toc342297864"/>
      <w:r w:rsidRPr="007D5312">
        <w:rPr>
          <w:spacing w:val="6"/>
        </w:rPr>
        <w:t>2.</w:t>
      </w:r>
      <w:r w:rsidR="00EE0DCF" w:rsidRPr="007D5312">
        <w:rPr>
          <w:spacing w:val="6"/>
        </w:rPr>
        <w:t>5</w:t>
      </w:r>
      <w:r w:rsidRPr="007D5312">
        <w:rPr>
          <w:spacing w:val="6"/>
        </w:rPr>
        <w:t>.</w:t>
      </w:r>
      <w:r w:rsidR="00D862F8" w:rsidRPr="007D5312">
        <w:rPr>
          <w:spacing w:val="6"/>
        </w:rPr>
        <w:t>3</w:t>
      </w:r>
      <w:r w:rsidRPr="007D5312">
        <w:rPr>
          <w:spacing w:val="6"/>
        </w:rPr>
        <w:t>. Бизнес- и информационные процессы предметной области</w:t>
      </w:r>
      <w:bookmarkEnd w:id="38"/>
      <w:bookmarkEnd w:id="39"/>
      <w:bookmarkEnd w:id="40"/>
    </w:p>
    <w:p w:rsidR="005968AE" w:rsidRPr="007D5312" w:rsidRDefault="00DA1E86" w:rsidP="007D5312">
      <w:pPr>
        <w:pStyle w:val="14-1"/>
        <w:spacing w:line="269" w:lineRule="auto"/>
        <w:rPr>
          <w:spacing w:val="6"/>
        </w:rPr>
      </w:pPr>
      <w:r w:rsidRPr="007D5312">
        <w:rPr>
          <w:spacing w:val="6"/>
        </w:rPr>
        <w:t>Здесь</w:t>
      </w:r>
      <w:r w:rsidR="008E105D" w:rsidRPr="007D5312">
        <w:rPr>
          <w:spacing w:val="6"/>
        </w:rPr>
        <w:t xml:space="preserve"> необходимо </w:t>
      </w:r>
      <w:r w:rsidR="005968AE" w:rsidRPr="007D5312">
        <w:rPr>
          <w:spacing w:val="6"/>
        </w:rPr>
        <w:t xml:space="preserve">в рамках предметной области (объекта исследования) выделить </w:t>
      </w:r>
      <w:r w:rsidR="000258AD" w:rsidRPr="007D5312">
        <w:rPr>
          <w:spacing w:val="6"/>
        </w:rPr>
        <w:t xml:space="preserve">и кратко описать </w:t>
      </w:r>
      <w:r w:rsidR="005968AE" w:rsidRPr="007D5312">
        <w:rPr>
          <w:spacing w:val="6"/>
        </w:rPr>
        <w:t>основные и вспомогательные (обеспечивающие) бизнес-процессы.</w:t>
      </w:r>
    </w:p>
    <w:p w:rsidR="00D862F8" w:rsidRPr="007D5312" w:rsidRDefault="00D862F8" w:rsidP="007D5312">
      <w:pPr>
        <w:pStyle w:val="14-1"/>
        <w:spacing w:line="269" w:lineRule="auto"/>
        <w:rPr>
          <w:spacing w:val="6"/>
        </w:rPr>
      </w:pPr>
      <w:r w:rsidRPr="007D5312">
        <w:rPr>
          <w:spacing w:val="6"/>
        </w:rPr>
        <w:t>Далее подробно рассматриваются проблемные бизнес-процессы</w:t>
      </w:r>
      <w:r w:rsidR="00625B66" w:rsidRPr="007D5312">
        <w:rPr>
          <w:spacing w:val="6"/>
        </w:rPr>
        <w:t>,</w:t>
      </w:r>
      <w:r w:rsidRPr="007D5312">
        <w:rPr>
          <w:spacing w:val="6"/>
        </w:rPr>
        <w:t xml:space="preserve"> </w:t>
      </w:r>
      <w:r w:rsidR="00625B66" w:rsidRPr="007D5312">
        <w:rPr>
          <w:spacing w:val="6"/>
        </w:rPr>
        <w:t>в том числе и процессы</w:t>
      </w:r>
      <w:r w:rsidRPr="007D5312">
        <w:rPr>
          <w:spacing w:val="6"/>
        </w:rPr>
        <w:t xml:space="preserve"> управления</w:t>
      </w:r>
      <w:r w:rsidR="00625B66" w:rsidRPr="007D5312">
        <w:rPr>
          <w:spacing w:val="6"/>
        </w:rPr>
        <w:t xml:space="preserve"> и документооборота</w:t>
      </w:r>
      <w:r w:rsidRPr="007D5312">
        <w:rPr>
          <w:spacing w:val="6"/>
        </w:rPr>
        <w:t>. Для чего строятся функциональные модели «как есть».</w:t>
      </w:r>
      <w:r w:rsidR="00625B66" w:rsidRPr="007D5312">
        <w:rPr>
          <w:spacing w:val="6"/>
        </w:rPr>
        <w:t xml:space="preserve"> Модели позволяют понять суть информационных процессов, реализуемых в анализируемом бизнес-процессе, что пом</w:t>
      </w:r>
      <w:r w:rsidR="00625B66" w:rsidRPr="007D5312">
        <w:rPr>
          <w:spacing w:val="6"/>
        </w:rPr>
        <w:t>о</w:t>
      </w:r>
      <w:r w:rsidR="00625B66" w:rsidRPr="007D5312">
        <w:rPr>
          <w:spacing w:val="6"/>
        </w:rPr>
        <w:t>гает при их автоматизации.</w:t>
      </w:r>
    </w:p>
    <w:p w:rsidR="00BC0D18" w:rsidRPr="007D5312" w:rsidRDefault="00BC0D18" w:rsidP="007D5312">
      <w:pPr>
        <w:pStyle w:val="14-1"/>
        <w:spacing w:line="269" w:lineRule="auto"/>
        <w:rPr>
          <w:spacing w:val="6"/>
        </w:rPr>
      </w:pPr>
      <w:r w:rsidRPr="007D5312">
        <w:rPr>
          <w:spacing w:val="6"/>
        </w:rPr>
        <w:t xml:space="preserve">В </w:t>
      </w:r>
      <w:r w:rsidR="00E14FC0" w:rsidRPr="007D5312">
        <w:rPr>
          <w:spacing w:val="6"/>
        </w:rPr>
        <w:t>области</w:t>
      </w:r>
      <w:r w:rsidRPr="007D5312">
        <w:rPr>
          <w:spacing w:val="6"/>
        </w:rPr>
        <w:t xml:space="preserve"> информационного обеспечения управления рассматриваются потребности субъекта управления в экономической и </w:t>
      </w:r>
      <w:r w:rsidRPr="007D5312">
        <w:rPr>
          <w:spacing w:val="6"/>
        </w:rPr>
        <w:lastRenderedPageBreak/>
        <w:t xml:space="preserve">другой информации для принятия управленческих решений, а также имеющиеся проблемы информационного обеспечения. </w:t>
      </w:r>
    </w:p>
    <w:p w:rsidR="001E4C5B" w:rsidRPr="007D5312" w:rsidRDefault="001E4C5B" w:rsidP="007D5312">
      <w:pPr>
        <w:pStyle w:val="14-1"/>
        <w:spacing w:line="269" w:lineRule="auto"/>
        <w:rPr>
          <w:spacing w:val="6"/>
        </w:rPr>
      </w:pPr>
      <w:r w:rsidRPr="007D5312">
        <w:rPr>
          <w:spacing w:val="6"/>
        </w:rPr>
        <w:t xml:space="preserve">Необходимо описать источники информации, способы ее хранения, передачи и переработки (используя методологию </w:t>
      </w:r>
      <w:r w:rsidRPr="007D5312">
        <w:rPr>
          <w:spacing w:val="6"/>
          <w:lang w:val="en-US"/>
        </w:rPr>
        <w:t>DFD</w:t>
      </w:r>
      <w:r w:rsidRPr="007D5312">
        <w:rPr>
          <w:spacing w:val="6"/>
        </w:rPr>
        <w:t xml:space="preserve">). </w:t>
      </w:r>
    </w:p>
    <w:p w:rsidR="004E4FB6" w:rsidRPr="007D5312" w:rsidRDefault="00BC0D18" w:rsidP="007D5312">
      <w:pPr>
        <w:pStyle w:val="14-1"/>
        <w:spacing w:line="269" w:lineRule="auto"/>
        <w:rPr>
          <w:spacing w:val="6"/>
        </w:rPr>
      </w:pPr>
      <w:r w:rsidRPr="007D5312">
        <w:rPr>
          <w:spacing w:val="6"/>
        </w:rPr>
        <w:t>Кроме того</w:t>
      </w:r>
      <w:r w:rsidR="004E4FB6" w:rsidRPr="007D5312">
        <w:rPr>
          <w:spacing w:val="6"/>
        </w:rPr>
        <w:t xml:space="preserve"> </w:t>
      </w:r>
      <w:r w:rsidRPr="007D5312">
        <w:rPr>
          <w:spacing w:val="6"/>
        </w:rPr>
        <w:t>следует</w:t>
      </w:r>
      <w:r w:rsidR="004E4FB6" w:rsidRPr="007D5312">
        <w:rPr>
          <w:spacing w:val="6"/>
        </w:rPr>
        <w:t>:</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описать существующую технологию выполнения выбранной для рассмотрения функции управления (или комплекса функций), т. е. указать на</w:t>
      </w:r>
      <w:r w:rsidR="00E9585F" w:rsidRPr="007D5312">
        <w:rPr>
          <w:spacing w:val="6"/>
        </w:rPr>
        <w:t xml:space="preserve"> следующее</w:t>
      </w:r>
      <w:r w:rsidRPr="007D5312">
        <w:rPr>
          <w:spacing w:val="6"/>
        </w:rPr>
        <w:t xml:space="preserve">: </w:t>
      </w:r>
    </w:p>
    <w:p w:rsidR="004E4FB6" w:rsidRPr="007D5312" w:rsidRDefault="004E4FB6" w:rsidP="007D5312">
      <w:pPr>
        <w:pStyle w:val="14-1"/>
        <w:numPr>
          <w:ilvl w:val="0"/>
          <w:numId w:val="17"/>
        </w:numPr>
        <w:tabs>
          <w:tab w:val="left" w:pos="1418"/>
        </w:tabs>
        <w:spacing w:line="269" w:lineRule="auto"/>
        <w:ind w:left="709" w:firstLine="425"/>
        <w:rPr>
          <w:spacing w:val="6"/>
        </w:rPr>
      </w:pPr>
      <w:r w:rsidRPr="007D5312">
        <w:rPr>
          <w:spacing w:val="6"/>
        </w:rPr>
        <w:t>особенности расчета показателей;</w:t>
      </w:r>
    </w:p>
    <w:p w:rsidR="004E4FB6" w:rsidRPr="007D5312" w:rsidRDefault="004E4FB6" w:rsidP="007D5312">
      <w:pPr>
        <w:pStyle w:val="14-1"/>
        <w:numPr>
          <w:ilvl w:val="0"/>
          <w:numId w:val="17"/>
        </w:numPr>
        <w:tabs>
          <w:tab w:val="left" w:pos="1418"/>
        </w:tabs>
        <w:spacing w:line="269" w:lineRule="auto"/>
        <w:ind w:left="709" w:firstLine="425"/>
        <w:rPr>
          <w:spacing w:val="6"/>
        </w:rPr>
      </w:pPr>
      <w:r w:rsidRPr="007D5312">
        <w:rPr>
          <w:spacing w:val="6"/>
        </w:rPr>
        <w:t>перечни и источники используемых входных документов;</w:t>
      </w:r>
    </w:p>
    <w:p w:rsidR="004E4FB6" w:rsidRPr="007D5312" w:rsidRDefault="004E4FB6" w:rsidP="007D5312">
      <w:pPr>
        <w:pStyle w:val="14-1"/>
        <w:numPr>
          <w:ilvl w:val="0"/>
          <w:numId w:val="17"/>
        </w:numPr>
        <w:tabs>
          <w:tab w:val="left" w:pos="1418"/>
        </w:tabs>
        <w:spacing w:line="269" w:lineRule="auto"/>
        <w:ind w:left="709" w:firstLine="425"/>
        <w:rPr>
          <w:spacing w:val="6"/>
        </w:rPr>
      </w:pPr>
      <w:r w:rsidRPr="007D5312">
        <w:rPr>
          <w:spacing w:val="6"/>
        </w:rPr>
        <w:t>перечни и адресаты результатных документов;</w:t>
      </w:r>
    </w:p>
    <w:p w:rsidR="004E4FB6" w:rsidRPr="007D5312" w:rsidRDefault="004E4FB6" w:rsidP="007D5312">
      <w:pPr>
        <w:pStyle w:val="14-1"/>
        <w:numPr>
          <w:ilvl w:val="0"/>
          <w:numId w:val="17"/>
        </w:numPr>
        <w:tabs>
          <w:tab w:val="left" w:pos="1418"/>
        </w:tabs>
        <w:spacing w:line="269" w:lineRule="auto"/>
        <w:ind w:left="709" w:firstLine="425"/>
        <w:rPr>
          <w:spacing w:val="6"/>
        </w:rPr>
      </w:pPr>
      <w:r w:rsidRPr="007D5312">
        <w:rPr>
          <w:spacing w:val="6"/>
        </w:rPr>
        <w:t>места их обработки;</w:t>
      </w:r>
    </w:p>
    <w:p w:rsidR="004E4FB6" w:rsidRPr="007D5312" w:rsidRDefault="004E4FB6" w:rsidP="007D5312">
      <w:pPr>
        <w:pStyle w:val="14-1"/>
        <w:numPr>
          <w:ilvl w:val="0"/>
          <w:numId w:val="17"/>
        </w:numPr>
        <w:tabs>
          <w:tab w:val="left" w:pos="1418"/>
        </w:tabs>
        <w:spacing w:line="269" w:lineRule="auto"/>
        <w:ind w:left="709" w:firstLine="425"/>
        <w:rPr>
          <w:spacing w:val="6"/>
        </w:rPr>
      </w:pPr>
      <w:r w:rsidRPr="007D5312">
        <w:rPr>
          <w:spacing w:val="6"/>
        </w:rPr>
        <w:t>методы и технические средства, применяемые для их обработки;</w:t>
      </w:r>
    </w:p>
    <w:p w:rsidR="004E4FB6" w:rsidRPr="007D5312" w:rsidRDefault="004E4FB6" w:rsidP="007D5312">
      <w:pPr>
        <w:pStyle w:val="14-1"/>
        <w:numPr>
          <w:ilvl w:val="0"/>
          <w:numId w:val="17"/>
        </w:numPr>
        <w:tabs>
          <w:tab w:val="left" w:pos="1418"/>
        </w:tabs>
        <w:spacing w:line="269" w:lineRule="auto"/>
        <w:ind w:left="709" w:firstLine="425"/>
        <w:rPr>
          <w:spacing w:val="6"/>
        </w:rPr>
      </w:pPr>
      <w:r w:rsidRPr="007D5312">
        <w:rPr>
          <w:spacing w:val="6"/>
        </w:rPr>
        <w:t>методы защиты конфиденциальной информации (сведений, составляющих коммерческую или производственную тайну);</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привести схемы документооборота и таблицы, содержащие прагматические оценки потоков информации (объемы в документах, показателях и символах за год, трудовые затраты на их обработку за год, частоту возникновения и др.), выделив в схеме документы и таблицы, содержащие конфиденциальную и</w:t>
      </w:r>
      <w:r w:rsidRPr="007D5312">
        <w:rPr>
          <w:spacing w:val="6"/>
        </w:rPr>
        <w:t>н</w:t>
      </w:r>
      <w:r w:rsidRPr="007D5312">
        <w:rPr>
          <w:spacing w:val="6"/>
        </w:rPr>
        <w:t>формацию;</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выявить основные недостатки, присущие существующей практике управления и обработки экономической информации.</w:t>
      </w:r>
    </w:p>
    <w:p w:rsidR="00457B00" w:rsidRPr="007D5312" w:rsidRDefault="00601F2D" w:rsidP="007D5312">
      <w:pPr>
        <w:pStyle w:val="14-1"/>
        <w:spacing w:line="269" w:lineRule="auto"/>
        <w:rPr>
          <w:spacing w:val="6"/>
        </w:rPr>
      </w:pPr>
      <w:r w:rsidRPr="007D5312">
        <w:rPr>
          <w:spacing w:val="6"/>
        </w:rPr>
        <w:t>Описание задачи должны быть выполнено в виде единого связного текста и может сопровождаться диаграммами структурного системного а</w:t>
      </w:r>
      <w:r w:rsidR="00457B00" w:rsidRPr="007D5312">
        <w:rPr>
          <w:spacing w:val="6"/>
        </w:rPr>
        <w:t>н</w:t>
      </w:r>
      <w:r w:rsidRPr="007D5312">
        <w:rPr>
          <w:spacing w:val="6"/>
        </w:rPr>
        <w:t xml:space="preserve">ализа и обобщающими таблицами или разъясняющими схемами. </w:t>
      </w:r>
    </w:p>
    <w:p w:rsidR="004E4FB6" w:rsidRPr="007D5312" w:rsidRDefault="004E4FB6" w:rsidP="00E660C0">
      <w:pPr>
        <w:pStyle w:val="3125125"/>
        <w:spacing w:line="269" w:lineRule="auto"/>
        <w:rPr>
          <w:spacing w:val="6"/>
        </w:rPr>
      </w:pPr>
      <w:bookmarkStart w:id="41" w:name="_Toc274424974"/>
      <w:bookmarkStart w:id="42" w:name="_Toc341705109"/>
      <w:bookmarkStart w:id="43" w:name="_Toc342297865"/>
      <w:r w:rsidRPr="007D5312">
        <w:rPr>
          <w:spacing w:val="6"/>
        </w:rPr>
        <w:t>2.</w:t>
      </w:r>
      <w:r w:rsidR="00EE0DCF" w:rsidRPr="007D5312">
        <w:rPr>
          <w:spacing w:val="6"/>
        </w:rPr>
        <w:t>5</w:t>
      </w:r>
      <w:r w:rsidRPr="007D5312">
        <w:rPr>
          <w:spacing w:val="6"/>
        </w:rPr>
        <w:t>.</w:t>
      </w:r>
      <w:r w:rsidR="000449D9" w:rsidRPr="007D5312">
        <w:rPr>
          <w:spacing w:val="6"/>
        </w:rPr>
        <w:t>4</w:t>
      </w:r>
      <w:r w:rsidRPr="007D5312">
        <w:rPr>
          <w:spacing w:val="6"/>
        </w:rPr>
        <w:t xml:space="preserve">. </w:t>
      </w:r>
      <w:r w:rsidR="00D238BE" w:rsidRPr="007D5312">
        <w:rPr>
          <w:spacing w:val="6"/>
        </w:rPr>
        <w:t>ИТ-инфраструктура организации</w:t>
      </w:r>
      <w:bookmarkEnd w:id="41"/>
      <w:bookmarkEnd w:id="42"/>
      <w:bookmarkEnd w:id="43"/>
      <w:r w:rsidR="00B46983" w:rsidRPr="007D5312">
        <w:rPr>
          <w:spacing w:val="6"/>
        </w:rPr>
        <w:t xml:space="preserve"> </w:t>
      </w:r>
    </w:p>
    <w:p w:rsidR="0089455C" w:rsidRPr="007D5312" w:rsidRDefault="00DA1E86" w:rsidP="007D5312">
      <w:pPr>
        <w:pStyle w:val="14-1"/>
        <w:spacing w:line="269" w:lineRule="auto"/>
        <w:rPr>
          <w:spacing w:val="6"/>
        </w:rPr>
      </w:pPr>
      <w:r w:rsidRPr="007D5312">
        <w:rPr>
          <w:spacing w:val="6"/>
        </w:rPr>
        <w:t>В этом разделе</w:t>
      </w:r>
      <w:r w:rsidR="0089455C" w:rsidRPr="007D5312">
        <w:rPr>
          <w:spacing w:val="6"/>
        </w:rPr>
        <w:t xml:space="preserve"> необходимо:</w:t>
      </w:r>
    </w:p>
    <w:p w:rsidR="0089455C" w:rsidRPr="007D5312" w:rsidRDefault="0089455C" w:rsidP="007D5312">
      <w:pPr>
        <w:pStyle w:val="14-1"/>
        <w:numPr>
          <w:ilvl w:val="0"/>
          <w:numId w:val="13"/>
        </w:numPr>
        <w:tabs>
          <w:tab w:val="clear" w:pos="1049"/>
          <w:tab w:val="left" w:pos="993"/>
        </w:tabs>
        <w:spacing w:line="269" w:lineRule="auto"/>
        <w:ind w:left="0" w:firstLine="680"/>
        <w:rPr>
          <w:spacing w:val="6"/>
        </w:rPr>
      </w:pPr>
      <w:r w:rsidRPr="007D5312">
        <w:rPr>
          <w:spacing w:val="6"/>
        </w:rPr>
        <w:t>идентифицировать существующие ИС</w:t>
      </w:r>
      <w:r w:rsidR="008F7775" w:rsidRPr="007D5312">
        <w:rPr>
          <w:spacing w:val="6"/>
        </w:rPr>
        <w:t xml:space="preserve"> и</w:t>
      </w:r>
      <w:r w:rsidR="00D238BE" w:rsidRPr="007D5312">
        <w:rPr>
          <w:spacing w:val="6"/>
        </w:rPr>
        <w:t xml:space="preserve"> описать</w:t>
      </w:r>
      <w:r w:rsidRPr="007D5312">
        <w:rPr>
          <w:spacing w:val="6"/>
        </w:rPr>
        <w:t xml:space="preserve"> бизнес-процессы, которые они поддерживают;</w:t>
      </w:r>
    </w:p>
    <w:p w:rsidR="00D238BE" w:rsidRPr="007D5312" w:rsidRDefault="0089455C" w:rsidP="007D5312">
      <w:pPr>
        <w:pStyle w:val="14-1"/>
        <w:numPr>
          <w:ilvl w:val="0"/>
          <w:numId w:val="13"/>
        </w:numPr>
        <w:tabs>
          <w:tab w:val="clear" w:pos="1049"/>
          <w:tab w:val="left" w:pos="993"/>
        </w:tabs>
        <w:spacing w:line="269" w:lineRule="auto"/>
        <w:ind w:left="0" w:firstLine="680"/>
        <w:rPr>
          <w:spacing w:val="6"/>
        </w:rPr>
      </w:pPr>
      <w:r w:rsidRPr="007D5312">
        <w:rPr>
          <w:spacing w:val="6"/>
        </w:rPr>
        <w:t xml:space="preserve">дать описание </w:t>
      </w:r>
      <w:r w:rsidR="00D238BE" w:rsidRPr="007D5312">
        <w:rPr>
          <w:spacing w:val="6"/>
        </w:rPr>
        <w:t>сетевой</w:t>
      </w:r>
      <w:r w:rsidRPr="007D5312">
        <w:rPr>
          <w:spacing w:val="6"/>
        </w:rPr>
        <w:t xml:space="preserve"> архитектуры</w:t>
      </w:r>
      <w:r w:rsidR="00D238BE" w:rsidRPr="007D5312">
        <w:rPr>
          <w:spacing w:val="6"/>
        </w:rPr>
        <w:t xml:space="preserve">, </w:t>
      </w:r>
      <w:r w:rsidR="00AC6A22" w:rsidRPr="007D5312">
        <w:rPr>
          <w:spacing w:val="6"/>
        </w:rPr>
        <w:t>компьютерной техники и средств телекоммуникаций;</w:t>
      </w:r>
      <w:r w:rsidRPr="007D5312">
        <w:rPr>
          <w:spacing w:val="6"/>
        </w:rPr>
        <w:t xml:space="preserve"> </w:t>
      </w:r>
    </w:p>
    <w:p w:rsidR="0089455C" w:rsidRPr="007D5312" w:rsidRDefault="002F467B" w:rsidP="007D5312">
      <w:pPr>
        <w:pStyle w:val="14-1"/>
        <w:numPr>
          <w:ilvl w:val="0"/>
          <w:numId w:val="13"/>
        </w:numPr>
        <w:tabs>
          <w:tab w:val="clear" w:pos="1049"/>
          <w:tab w:val="left" w:pos="0"/>
          <w:tab w:val="left" w:pos="993"/>
        </w:tabs>
        <w:spacing w:line="269" w:lineRule="auto"/>
        <w:ind w:left="0" w:firstLine="680"/>
        <w:rPr>
          <w:spacing w:val="6"/>
        </w:rPr>
      </w:pPr>
      <w:r w:rsidRPr="007D5312">
        <w:rPr>
          <w:spacing w:val="6"/>
        </w:rPr>
        <w:t xml:space="preserve">указать </w:t>
      </w:r>
      <w:r w:rsidR="0089455C" w:rsidRPr="007D5312">
        <w:rPr>
          <w:spacing w:val="6"/>
        </w:rPr>
        <w:t>используем</w:t>
      </w:r>
      <w:r w:rsidRPr="007D5312">
        <w:rPr>
          <w:spacing w:val="6"/>
        </w:rPr>
        <w:t>ое</w:t>
      </w:r>
      <w:r w:rsidR="0089455C" w:rsidRPr="007D5312">
        <w:rPr>
          <w:spacing w:val="6"/>
        </w:rPr>
        <w:t xml:space="preserve"> </w:t>
      </w:r>
      <w:r w:rsidRPr="007D5312">
        <w:rPr>
          <w:spacing w:val="6"/>
        </w:rPr>
        <w:t>системное и прикладное программное обеспечение</w:t>
      </w:r>
      <w:r w:rsidR="0089455C" w:rsidRPr="007D5312">
        <w:rPr>
          <w:spacing w:val="6"/>
        </w:rPr>
        <w:t>;</w:t>
      </w:r>
    </w:p>
    <w:p w:rsidR="0089455C" w:rsidRPr="007D5312" w:rsidRDefault="002F467B" w:rsidP="007D5312">
      <w:pPr>
        <w:pStyle w:val="14-1"/>
        <w:numPr>
          <w:ilvl w:val="0"/>
          <w:numId w:val="13"/>
        </w:numPr>
        <w:tabs>
          <w:tab w:val="clear" w:pos="1049"/>
          <w:tab w:val="left" w:pos="993"/>
        </w:tabs>
        <w:spacing w:line="269" w:lineRule="auto"/>
        <w:ind w:left="0" w:firstLine="680"/>
        <w:rPr>
          <w:spacing w:val="6"/>
        </w:rPr>
      </w:pPr>
      <w:r w:rsidRPr="007D5312">
        <w:rPr>
          <w:spacing w:val="6"/>
        </w:rPr>
        <w:t>описать работу</w:t>
      </w:r>
      <w:r w:rsidR="0089455C" w:rsidRPr="007D5312">
        <w:rPr>
          <w:spacing w:val="6"/>
        </w:rPr>
        <w:t xml:space="preserve"> ИТ-</w:t>
      </w:r>
      <w:r w:rsidRPr="007D5312">
        <w:rPr>
          <w:spacing w:val="6"/>
        </w:rPr>
        <w:t>подразделений и служб.</w:t>
      </w:r>
      <w:r w:rsidR="0089455C" w:rsidRPr="007D5312">
        <w:rPr>
          <w:spacing w:val="6"/>
        </w:rPr>
        <w:t xml:space="preserve"> </w:t>
      </w:r>
    </w:p>
    <w:p w:rsidR="00292852" w:rsidRPr="007D5312" w:rsidRDefault="00DA1E86" w:rsidP="007D5312">
      <w:pPr>
        <w:pStyle w:val="14-11"/>
        <w:spacing w:line="269" w:lineRule="auto"/>
        <w:rPr>
          <w:spacing w:val="6"/>
        </w:rPr>
      </w:pPr>
      <w:r w:rsidRPr="007D5312">
        <w:rPr>
          <w:b/>
          <w:spacing w:val="6"/>
        </w:rPr>
        <w:t>ИС в организации (подразделении)</w:t>
      </w:r>
      <w:r w:rsidR="00750B28" w:rsidRPr="007D5312">
        <w:rPr>
          <w:b/>
          <w:spacing w:val="6"/>
        </w:rPr>
        <w:t xml:space="preserve">. </w:t>
      </w:r>
      <w:r w:rsidR="008F7775" w:rsidRPr="007D5312">
        <w:rPr>
          <w:spacing w:val="6"/>
        </w:rPr>
        <w:t>Н</w:t>
      </w:r>
      <w:r w:rsidR="00320BE3" w:rsidRPr="007D5312">
        <w:rPr>
          <w:spacing w:val="6"/>
        </w:rPr>
        <w:t>адо</w:t>
      </w:r>
      <w:r w:rsidR="00D25DB4" w:rsidRPr="007D5312">
        <w:rPr>
          <w:spacing w:val="6"/>
        </w:rPr>
        <w:t xml:space="preserve"> </w:t>
      </w:r>
      <w:r w:rsidR="00C11973" w:rsidRPr="007D5312">
        <w:rPr>
          <w:spacing w:val="6"/>
        </w:rPr>
        <w:t>выявить и описать</w:t>
      </w:r>
      <w:r w:rsidR="00320BE3" w:rsidRPr="007D5312">
        <w:rPr>
          <w:spacing w:val="6"/>
        </w:rPr>
        <w:t xml:space="preserve"> существующие </w:t>
      </w:r>
      <w:r w:rsidR="00C11973" w:rsidRPr="007D5312">
        <w:rPr>
          <w:spacing w:val="6"/>
        </w:rPr>
        <w:t xml:space="preserve">автоматизированные </w:t>
      </w:r>
      <w:r w:rsidR="00320BE3" w:rsidRPr="007D5312">
        <w:rPr>
          <w:spacing w:val="6"/>
        </w:rPr>
        <w:t xml:space="preserve">ИС и </w:t>
      </w:r>
      <w:r w:rsidR="008F7775" w:rsidRPr="007D5312">
        <w:rPr>
          <w:spacing w:val="6"/>
        </w:rPr>
        <w:t xml:space="preserve">АРМы, а также указать, какие </w:t>
      </w:r>
      <w:r w:rsidR="00320BE3" w:rsidRPr="007D5312">
        <w:rPr>
          <w:spacing w:val="6"/>
        </w:rPr>
        <w:t>бизнес-процессы они поддержив</w:t>
      </w:r>
      <w:r w:rsidR="00320BE3" w:rsidRPr="007D5312">
        <w:rPr>
          <w:spacing w:val="6"/>
        </w:rPr>
        <w:t>а</w:t>
      </w:r>
      <w:r w:rsidR="00320BE3" w:rsidRPr="007D5312">
        <w:rPr>
          <w:spacing w:val="6"/>
        </w:rPr>
        <w:t>ют.</w:t>
      </w:r>
    </w:p>
    <w:p w:rsidR="00320BE3" w:rsidRPr="007D5312" w:rsidRDefault="00320BE3" w:rsidP="007D5312">
      <w:pPr>
        <w:pStyle w:val="14-11"/>
        <w:spacing w:line="269" w:lineRule="auto"/>
        <w:rPr>
          <w:bCs/>
          <w:spacing w:val="6"/>
        </w:rPr>
      </w:pPr>
      <w:r w:rsidRPr="007D5312">
        <w:rPr>
          <w:b/>
          <w:spacing w:val="6"/>
        </w:rPr>
        <w:lastRenderedPageBreak/>
        <w:t>Сетев</w:t>
      </w:r>
      <w:r w:rsidR="000A6BFA" w:rsidRPr="007D5312">
        <w:rPr>
          <w:b/>
          <w:spacing w:val="6"/>
        </w:rPr>
        <w:t>ая</w:t>
      </w:r>
      <w:r w:rsidRPr="007D5312">
        <w:rPr>
          <w:b/>
          <w:spacing w:val="6"/>
        </w:rPr>
        <w:t xml:space="preserve"> </w:t>
      </w:r>
      <w:r w:rsidR="000A6BFA" w:rsidRPr="007D5312">
        <w:rPr>
          <w:b/>
          <w:spacing w:val="6"/>
        </w:rPr>
        <w:t>архитектура</w:t>
      </w:r>
      <w:r w:rsidR="00750B28" w:rsidRPr="007D5312">
        <w:rPr>
          <w:bCs/>
          <w:spacing w:val="6"/>
        </w:rPr>
        <w:t xml:space="preserve">. </w:t>
      </w:r>
      <w:r w:rsidR="007E3DB6" w:rsidRPr="007D5312">
        <w:rPr>
          <w:bCs/>
          <w:spacing w:val="6"/>
        </w:rPr>
        <w:t xml:space="preserve">Сетевая архитектура представляет собой множество технических средств: сервера, клиентские устройства доступа, каналы связи. </w:t>
      </w:r>
      <w:r w:rsidR="00D25DB4" w:rsidRPr="007D5312">
        <w:rPr>
          <w:bCs/>
          <w:spacing w:val="6"/>
        </w:rPr>
        <w:t>Н</w:t>
      </w:r>
      <w:r w:rsidRPr="007D5312">
        <w:rPr>
          <w:bCs/>
          <w:spacing w:val="6"/>
        </w:rPr>
        <w:t xml:space="preserve">еобходимо рассмотреть, в случае наличия, существующую локальную вычислительную сеть, оборудование, структурированную кабельную сеть и ее атрибуты. </w:t>
      </w:r>
    </w:p>
    <w:p w:rsidR="00320BE3" w:rsidRPr="007D5312" w:rsidRDefault="00320BE3" w:rsidP="007D5312">
      <w:pPr>
        <w:pStyle w:val="14-1"/>
        <w:spacing w:line="269" w:lineRule="auto"/>
        <w:rPr>
          <w:bCs/>
          <w:spacing w:val="6"/>
        </w:rPr>
      </w:pPr>
      <w:r w:rsidRPr="007D5312">
        <w:rPr>
          <w:bCs/>
          <w:spacing w:val="6"/>
        </w:rPr>
        <w:t>В случае если в процессе дипломного проектирования в состав оборудования ЛВС не вносится никаких изменений, то показать текущее состояние сети в виде логической схемы. Степень подробности зависит от сложности рассматриваемой сети, применения специализированного оборудования, средств маршрутизации, защиты сети и т. д. – обсуждается с руководителем проекта</w:t>
      </w:r>
      <w:r w:rsidR="00AA090E" w:rsidRPr="007D5312">
        <w:rPr>
          <w:bCs/>
          <w:spacing w:val="6"/>
        </w:rPr>
        <w:t xml:space="preserve"> и консультантом по данному разделу диплома</w:t>
      </w:r>
      <w:r w:rsidRPr="007D5312">
        <w:rPr>
          <w:bCs/>
          <w:spacing w:val="6"/>
        </w:rPr>
        <w:t>. Соответственно в этом случае раздел «Сети» в проектной части не рассматривается и не гот</w:t>
      </w:r>
      <w:r w:rsidRPr="007D5312">
        <w:rPr>
          <w:bCs/>
          <w:spacing w:val="6"/>
        </w:rPr>
        <w:t>о</w:t>
      </w:r>
      <w:r w:rsidRPr="007D5312">
        <w:rPr>
          <w:bCs/>
          <w:spacing w:val="6"/>
        </w:rPr>
        <w:t>вится.</w:t>
      </w:r>
    </w:p>
    <w:p w:rsidR="00320BE3" w:rsidRPr="007D5312" w:rsidRDefault="00320BE3" w:rsidP="007D5312">
      <w:pPr>
        <w:pStyle w:val="14-1"/>
        <w:spacing w:line="269" w:lineRule="auto"/>
        <w:rPr>
          <w:spacing w:val="6"/>
        </w:rPr>
      </w:pPr>
      <w:r w:rsidRPr="007D5312">
        <w:rPr>
          <w:spacing w:val="6"/>
        </w:rPr>
        <w:t xml:space="preserve">Далее необходимо указать наличие доступа к внешним телекоммуникациям (в частности, выход в </w:t>
      </w:r>
      <w:r w:rsidRPr="007D5312">
        <w:rPr>
          <w:spacing w:val="6"/>
          <w:lang w:val="en-US"/>
        </w:rPr>
        <w:t>Internet</w:t>
      </w:r>
      <w:r w:rsidRPr="007D5312">
        <w:rPr>
          <w:spacing w:val="6"/>
        </w:rPr>
        <w:t>)</w:t>
      </w:r>
      <w:r w:rsidR="008C63F3" w:rsidRPr="007D5312">
        <w:rPr>
          <w:spacing w:val="6"/>
        </w:rPr>
        <w:t>, параметры подключения</w:t>
      </w:r>
      <w:r w:rsidRPr="007D5312">
        <w:rPr>
          <w:spacing w:val="6"/>
        </w:rPr>
        <w:t>.</w:t>
      </w:r>
    </w:p>
    <w:p w:rsidR="006A7981" w:rsidRPr="00E660C0" w:rsidRDefault="006A7981" w:rsidP="007D5312">
      <w:pPr>
        <w:pStyle w:val="14-1"/>
        <w:spacing w:line="269" w:lineRule="auto"/>
        <w:rPr>
          <w:spacing w:val="6"/>
          <w:sz w:val="12"/>
          <w:szCs w:val="12"/>
        </w:rPr>
      </w:pPr>
    </w:p>
    <w:p w:rsidR="004E4FB6" w:rsidRPr="007D5312" w:rsidRDefault="008C63F3" w:rsidP="007D5312">
      <w:pPr>
        <w:pStyle w:val="14-11"/>
        <w:spacing w:line="269" w:lineRule="auto"/>
        <w:rPr>
          <w:spacing w:val="6"/>
        </w:rPr>
      </w:pPr>
      <w:r w:rsidRPr="007D5312">
        <w:rPr>
          <w:b/>
          <w:spacing w:val="6"/>
        </w:rPr>
        <w:t>Компьютерные средства</w:t>
      </w:r>
      <w:r w:rsidR="00750B28" w:rsidRPr="007D5312">
        <w:rPr>
          <w:b/>
          <w:spacing w:val="6"/>
        </w:rPr>
        <w:t>.</w:t>
      </w:r>
      <w:r w:rsidR="00750B28" w:rsidRPr="007D5312">
        <w:rPr>
          <w:spacing w:val="6"/>
        </w:rPr>
        <w:t xml:space="preserve"> </w:t>
      </w:r>
      <w:r w:rsidRPr="007D5312">
        <w:rPr>
          <w:spacing w:val="6"/>
        </w:rPr>
        <w:t>Н</w:t>
      </w:r>
      <w:r w:rsidR="004E4FB6" w:rsidRPr="007D5312">
        <w:rPr>
          <w:spacing w:val="6"/>
        </w:rPr>
        <w:t>еобходимо кратко описать компьютерные средства</w:t>
      </w:r>
      <w:r w:rsidRPr="007D5312">
        <w:rPr>
          <w:spacing w:val="6"/>
        </w:rPr>
        <w:t>,</w:t>
      </w:r>
      <w:r w:rsidR="004E4FB6" w:rsidRPr="007D5312">
        <w:rPr>
          <w:spacing w:val="6"/>
        </w:rPr>
        <w:t xml:space="preserve"> используемые в организации (подразделении). Примером такого описания может быть следующая табл</w:t>
      </w:r>
      <w:r w:rsidR="004E4FB6" w:rsidRPr="007D5312">
        <w:rPr>
          <w:spacing w:val="6"/>
        </w:rPr>
        <w:t>и</w:t>
      </w:r>
      <w:r w:rsidR="004E4FB6" w:rsidRPr="007D5312">
        <w:rPr>
          <w:spacing w:val="6"/>
        </w:rPr>
        <w:t>ца:</w:t>
      </w:r>
    </w:p>
    <w:p w:rsidR="004E4FB6" w:rsidRPr="007D5312" w:rsidRDefault="004E4FB6" w:rsidP="007D5312">
      <w:pPr>
        <w:pStyle w:val="14-1"/>
        <w:spacing w:line="269" w:lineRule="auto"/>
        <w:rPr>
          <w:spacing w:val="6"/>
        </w:rPr>
      </w:pPr>
    </w:p>
    <w:tbl>
      <w:tblPr>
        <w:tblW w:w="0" w:type="auto"/>
        <w:jc w:val="center"/>
        <w:tblLayout w:type="fixed"/>
        <w:tblLook w:val="0000" w:firstRow="0" w:lastRow="0" w:firstColumn="0" w:lastColumn="0" w:noHBand="0" w:noVBand="0"/>
      </w:tblPr>
      <w:tblGrid>
        <w:gridCol w:w="7054"/>
        <w:gridCol w:w="1589"/>
      </w:tblGrid>
      <w:tr w:rsidR="004E4FB6" w:rsidRPr="007D5312">
        <w:trPr>
          <w:jc w:val="center"/>
        </w:trPr>
        <w:tc>
          <w:tcPr>
            <w:tcW w:w="7054" w:type="dxa"/>
            <w:tcBorders>
              <w:top w:val="single" w:sz="4" w:space="0" w:color="000000"/>
              <w:left w:val="single" w:sz="4" w:space="0" w:color="000000"/>
              <w:bottom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Компьютерная техника</w:t>
            </w:r>
          </w:p>
        </w:tc>
        <w:tc>
          <w:tcPr>
            <w:tcW w:w="1589" w:type="dxa"/>
            <w:tcBorders>
              <w:top w:val="single" w:sz="4" w:space="0" w:color="000000"/>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Количество</w:t>
            </w:r>
          </w:p>
        </w:tc>
      </w:tr>
      <w:tr w:rsidR="00750B28"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b/>
                <w:spacing w:val="6"/>
                <w:sz w:val="24"/>
                <w:szCs w:val="24"/>
                <w:lang w:val="ru-RU"/>
              </w:rPr>
            </w:pPr>
            <w:r w:rsidRPr="007D5312">
              <w:rPr>
                <w:b/>
                <w:spacing w:val="6"/>
                <w:sz w:val="24"/>
                <w:szCs w:val="24"/>
                <w:lang w:val="ru-RU"/>
              </w:rPr>
              <w:t>Компьютеры</w:t>
            </w:r>
            <w:r w:rsidR="00750B28" w:rsidRPr="007D5312">
              <w:rPr>
                <w:b/>
                <w:spacing w:val="6"/>
                <w:sz w:val="24"/>
                <w:szCs w:val="24"/>
                <w:lang w:val="ru-RU"/>
              </w:rPr>
              <w:t xml:space="preserve"> всего</w:t>
            </w:r>
          </w:p>
        </w:tc>
        <w:tc>
          <w:tcPr>
            <w:tcW w:w="1589" w:type="dxa"/>
            <w:tcBorders>
              <w:left w:val="single" w:sz="4" w:space="0" w:color="000000"/>
              <w:bottom w:val="single" w:sz="4" w:space="0" w:color="000000"/>
              <w:right w:val="single" w:sz="4" w:space="0" w:color="000000"/>
            </w:tcBorders>
          </w:tcPr>
          <w:p w:rsidR="004E4FB6" w:rsidRPr="007D5312" w:rsidRDefault="00750B28" w:rsidP="007D5312">
            <w:pPr>
              <w:pStyle w:val="14-1"/>
              <w:snapToGrid w:val="0"/>
              <w:spacing w:line="269" w:lineRule="auto"/>
              <w:ind w:firstLine="0"/>
              <w:jc w:val="center"/>
              <w:rPr>
                <w:b/>
                <w:spacing w:val="6"/>
                <w:sz w:val="24"/>
                <w:szCs w:val="24"/>
                <w:lang w:val="ru-RU"/>
              </w:rPr>
            </w:pPr>
            <w:r w:rsidRPr="007D5312">
              <w:rPr>
                <w:b/>
                <w:spacing w:val="6"/>
                <w:sz w:val="24"/>
                <w:szCs w:val="24"/>
                <w:lang w:val="ru-RU"/>
              </w:rPr>
              <w:t>41</w:t>
            </w:r>
          </w:p>
        </w:tc>
      </w:tr>
      <w:tr w:rsidR="00750B28" w:rsidRPr="007D5312">
        <w:trPr>
          <w:jc w:val="center"/>
        </w:trPr>
        <w:tc>
          <w:tcPr>
            <w:tcW w:w="7054" w:type="dxa"/>
            <w:tcBorders>
              <w:left w:val="single" w:sz="4" w:space="0" w:color="000000"/>
              <w:bottom w:val="single" w:sz="4" w:space="0" w:color="000000"/>
            </w:tcBorders>
          </w:tcPr>
          <w:p w:rsidR="004E4FB6" w:rsidRPr="007D5312" w:rsidRDefault="00DA1E86" w:rsidP="007D5312">
            <w:pPr>
              <w:pStyle w:val="14-1"/>
              <w:snapToGrid w:val="0"/>
              <w:spacing w:line="269" w:lineRule="auto"/>
              <w:ind w:firstLine="0"/>
              <w:rPr>
                <w:spacing w:val="6"/>
                <w:sz w:val="24"/>
                <w:szCs w:val="24"/>
                <w:lang w:val="ru-RU"/>
              </w:rPr>
            </w:pPr>
            <w:r w:rsidRPr="007D5312">
              <w:rPr>
                <w:spacing w:val="6"/>
                <w:sz w:val="24"/>
                <w:szCs w:val="24"/>
                <w:lang w:val="ru-RU"/>
              </w:rPr>
              <w:t>и</w:t>
            </w:r>
            <w:r w:rsidR="004E4FB6" w:rsidRPr="007D5312">
              <w:rPr>
                <w:spacing w:val="6"/>
                <w:sz w:val="24"/>
                <w:szCs w:val="24"/>
                <w:lang w:val="ru-RU"/>
              </w:rPr>
              <w:t>з них: компьютеры в ЛВС</w:t>
            </w:r>
          </w:p>
        </w:tc>
        <w:tc>
          <w:tcPr>
            <w:tcW w:w="1589" w:type="dxa"/>
            <w:tcBorders>
              <w:left w:val="single" w:sz="4" w:space="0" w:color="000000"/>
              <w:bottom w:val="single" w:sz="4" w:space="0" w:color="000000"/>
              <w:right w:val="single" w:sz="4" w:space="0" w:color="000000"/>
            </w:tcBorders>
          </w:tcPr>
          <w:p w:rsidR="004E4FB6" w:rsidRPr="007D5312" w:rsidRDefault="00750B28" w:rsidP="007D5312">
            <w:pPr>
              <w:pStyle w:val="14-1"/>
              <w:snapToGrid w:val="0"/>
              <w:spacing w:line="269" w:lineRule="auto"/>
              <w:ind w:firstLine="0"/>
              <w:jc w:val="center"/>
              <w:rPr>
                <w:spacing w:val="6"/>
                <w:sz w:val="24"/>
                <w:szCs w:val="24"/>
                <w:lang w:val="ru-RU"/>
              </w:rPr>
            </w:pPr>
            <w:r w:rsidRPr="007D5312">
              <w:rPr>
                <w:spacing w:val="6"/>
                <w:sz w:val="24"/>
                <w:szCs w:val="24"/>
                <w:lang w:val="ru-RU"/>
              </w:rPr>
              <w:t>32</w:t>
            </w:r>
          </w:p>
        </w:tc>
      </w:tr>
      <w:tr w:rsidR="00750B28" w:rsidRPr="007D5312">
        <w:trPr>
          <w:jc w:val="center"/>
        </w:trPr>
        <w:tc>
          <w:tcPr>
            <w:tcW w:w="7054" w:type="dxa"/>
            <w:tcBorders>
              <w:left w:val="single" w:sz="4" w:space="0" w:color="000000"/>
              <w:bottom w:val="single" w:sz="4" w:space="0" w:color="000000"/>
            </w:tcBorders>
          </w:tcPr>
          <w:p w:rsidR="004E4FB6" w:rsidRPr="007D5312" w:rsidRDefault="00AA090E" w:rsidP="007D5312">
            <w:pPr>
              <w:pStyle w:val="14-1"/>
              <w:snapToGrid w:val="0"/>
              <w:spacing w:line="269" w:lineRule="auto"/>
              <w:ind w:firstLine="813"/>
              <w:rPr>
                <w:spacing w:val="6"/>
                <w:sz w:val="24"/>
                <w:szCs w:val="24"/>
                <w:lang w:val="ru-RU"/>
              </w:rPr>
            </w:pPr>
            <w:r w:rsidRPr="007D5312">
              <w:rPr>
                <w:spacing w:val="6"/>
                <w:sz w:val="24"/>
                <w:szCs w:val="24"/>
                <w:lang w:val="ru-RU"/>
              </w:rPr>
              <w:t>с</w:t>
            </w:r>
            <w:r w:rsidR="004E4FB6" w:rsidRPr="007D5312">
              <w:rPr>
                <w:spacing w:val="6"/>
                <w:sz w:val="24"/>
                <w:szCs w:val="24"/>
                <w:lang w:val="ru-RU"/>
              </w:rPr>
              <w:t>ервер</w:t>
            </w:r>
            <w:r w:rsidR="00D25DB4" w:rsidRPr="007D5312">
              <w:rPr>
                <w:spacing w:val="6"/>
                <w:sz w:val="24"/>
                <w:szCs w:val="24"/>
                <w:lang w:val="ru-RU"/>
              </w:rPr>
              <w:t>ы</w:t>
            </w:r>
          </w:p>
        </w:tc>
        <w:tc>
          <w:tcPr>
            <w:tcW w:w="1589"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7</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813"/>
              <w:rPr>
                <w:spacing w:val="6"/>
                <w:sz w:val="24"/>
                <w:lang w:val="ru-RU"/>
              </w:rPr>
            </w:pPr>
            <w:r w:rsidRPr="007D5312">
              <w:rPr>
                <w:spacing w:val="6"/>
                <w:sz w:val="24"/>
                <w:lang w:val="ru-RU"/>
              </w:rPr>
              <w:t>несвязанных ЛВС</w:t>
            </w:r>
          </w:p>
        </w:tc>
        <w:tc>
          <w:tcPr>
            <w:tcW w:w="1589"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2</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b/>
                <w:spacing w:val="6"/>
                <w:sz w:val="24"/>
                <w:lang w:val="ru-RU"/>
              </w:rPr>
            </w:pPr>
            <w:r w:rsidRPr="007D5312">
              <w:rPr>
                <w:b/>
                <w:spacing w:val="6"/>
                <w:sz w:val="24"/>
                <w:lang w:val="ru-RU"/>
              </w:rPr>
              <w:t>Принтеры</w:t>
            </w:r>
          </w:p>
        </w:tc>
        <w:tc>
          <w:tcPr>
            <w:tcW w:w="1589"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jc w:val="center"/>
              <w:rPr>
                <w:b/>
                <w:spacing w:val="6"/>
                <w:sz w:val="24"/>
                <w:szCs w:val="24"/>
                <w:lang w:val="ru-RU"/>
              </w:rPr>
            </w:pPr>
            <w:r w:rsidRPr="007D5312">
              <w:rPr>
                <w:b/>
                <w:spacing w:val="6"/>
                <w:sz w:val="24"/>
                <w:szCs w:val="24"/>
                <w:lang w:val="ru-RU"/>
              </w:rPr>
              <w:t>18</w:t>
            </w:r>
          </w:p>
        </w:tc>
      </w:tr>
      <w:tr w:rsidR="004E4FB6" w:rsidRPr="007D5312">
        <w:trPr>
          <w:jc w:val="center"/>
        </w:trPr>
        <w:tc>
          <w:tcPr>
            <w:tcW w:w="7054" w:type="dxa"/>
            <w:tcBorders>
              <w:left w:val="single" w:sz="4" w:space="0" w:color="000000"/>
              <w:bottom w:val="single" w:sz="4" w:space="0" w:color="000000"/>
            </w:tcBorders>
          </w:tcPr>
          <w:p w:rsidR="004E4FB6" w:rsidRPr="007D5312" w:rsidRDefault="00750B28" w:rsidP="007D5312">
            <w:pPr>
              <w:pStyle w:val="14-1"/>
              <w:snapToGrid w:val="0"/>
              <w:spacing w:line="269" w:lineRule="auto"/>
              <w:ind w:firstLine="813"/>
              <w:rPr>
                <w:spacing w:val="6"/>
                <w:sz w:val="24"/>
                <w:lang w:val="ru-RU"/>
              </w:rPr>
            </w:pPr>
            <w:r w:rsidRPr="007D5312">
              <w:rPr>
                <w:spacing w:val="6"/>
                <w:sz w:val="24"/>
                <w:lang w:val="ru-RU"/>
              </w:rPr>
              <w:t>и</w:t>
            </w:r>
            <w:r w:rsidR="004E4FB6" w:rsidRPr="007D5312">
              <w:rPr>
                <w:spacing w:val="6"/>
                <w:sz w:val="24"/>
                <w:lang w:val="ru-RU"/>
              </w:rPr>
              <w:t>з них лазерные</w:t>
            </w:r>
          </w:p>
        </w:tc>
        <w:tc>
          <w:tcPr>
            <w:tcW w:w="1589"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12</w:t>
            </w:r>
          </w:p>
        </w:tc>
      </w:tr>
    </w:tbl>
    <w:p w:rsidR="005B20B7" w:rsidRPr="007D5312" w:rsidRDefault="005B20B7" w:rsidP="007D5312">
      <w:pPr>
        <w:pStyle w:val="14-1"/>
        <w:spacing w:line="269" w:lineRule="auto"/>
        <w:rPr>
          <w:spacing w:val="6"/>
        </w:rPr>
      </w:pPr>
      <w:r w:rsidRPr="007D5312">
        <w:rPr>
          <w:spacing w:val="6"/>
        </w:rPr>
        <w:t>Далее следует привести обобщенные параметры компьютеров.</w:t>
      </w:r>
    </w:p>
    <w:p w:rsidR="00C02483" w:rsidRPr="007D5312" w:rsidRDefault="00C02483" w:rsidP="007D5312">
      <w:pPr>
        <w:pStyle w:val="14-1"/>
        <w:spacing w:line="269" w:lineRule="auto"/>
        <w:rPr>
          <w:spacing w:val="6"/>
        </w:rPr>
      </w:pPr>
      <w:r w:rsidRPr="007D5312">
        <w:rPr>
          <w:b/>
          <w:spacing w:val="6"/>
        </w:rPr>
        <w:t>Программная архитектура</w:t>
      </w:r>
      <w:r w:rsidR="00B755FC" w:rsidRPr="007D5312">
        <w:rPr>
          <w:b/>
          <w:spacing w:val="6"/>
        </w:rPr>
        <w:t xml:space="preserve">. </w:t>
      </w:r>
      <w:r w:rsidRPr="007D5312">
        <w:rPr>
          <w:spacing w:val="6"/>
        </w:rPr>
        <w:t xml:space="preserve">Программную архитектуру целесообразно формировать исходя из существующих программных систем (программных продуктов), которые функционируют в рамках или параллельно с прочими обеспечивающими системами. В качестве основы работы программных продуктов целесообразно </w:t>
      </w:r>
      <w:r w:rsidR="00E14FC0" w:rsidRPr="007D5312">
        <w:rPr>
          <w:spacing w:val="6"/>
        </w:rPr>
        <w:t>опираться на</w:t>
      </w:r>
      <w:r w:rsidRPr="007D5312">
        <w:rPr>
          <w:spacing w:val="6"/>
        </w:rPr>
        <w:t xml:space="preserve"> операционную систему, в которой они функционируют</w:t>
      </w:r>
      <w:r w:rsidR="00B755FC" w:rsidRPr="007D5312">
        <w:rPr>
          <w:spacing w:val="6"/>
        </w:rPr>
        <w:t xml:space="preserve"> </w:t>
      </w:r>
    </w:p>
    <w:p w:rsidR="008C63F3" w:rsidRPr="007D5312" w:rsidRDefault="004E4FB6" w:rsidP="007D5312">
      <w:pPr>
        <w:pStyle w:val="14-1"/>
        <w:spacing w:line="269" w:lineRule="auto"/>
        <w:rPr>
          <w:spacing w:val="6"/>
        </w:rPr>
      </w:pPr>
      <w:r w:rsidRPr="007D5312">
        <w:rPr>
          <w:spacing w:val="6"/>
        </w:rPr>
        <w:t xml:space="preserve">Следует описать </w:t>
      </w:r>
      <w:r w:rsidR="008C63F3" w:rsidRPr="007D5312">
        <w:rPr>
          <w:spacing w:val="6"/>
        </w:rPr>
        <w:t>используемые операционные, антивирусные программы</w:t>
      </w:r>
      <w:r w:rsidR="00B544F5" w:rsidRPr="007D5312">
        <w:rPr>
          <w:spacing w:val="6"/>
        </w:rPr>
        <w:t>, браузеры и т. п.</w:t>
      </w:r>
    </w:p>
    <w:p w:rsidR="00B755FC" w:rsidRPr="007D5312" w:rsidRDefault="00B755FC" w:rsidP="007D5312">
      <w:pPr>
        <w:pStyle w:val="14-1"/>
        <w:spacing w:line="269" w:lineRule="auto"/>
        <w:rPr>
          <w:spacing w:val="6"/>
          <w:sz w:val="16"/>
          <w:szCs w:val="16"/>
        </w:rPr>
      </w:pPr>
    </w:p>
    <w:p w:rsidR="004E4FB6" w:rsidRPr="007D5312" w:rsidRDefault="00B544F5" w:rsidP="007D5312">
      <w:pPr>
        <w:pStyle w:val="14-1"/>
        <w:spacing w:line="269" w:lineRule="auto"/>
        <w:rPr>
          <w:spacing w:val="6"/>
        </w:rPr>
      </w:pPr>
      <w:r w:rsidRPr="007D5312">
        <w:rPr>
          <w:b/>
          <w:spacing w:val="6"/>
        </w:rPr>
        <w:t>Прикладные программные средства.</w:t>
      </w:r>
      <w:r w:rsidRPr="007D5312">
        <w:rPr>
          <w:rFonts w:ascii="Arial Narrow" w:hAnsi="Arial Narrow"/>
          <w:b/>
          <w:spacing w:val="6"/>
        </w:rPr>
        <w:t xml:space="preserve"> </w:t>
      </w:r>
      <w:r w:rsidRPr="007D5312">
        <w:rPr>
          <w:spacing w:val="6"/>
        </w:rPr>
        <w:t xml:space="preserve">Необходимо указать имеющиеся </w:t>
      </w:r>
      <w:r w:rsidR="004E4FB6" w:rsidRPr="007D5312">
        <w:rPr>
          <w:spacing w:val="6"/>
        </w:rPr>
        <w:t xml:space="preserve">офисные программы, бухгалтерские, складские и другие </w:t>
      </w:r>
      <w:r w:rsidR="004E4FB6" w:rsidRPr="007D5312">
        <w:rPr>
          <w:spacing w:val="6"/>
        </w:rPr>
        <w:lastRenderedPageBreak/>
        <w:t xml:space="preserve">информационные системы. Необходимо показать, для решения каких задач </w:t>
      </w:r>
      <w:r w:rsidRPr="007D5312">
        <w:rPr>
          <w:spacing w:val="6"/>
        </w:rPr>
        <w:t xml:space="preserve">они </w:t>
      </w:r>
      <w:r w:rsidR="004E4FB6" w:rsidRPr="007D5312">
        <w:rPr>
          <w:spacing w:val="6"/>
        </w:rPr>
        <w:t>используется, например, в виде следующей табл</w:t>
      </w:r>
      <w:r w:rsidR="004E4FB6" w:rsidRPr="007D5312">
        <w:rPr>
          <w:spacing w:val="6"/>
        </w:rPr>
        <w:t>и</w:t>
      </w:r>
      <w:r w:rsidR="004E4FB6" w:rsidRPr="007D5312">
        <w:rPr>
          <w:spacing w:val="6"/>
        </w:rPr>
        <w:t>цы:</w:t>
      </w:r>
    </w:p>
    <w:p w:rsidR="004E4FB6" w:rsidRPr="007D5312" w:rsidRDefault="004E4FB6" w:rsidP="007D5312">
      <w:pPr>
        <w:pStyle w:val="14-1"/>
        <w:spacing w:line="269" w:lineRule="auto"/>
        <w:rPr>
          <w:spacing w:val="6"/>
        </w:rPr>
      </w:pPr>
    </w:p>
    <w:tbl>
      <w:tblPr>
        <w:tblW w:w="0" w:type="auto"/>
        <w:jc w:val="center"/>
        <w:tblLayout w:type="fixed"/>
        <w:tblLook w:val="0000" w:firstRow="0" w:lastRow="0" w:firstColumn="0" w:lastColumn="0" w:noHBand="0" w:noVBand="0"/>
      </w:tblPr>
      <w:tblGrid>
        <w:gridCol w:w="649"/>
        <w:gridCol w:w="2773"/>
        <w:gridCol w:w="5631"/>
      </w:tblGrid>
      <w:tr w:rsidR="004E4FB6" w:rsidRPr="007D5312">
        <w:trPr>
          <w:jc w:val="center"/>
        </w:trPr>
        <w:tc>
          <w:tcPr>
            <w:tcW w:w="649" w:type="dxa"/>
            <w:tcBorders>
              <w:top w:val="single" w:sz="4" w:space="0" w:color="000000"/>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w:t>
            </w:r>
          </w:p>
          <w:p w:rsidR="004E4FB6" w:rsidRPr="007D5312" w:rsidRDefault="004E4FB6" w:rsidP="007D5312">
            <w:pPr>
              <w:pStyle w:val="14-1"/>
              <w:spacing w:line="269" w:lineRule="auto"/>
              <w:ind w:firstLine="0"/>
              <w:jc w:val="center"/>
              <w:rPr>
                <w:spacing w:val="6"/>
                <w:sz w:val="24"/>
                <w:szCs w:val="24"/>
                <w:lang w:val="ru-RU"/>
              </w:rPr>
            </w:pPr>
            <w:r w:rsidRPr="007D5312">
              <w:rPr>
                <w:spacing w:val="6"/>
                <w:sz w:val="24"/>
                <w:szCs w:val="24"/>
                <w:lang w:val="ru-RU"/>
              </w:rPr>
              <w:t>п/п</w:t>
            </w:r>
          </w:p>
        </w:tc>
        <w:tc>
          <w:tcPr>
            <w:tcW w:w="2773" w:type="dxa"/>
            <w:tcBorders>
              <w:top w:val="single" w:sz="4" w:space="0" w:color="000000"/>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Программа</w:t>
            </w:r>
          </w:p>
        </w:tc>
        <w:tc>
          <w:tcPr>
            <w:tcW w:w="5631" w:type="dxa"/>
            <w:tcBorders>
              <w:top w:val="single" w:sz="4" w:space="0" w:color="000000"/>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Решаемая задача</w:t>
            </w:r>
          </w:p>
        </w:tc>
      </w:tr>
      <w:tr w:rsidR="004E4FB6" w:rsidRPr="007D5312">
        <w:trPr>
          <w:jc w:val="center"/>
        </w:trPr>
        <w:tc>
          <w:tcPr>
            <w:tcW w:w="649" w:type="dxa"/>
            <w:tcBorders>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1</w:t>
            </w:r>
          </w:p>
        </w:tc>
        <w:tc>
          <w:tcPr>
            <w:tcW w:w="2773" w:type="dxa"/>
            <w:tcBorders>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left"/>
              <w:rPr>
                <w:spacing w:val="6"/>
                <w:sz w:val="24"/>
                <w:szCs w:val="24"/>
                <w:lang w:val="ru-RU"/>
              </w:rPr>
            </w:pPr>
            <w:r w:rsidRPr="007D5312">
              <w:rPr>
                <w:spacing w:val="6"/>
                <w:sz w:val="24"/>
                <w:szCs w:val="24"/>
                <w:lang w:val="en-US"/>
              </w:rPr>
              <w:t>Microsoft Office 20</w:t>
            </w:r>
            <w:r w:rsidR="00AA090E" w:rsidRPr="007D5312">
              <w:rPr>
                <w:spacing w:val="6"/>
                <w:sz w:val="24"/>
                <w:szCs w:val="24"/>
                <w:lang w:val="ru-RU"/>
              </w:rPr>
              <w:t>10</w:t>
            </w:r>
          </w:p>
        </w:tc>
        <w:tc>
          <w:tcPr>
            <w:tcW w:w="5631"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Ведение текущей документации, подготовка о</w:t>
            </w:r>
            <w:r w:rsidRPr="007D5312">
              <w:rPr>
                <w:spacing w:val="6"/>
                <w:sz w:val="24"/>
                <w:szCs w:val="24"/>
                <w:lang w:val="ru-RU"/>
              </w:rPr>
              <w:t>т</w:t>
            </w:r>
            <w:r w:rsidRPr="007D5312">
              <w:rPr>
                <w:spacing w:val="6"/>
                <w:sz w:val="24"/>
                <w:szCs w:val="24"/>
                <w:lang w:val="ru-RU"/>
              </w:rPr>
              <w:t>четов для вышестоящей организации</w:t>
            </w:r>
          </w:p>
        </w:tc>
      </w:tr>
      <w:tr w:rsidR="004E4FB6" w:rsidRPr="007D5312">
        <w:trPr>
          <w:jc w:val="center"/>
        </w:trPr>
        <w:tc>
          <w:tcPr>
            <w:tcW w:w="649" w:type="dxa"/>
            <w:tcBorders>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2</w:t>
            </w:r>
          </w:p>
        </w:tc>
        <w:tc>
          <w:tcPr>
            <w:tcW w:w="2773" w:type="dxa"/>
            <w:tcBorders>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left"/>
              <w:rPr>
                <w:spacing w:val="6"/>
                <w:sz w:val="24"/>
                <w:szCs w:val="24"/>
                <w:lang w:val="en-US"/>
              </w:rPr>
            </w:pPr>
            <w:r w:rsidRPr="007D5312">
              <w:rPr>
                <w:spacing w:val="6"/>
                <w:sz w:val="24"/>
                <w:szCs w:val="24"/>
                <w:lang w:val="en-US"/>
              </w:rPr>
              <w:t>Statistic</w:t>
            </w:r>
            <w:r w:rsidR="00EF3E45" w:rsidRPr="007D5312">
              <w:rPr>
                <w:spacing w:val="6"/>
                <w:sz w:val="24"/>
                <w:szCs w:val="24"/>
                <w:lang w:val="en-US"/>
              </w:rPr>
              <w:t xml:space="preserve">a </w:t>
            </w:r>
            <w:r w:rsidR="00EF3E45" w:rsidRPr="007D5312">
              <w:rPr>
                <w:spacing w:val="6"/>
                <w:sz w:val="24"/>
                <w:szCs w:val="24"/>
                <w:lang w:val="ru-RU"/>
              </w:rPr>
              <w:t>7</w:t>
            </w:r>
            <w:r w:rsidRPr="007D5312">
              <w:rPr>
                <w:spacing w:val="6"/>
                <w:sz w:val="24"/>
                <w:szCs w:val="24"/>
                <w:lang w:val="en-US"/>
              </w:rPr>
              <w:t>.0</w:t>
            </w:r>
          </w:p>
        </w:tc>
        <w:tc>
          <w:tcPr>
            <w:tcW w:w="5631"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Анализ временных рядов по результатам продаж</w:t>
            </w:r>
          </w:p>
        </w:tc>
      </w:tr>
      <w:tr w:rsidR="004E4FB6" w:rsidRPr="007D5312">
        <w:trPr>
          <w:jc w:val="center"/>
        </w:trPr>
        <w:tc>
          <w:tcPr>
            <w:tcW w:w="649" w:type="dxa"/>
            <w:tcBorders>
              <w:left w:val="single" w:sz="4" w:space="0" w:color="000000"/>
              <w:bottom w:val="single" w:sz="4" w:space="0" w:color="000000"/>
            </w:tcBorders>
          </w:tcPr>
          <w:p w:rsidR="004E4FB6" w:rsidRPr="007D5312" w:rsidRDefault="005B20B7" w:rsidP="007D5312">
            <w:pPr>
              <w:pStyle w:val="14-1"/>
              <w:snapToGrid w:val="0"/>
              <w:spacing w:line="269" w:lineRule="auto"/>
              <w:ind w:firstLine="0"/>
              <w:jc w:val="center"/>
              <w:rPr>
                <w:spacing w:val="6"/>
                <w:sz w:val="24"/>
                <w:szCs w:val="24"/>
                <w:lang w:val="ru-RU"/>
              </w:rPr>
            </w:pPr>
            <w:r w:rsidRPr="007D5312">
              <w:rPr>
                <w:spacing w:val="6"/>
                <w:sz w:val="24"/>
                <w:szCs w:val="24"/>
                <w:lang w:val="ru-RU"/>
              </w:rPr>
              <w:t>3</w:t>
            </w:r>
          </w:p>
        </w:tc>
        <w:tc>
          <w:tcPr>
            <w:tcW w:w="2773" w:type="dxa"/>
            <w:tcBorders>
              <w:left w:val="single" w:sz="4" w:space="0" w:color="000000"/>
              <w:bottom w:val="single" w:sz="4" w:space="0" w:color="000000"/>
            </w:tcBorders>
          </w:tcPr>
          <w:p w:rsidR="004E4FB6" w:rsidRPr="007D5312" w:rsidRDefault="005B20B7" w:rsidP="007D5312">
            <w:pPr>
              <w:pStyle w:val="14-1"/>
              <w:snapToGrid w:val="0"/>
              <w:spacing w:line="269" w:lineRule="auto"/>
              <w:ind w:firstLine="0"/>
              <w:rPr>
                <w:spacing w:val="6"/>
                <w:sz w:val="24"/>
                <w:szCs w:val="24"/>
                <w:lang w:val="ru-RU"/>
              </w:rPr>
            </w:pPr>
            <w:r w:rsidRPr="007D5312">
              <w:rPr>
                <w:spacing w:val="6"/>
                <w:sz w:val="24"/>
                <w:szCs w:val="24"/>
                <w:lang w:val="ru-RU"/>
              </w:rPr>
              <w:t>…</w:t>
            </w:r>
          </w:p>
        </w:tc>
        <w:tc>
          <w:tcPr>
            <w:tcW w:w="5631" w:type="dxa"/>
            <w:tcBorders>
              <w:left w:val="single" w:sz="4" w:space="0" w:color="000000"/>
              <w:bottom w:val="single" w:sz="4" w:space="0" w:color="000000"/>
              <w:right w:val="single" w:sz="4" w:space="0" w:color="000000"/>
            </w:tcBorders>
          </w:tcPr>
          <w:p w:rsidR="004E4FB6" w:rsidRPr="007D5312" w:rsidRDefault="005B20B7" w:rsidP="007D5312">
            <w:pPr>
              <w:pStyle w:val="14-1"/>
              <w:snapToGrid w:val="0"/>
              <w:spacing w:line="269" w:lineRule="auto"/>
              <w:ind w:firstLine="0"/>
              <w:rPr>
                <w:spacing w:val="6"/>
                <w:sz w:val="24"/>
                <w:szCs w:val="24"/>
                <w:lang w:val="ru-RU"/>
              </w:rPr>
            </w:pPr>
            <w:r w:rsidRPr="007D5312">
              <w:rPr>
                <w:spacing w:val="6"/>
                <w:sz w:val="24"/>
                <w:szCs w:val="24"/>
                <w:lang w:val="ru-RU"/>
              </w:rPr>
              <w:t>…</w:t>
            </w:r>
          </w:p>
        </w:tc>
      </w:tr>
    </w:tbl>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 xml:space="preserve">В заключение </w:t>
      </w:r>
      <w:r w:rsidR="00CA60A9" w:rsidRPr="007D5312">
        <w:rPr>
          <w:spacing w:val="6"/>
        </w:rPr>
        <w:t xml:space="preserve">(или в каждом подразделе) </w:t>
      </w:r>
      <w:r w:rsidRPr="007D5312">
        <w:rPr>
          <w:spacing w:val="6"/>
        </w:rPr>
        <w:t xml:space="preserve">надо провести анализ </w:t>
      </w:r>
      <w:r w:rsidR="000258AD" w:rsidRPr="007D5312">
        <w:rPr>
          <w:spacing w:val="6"/>
        </w:rPr>
        <w:t xml:space="preserve">и сделать выводы о </w:t>
      </w:r>
      <w:r w:rsidRPr="007D5312">
        <w:rPr>
          <w:spacing w:val="6"/>
        </w:rPr>
        <w:t>достаточности и эффективности использования имеющихся программных средств и компьютерного оборуд</w:t>
      </w:r>
      <w:r w:rsidRPr="007D5312">
        <w:rPr>
          <w:spacing w:val="6"/>
        </w:rPr>
        <w:t>о</w:t>
      </w:r>
      <w:r w:rsidRPr="007D5312">
        <w:rPr>
          <w:spacing w:val="6"/>
        </w:rPr>
        <w:t>вания.</w:t>
      </w:r>
    </w:p>
    <w:p w:rsidR="000449D9" w:rsidRPr="007D5312" w:rsidRDefault="000449D9" w:rsidP="008E1AC3">
      <w:pPr>
        <w:pStyle w:val="3125125"/>
        <w:spacing w:line="269" w:lineRule="auto"/>
        <w:rPr>
          <w:spacing w:val="6"/>
        </w:rPr>
      </w:pPr>
      <w:bookmarkStart w:id="44" w:name="_Toc274424978"/>
      <w:bookmarkStart w:id="45" w:name="_Toc341705110"/>
      <w:bookmarkStart w:id="46" w:name="_Toc342297866"/>
      <w:r w:rsidRPr="007D5312">
        <w:rPr>
          <w:spacing w:val="6"/>
        </w:rPr>
        <w:t>2.</w:t>
      </w:r>
      <w:r w:rsidR="00520E09" w:rsidRPr="007D5312">
        <w:rPr>
          <w:spacing w:val="6"/>
        </w:rPr>
        <w:t>5</w:t>
      </w:r>
      <w:r w:rsidRPr="007D5312">
        <w:rPr>
          <w:spacing w:val="6"/>
        </w:rPr>
        <w:t>.</w:t>
      </w:r>
      <w:r w:rsidR="00FC137F" w:rsidRPr="007D5312">
        <w:rPr>
          <w:spacing w:val="6"/>
        </w:rPr>
        <w:t>6</w:t>
      </w:r>
      <w:r w:rsidRPr="007D5312">
        <w:rPr>
          <w:spacing w:val="6"/>
        </w:rPr>
        <w:t>. Постановка задачи проектирования ИС</w:t>
      </w:r>
      <w:bookmarkEnd w:id="45"/>
      <w:bookmarkEnd w:id="46"/>
    </w:p>
    <w:p w:rsidR="004E4FB6" w:rsidRPr="007D5312" w:rsidRDefault="004E4FB6" w:rsidP="008E1AC3">
      <w:pPr>
        <w:pStyle w:val="4"/>
        <w:tabs>
          <w:tab w:val="left" w:pos="0"/>
        </w:tabs>
        <w:spacing w:before="0" w:line="269" w:lineRule="auto"/>
        <w:ind w:firstLine="709"/>
        <w:rPr>
          <w:i/>
          <w:spacing w:val="6"/>
        </w:rPr>
      </w:pPr>
      <w:bookmarkStart w:id="47" w:name="_Toc342297867"/>
      <w:r w:rsidRPr="007D5312">
        <w:rPr>
          <w:i/>
          <w:spacing w:val="6"/>
        </w:rPr>
        <w:t>2.</w:t>
      </w:r>
      <w:r w:rsidR="00520E09" w:rsidRPr="007D5312">
        <w:rPr>
          <w:i/>
          <w:spacing w:val="6"/>
        </w:rPr>
        <w:t>5</w:t>
      </w:r>
      <w:r w:rsidRPr="007D5312">
        <w:rPr>
          <w:i/>
          <w:spacing w:val="6"/>
        </w:rPr>
        <w:t>.</w:t>
      </w:r>
      <w:r w:rsidR="00FC137F" w:rsidRPr="007D5312">
        <w:rPr>
          <w:i/>
          <w:spacing w:val="6"/>
        </w:rPr>
        <w:t>6</w:t>
      </w:r>
      <w:r w:rsidRPr="007D5312">
        <w:rPr>
          <w:i/>
          <w:spacing w:val="6"/>
        </w:rPr>
        <w:t>.</w:t>
      </w:r>
      <w:r w:rsidR="000449D9" w:rsidRPr="007D5312">
        <w:rPr>
          <w:i/>
          <w:spacing w:val="6"/>
        </w:rPr>
        <w:t>1</w:t>
      </w:r>
      <w:r w:rsidRPr="007D5312">
        <w:rPr>
          <w:i/>
          <w:spacing w:val="6"/>
        </w:rPr>
        <w:t>. Анализ путей решения имеющи</w:t>
      </w:r>
      <w:r w:rsidRPr="007D5312">
        <w:rPr>
          <w:i/>
          <w:spacing w:val="6"/>
        </w:rPr>
        <w:t>х</w:t>
      </w:r>
      <w:r w:rsidRPr="007D5312">
        <w:rPr>
          <w:i/>
          <w:spacing w:val="6"/>
        </w:rPr>
        <w:t>ся проблем</w:t>
      </w:r>
      <w:bookmarkEnd w:id="44"/>
      <w:bookmarkEnd w:id="47"/>
    </w:p>
    <w:p w:rsidR="00432C7B" w:rsidRPr="007D5312" w:rsidRDefault="004E4FB6" w:rsidP="007D5312">
      <w:pPr>
        <w:pStyle w:val="14-1"/>
        <w:spacing w:line="269" w:lineRule="auto"/>
        <w:rPr>
          <w:spacing w:val="6"/>
        </w:rPr>
      </w:pPr>
      <w:r w:rsidRPr="007D5312">
        <w:rPr>
          <w:spacing w:val="6"/>
        </w:rPr>
        <w:t>При анализе путей решения имеющихся проблем строится «дерево целей»</w:t>
      </w:r>
      <w:r w:rsidR="008B4F5C" w:rsidRPr="007D5312">
        <w:rPr>
          <w:spacing w:val="6"/>
        </w:rPr>
        <w:t xml:space="preserve"> аналитика (проектировщика)</w:t>
      </w:r>
      <w:r w:rsidRPr="007D5312">
        <w:rPr>
          <w:spacing w:val="6"/>
        </w:rPr>
        <w:t>, которое является позитивным зеркальным отражением н</w:t>
      </w:r>
      <w:r w:rsidRPr="007D5312">
        <w:rPr>
          <w:spacing w:val="6"/>
        </w:rPr>
        <w:t>е</w:t>
      </w:r>
      <w:r w:rsidRPr="007D5312">
        <w:rPr>
          <w:spacing w:val="6"/>
        </w:rPr>
        <w:t>гативного дерева проблем</w:t>
      </w:r>
      <w:r w:rsidR="00432C7B" w:rsidRPr="007D5312">
        <w:rPr>
          <w:spacing w:val="6"/>
        </w:rPr>
        <w:t>.</w:t>
      </w:r>
    </w:p>
    <w:p w:rsidR="004E4FB6" w:rsidRPr="007D5312" w:rsidRDefault="004E4FB6" w:rsidP="007D5312">
      <w:pPr>
        <w:pStyle w:val="14-1"/>
        <w:spacing w:line="269" w:lineRule="auto"/>
        <w:ind w:firstLine="708"/>
        <w:rPr>
          <w:spacing w:val="6"/>
        </w:rPr>
      </w:pPr>
      <w:r w:rsidRPr="007D5312">
        <w:rPr>
          <w:spacing w:val="6"/>
        </w:rPr>
        <w:t>И к этому дереву в качестве «веток» пристраиваем возможные стратегии решения проблем (достижения целей).</w:t>
      </w:r>
    </w:p>
    <w:p w:rsidR="004E4FB6" w:rsidRPr="008E1AC3" w:rsidRDefault="004E4FB6" w:rsidP="007D5312">
      <w:pPr>
        <w:pStyle w:val="14-1"/>
        <w:spacing w:line="269" w:lineRule="auto"/>
        <w:rPr>
          <w:spacing w:val="6"/>
          <w:lang w:val="ru-RU"/>
        </w:rPr>
      </w:pPr>
      <w:r w:rsidRPr="007D5312">
        <w:rPr>
          <w:spacing w:val="6"/>
        </w:rPr>
        <w:t>Далее следует провести анализ стратегий, который заключается в выборе целей, которые могут быть достигнуты путем создания информационной системы. Дополнительно можно рассмотреть стратегию, связанную с организационными мероприяти</w:t>
      </w:r>
      <w:r w:rsidR="008E1AC3">
        <w:rPr>
          <w:spacing w:val="6"/>
        </w:rPr>
        <w:t>ями или реорганизацией объекта.</w:t>
      </w:r>
    </w:p>
    <w:p w:rsidR="004E4FB6" w:rsidRPr="007D5312" w:rsidRDefault="004E4FB6" w:rsidP="007D5312">
      <w:pPr>
        <w:pStyle w:val="14-1"/>
        <w:spacing w:line="269" w:lineRule="auto"/>
        <w:rPr>
          <w:spacing w:val="6"/>
        </w:rPr>
      </w:pPr>
      <w:r w:rsidRPr="007D5312">
        <w:rPr>
          <w:spacing w:val="6"/>
        </w:rPr>
        <w:t xml:space="preserve">Анализ стратегий (средств достижения целей) следует проводить, используя </w:t>
      </w:r>
      <w:r w:rsidR="00C37908" w:rsidRPr="007D5312">
        <w:rPr>
          <w:spacing w:val="6"/>
        </w:rPr>
        <w:t xml:space="preserve">соответствующую </w:t>
      </w:r>
      <w:r w:rsidRPr="007D5312">
        <w:rPr>
          <w:spacing w:val="6"/>
        </w:rPr>
        <w:t>таблицу</w:t>
      </w:r>
      <w:r w:rsidR="00C37908" w:rsidRPr="007D5312">
        <w:rPr>
          <w:spacing w:val="6"/>
        </w:rPr>
        <w:t>.</w:t>
      </w:r>
    </w:p>
    <w:p w:rsidR="004E4FB6" w:rsidRPr="007D5312" w:rsidRDefault="004E4FB6" w:rsidP="007D5312">
      <w:pPr>
        <w:pStyle w:val="14-1"/>
        <w:spacing w:line="269" w:lineRule="auto"/>
        <w:ind w:firstLine="0"/>
        <w:jc w:val="left"/>
        <w:rPr>
          <w:spacing w:val="6"/>
          <w:sz w:val="24"/>
          <w:szCs w:val="24"/>
        </w:rPr>
      </w:pPr>
      <w:r w:rsidRPr="007D5312">
        <w:rPr>
          <w:spacing w:val="6"/>
          <w:sz w:val="24"/>
          <w:szCs w:val="24"/>
        </w:rPr>
        <w:t>Пример таблицы анализа стратегий:</w:t>
      </w:r>
    </w:p>
    <w:p w:rsidR="004E4FB6" w:rsidRPr="007D5312" w:rsidRDefault="004E4FB6" w:rsidP="007D5312">
      <w:pPr>
        <w:pStyle w:val="14-1"/>
        <w:spacing w:line="269" w:lineRule="auto"/>
        <w:rPr>
          <w:spacing w:val="6"/>
        </w:rPr>
      </w:pPr>
    </w:p>
    <w:tbl>
      <w:tblPr>
        <w:tblW w:w="0" w:type="auto"/>
        <w:jc w:val="center"/>
        <w:tblLayout w:type="fixed"/>
        <w:tblLook w:val="0000" w:firstRow="0" w:lastRow="0" w:firstColumn="0" w:lastColumn="0" w:noHBand="0" w:noVBand="0"/>
      </w:tblPr>
      <w:tblGrid>
        <w:gridCol w:w="1526"/>
        <w:gridCol w:w="3117"/>
        <w:gridCol w:w="2322"/>
        <w:gridCol w:w="2352"/>
      </w:tblGrid>
      <w:tr w:rsidR="004E4FB6" w:rsidRPr="007D5312" w:rsidTr="008549DD">
        <w:trPr>
          <w:jc w:val="center"/>
        </w:trPr>
        <w:tc>
          <w:tcPr>
            <w:tcW w:w="1526" w:type="dxa"/>
            <w:tcBorders>
              <w:top w:val="single" w:sz="4" w:space="0" w:color="000000"/>
              <w:left w:val="single" w:sz="4" w:space="0" w:color="000000"/>
              <w:bottom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Цель</w:t>
            </w:r>
          </w:p>
        </w:tc>
        <w:tc>
          <w:tcPr>
            <w:tcW w:w="3117" w:type="dxa"/>
            <w:tcBorders>
              <w:top w:val="single" w:sz="4" w:space="0" w:color="000000"/>
              <w:left w:val="single" w:sz="4" w:space="0" w:color="000000"/>
              <w:bottom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Стратегия</w:t>
            </w:r>
          </w:p>
        </w:tc>
        <w:tc>
          <w:tcPr>
            <w:tcW w:w="2322" w:type="dxa"/>
            <w:tcBorders>
              <w:top w:val="single" w:sz="4" w:space="0" w:color="000000"/>
              <w:left w:val="single" w:sz="4" w:space="0" w:color="000000"/>
              <w:bottom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Преимущества</w:t>
            </w:r>
          </w:p>
        </w:tc>
        <w:tc>
          <w:tcPr>
            <w:tcW w:w="2352" w:type="dxa"/>
            <w:tcBorders>
              <w:top w:val="single" w:sz="4" w:space="0" w:color="000000"/>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Недостатки</w:t>
            </w:r>
          </w:p>
        </w:tc>
      </w:tr>
      <w:tr w:rsidR="004E4FB6" w:rsidRPr="007D5312" w:rsidTr="008549DD">
        <w:trPr>
          <w:cantSplit/>
          <w:trHeight w:hRule="exact" w:val="1312"/>
          <w:jc w:val="center"/>
        </w:trPr>
        <w:tc>
          <w:tcPr>
            <w:tcW w:w="1526" w:type="dxa"/>
            <w:vMerge w:val="restart"/>
            <w:tcBorders>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center"/>
              <w:rPr>
                <w:spacing w:val="6"/>
                <w:sz w:val="24"/>
                <w:szCs w:val="24"/>
                <w:lang w:val="ru-RU"/>
              </w:rPr>
            </w:pPr>
            <w:r w:rsidRPr="007D5312">
              <w:rPr>
                <w:spacing w:val="6"/>
                <w:sz w:val="24"/>
                <w:szCs w:val="24"/>
                <w:lang w:val="ru-RU"/>
              </w:rPr>
              <w:t>Уменьшить расходы</w:t>
            </w:r>
          </w:p>
        </w:tc>
        <w:tc>
          <w:tcPr>
            <w:tcW w:w="3117"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1. Переехать в помещение меньшей площади</w:t>
            </w:r>
          </w:p>
        </w:tc>
        <w:tc>
          <w:tcPr>
            <w:tcW w:w="2322"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Ощутимое сокр</w:t>
            </w:r>
            <w:r w:rsidRPr="007D5312">
              <w:rPr>
                <w:spacing w:val="6"/>
                <w:sz w:val="24"/>
                <w:szCs w:val="24"/>
                <w:lang w:val="ru-RU"/>
              </w:rPr>
              <w:t>а</w:t>
            </w:r>
            <w:r w:rsidRPr="007D5312">
              <w:rPr>
                <w:spacing w:val="6"/>
                <w:sz w:val="24"/>
                <w:szCs w:val="24"/>
                <w:lang w:val="ru-RU"/>
              </w:rPr>
              <w:t>щение расходов</w:t>
            </w:r>
          </w:p>
        </w:tc>
        <w:tc>
          <w:tcPr>
            <w:tcW w:w="2352"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Тесное помещение плохо скажется на имидже Центра, что приведет к п</w:t>
            </w:r>
            <w:r w:rsidRPr="007D5312">
              <w:rPr>
                <w:spacing w:val="6"/>
                <w:sz w:val="24"/>
                <w:szCs w:val="24"/>
                <w:lang w:val="ru-RU"/>
              </w:rPr>
              <w:t>а</w:t>
            </w:r>
            <w:r w:rsidRPr="007D5312">
              <w:rPr>
                <w:spacing w:val="6"/>
                <w:sz w:val="24"/>
                <w:szCs w:val="24"/>
                <w:lang w:val="ru-RU"/>
              </w:rPr>
              <w:t xml:space="preserve">дению прибыли </w:t>
            </w:r>
          </w:p>
        </w:tc>
      </w:tr>
      <w:tr w:rsidR="004E4FB6" w:rsidRPr="007D5312" w:rsidTr="008549DD">
        <w:trPr>
          <w:cantSplit/>
          <w:trHeight w:hRule="exact" w:val="1075"/>
          <w:jc w:val="center"/>
        </w:trPr>
        <w:tc>
          <w:tcPr>
            <w:tcW w:w="1526" w:type="dxa"/>
            <w:vMerge/>
            <w:tcBorders>
              <w:left w:val="single" w:sz="4" w:space="0" w:color="000000"/>
              <w:bottom w:val="single" w:sz="4" w:space="0" w:color="000000"/>
            </w:tcBorders>
            <w:vAlign w:val="center"/>
          </w:tcPr>
          <w:p w:rsidR="004E4FB6" w:rsidRPr="007D5312" w:rsidRDefault="004E4FB6" w:rsidP="007D5312">
            <w:pPr>
              <w:spacing w:line="269" w:lineRule="auto"/>
              <w:jc w:val="center"/>
              <w:rPr>
                <w:spacing w:val="6"/>
              </w:rPr>
            </w:pPr>
          </w:p>
        </w:tc>
        <w:tc>
          <w:tcPr>
            <w:tcW w:w="3117"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2. Переехать в менее пр</w:t>
            </w:r>
            <w:r w:rsidRPr="007D5312">
              <w:rPr>
                <w:spacing w:val="6"/>
                <w:sz w:val="24"/>
                <w:szCs w:val="24"/>
                <w:lang w:val="ru-RU"/>
              </w:rPr>
              <w:t>е</w:t>
            </w:r>
            <w:r w:rsidRPr="007D5312">
              <w:rPr>
                <w:spacing w:val="6"/>
                <w:sz w:val="24"/>
                <w:szCs w:val="24"/>
                <w:lang w:val="ru-RU"/>
              </w:rPr>
              <w:t xml:space="preserve">стижную часть города </w:t>
            </w:r>
          </w:p>
        </w:tc>
        <w:tc>
          <w:tcPr>
            <w:tcW w:w="2322"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Ощутимое сокр</w:t>
            </w:r>
            <w:r w:rsidRPr="007D5312">
              <w:rPr>
                <w:spacing w:val="6"/>
                <w:sz w:val="24"/>
                <w:szCs w:val="24"/>
                <w:lang w:val="ru-RU"/>
              </w:rPr>
              <w:t>а</w:t>
            </w:r>
            <w:r w:rsidRPr="007D5312">
              <w:rPr>
                <w:spacing w:val="6"/>
                <w:sz w:val="24"/>
                <w:szCs w:val="24"/>
                <w:lang w:val="ru-RU"/>
              </w:rPr>
              <w:t>щение расходов</w:t>
            </w:r>
          </w:p>
        </w:tc>
        <w:tc>
          <w:tcPr>
            <w:tcW w:w="2352"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Плохо скажется на имидже Центра, что приведет к п</w:t>
            </w:r>
            <w:r w:rsidRPr="007D5312">
              <w:rPr>
                <w:spacing w:val="6"/>
                <w:sz w:val="24"/>
                <w:szCs w:val="24"/>
                <w:lang w:val="ru-RU"/>
              </w:rPr>
              <w:t>а</w:t>
            </w:r>
            <w:r w:rsidRPr="007D5312">
              <w:rPr>
                <w:spacing w:val="6"/>
                <w:sz w:val="24"/>
                <w:szCs w:val="24"/>
                <w:lang w:val="ru-RU"/>
              </w:rPr>
              <w:t>дению прибыли</w:t>
            </w:r>
          </w:p>
        </w:tc>
      </w:tr>
      <w:tr w:rsidR="004E4FB6" w:rsidRPr="007D5312" w:rsidTr="008549DD">
        <w:trPr>
          <w:cantSplit/>
          <w:jc w:val="center"/>
        </w:trPr>
        <w:tc>
          <w:tcPr>
            <w:tcW w:w="1526" w:type="dxa"/>
            <w:vMerge/>
            <w:tcBorders>
              <w:left w:val="single" w:sz="4" w:space="0" w:color="000000"/>
              <w:bottom w:val="single" w:sz="4" w:space="0" w:color="000000"/>
            </w:tcBorders>
            <w:vAlign w:val="center"/>
          </w:tcPr>
          <w:p w:rsidR="004E4FB6" w:rsidRPr="007D5312" w:rsidRDefault="004E4FB6" w:rsidP="007D5312">
            <w:pPr>
              <w:spacing w:line="269" w:lineRule="auto"/>
              <w:jc w:val="center"/>
              <w:rPr>
                <w:spacing w:val="6"/>
              </w:rPr>
            </w:pPr>
          </w:p>
        </w:tc>
        <w:tc>
          <w:tcPr>
            <w:tcW w:w="3117"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3. Автоматизировать в</w:t>
            </w:r>
            <w:r w:rsidRPr="007D5312">
              <w:rPr>
                <w:spacing w:val="6"/>
                <w:sz w:val="24"/>
                <w:szCs w:val="24"/>
                <w:lang w:val="ru-RU"/>
              </w:rPr>
              <w:t>е</w:t>
            </w:r>
            <w:r w:rsidRPr="007D5312">
              <w:rPr>
                <w:spacing w:val="6"/>
                <w:sz w:val="24"/>
                <w:szCs w:val="24"/>
                <w:lang w:val="ru-RU"/>
              </w:rPr>
              <w:t>дени</w:t>
            </w:r>
            <w:r w:rsidR="00AA090E" w:rsidRPr="007D5312">
              <w:rPr>
                <w:spacing w:val="6"/>
                <w:sz w:val="24"/>
                <w:szCs w:val="24"/>
                <w:lang w:val="ru-RU"/>
              </w:rPr>
              <w:t>е</w:t>
            </w:r>
            <w:r w:rsidRPr="007D5312">
              <w:rPr>
                <w:spacing w:val="6"/>
                <w:sz w:val="24"/>
                <w:szCs w:val="24"/>
                <w:lang w:val="ru-RU"/>
              </w:rPr>
              <w:t xml:space="preserve"> учета учащихся с последующим сокращением числа с</w:t>
            </w:r>
            <w:r w:rsidRPr="007D5312">
              <w:rPr>
                <w:spacing w:val="6"/>
                <w:sz w:val="24"/>
                <w:szCs w:val="24"/>
                <w:lang w:val="ru-RU"/>
              </w:rPr>
              <w:t>о</w:t>
            </w:r>
            <w:r w:rsidRPr="007D5312">
              <w:rPr>
                <w:spacing w:val="6"/>
                <w:sz w:val="24"/>
                <w:szCs w:val="24"/>
                <w:lang w:val="ru-RU"/>
              </w:rPr>
              <w:t>трудников Центра</w:t>
            </w:r>
          </w:p>
        </w:tc>
        <w:tc>
          <w:tcPr>
            <w:tcW w:w="2322"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Улучшение кач</w:t>
            </w:r>
            <w:r w:rsidRPr="007D5312">
              <w:rPr>
                <w:spacing w:val="6"/>
                <w:sz w:val="24"/>
                <w:szCs w:val="24"/>
                <w:lang w:val="ru-RU"/>
              </w:rPr>
              <w:t>е</w:t>
            </w:r>
            <w:r w:rsidRPr="007D5312">
              <w:rPr>
                <w:spacing w:val="6"/>
                <w:sz w:val="24"/>
                <w:szCs w:val="24"/>
                <w:lang w:val="ru-RU"/>
              </w:rPr>
              <w:t>ства обработки информации, улучшение культуры обслуж</w:t>
            </w:r>
            <w:r w:rsidRPr="007D5312">
              <w:rPr>
                <w:spacing w:val="6"/>
                <w:sz w:val="24"/>
                <w:szCs w:val="24"/>
                <w:lang w:val="ru-RU"/>
              </w:rPr>
              <w:t>и</w:t>
            </w:r>
            <w:r w:rsidRPr="007D5312">
              <w:rPr>
                <w:spacing w:val="6"/>
                <w:sz w:val="24"/>
                <w:szCs w:val="24"/>
                <w:lang w:val="ru-RU"/>
              </w:rPr>
              <w:t>вания</w:t>
            </w:r>
          </w:p>
        </w:tc>
        <w:tc>
          <w:tcPr>
            <w:tcW w:w="2352" w:type="dxa"/>
            <w:tcBorders>
              <w:left w:val="single" w:sz="4" w:space="0" w:color="000000"/>
              <w:bottom w:val="single" w:sz="4" w:space="0" w:color="000000"/>
              <w:right w:val="single" w:sz="4" w:space="0" w:color="000000"/>
            </w:tcBorders>
          </w:tcPr>
          <w:p w:rsidR="004E4FB6" w:rsidRPr="007D5312" w:rsidRDefault="004E4FB6" w:rsidP="007D5312">
            <w:pPr>
              <w:pStyle w:val="14-1"/>
              <w:snapToGrid w:val="0"/>
              <w:spacing w:line="269" w:lineRule="auto"/>
              <w:ind w:firstLine="0"/>
              <w:rPr>
                <w:spacing w:val="6"/>
                <w:sz w:val="24"/>
                <w:szCs w:val="24"/>
                <w:lang w:val="ru-RU"/>
              </w:rPr>
            </w:pPr>
            <w:r w:rsidRPr="007D5312">
              <w:rPr>
                <w:spacing w:val="6"/>
                <w:sz w:val="24"/>
                <w:szCs w:val="24"/>
                <w:lang w:val="ru-RU"/>
              </w:rPr>
              <w:t>Большие начал</w:t>
            </w:r>
            <w:r w:rsidRPr="007D5312">
              <w:rPr>
                <w:spacing w:val="6"/>
                <w:sz w:val="24"/>
                <w:szCs w:val="24"/>
                <w:lang w:val="ru-RU"/>
              </w:rPr>
              <w:t>ь</w:t>
            </w:r>
            <w:r w:rsidRPr="007D5312">
              <w:rPr>
                <w:spacing w:val="6"/>
                <w:sz w:val="24"/>
                <w:szCs w:val="24"/>
                <w:lang w:val="ru-RU"/>
              </w:rPr>
              <w:t>ные расходы</w:t>
            </w:r>
          </w:p>
        </w:tc>
      </w:tr>
    </w:tbl>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 xml:space="preserve">Анализируя таблицу стратегий, необходимо обоснованно выбрать стратегии, которые позволят решить имеющиеся проблемы путем </w:t>
      </w:r>
      <w:r w:rsidR="00414594" w:rsidRPr="007D5312">
        <w:rPr>
          <w:spacing w:val="6"/>
        </w:rPr>
        <w:t xml:space="preserve">автоматизации информационных процессов предметной области или </w:t>
      </w:r>
      <w:r w:rsidRPr="007D5312">
        <w:rPr>
          <w:spacing w:val="6"/>
        </w:rPr>
        <w:t xml:space="preserve">создания </w:t>
      </w:r>
      <w:r w:rsidR="00414594" w:rsidRPr="007D5312">
        <w:rPr>
          <w:spacing w:val="6"/>
        </w:rPr>
        <w:t>ИС</w:t>
      </w:r>
      <w:r w:rsidRPr="007D5312">
        <w:rPr>
          <w:spacing w:val="6"/>
        </w:rPr>
        <w:t xml:space="preserve">. </w:t>
      </w:r>
    </w:p>
    <w:p w:rsidR="004E4FB6" w:rsidRPr="007D5312" w:rsidRDefault="004E4FB6" w:rsidP="008E1AC3">
      <w:pPr>
        <w:pStyle w:val="4"/>
        <w:spacing w:line="269" w:lineRule="auto"/>
        <w:rPr>
          <w:i/>
          <w:spacing w:val="6"/>
        </w:rPr>
      </w:pPr>
      <w:bookmarkStart w:id="48" w:name="_Toc274424979"/>
      <w:bookmarkStart w:id="49" w:name="_Toc342297868"/>
      <w:r w:rsidRPr="007D5312">
        <w:rPr>
          <w:i/>
          <w:spacing w:val="6"/>
        </w:rPr>
        <w:t>2.</w:t>
      </w:r>
      <w:r w:rsidR="00520E09" w:rsidRPr="007D5312">
        <w:rPr>
          <w:i/>
          <w:spacing w:val="6"/>
        </w:rPr>
        <w:t>5</w:t>
      </w:r>
      <w:r w:rsidRPr="007D5312">
        <w:rPr>
          <w:i/>
          <w:spacing w:val="6"/>
        </w:rPr>
        <w:t>.</w:t>
      </w:r>
      <w:r w:rsidR="00FC137F" w:rsidRPr="007D5312">
        <w:rPr>
          <w:i/>
          <w:spacing w:val="6"/>
        </w:rPr>
        <w:t>6</w:t>
      </w:r>
      <w:r w:rsidRPr="007D5312">
        <w:rPr>
          <w:i/>
          <w:spacing w:val="6"/>
        </w:rPr>
        <w:t>.</w:t>
      </w:r>
      <w:r w:rsidR="000449D9" w:rsidRPr="007D5312">
        <w:rPr>
          <w:i/>
          <w:spacing w:val="6"/>
        </w:rPr>
        <w:t>2.</w:t>
      </w:r>
      <w:r w:rsidRPr="007D5312">
        <w:rPr>
          <w:i/>
          <w:spacing w:val="6"/>
        </w:rPr>
        <w:t xml:space="preserve"> Цели и задачи проектирования ИС</w:t>
      </w:r>
      <w:bookmarkEnd w:id="48"/>
      <w:bookmarkEnd w:id="49"/>
    </w:p>
    <w:p w:rsidR="005D56DF" w:rsidRPr="007D5312" w:rsidRDefault="004E4FB6" w:rsidP="007D5312">
      <w:pPr>
        <w:pStyle w:val="14-1"/>
        <w:spacing w:line="269" w:lineRule="auto"/>
        <w:rPr>
          <w:spacing w:val="6"/>
        </w:rPr>
      </w:pPr>
      <w:r w:rsidRPr="007D5312">
        <w:rPr>
          <w:spacing w:val="6"/>
        </w:rPr>
        <w:t>В этом подразделе на основании выбранных стратегий необходимо сформулировать цель и задачи разработки проекта. Стоит определить тип проектируемой системы</w:t>
      </w:r>
      <w:r w:rsidR="005D56DF" w:rsidRPr="007D5312">
        <w:rPr>
          <w:spacing w:val="6"/>
        </w:rPr>
        <w:t>. Э</w:t>
      </w:r>
      <w:r w:rsidRPr="007D5312">
        <w:rPr>
          <w:spacing w:val="6"/>
        </w:rPr>
        <w:t>то может быть</w:t>
      </w:r>
      <w:r w:rsidR="005D56DF" w:rsidRPr="007D5312">
        <w:rPr>
          <w:spacing w:val="6"/>
        </w:rPr>
        <w:t>:</w:t>
      </w:r>
    </w:p>
    <w:p w:rsidR="005D56DF" w:rsidRPr="007D5312" w:rsidRDefault="005D56DF" w:rsidP="007D5312">
      <w:pPr>
        <w:pStyle w:val="14-1"/>
        <w:numPr>
          <w:ilvl w:val="0"/>
          <w:numId w:val="13"/>
        </w:numPr>
        <w:tabs>
          <w:tab w:val="clear" w:pos="1049"/>
          <w:tab w:val="left" w:pos="993"/>
        </w:tabs>
        <w:spacing w:line="269" w:lineRule="auto"/>
        <w:ind w:left="0" w:firstLine="680"/>
        <w:rPr>
          <w:spacing w:val="6"/>
        </w:rPr>
      </w:pPr>
      <w:r w:rsidRPr="007D5312">
        <w:rPr>
          <w:spacing w:val="6"/>
        </w:rPr>
        <w:t>система электронной обработки данных;</w:t>
      </w:r>
    </w:p>
    <w:p w:rsidR="004D1A73" w:rsidRPr="007D5312" w:rsidRDefault="004D1A73" w:rsidP="007D5312">
      <w:pPr>
        <w:pStyle w:val="14-1"/>
        <w:numPr>
          <w:ilvl w:val="0"/>
          <w:numId w:val="13"/>
        </w:numPr>
        <w:tabs>
          <w:tab w:val="clear" w:pos="1049"/>
          <w:tab w:val="left" w:pos="993"/>
        </w:tabs>
        <w:spacing w:line="269" w:lineRule="auto"/>
        <w:ind w:left="0" w:firstLine="680"/>
        <w:rPr>
          <w:spacing w:val="6"/>
        </w:rPr>
      </w:pPr>
      <w:r w:rsidRPr="007D5312">
        <w:rPr>
          <w:spacing w:val="6"/>
        </w:rPr>
        <w:t>информационно-поисковая система;</w:t>
      </w:r>
    </w:p>
    <w:p w:rsidR="005D56DF"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диалоговая система решения задачи или обработки транзакций</w:t>
      </w:r>
      <w:r w:rsidR="005D56DF" w:rsidRPr="007D5312">
        <w:rPr>
          <w:spacing w:val="6"/>
        </w:rPr>
        <w:t>;</w:t>
      </w:r>
    </w:p>
    <w:p w:rsidR="005D56DF"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система поддержки принятия решений</w:t>
      </w:r>
      <w:r w:rsidR="004D1A73" w:rsidRPr="007D5312">
        <w:rPr>
          <w:spacing w:val="6"/>
        </w:rPr>
        <w:t>;</w:t>
      </w:r>
      <w:r w:rsidRPr="007D5312">
        <w:rPr>
          <w:spacing w:val="6"/>
        </w:rPr>
        <w:t xml:space="preserve"> </w:t>
      </w:r>
    </w:p>
    <w:p w:rsidR="002D0464" w:rsidRPr="007D5312" w:rsidRDefault="002D0464" w:rsidP="007D5312">
      <w:pPr>
        <w:pStyle w:val="14-1"/>
        <w:numPr>
          <w:ilvl w:val="0"/>
          <w:numId w:val="13"/>
        </w:numPr>
        <w:tabs>
          <w:tab w:val="clear" w:pos="1049"/>
          <w:tab w:val="left" w:pos="993"/>
        </w:tabs>
        <w:spacing w:line="269" w:lineRule="auto"/>
        <w:ind w:left="0" w:firstLine="680"/>
        <w:rPr>
          <w:spacing w:val="6"/>
        </w:rPr>
      </w:pPr>
      <w:r w:rsidRPr="007D5312">
        <w:rPr>
          <w:spacing w:val="6"/>
        </w:rPr>
        <w:t>автоматизированное рабочее место (АРМ);</w:t>
      </w:r>
    </w:p>
    <w:p w:rsidR="005D56DF"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автоматизированная система управления</w:t>
      </w:r>
      <w:r w:rsidR="008B4F5C" w:rsidRPr="007D5312">
        <w:rPr>
          <w:spacing w:val="6"/>
        </w:rPr>
        <w:t>.</w:t>
      </w:r>
      <w:r w:rsidRPr="007D5312">
        <w:rPr>
          <w:spacing w:val="6"/>
        </w:rPr>
        <w:t xml:space="preserve"> </w:t>
      </w:r>
    </w:p>
    <w:p w:rsidR="004E4FB6" w:rsidRPr="007D5312" w:rsidRDefault="004E4FB6" w:rsidP="007D5312">
      <w:pPr>
        <w:pStyle w:val="14-1"/>
        <w:spacing w:line="269" w:lineRule="auto"/>
        <w:rPr>
          <w:spacing w:val="6"/>
        </w:rPr>
      </w:pPr>
      <w:r w:rsidRPr="007D5312">
        <w:rPr>
          <w:spacing w:val="6"/>
        </w:rPr>
        <w:t xml:space="preserve">Проект должен решать те проблемы, которые были отмечены в предыдущем разделе, поэтому </w:t>
      </w:r>
      <w:r w:rsidR="00DC5BBB" w:rsidRPr="007D5312">
        <w:rPr>
          <w:spacing w:val="6"/>
        </w:rPr>
        <w:t>цели проекта</w:t>
      </w:r>
      <w:r w:rsidRPr="007D5312">
        <w:rPr>
          <w:spacing w:val="6"/>
        </w:rPr>
        <w:t xml:space="preserve"> можно разделить на две группы подцелей:</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 xml:space="preserve">достижения </w:t>
      </w:r>
      <w:r w:rsidRPr="007D5312">
        <w:rPr>
          <w:b/>
          <w:spacing w:val="6"/>
        </w:rPr>
        <w:t>улучшения</w:t>
      </w:r>
      <w:r w:rsidRPr="007D5312">
        <w:rPr>
          <w:spacing w:val="6"/>
        </w:rPr>
        <w:t xml:space="preserve"> </w:t>
      </w:r>
      <w:r w:rsidRPr="007D5312">
        <w:rPr>
          <w:b/>
          <w:spacing w:val="6"/>
        </w:rPr>
        <w:t xml:space="preserve">экономических показателей: </w:t>
      </w:r>
      <w:r w:rsidRPr="007D5312">
        <w:rPr>
          <w:spacing w:val="6"/>
        </w:rPr>
        <w:t xml:space="preserve">выполнения выбранной функции управления или работы рассматриваемого подразделения, или всего предприятия в целом (например, увеличение выпуска продукции, </w:t>
      </w:r>
      <w:r w:rsidR="005468AF" w:rsidRPr="007D5312">
        <w:rPr>
          <w:spacing w:val="6"/>
        </w:rPr>
        <w:t>снижение ее себестоимости</w:t>
      </w:r>
      <w:r w:rsidRPr="007D5312">
        <w:rPr>
          <w:color w:val="13137F"/>
          <w:spacing w:val="6"/>
        </w:rPr>
        <w:t>,</w:t>
      </w:r>
      <w:r w:rsidRPr="007D5312">
        <w:rPr>
          <w:spacing w:val="6"/>
        </w:rPr>
        <w:t xml:space="preserve"> </w:t>
      </w:r>
      <w:r w:rsidR="005468AF" w:rsidRPr="007D5312">
        <w:rPr>
          <w:spacing w:val="6"/>
        </w:rPr>
        <w:t xml:space="preserve">снижение финансовых потерь, </w:t>
      </w:r>
      <w:r w:rsidRPr="007D5312">
        <w:rPr>
          <w:spacing w:val="6"/>
        </w:rPr>
        <w:t>сокращение простоев на …число ч</w:t>
      </w:r>
      <w:r w:rsidRPr="007D5312">
        <w:rPr>
          <w:spacing w:val="6"/>
        </w:rPr>
        <w:t>а</w:t>
      </w:r>
      <w:r w:rsidRPr="007D5312">
        <w:rPr>
          <w:spacing w:val="6"/>
        </w:rPr>
        <w:t>сов и т. д.);</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b/>
          <w:spacing w:val="6"/>
        </w:rPr>
        <w:t xml:space="preserve">улучшения значений показателей качества обработки информации </w:t>
      </w:r>
      <w:r w:rsidRPr="007D5312">
        <w:rPr>
          <w:spacing w:val="6"/>
        </w:rPr>
        <w:t xml:space="preserve">(например, сокращение времени обработки и получения оперативных данных для принятия управленческих решений; повышение степени достоверности обработки информации, степени ее защищенности, повышение степени автоматизации получения первичной информации; увеличение количества аналитических показателей, получаемых на базе исходных и т. д.). </w:t>
      </w:r>
    </w:p>
    <w:p w:rsidR="004E4FB6" w:rsidRPr="007D5312" w:rsidRDefault="004E4FB6" w:rsidP="007D5312">
      <w:pPr>
        <w:pStyle w:val="14-1"/>
        <w:spacing w:before="120" w:line="269" w:lineRule="auto"/>
        <w:ind w:firstLine="0"/>
        <w:rPr>
          <w:rFonts w:ascii="Arial Narrow" w:hAnsi="Arial Narrow"/>
          <w:i/>
          <w:spacing w:val="6"/>
          <w:sz w:val="24"/>
          <w:szCs w:val="24"/>
        </w:rPr>
      </w:pPr>
      <w:r w:rsidRPr="007D5312">
        <w:rPr>
          <w:rFonts w:ascii="Arial Narrow" w:hAnsi="Arial Narrow"/>
          <w:i/>
          <w:spacing w:val="6"/>
          <w:sz w:val="24"/>
          <w:szCs w:val="24"/>
        </w:rPr>
        <w:t>Примеры целей:</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lastRenderedPageBreak/>
        <w:t>Целью настоящей работы является автоматизация расчетов (учетных операций) …, что позволит  сократить (увеличить, повысить) …</w:t>
      </w:r>
    </w:p>
    <w:p w:rsidR="004E4FB6" w:rsidRPr="007D5312" w:rsidRDefault="004E4FB6" w:rsidP="007D5312">
      <w:pPr>
        <w:pStyle w:val="14-1"/>
        <w:spacing w:before="120" w:after="120" w:line="269" w:lineRule="auto"/>
        <w:ind w:firstLine="709"/>
        <w:rPr>
          <w:rFonts w:ascii="Arial Narrow" w:hAnsi="Arial Narrow"/>
          <w:i/>
          <w:spacing w:val="6"/>
          <w:sz w:val="24"/>
          <w:szCs w:val="24"/>
        </w:rPr>
      </w:pPr>
      <w:r w:rsidRPr="007D5312">
        <w:rPr>
          <w:rFonts w:ascii="Arial Narrow" w:hAnsi="Arial Narrow"/>
          <w:i/>
          <w:spacing w:val="6"/>
          <w:sz w:val="24"/>
          <w:szCs w:val="24"/>
        </w:rPr>
        <w:t>Целью дипломного проекта является разработка автоматизированной системы (системы интеллектуальной поддержки, корпоративной информационной системы) …, которая п</w:t>
      </w:r>
      <w:r w:rsidRPr="007D5312">
        <w:rPr>
          <w:rFonts w:ascii="Arial Narrow" w:hAnsi="Arial Narrow"/>
          <w:i/>
          <w:spacing w:val="6"/>
          <w:sz w:val="24"/>
          <w:szCs w:val="24"/>
        </w:rPr>
        <w:t>о</w:t>
      </w:r>
      <w:r w:rsidRPr="007D5312">
        <w:rPr>
          <w:rFonts w:ascii="Arial Narrow" w:hAnsi="Arial Narrow"/>
          <w:i/>
          <w:spacing w:val="6"/>
          <w:sz w:val="24"/>
          <w:szCs w:val="24"/>
        </w:rPr>
        <w:t>зволит …</w:t>
      </w:r>
    </w:p>
    <w:p w:rsidR="004E4FB6" w:rsidRPr="007D5312" w:rsidRDefault="004E4FB6" w:rsidP="007D5312">
      <w:pPr>
        <w:pStyle w:val="14-1"/>
        <w:spacing w:line="269" w:lineRule="auto"/>
        <w:ind w:firstLine="709"/>
        <w:rPr>
          <w:spacing w:val="6"/>
        </w:rPr>
      </w:pPr>
      <w:r w:rsidRPr="007D5312">
        <w:rPr>
          <w:spacing w:val="6"/>
        </w:rPr>
        <w:t xml:space="preserve">Далее следует определиться с задачами дипломного проектирования, которые вытекают из необходимости разработки подсистем ИС (или их разделов). Для этого </w:t>
      </w:r>
      <w:r w:rsidR="00960AA3" w:rsidRPr="007D5312">
        <w:rPr>
          <w:spacing w:val="6"/>
        </w:rPr>
        <w:t>можно</w:t>
      </w:r>
      <w:r w:rsidRPr="007D5312">
        <w:rPr>
          <w:spacing w:val="6"/>
        </w:rPr>
        <w:t xml:space="preserve"> заполнить соответствующую таблицу.</w:t>
      </w:r>
    </w:p>
    <w:p w:rsidR="004E4FB6" w:rsidRPr="007D5312" w:rsidRDefault="004E4FB6" w:rsidP="007D5312">
      <w:pPr>
        <w:pStyle w:val="14-1"/>
        <w:spacing w:before="120" w:line="269" w:lineRule="auto"/>
        <w:ind w:firstLine="0"/>
        <w:rPr>
          <w:rFonts w:ascii="Arial Narrow" w:hAnsi="Arial Narrow"/>
          <w:i/>
          <w:spacing w:val="6"/>
          <w:sz w:val="24"/>
          <w:szCs w:val="24"/>
        </w:rPr>
      </w:pPr>
      <w:r w:rsidRPr="007D5312">
        <w:rPr>
          <w:rFonts w:ascii="Arial Narrow" w:hAnsi="Arial Narrow"/>
          <w:i/>
          <w:spacing w:val="6"/>
          <w:sz w:val="24"/>
          <w:szCs w:val="24"/>
        </w:rPr>
        <w:t xml:space="preserve">Пример таблицы с задачами проекта:  </w:t>
      </w:r>
    </w:p>
    <w:p w:rsidR="004E4FB6" w:rsidRPr="007D5312" w:rsidRDefault="004E4FB6" w:rsidP="007D5312">
      <w:pPr>
        <w:pStyle w:val="14-1"/>
        <w:spacing w:line="269" w:lineRule="auto"/>
        <w:rPr>
          <w:spacing w:val="6"/>
        </w:rPr>
      </w:pPr>
    </w:p>
    <w:tbl>
      <w:tblPr>
        <w:tblW w:w="0" w:type="auto"/>
        <w:jc w:val="center"/>
        <w:tblLayout w:type="fixed"/>
        <w:tblLook w:val="0000" w:firstRow="0" w:lastRow="0" w:firstColumn="0" w:lastColumn="0" w:noHBand="0" w:noVBand="0"/>
      </w:tblPr>
      <w:tblGrid>
        <w:gridCol w:w="7054"/>
        <w:gridCol w:w="1979"/>
      </w:tblGrid>
      <w:tr w:rsidR="004E4FB6" w:rsidRPr="007D5312">
        <w:trPr>
          <w:jc w:val="center"/>
        </w:trPr>
        <w:tc>
          <w:tcPr>
            <w:tcW w:w="7054" w:type="dxa"/>
            <w:tcBorders>
              <w:top w:val="single" w:sz="4" w:space="0" w:color="000000"/>
              <w:left w:val="single" w:sz="4" w:space="0" w:color="000000"/>
              <w:bottom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r w:rsidRPr="007D5312">
              <w:rPr>
                <w:i/>
                <w:spacing w:val="6"/>
                <w:sz w:val="24"/>
                <w:szCs w:val="24"/>
                <w:lang w:val="ru-RU"/>
              </w:rPr>
              <w:t>Подсистемы проекта</w:t>
            </w:r>
          </w:p>
        </w:tc>
        <w:tc>
          <w:tcPr>
            <w:tcW w:w="1979" w:type="dxa"/>
            <w:tcBorders>
              <w:top w:val="single" w:sz="4" w:space="0" w:color="000000"/>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r w:rsidRPr="007D5312">
              <w:rPr>
                <w:i/>
                <w:spacing w:val="6"/>
                <w:sz w:val="24"/>
                <w:szCs w:val="24"/>
                <w:lang w:val="ru-RU"/>
              </w:rPr>
              <w:t>Необходимо</w:t>
            </w:r>
          </w:p>
          <w:p w:rsidR="004E4FB6" w:rsidRPr="007D5312" w:rsidRDefault="004E4FB6" w:rsidP="007D5312">
            <w:pPr>
              <w:pStyle w:val="14-1"/>
              <w:spacing w:line="269" w:lineRule="auto"/>
              <w:ind w:firstLine="0"/>
              <w:jc w:val="center"/>
              <w:rPr>
                <w:i/>
                <w:spacing w:val="6"/>
                <w:sz w:val="24"/>
                <w:szCs w:val="24"/>
                <w:lang w:val="ru-RU"/>
              </w:rPr>
            </w:pPr>
            <w:r w:rsidRPr="007D5312">
              <w:rPr>
                <w:i/>
                <w:spacing w:val="6"/>
                <w:sz w:val="24"/>
                <w:szCs w:val="24"/>
                <w:lang w:val="ru-RU"/>
              </w:rPr>
              <w:t>разработать</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left="317" w:hanging="317"/>
              <w:rPr>
                <w:b/>
                <w:i/>
                <w:spacing w:val="6"/>
                <w:sz w:val="24"/>
                <w:szCs w:val="24"/>
                <w:lang w:val="ru-RU"/>
              </w:rPr>
            </w:pPr>
            <w:r w:rsidRPr="007D5312">
              <w:rPr>
                <w:b/>
                <w:i/>
                <w:spacing w:val="6"/>
                <w:sz w:val="24"/>
                <w:szCs w:val="24"/>
                <w:lang w:val="ru-RU"/>
              </w:rPr>
              <w:t>1. Функциональн</w:t>
            </w:r>
            <w:r w:rsidR="00220E18" w:rsidRPr="007D5312">
              <w:rPr>
                <w:b/>
                <w:i/>
                <w:spacing w:val="6"/>
                <w:sz w:val="24"/>
                <w:szCs w:val="24"/>
                <w:lang w:val="ru-RU"/>
              </w:rPr>
              <w:t>ая</w:t>
            </w:r>
            <w:r w:rsidRPr="007D5312">
              <w:rPr>
                <w:b/>
                <w:i/>
                <w:spacing w:val="6"/>
                <w:sz w:val="24"/>
                <w:szCs w:val="24"/>
                <w:lang w:val="ru-RU"/>
              </w:rPr>
              <w:t xml:space="preserve"> </w:t>
            </w:r>
            <w:r w:rsidR="00220E18" w:rsidRPr="007D5312">
              <w:rPr>
                <w:b/>
                <w:i/>
                <w:spacing w:val="6"/>
                <w:sz w:val="24"/>
                <w:szCs w:val="24"/>
                <w:lang w:val="ru-RU"/>
              </w:rPr>
              <w:t>архитектура</w:t>
            </w:r>
            <w:r w:rsidRPr="007D5312">
              <w:rPr>
                <w:b/>
                <w:i/>
                <w:spacing w:val="6"/>
                <w:sz w:val="24"/>
                <w:szCs w:val="24"/>
                <w:lang w:val="ru-RU"/>
              </w:rPr>
              <w:t xml:space="preserve"> предметной области </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r w:rsidRPr="007D5312">
              <w:rPr>
                <w:i/>
                <w:spacing w:val="6"/>
                <w:sz w:val="24"/>
                <w:szCs w:val="24"/>
                <w:lang w:val="ru-RU"/>
              </w:rPr>
              <w:t>Не меняется</w:t>
            </w:r>
          </w:p>
        </w:tc>
      </w:tr>
      <w:tr w:rsidR="00220E18" w:rsidRPr="007D5312" w:rsidTr="00055D98">
        <w:trPr>
          <w:jc w:val="center"/>
        </w:trPr>
        <w:tc>
          <w:tcPr>
            <w:tcW w:w="7054" w:type="dxa"/>
            <w:tcBorders>
              <w:left w:val="single" w:sz="4" w:space="0" w:color="000000"/>
              <w:bottom w:val="single" w:sz="4" w:space="0" w:color="000000"/>
            </w:tcBorders>
          </w:tcPr>
          <w:p w:rsidR="00220E18" w:rsidRPr="007D5312" w:rsidRDefault="00220E18" w:rsidP="007D5312">
            <w:pPr>
              <w:pStyle w:val="14-1"/>
              <w:snapToGrid w:val="0"/>
              <w:spacing w:line="269" w:lineRule="auto"/>
              <w:ind w:left="317" w:hanging="317"/>
              <w:rPr>
                <w:i/>
                <w:spacing w:val="6"/>
                <w:sz w:val="24"/>
                <w:szCs w:val="24"/>
                <w:lang w:val="ru-RU"/>
              </w:rPr>
            </w:pPr>
            <w:r w:rsidRPr="007D5312">
              <w:rPr>
                <w:b/>
                <w:i/>
                <w:spacing w:val="6"/>
                <w:sz w:val="24"/>
                <w:szCs w:val="24"/>
                <w:lang w:val="ru-RU"/>
              </w:rPr>
              <w:t xml:space="preserve">2. Технологическое обеспечение </w:t>
            </w:r>
            <w:r w:rsidRPr="007D5312">
              <w:rPr>
                <w:i/>
                <w:spacing w:val="6"/>
                <w:sz w:val="24"/>
                <w:szCs w:val="24"/>
                <w:lang w:val="ru-RU"/>
              </w:rPr>
              <w:t>(разработка технологии сбора, передачи, обработки и выдачи информации)</w:t>
            </w:r>
          </w:p>
        </w:tc>
        <w:tc>
          <w:tcPr>
            <w:tcW w:w="1979" w:type="dxa"/>
            <w:tcBorders>
              <w:left w:val="single" w:sz="4" w:space="0" w:color="000000"/>
              <w:bottom w:val="single" w:sz="4" w:space="0" w:color="000000"/>
              <w:right w:val="single" w:sz="4" w:space="0" w:color="000000"/>
            </w:tcBorders>
            <w:vAlign w:val="center"/>
          </w:tcPr>
          <w:p w:rsidR="00220E18" w:rsidRPr="007D5312" w:rsidRDefault="00220E18" w:rsidP="007D5312">
            <w:pPr>
              <w:pStyle w:val="14-1"/>
              <w:snapToGrid w:val="0"/>
              <w:spacing w:line="269" w:lineRule="auto"/>
              <w:ind w:left="317" w:hanging="317"/>
              <w:jc w:val="center"/>
              <w:rPr>
                <w:b/>
                <w:i/>
                <w:spacing w:val="6"/>
                <w:sz w:val="24"/>
                <w:szCs w:val="24"/>
                <w:lang w:val="ru-RU"/>
              </w:rPr>
            </w:pPr>
            <w:r w:rsidRPr="007D5312">
              <w:rPr>
                <w:i/>
                <w:spacing w:val="6"/>
                <w:sz w:val="24"/>
                <w:szCs w:val="24"/>
                <w:lang w:val="ru-RU"/>
              </w:rPr>
              <w:t>Да</w:t>
            </w:r>
          </w:p>
        </w:tc>
      </w:tr>
      <w:tr w:rsidR="005D56DF" w:rsidRPr="007D5312">
        <w:trPr>
          <w:jc w:val="center"/>
        </w:trPr>
        <w:tc>
          <w:tcPr>
            <w:tcW w:w="9033" w:type="dxa"/>
            <w:gridSpan w:val="2"/>
            <w:tcBorders>
              <w:left w:val="single" w:sz="4" w:space="0" w:color="000000"/>
              <w:bottom w:val="single" w:sz="4" w:space="0" w:color="000000"/>
              <w:right w:val="single" w:sz="4" w:space="0" w:color="000000"/>
            </w:tcBorders>
          </w:tcPr>
          <w:p w:rsidR="005D56DF" w:rsidRPr="007D5312" w:rsidRDefault="005D56DF" w:rsidP="007D5312">
            <w:pPr>
              <w:pStyle w:val="14-1"/>
              <w:snapToGrid w:val="0"/>
              <w:spacing w:line="269" w:lineRule="auto"/>
              <w:ind w:firstLine="0"/>
              <w:jc w:val="left"/>
              <w:rPr>
                <w:b/>
                <w:i/>
                <w:spacing w:val="6"/>
                <w:sz w:val="24"/>
                <w:szCs w:val="24"/>
                <w:lang w:val="ru-RU"/>
              </w:rPr>
            </w:pPr>
            <w:r w:rsidRPr="007D5312">
              <w:rPr>
                <w:b/>
                <w:i/>
                <w:spacing w:val="6"/>
                <w:sz w:val="24"/>
                <w:szCs w:val="24"/>
                <w:lang w:val="ru-RU"/>
              </w:rPr>
              <w:t>2. Информационное обеспечение</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2.1. Разработка классификаторов и системы кодирования</w:t>
            </w:r>
          </w:p>
        </w:tc>
        <w:tc>
          <w:tcPr>
            <w:tcW w:w="1979" w:type="dxa"/>
            <w:tcBorders>
              <w:left w:val="single" w:sz="4" w:space="0" w:color="000000"/>
              <w:bottom w:val="single" w:sz="4" w:space="0" w:color="000000"/>
              <w:right w:val="single" w:sz="4" w:space="0" w:color="000000"/>
            </w:tcBorders>
            <w:vAlign w:val="center"/>
          </w:tcPr>
          <w:p w:rsidR="004E4FB6" w:rsidRPr="007D5312" w:rsidRDefault="00191B30" w:rsidP="007D5312">
            <w:pPr>
              <w:pStyle w:val="14-1"/>
              <w:snapToGrid w:val="0"/>
              <w:spacing w:line="269" w:lineRule="auto"/>
              <w:ind w:firstLine="0"/>
              <w:jc w:val="center"/>
              <w:rPr>
                <w:i/>
                <w:spacing w:val="6"/>
                <w:sz w:val="24"/>
                <w:szCs w:val="24"/>
                <w:lang w:val="ru-RU"/>
              </w:rPr>
            </w:pPr>
            <w:r w:rsidRPr="007D5312">
              <w:rPr>
                <w:i/>
                <w:spacing w:val="6"/>
                <w:sz w:val="24"/>
                <w:szCs w:val="24"/>
                <w:lang w:val="ru-RU"/>
              </w:rPr>
              <w:t>Нет</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2.2. Разработка информационной модели (DFD)</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left="709" w:hanging="425"/>
              <w:rPr>
                <w:i/>
                <w:spacing w:val="6"/>
                <w:sz w:val="24"/>
                <w:szCs w:val="24"/>
                <w:lang w:val="ru-RU"/>
              </w:rPr>
            </w:pPr>
            <w:r w:rsidRPr="007D5312">
              <w:rPr>
                <w:i/>
                <w:spacing w:val="6"/>
                <w:sz w:val="24"/>
                <w:szCs w:val="24"/>
                <w:lang w:val="ru-RU"/>
              </w:rPr>
              <w:t>2.3. Разработка состава и содержания входных и выхо</w:t>
            </w:r>
            <w:r w:rsidRPr="007D5312">
              <w:rPr>
                <w:i/>
                <w:spacing w:val="6"/>
                <w:sz w:val="24"/>
                <w:szCs w:val="24"/>
                <w:lang w:val="ru-RU"/>
              </w:rPr>
              <w:t>д</w:t>
            </w:r>
            <w:r w:rsidRPr="007D5312">
              <w:rPr>
                <w:i/>
                <w:spacing w:val="6"/>
                <w:sz w:val="24"/>
                <w:szCs w:val="24"/>
                <w:lang w:val="ru-RU"/>
              </w:rPr>
              <w:t>ных документов, метода их построения</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284"/>
              <w:rPr>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 xml:space="preserve">2.4. Разработка концептуальной </w:t>
            </w:r>
            <w:r w:rsidR="005B390B" w:rsidRPr="007D5312">
              <w:rPr>
                <w:i/>
                <w:spacing w:val="6"/>
                <w:sz w:val="24"/>
                <w:szCs w:val="24"/>
                <w:lang w:val="ru-RU"/>
              </w:rPr>
              <w:t xml:space="preserve">и логической </w:t>
            </w:r>
            <w:r w:rsidRPr="007D5312">
              <w:rPr>
                <w:i/>
                <w:spacing w:val="6"/>
                <w:sz w:val="24"/>
                <w:szCs w:val="24"/>
                <w:lang w:val="ru-RU"/>
              </w:rPr>
              <w:t>модели да</w:t>
            </w:r>
            <w:r w:rsidRPr="007D5312">
              <w:rPr>
                <w:i/>
                <w:spacing w:val="6"/>
                <w:sz w:val="24"/>
                <w:szCs w:val="24"/>
                <w:lang w:val="ru-RU"/>
              </w:rPr>
              <w:t>н</w:t>
            </w:r>
            <w:r w:rsidRPr="007D5312">
              <w:rPr>
                <w:i/>
                <w:spacing w:val="6"/>
                <w:sz w:val="24"/>
                <w:szCs w:val="24"/>
                <w:lang w:val="ru-RU"/>
              </w:rPr>
              <w:t>ных</w:t>
            </w:r>
            <w:r w:rsidR="00DC5BBB" w:rsidRPr="007D5312">
              <w:rPr>
                <w:i/>
                <w:spacing w:val="6"/>
                <w:sz w:val="24"/>
                <w:szCs w:val="24"/>
                <w:lang w:val="ru-RU"/>
              </w:rPr>
              <w:t xml:space="preserve"> </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 xml:space="preserve">2.5. Разработка экранных </w:t>
            </w:r>
            <w:r w:rsidR="00DC5BBB" w:rsidRPr="007D5312">
              <w:rPr>
                <w:i/>
                <w:spacing w:val="6"/>
                <w:sz w:val="24"/>
                <w:szCs w:val="24"/>
                <w:lang w:val="ru-RU"/>
              </w:rPr>
              <w:t xml:space="preserve">и печатных </w:t>
            </w:r>
            <w:r w:rsidRPr="007D5312">
              <w:rPr>
                <w:i/>
                <w:spacing w:val="6"/>
                <w:sz w:val="24"/>
                <w:szCs w:val="24"/>
                <w:lang w:val="ru-RU"/>
              </w:rPr>
              <w:t xml:space="preserve">форм </w:t>
            </w:r>
            <w:r w:rsidR="00DC5BBB" w:rsidRPr="007D5312">
              <w:rPr>
                <w:i/>
                <w:spacing w:val="6"/>
                <w:sz w:val="24"/>
                <w:szCs w:val="24"/>
                <w:lang w:val="ru-RU"/>
              </w:rPr>
              <w:t>входных и выходных д</w:t>
            </w:r>
            <w:r w:rsidR="00DC5BBB" w:rsidRPr="007D5312">
              <w:rPr>
                <w:i/>
                <w:spacing w:val="6"/>
                <w:sz w:val="24"/>
                <w:szCs w:val="24"/>
                <w:lang w:val="ru-RU"/>
              </w:rPr>
              <w:t>о</w:t>
            </w:r>
            <w:r w:rsidR="00DC5BBB" w:rsidRPr="007D5312">
              <w:rPr>
                <w:i/>
                <w:spacing w:val="6"/>
                <w:sz w:val="24"/>
                <w:szCs w:val="24"/>
                <w:lang w:val="ru-RU"/>
              </w:rPr>
              <w:t>кументов</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p>
        </w:tc>
      </w:tr>
      <w:tr w:rsidR="005D56DF" w:rsidRPr="007D5312">
        <w:trPr>
          <w:jc w:val="center"/>
        </w:trPr>
        <w:tc>
          <w:tcPr>
            <w:tcW w:w="9033" w:type="dxa"/>
            <w:gridSpan w:val="2"/>
            <w:tcBorders>
              <w:left w:val="single" w:sz="4" w:space="0" w:color="000000"/>
              <w:bottom w:val="single" w:sz="4" w:space="0" w:color="000000"/>
              <w:right w:val="single" w:sz="4" w:space="0" w:color="000000"/>
            </w:tcBorders>
          </w:tcPr>
          <w:p w:rsidR="005D56DF" w:rsidRPr="007D5312" w:rsidRDefault="005D56DF" w:rsidP="007D5312">
            <w:pPr>
              <w:pStyle w:val="14-1"/>
              <w:snapToGrid w:val="0"/>
              <w:spacing w:line="269" w:lineRule="auto"/>
              <w:ind w:firstLine="0"/>
              <w:jc w:val="left"/>
              <w:rPr>
                <w:b/>
                <w:i/>
                <w:spacing w:val="6"/>
                <w:sz w:val="24"/>
                <w:szCs w:val="24"/>
                <w:lang w:val="ru-RU"/>
              </w:rPr>
            </w:pPr>
            <w:r w:rsidRPr="007D5312">
              <w:rPr>
                <w:b/>
                <w:i/>
                <w:spacing w:val="6"/>
                <w:sz w:val="24"/>
                <w:szCs w:val="24"/>
                <w:lang w:val="ru-RU"/>
              </w:rPr>
              <w:t xml:space="preserve">3. Математическое </w:t>
            </w:r>
            <w:r w:rsidR="002B0F50" w:rsidRPr="007D5312">
              <w:rPr>
                <w:b/>
                <w:i/>
                <w:spacing w:val="6"/>
                <w:sz w:val="24"/>
                <w:szCs w:val="24"/>
                <w:lang w:val="ru-RU"/>
              </w:rPr>
              <w:t xml:space="preserve">и алгоритмическое </w:t>
            </w:r>
            <w:r w:rsidRPr="007D5312">
              <w:rPr>
                <w:b/>
                <w:i/>
                <w:spacing w:val="6"/>
                <w:sz w:val="24"/>
                <w:szCs w:val="24"/>
                <w:lang w:val="ru-RU"/>
              </w:rPr>
              <w:t>обеспечение</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3.1. Математические модели</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r w:rsidRPr="007D5312">
              <w:rPr>
                <w:i/>
                <w:spacing w:val="6"/>
                <w:sz w:val="24"/>
                <w:szCs w:val="24"/>
                <w:lang w:val="ru-RU"/>
              </w:rPr>
              <w:t>Уже имеются</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3.2. Алгоритмы решения задач</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284"/>
              <w:rPr>
                <w:i/>
                <w:spacing w:val="6"/>
                <w:sz w:val="24"/>
                <w:szCs w:val="24"/>
                <w:lang w:val="ru-RU"/>
              </w:rPr>
            </w:pPr>
          </w:p>
        </w:tc>
      </w:tr>
      <w:tr w:rsidR="005D56DF" w:rsidRPr="007D5312">
        <w:trPr>
          <w:jc w:val="center"/>
        </w:trPr>
        <w:tc>
          <w:tcPr>
            <w:tcW w:w="9033" w:type="dxa"/>
            <w:gridSpan w:val="2"/>
            <w:tcBorders>
              <w:left w:val="single" w:sz="4" w:space="0" w:color="000000"/>
              <w:bottom w:val="single" w:sz="4" w:space="0" w:color="000000"/>
              <w:right w:val="single" w:sz="4" w:space="0" w:color="000000"/>
            </w:tcBorders>
          </w:tcPr>
          <w:p w:rsidR="005D56DF" w:rsidRPr="007D5312" w:rsidRDefault="005D56DF" w:rsidP="007D5312">
            <w:pPr>
              <w:pStyle w:val="14-1"/>
              <w:snapToGrid w:val="0"/>
              <w:spacing w:line="269" w:lineRule="auto"/>
              <w:ind w:firstLine="0"/>
              <w:jc w:val="left"/>
              <w:rPr>
                <w:b/>
                <w:i/>
                <w:spacing w:val="6"/>
                <w:sz w:val="24"/>
                <w:szCs w:val="24"/>
                <w:lang w:val="ru-RU"/>
              </w:rPr>
            </w:pPr>
            <w:r w:rsidRPr="007D5312">
              <w:rPr>
                <w:b/>
                <w:i/>
                <w:spacing w:val="6"/>
                <w:sz w:val="24"/>
                <w:szCs w:val="24"/>
                <w:lang w:val="ru-RU"/>
              </w:rPr>
              <w:t>4. Программное обеспечение</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4.1. Разработка программ</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284"/>
              <w:rPr>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 xml:space="preserve">4.2. Разработка дерева функций </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b/>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4.3. Разработка сценария диалогов</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b/>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4.4. Разработка дерева вызова процедур и программ</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b/>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firstLine="284"/>
              <w:rPr>
                <w:i/>
                <w:spacing w:val="6"/>
                <w:sz w:val="24"/>
                <w:szCs w:val="24"/>
                <w:lang w:val="ru-RU"/>
              </w:rPr>
            </w:pPr>
            <w:r w:rsidRPr="007D5312">
              <w:rPr>
                <w:i/>
                <w:spacing w:val="6"/>
                <w:sz w:val="24"/>
                <w:szCs w:val="24"/>
                <w:lang w:val="ru-RU"/>
              </w:rPr>
              <w:t>4.5. Описание программных модулей</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b/>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left="709" w:hanging="425"/>
              <w:rPr>
                <w:i/>
                <w:spacing w:val="6"/>
                <w:sz w:val="24"/>
                <w:szCs w:val="24"/>
                <w:lang w:val="ru-RU"/>
              </w:rPr>
            </w:pPr>
            <w:r w:rsidRPr="007D5312">
              <w:rPr>
                <w:i/>
                <w:spacing w:val="6"/>
                <w:sz w:val="24"/>
                <w:szCs w:val="24"/>
                <w:lang w:val="ru-RU"/>
              </w:rPr>
              <w:t>4.6. Схема взаимосвязи программных модулей и информацио</w:t>
            </w:r>
            <w:r w:rsidRPr="007D5312">
              <w:rPr>
                <w:i/>
                <w:spacing w:val="6"/>
                <w:sz w:val="24"/>
                <w:szCs w:val="24"/>
                <w:lang w:val="ru-RU"/>
              </w:rPr>
              <w:t>н</w:t>
            </w:r>
            <w:r w:rsidRPr="007D5312">
              <w:rPr>
                <w:i/>
                <w:spacing w:val="6"/>
                <w:sz w:val="24"/>
                <w:szCs w:val="24"/>
                <w:lang w:val="ru-RU"/>
              </w:rPr>
              <w:t>ных файлов</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284"/>
              <w:rPr>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left="709" w:hanging="425"/>
              <w:rPr>
                <w:i/>
                <w:spacing w:val="6"/>
                <w:sz w:val="24"/>
                <w:szCs w:val="24"/>
                <w:lang w:val="ru-RU"/>
              </w:rPr>
            </w:pPr>
            <w:r w:rsidRPr="007D5312">
              <w:rPr>
                <w:i/>
                <w:spacing w:val="6"/>
                <w:sz w:val="24"/>
                <w:szCs w:val="24"/>
                <w:lang w:val="ru-RU"/>
              </w:rPr>
              <w:t>4.7. Инструкции по применению программ (руководство пол</w:t>
            </w:r>
            <w:r w:rsidRPr="007D5312">
              <w:rPr>
                <w:i/>
                <w:spacing w:val="6"/>
                <w:sz w:val="24"/>
                <w:szCs w:val="24"/>
                <w:lang w:val="ru-RU"/>
              </w:rPr>
              <w:t>ь</w:t>
            </w:r>
            <w:r w:rsidRPr="007D5312">
              <w:rPr>
                <w:i/>
                <w:spacing w:val="6"/>
                <w:sz w:val="24"/>
                <w:szCs w:val="24"/>
                <w:lang w:val="ru-RU"/>
              </w:rPr>
              <w:t>зователя)</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284"/>
              <w:rPr>
                <w:i/>
                <w:spacing w:val="6"/>
                <w:sz w:val="24"/>
                <w:szCs w:val="24"/>
                <w:lang w:val="ru-RU"/>
              </w:rPr>
            </w:pPr>
          </w:p>
        </w:tc>
      </w:tr>
      <w:tr w:rsidR="005B390B" w:rsidRPr="007D5312">
        <w:trPr>
          <w:jc w:val="center"/>
        </w:trPr>
        <w:tc>
          <w:tcPr>
            <w:tcW w:w="7054" w:type="dxa"/>
            <w:tcBorders>
              <w:left w:val="single" w:sz="4" w:space="0" w:color="000000"/>
              <w:bottom w:val="single" w:sz="4" w:space="0" w:color="000000"/>
            </w:tcBorders>
          </w:tcPr>
          <w:p w:rsidR="005B390B" w:rsidRPr="007D5312" w:rsidRDefault="005B390B" w:rsidP="007D5312">
            <w:pPr>
              <w:pStyle w:val="14-1"/>
              <w:snapToGrid w:val="0"/>
              <w:spacing w:line="269" w:lineRule="auto"/>
              <w:ind w:firstLine="284"/>
              <w:rPr>
                <w:i/>
                <w:spacing w:val="6"/>
                <w:sz w:val="24"/>
                <w:szCs w:val="24"/>
                <w:lang w:val="ru-RU"/>
              </w:rPr>
            </w:pPr>
            <w:r w:rsidRPr="007D5312">
              <w:rPr>
                <w:i/>
                <w:spacing w:val="6"/>
                <w:sz w:val="24"/>
                <w:szCs w:val="24"/>
                <w:lang w:val="ru-RU"/>
              </w:rPr>
              <w:t>4.</w:t>
            </w:r>
            <w:r w:rsidR="005468AF" w:rsidRPr="007D5312">
              <w:rPr>
                <w:i/>
                <w:spacing w:val="6"/>
                <w:sz w:val="24"/>
                <w:szCs w:val="24"/>
                <w:lang w:val="ru-RU"/>
              </w:rPr>
              <w:t>8</w:t>
            </w:r>
            <w:r w:rsidRPr="007D5312">
              <w:rPr>
                <w:i/>
                <w:spacing w:val="6"/>
                <w:sz w:val="24"/>
                <w:szCs w:val="24"/>
                <w:lang w:val="ru-RU"/>
              </w:rPr>
              <w:t>. Выбор системного программного обеспечения</w:t>
            </w:r>
          </w:p>
        </w:tc>
        <w:tc>
          <w:tcPr>
            <w:tcW w:w="1979" w:type="dxa"/>
            <w:tcBorders>
              <w:left w:val="single" w:sz="4" w:space="0" w:color="000000"/>
              <w:bottom w:val="single" w:sz="4" w:space="0" w:color="000000"/>
              <w:right w:val="single" w:sz="4" w:space="0" w:color="000000"/>
            </w:tcBorders>
            <w:vAlign w:val="center"/>
          </w:tcPr>
          <w:p w:rsidR="005B390B" w:rsidRPr="007D5312" w:rsidRDefault="005B390B" w:rsidP="007D5312">
            <w:pPr>
              <w:pStyle w:val="14-1"/>
              <w:snapToGrid w:val="0"/>
              <w:spacing w:line="269" w:lineRule="auto"/>
              <w:ind w:firstLine="284"/>
              <w:rPr>
                <w:i/>
                <w:spacing w:val="6"/>
                <w:sz w:val="24"/>
                <w:szCs w:val="24"/>
                <w:lang w:val="ru-RU"/>
              </w:rPr>
            </w:pPr>
          </w:p>
        </w:tc>
      </w:tr>
      <w:tr w:rsidR="005D56DF" w:rsidRPr="007D5312">
        <w:trPr>
          <w:jc w:val="center"/>
        </w:trPr>
        <w:tc>
          <w:tcPr>
            <w:tcW w:w="9033" w:type="dxa"/>
            <w:gridSpan w:val="2"/>
            <w:tcBorders>
              <w:left w:val="single" w:sz="4" w:space="0" w:color="000000"/>
              <w:bottom w:val="single" w:sz="4" w:space="0" w:color="000000"/>
              <w:right w:val="single" w:sz="4" w:space="0" w:color="000000"/>
            </w:tcBorders>
          </w:tcPr>
          <w:p w:rsidR="005D56DF" w:rsidRPr="007D5312" w:rsidRDefault="005D56DF" w:rsidP="007D5312">
            <w:pPr>
              <w:pStyle w:val="14-1"/>
              <w:snapToGrid w:val="0"/>
              <w:spacing w:line="269" w:lineRule="auto"/>
              <w:ind w:firstLine="0"/>
              <w:jc w:val="left"/>
              <w:rPr>
                <w:b/>
                <w:i/>
                <w:spacing w:val="6"/>
                <w:sz w:val="24"/>
                <w:szCs w:val="24"/>
                <w:lang w:val="ru-RU"/>
              </w:rPr>
            </w:pPr>
            <w:r w:rsidRPr="007D5312">
              <w:rPr>
                <w:b/>
                <w:i/>
                <w:spacing w:val="6"/>
                <w:sz w:val="24"/>
                <w:szCs w:val="24"/>
                <w:lang w:val="ru-RU"/>
              </w:rPr>
              <w:t>5. Компьютерное и сетевое обеспечение</w:t>
            </w: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left="709" w:hanging="425"/>
              <w:rPr>
                <w:i/>
                <w:spacing w:val="6"/>
                <w:sz w:val="24"/>
                <w:szCs w:val="24"/>
                <w:lang w:val="ru-RU"/>
              </w:rPr>
            </w:pPr>
            <w:r w:rsidRPr="007D5312">
              <w:rPr>
                <w:i/>
                <w:spacing w:val="6"/>
                <w:sz w:val="24"/>
                <w:szCs w:val="24"/>
                <w:lang w:val="ru-RU"/>
              </w:rPr>
              <w:t>5.1. Выбор типа многопользовательской архитектуры: файл-сервер или клиент-сервер</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b/>
                <w:i/>
                <w:spacing w:val="6"/>
                <w:sz w:val="24"/>
                <w:szCs w:val="24"/>
                <w:lang w:val="ru-RU"/>
              </w:rPr>
            </w:pPr>
          </w:p>
        </w:tc>
      </w:tr>
      <w:tr w:rsidR="005B390B" w:rsidRPr="007D5312">
        <w:trPr>
          <w:jc w:val="center"/>
        </w:trPr>
        <w:tc>
          <w:tcPr>
            <w:tcW w:w="7054" w:type="dxa"/>
            <w:tcBorders>
              <w:left w:val="single" w:sz="4" w:space="0" w:color="000000"/>
              <w:bottom w:val="single" w:sz="4" w:space="0" w:color="000000"/>
            </w:tcBorders>
          </w:tcPr>
          <w:p w:rsidR="005B390B" w:rsidRPr="007D5312" w:rsidRDefault="005B390B" w:rsidP="007D5312">
            <w:pPr>
              <w:pStyle w:val="14-1"/>
              <w:snapToGrid w:val="0"/>
              <w:spacing w:line="269" w:lineRule="auto"/>
              <w:ind w:left="709" w:hanging="425"/>
              <w:rPr>
                <w:i/>
                <w:spacing w:val="6"/>
                <w:sz w:val="24"/>
                <w:szCs w:val="24"/>
                <w:lang w:val="ru-RU"/>
              </w:rPr>
            </w:pPr>
            <w:r w:rsidRPr="007D5312">
              <w:rPr>
                <w:i/>
                <w:spacing w:val="6"/>
                <w:sz w:val="24"/>
                <w:szCs w:val="24"/>
                <w:lang w:val="ru-RU"/>
              </w:rPr>
              <w:t>5.2. Выбор типа локальных сетей и сетевых операционных с</w:t>
            </w:r>
            <w:r w:rsidRPr="007D5312">
              <w:rPr>
                <w:i/>
                <w:spacing w:val="6"/>
                <w:sz w:val="24"/>
                <w:szCs w:val="24"/>
                <w:lang w:val="ru-RU"/>
              </w:rPr>
              <w:t>и</w:t>
            </w:r>
            <w:r w:rsidRPr="007D5312">
              <w:rPr>
                <w:i/>
                <w:spacing w:val="6"/>
                <w:sz w:val="24"/>
                <w:szCs w:val="24"/>
                <w:lang w:val="ru-RU"/>
              </w:rPr>
              <w:t>стем</w:t>
            </w:r>
          </w:p>
        </w:tc>
        <w:tc>
          <w:tcPr>
            <w:tcW w:w="1979" w:type="dxa"/>
            <w:tcBorders>
              <w:left w:val="single" w:sz="4" w:space="0" w:color="000000"/>
              <w:bottom w:val="single" w:sz="4" w:space="0" w:color="000000"/>
              <w:right w:val="single" w:sz="4" w:space="0" w:color="000000"/>
            </w:tcBorders>
            <w:vAlign w:val="center"/>
          </w:tcPr>
          <w:p w:rsidR="005B390B" w:rsidRPr="007D5312" w:rsidRDefault="005B390B" w:rsidP="007D5312">
            <w:pPr>
              <w:pStyle w:val="14-1"/>
              <w:snapToGrid w:val="0"/>
              <w:spacing w:line="269" w:lineRule="auto"/>
              <w:ind w:firstLine="0"/>
              <w:jc w:val="center"/>
              <w:rPr>
                <w:b/>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4E4FB6" w:rsidP="007D5312">
            <w:pPr>
              <w:pStyle w:val="14-1"/>
              <w:snapToGrid w:val="0"/>
              <w:spacing w:line="269" w:lineRule="auto"/>
              <w:ind w:left="709" w:hanging="425"/>
              <w:rPr>
                <w:i/>
                <w:spacing w:val="6"/>
                <w:sz w:val="24"/>
                <w:szCs w:val="24"/>
                <w:lang w:val="ru-RU"/>
              </w:rPr>
            </w:pPr>
            <w:r w:rsidRPr="007D5312">
              <w:rPr>
                <w:i/>
                <w:spacing w:val="6"/>
                <w:sz w:val="24"/>
                <w:szCs w:val="24"/>
                <w:lang w:val="ru-RU"/>
              </w:rPr>
              <w:lastRenderedPageBreak/>
              <w:t>5.</w:t>
            </w:r>
            <w:r w:rsidR="005B390B" w:rsidRPr="007D5312">
              <w:rPr>
                <w:i/>
                <w:spacing w:val="6"/>
                <w:sz w:val="24"/>
                <w:szCs w:val="24"/>
                <w:lang w:val="ru-RU"/>
              </w:rPr>
              <w:t>3.</w:t>
            </w:r>
            <w:r w:rsidRPr="007D5312">
              <w:rPr>
                <w:i/>
                <w:spacing w:val="6"/>
                <w:sz w:val="24"/>
                <w:szCs w:val="24"/>
                <w:lang w:val="ru-RU"/>
              </w:rPr>
              <w:t xml:space="preserve"> Выбор типа ЭВМ</w:t>
            </w:r>
            <w:r w:rsidR="005B390B" w:rsidRPr="007D5312">
              <w:rPr>
                <w:i/>
                <w:spacing w:val="6"/>
                <w:sz w:val="24"/>
                <w:szCs w:val="24"/>
                <w:lang w:val="ru-RU"/>
              </w:rPr>
              <w:t xml:space="preserve"> </w:t>
            </w:r>
            <w:r w:rsidRPr="007D5312">
              <w:rPr>
                <w:i/>
                <w:spacing w:val="6"/>
                <w:sz w:val="24"/>
                <w:szCs w:val="24"/>
                <w:lang w:val="ru-RU"/>
              </w:rPr>
              <w:t>для клиентской части архитектуры</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firstLine="0"/>
              <w:jc w:val="center"/>
              <w:rPr>
                <w:i/>
                <w:spacing w:val="6"/>
                <w:sz w:val="24"/>
                <w:szCs w:val="24"/>
                <w:lang w:val="ru-RU"/>
              </w:rPr>
            </w:pPr>
          </w:p>
        </w:tc>
      </w:tr>
      <w:tr w:rsidR="005B390B" w:rsidRPr="007D5312">
        <w:trPr>
          <w:jc w:val="center"/>
        </w:trPr>
        <w:tc>
          <w:tcPr>
            <w:tcW w:w="7054" w:type="dxa"/>
            <w:tcBorders>
              <w:left w:val="single" w:sz="4" w:space="0" w:color="000000"/>
              <w:bottom w:val="single" w:sz="4" w:space="0" w:color="000000"/>
            </w:tcBorders>
          </w:tcPr>
          <w:p w:rsidR="005B390B" w:rsidRPr="007D5312" w:rsidRDefault="005B390B" w:rsidP="007D5312">
            <w:pPr>
              <w:pStyle w:val="14-1"/>
              <w:snapToGrid w:val="0"/>
              <w:spacing w:line="269" w:lineRule="auto"/>
              <w:ind w:left="709" w:hanging="425"/>
              <w:rPr>
                <w:i/>
                <w:spacing w:val="6"/>
                <w:sz w:val="24"/>
                <w:szCs w:val="24"/>
                <w:lang w:val="ru-RU"/>
              </w:rPr>
            </w:pPr>
            <w:r w:rsidRPr="007D5312">
              <w:rPr>
                <w:i/>
                <w:spacing w:val="6"/>
                <w:sz w:val="24"/>
                <w:szCs w:val="24"/>
                <w:lang w:val="ru-RU"/>
              </w:rPr>
              <w:t>5.4. Выбор типа ЭВМ и сетевого оборудования для серве</w:t>
            </w:r>
            <w:r w:rsidRPr="007D5312">
              <w:rPr>
                <w:i/>
                <w:spacing w:val="6"/>
                <w:sz w:val="24"/>
                <w:szCs w:val="24"/>
                <w:lang w:val="ru-RU"/>
              </w:rPr>
              <w:t>р</w:t>
            </w:r>
            <w:r w:rsidRPr="007D5312">
              <w:rPr>
                <w:i/>
                <w:spacing w:val="6"/>
                <w:sz w:val="24"/>
                <w:szCs w:val="24"/>
                <w:lang w:val="ru-RU"/>
              </w:rPr>
              <w:t>ной части архитектуры</w:t>
            </w:r>
          </w:p>
        </w:tc>
        <w:tc>
          <w:tcPr>
            <w:tcW w:w="1979" w:type="dxa"/>
            <w:tcBorders>
              <w:left w:val="single" w:sz="4" w:space="0" w:color="000000"/>
              <w:bottom w:val="single" w:sz="4" w:space="0" w:color="000000"/>
              <w:right w:val="single" w:sz="4" w:space="0" w:color="000000"/>
            </w:tcBorders>
            <w:vAlign w:val="center"/>
          </w:tcPr>
          <w:p w:rsidR="005B390B" w:rsidRPr="007D5312" w:rsidRDefault="005B390B" w:rsidP="007D5312">
            <w:pPr>
              <w:pStyle w:val="14-1"/>
              <w:snapToGrid w:val="0"/>
              <w:spacing w:line="269" w:lineRule="auto"/>
              <w:ind w:firstLine="0"/>
              <w:jc w:val="center"/>
              <w:rPr>
                <w:i/>
                <w:spacing w:val="6"/>
                <w:sz w:val="24"/>
                <w:szCs w:val="24"/>
                <w:lang w:val="ru-RU"/>
              </w:rPr>
            </w:pPr>
          </w:p>
        </w:tc>
      </w:tr>
      <w:tr w:rsidR="004E4FB6" w:rsidRPr="007D5312">
        <w:trPr>
          <w:jc w:val="center"/>
        </w:trPr>
        <w:tc>
          <w:tcPr>
            <w:tcW w:w="7054" w:type="dxa"/>
            <w:tcBorders>
              <w:left w:val="single" w:sz="4" w:space="0" w:color="000000"/>
              <w:bottom w:val="single" w:sz="4" w:space="0" w:color="000000"/>
            </w:tcBorders>
          </w:tcPr>
          <w:p w:rsidR="004E4FB6" w:rsidRPr="007D5312" w:rsidRDefault="005468AF" w:rsidP="007D5312">
            <w:pPr>
              <w:pStyle w:val="14-1"/>
              <w:snapToGrid w:val="0"/>
              <w:spacing w:line="269" w:lineRule="auto"/>
              <w:ind w:left="317" w:hanging="317"/>
              <w:rPr>
                <w:i/>
                <w:spacing w:val="6"/>
                <w:sz w:val="24"/>
                <w:szCs w:val="24"/>
                <w:lang w:val="ru-RU"/>
              </w:rPr>
            </w:pPr>
            <w:r w:rsidRPr="007D5312">
              <w:rPr>
                <w:b/>
                <w:i/>
                <w:spacing w:val="6"/>
                <w:sz w:val="24"/>
                <w:szCs w:val="24"/>
                <w:lang w:val="ru-RU"/>
              </w:rPr>
              <w:t>6</w:t>
            </w:r>
            <w:r w:rsidR="004E4FB6" w:rsidRPr="007D5312">
              <w:rPr>
                <w:b/>
                <w:i/>
                <w:spacing w:val="6"/>
                <w:sz w:val="24"/>
                <w:szCs w:val="24"/>
                <w:lang w:val="ru-RU"/>
              </w:rPr>
              <w:t xml:space="preserve">. Организационное обеспечение решения информационно-управленческих задач </w:t>
            </w:r>
            <w:r w:rsidR="004E4FB6" w:rsidRPr="007D5312">
              <w:rPr>
                <w:i/>
                <w:spacing w:val="6"/>
                <w:sz w:val="24"/>
                <w:szCs w:val="24"/>
                <w:lang w:val="ru-RU"/>
              </w:rPr>
              <w:t>(описания рабочих мест: решаемые з</w:t>
            </w:r>
            <w:r w:rsidR="004E4FB6" w:rsidRPr="007D5312">
              <w:rPr>
                <w:i/>
                <w:spacing w:val="6"/>
                <w:sz w:val="24"/>
                <w:szCs w:val="24"/>
                <w:lang w:val="ru-RU"/>
              </w:rPr>
              <w:t>а</w:t>
            </w:r>
            <w:r w:rsidR="004E4FB6" w:rsidRPr="007D5312">
              <w:rPr>
                <w:i/>
                <w:spacing w:val="6"/>
                <w:sz w:val="24"/>
                <w:szCs w:val="24"/>
                <w:lang w:val="ru-RU"/>
              </w:rPr>
              <w:t>дачи, права и обязанности по работе с системой)</w:t>
            </w:r>
          </w:p>
        </w:tc>
        <w:tc>
          <w:tcPr>
            <w:tcW w:w="1979" w:type="dxa"/>
            <w:tcBorders>
              <w:left w:val="single" w:sz="4" w:space="0" w:color="000000"/>
              <w:bottom w:val="single" w:sz="4" w:space="0" w:color="000000"/>
              <w:right w:val="single" w:sz="4" w:space="0" w:color="000000"/>
            </w:tcBorders>
            <w:vAlign w:val="center"/>
          </w:tcPr>
          <w:p w:rsidR="004E4FB6" w:rsidRPr="007D5312" w:rsidRDefault="004E4FB6" w:rsidP="007D5312">
            <w:pPr>
              <w:pStyle w:val="14-1"/>
              <w:snapToGrid w:val="0"/>
              <w:spacing w:line="269" w:lineRule="auto"/>
              <w:ind w:left="317" w:hanging="317"/>
              <w:rPr>
                <w:b/>
                <w:i/>
                <w:spacing w:val="6"/>
                <w:sz w:val="24"/>
                <w:szCs w:val="24"/>
                <w:lang w:val="ru-RU"/>
              </w:rPr>
            </w:pPr>
          </w:p>
        </w:tc>
      </w:tr>
      <w:tr w:rsidR="002B0F50" w:rsidRPr="007D5312">
        <w:trPr>
          <w:jc w:val="center"/>
        </w:trPr>
        <w:tc>
          <w:tcPr>
            <w:tcW w:w="9033" w:type="dxa"/>
            <w:gridSpan w:val="2"/>
            <w:tcBorders>
              <w:left w:val="single" w:sz="4" w:space="0" w:color="000000"/>
              <w:bottom w:val="single" w:sz="4" w:space="0" w:color="000000"/>
              <w:right w:val="single" w:sz="4" w:space="0" w:color="000000"/>
            </w:tcBorders>
          </w:tcPr>
          <w:p w:rsidR="002B0F50" w:rsidRPr="007D5312" w:rsidRDefault="005468AF" w:rsidP="007D5312">
            <w:pPr>
              <w:pStyle w:val="14-1"/>
              <w:snapToGrid w:val="0"/>
              <w:spacing w:line="269" w:lineRule="auto"/>
              <w:ind w:left="317" w:hanging="317"/>
              <w:rPr>
                <w:b/>
                <w:i/>
                <w:spacing w:val="6"/>
                <w:sz w:val="24"/>
                <w:szCs w:val="24"/>
                <w:lang w:val="ru-RU"/>
              </w:rPr>
            </w:pPr>
            <w:r w:rsidRPr="007D5312">
              <w:rPr>
                <w:b/>
                <w:i/>
                <w:spacing w:val="6"/>
                <w:sz w:val="24"/>
                <w:szCs w:val="24"/>
                <w:lang w:val="ru-RU"/>
              </w:rPr>
              <w:t>7</w:t>
            </w:r>
            <w:r w:rsidR="002B0F50" w:rsidRPr="007D5312">
              <w:rPr>
                <w:b/>
                <w:i/>
                <w:spacing w:val="6"/>
                <w:sz w:val="24"/>
                <w:szCs w:val="24"/>
                <w:lang w:val="ru-RU"/>
              </w:rPr>
              <w:t xml:space="preserve">. Обеспечение информационной безопасности </w:t>
            </w:r>
          </w:p>
        </w:tc>
      </w:tr>
      <w:tr w:rsidR="005468AF" w:rsidRPr="007D5312" w:rsidTr="005468AF">
        <w:trPr>
          <w:jc w:val="center"/>
        </w:trPr>
        <w:tc>
          <w:tcPr>
            <w:tcW w:w="7054" w:type="dxa"/>
            <w:tcBorders>
              <w:left w:val="single" w:sz="4" w:space="0" w:color="000000"/>
              <w:bottom w:val="single" w:sz="4" w:space="0" w:color="000000"/>
            </w:tcBorders>
          </w:tcPr>
          <w:p w:rsidR="005468AF" w:rsidRPr="007D5312" w:rsidRDefault="005468AF" w:rsidP="007D5312">
            <w:pPr>
              <w:pStyle w:val="14-1"/>
              <w:snapToGrid w:val="0"/>
              <w:spacing w:line="269" w:lineRule="auto"/>
              <w:ind w:left="317" w:hanging="317"/>
              <w:rPr>
                <w:b/>
                <w:i/>
                <w:spacing w:val="6"/>
                <w:sz w:val="24"/>
                <w:szCs w:val="24"/>
                <w:lang w:val="ru-RU"/>
              </w:rPr>
            </w:pPr>
            <w:r w:rsidRPr="007D5312">
              <w:rPr>
                <w:b/>
                <w:i/>
                <w:spacing w:val="6"/>
                <w:sz w:val="24"/>
                <w:szCs w:val="24"/>
                <w:lang w:val="ru-RU"/>
              </w:rPr>
              <w:t>8. Описание контрольного примера</w:t>
            </w:r>
          </w:p>
        </w:tc>
        <w:tc>
          <w:tcPr>
            <w:tcW w:w="1979" w:type="dxa"/>
            <w:tcBorders>
              <w:left w:val="single" w:sz="4" w:space="0" w:color="000000"/>
              <w:bottom w:val="single" w:sz="4" w:space="0" w:color="000000"/>
              <w:right w:val="single" w:sz="4" w:space="0" w:color="000000"/>
            </w:tcBorders>
            <w:vAlign w:val="center"/>
          </w:tcPr>
          <w:p w:rsidR="005468AF" w:rsidRPr="007D5312" w:rsidRDefault="005468AF" w:rsidP="007D5312">
            <w:pPr>
              <w:pStyle w:val="14-1"/>
              <w:snapToGrid w:val="0"/>
              <w:spacing w:line="269" w:lineRule="auto"/>
              <w:ind w:left="317" w:hanging="317"/>
              <w:rPr>
                <w:b/>
                <w:i/>
                <w:spacing w:val="6"/>
                <w:sz w:val="24"/>
                <w:szCs w:val="24"/>
                <w:lang w:val="ru-RU"/>
              </w:rPr>
            </w:pPr>
          </w:p>
        </w:tc>
      </w:tr>
    </w:tbl>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В графе «Необходимо разработать» требуется указать потребность в разработке. Здесь, в частности, могут быть такие записи:</w:t>
      </w:r>
    </w:p>
    <w:p w:rsidR="004E4FB6" w:rsidRPr="007D5312" w:rsidRDefault="004E4FB6" w:rsidP="007D5312">
      <w:pPr>
        <w:pStyle w:val="14-1"/>
        <w:numPr>
          <w:ilvl w:val="0"/>
          <w:numId w:val="13"/>
        </w:numPr>
        <w:tabs>
          <w:tab w:val="left" w:pos="1049"/>
        </w:tabs>
        <w:spacing w:line="269" w:lineRule="auto"/>
        <w:rPr>
          <w:spacing w:val="6"/>
        </w:rPr>
      </w:pPr>
      <w:r w:rsidRPr="007D5312">
        <w:rPr>
          <w:spacing w:val="6"/>
        </w:rPr>
        <w:t>«Уже имеется»</w:t>
      </w:r>
      <w:r w:rsidR="00BE5315" w:rsidRPr="007D5312">
        <w:rPr>
          <w:spacing w:val="6"/>
        </w:rPr>
        <w:t xml:space="preserve">, </w:t>
      </w:r>
      <w:r w:rsidRPr="007D5312">
        <w:rPr>
          <w:spacing w:val="6"/>
        </w:rPr>
        <w:t>«Нет»;</w:t>
      </w:r>
    </w:p>
    <w:p w:rsidR="004E4FB6" w:rsidRPr="007D5312" w:rsidRDefault="004E4FB6" w:rsidP="007D5312">
      <w:pPr>
        <w:pStyle w:val="14-1"/>
        <w:numPr>
          <w:ilvl w:val="0"/>
          <w:numId w:val="13"/>
        </w:numPr>
        <w:tabs>
          <w:tab w:val="left" w:pos="1049"/>
        </w:tabs>
        <w:spacing w:line="269" w:lineRule="auto"/>
        <w:rPr>
          <w:spacing w:val="6"/>
        </w:rPr>
      </w:pPr>
      <w:r w:rsidRPr="007D5312">
        <w:rPr>
          <w:spacing w:val="6"/>
        </w:rPr>
        <w:t>«Необходимо спроектировать»</w:t>
      </w:r>
      <w:r w:rsidR="00BE5315" w:rsidRPr="007D5312">
        <w:rPr>
          <w:spacing w:val="6"/>
        </w:rPr>
        <w:t xml:space="preserve">, </w:t>
      </w:r>
      <w:r w:rsidRPr="007D5312">
        <w:rPr>
          <w:spacing w:val="6"/>
        </w:rPr>
        <w:t>«Да», «Необходимо разраб</w:t>
      </w:r>
      <w:r w:rsidRPr="007D5312">
        <w:rPr>
          <w:spacing w:val="6"/>
        </w:rPr>
        <w:t>о</w:t>
      </w:r>
      <w:r w:rsidRPr="007D5312">
        <w:rPr>
          <w:spacing w:val="6"/>
        </w:rPr>
        <w:t>тать».</w:t>
      </w:r>
    </w:p>
    <w:p w:rsidR="004E4FB6" w:rsidRPr="007D5312" w:rsidRDefault="004E4FB6" w:rsidP="007D5312">
      <w:pPr>
        <w:pStyle w:val="14-1"/>
        <w:spacing w:line="269" w:lineRule="auto"/>
        <w:rPr>
          <w:spacing w:val="6"/>
        </w:rPr>
      </w:pPr>
      <w:r w:rsidRPr="007D5312">
        <w:rPr>
          <w:spacing w:val="6"/>
        </w:rPr>
        <w:t>На основании анализа вышеназванной таблицы формулируются задачи дипломного проекта.</w:t>
      </w:r>
    </w:p>
    <w:p w:rsidR="004E4FB6" w:rsidRPr="007D5312" w:rsidRDefault="004E4FB6" w:rsidP="007D5312">
      <w:pPr>
        <w:pStyle w:val="14-1"/>
        <w:spacing w:before="120" w:line="269" w:lineRule="auto"/>
        <w:ind w:firstLine="0"/>
        <w:rPr>
          <w:rFonts w:ascii="Arial Narrow" w:hAnsi="Arial Narrow"/>
          <w:i/>
          <w:spacing w:val="6"/>
          <w:sz w:val="24"/>
          <w:szCs w:val="24"/>
        </w:rPr>
      </w:pPr>
      <w:r w:rsidRPr="007D5312">
        <w:rPr>
          <w:rFonts w:ascii="Arial Narrow" w:hAnsi="Arial Narrow"/>
          <w:i/>
          <w:spacing w:val="6"/>
          <w:sz w:val="24"/>
          <w:szCs w:val="24"/>
        </w:rPr>
        <w:t>Пример:</w:t>
      </w:r>
    </w:p>
    <w:p w:rsidR="004E4FB6" w:rsidRPr="007D5312" w:rsidRDefault="004E4FB6" w:rsidP="007D5312">
      <w:pPr>
        <w:pStyle w:val="14-1"/>
        <w:spacing w:before="120" w:line="269" w:lineRule="auto"/>
        <w:ind w:firstLine="0"/>
        <w:rPr>
          <w:rFonts w:ascii="Arial Narrow" w:hAnsi="Arial Narrow"/>
          <w:i/>
          <w:spacing w:val="6"/>
          <w:sz w:val="24"/>
          <w:szCs w:val="24"/>
        </w:rPr>
      </w:pPr>
      <w:r w:rsidRPr="007D5312">
        <w:rPr>
          <w:rFonts w:ascii="Arial Narrow" w:hAnsi="Arial Narrow"/>
          <w:i/>
          <w:spacing w:val="6"/>
          <w:sz w:val="24"/>
          <w:szCs w:val="24"/>
        </w:rPr>
        <w:tab/>
        <w:t>При проектировании необходимо решить следующие задачи:</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1) реорганизовать бизнес-процесс оформления товар</w:t>
      </w:r>
      <w:r w:rsidR="00827B2E" w:rsidRPr="007D5312">
        <w:rPr>
          <w:rFonts w:ascii="Arial Narrow" w:hAnsi="Arial Narrow"/>
          <w:i/>
          <w:spacing w:val="6"/>
          <w:sz w:val="24"/>
          <w:szCs w:val="24"/>
        </w:rPr>
        <w:t>а</w:t>
      </w:r>
      <w:r w:rsidRPr="007D5312">
        <w:rPr>
          <w:rFonts w:ascii="Arial Narrow" w:hAnsi="Arial Narrow"/>
          <w:i/>
          <w:spacing w:val="6"/>
          <w:sz w:val="24"/>
          <w:szCs w:val="24"/>
        </w:rPr>
        <w:t xml:space="preserve"> на складе;</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2) доработать базу данных о товарах и поставщиках товаров;</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3) разработать экранные формы для ввода данных о товаре и вывода да</w:t>
      </w:r>
      <w:r w:rsidR="00B02B74" w:rsidRPr="007D5312">
        <w:rPr>
          <w:rFonts w:ascii="Arial Narrow" w:hAnsi="Arial Narrow"/>
          <w:i/>
          <w:spacing w:val="6"/>
          <w:sz w:val="24"/>
          <w:szCs w:val="24"/>
        </w:rPr>
        <w:t>нных по запросу кладовщика, зав</w:t>
      </w:r>
      <w:r w:rsidR="00827B2E" w:rsidRPr="007D5312">
        <w:rPr>
          <w:rFonts w:ascii="Arial Narrow" w:hAnsi="Arial Narrow"/>
          <w:i/>
          <w:spacing w:val="6"/>
          <w:sz w:val="24"/>
          <w:szCs w:val="24"/>
        </w:rPr>
        <w:t>.</w:t>
      </w:r>
      <w:r w:rsidR="00B02B74" w:rsidRPr="007D5312">
        <w:rPr>
          <w:rFonts w:ascii="Arial Narrow" w:hAnsi="Arial Narrow"/>
          <w:i/>
          <w:spacing w:val="6"/>
          <w:sz w:val="24"/>
          <w:szCs w:val="24"/>
        </w:rPr>
        <w:t xml:space="preserve"> </w:t>
      </w:r>
      <w:r w:rsidRPr="007D5312">
        <w:rPr>
          <w:rFonts w:ascii="Arial Narrow" w:hAnsi="Arial Narrow"/>
          <w:i/>
          <w:spacing w:val="6"/>
          <w:sz w:val="24"/>
          <w:szCs w:val="24"/>
        </w:rPr>
        <w:t>складом и коммерческого директора;</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4) разработать алгоритм мониторинга загруженности склада в течени</w:t>
      </w:r>
      <w:r w:rsidR="00827B2E" w:rsidRPr="007D5312">
        <w:rPr>
          <w:rFonts w:ascii="Arial Narrow" w:hAnsi="Arial Narrow"/>
          <w:i/>
          <w:spacing w:val="6"/>
          <w:sz w:val="24"/>
          <w:szCs w:val="24"/>
        </w:rPr>
        <w:t xml:space="preserve">е </w:t>
      </w:r>
      <w:r w:rsidRPr="007D5312">
        <w:rPr>
          <w:rFonts w:ascii="Arial Narrow" w:hAnsi="Arial Narrow"/>
          <w:i/>
          <w:spacing w:val="6"/>
          <w:sz w:val="24"/>
          <w:szCs w:val="24"/>
        </w:rPr>
        <w:t>года;</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5) разработать математическую модель оптимизации размера складских помещений;</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6) разработать компьютерную программу мониторинга загруженности склада в течение года;</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7) написать инструкции по использованию программы и разработать контрольный пример;</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8) выполнить анализ имеющихся компьютеров, программ и компьютерных сетей с оценкой применимости их к решению задач проекта;</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9) разработать мероприятий по безопасности обрабатываемой информации;</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10) разработать описания рабочих мест: решаемые задачи, права и обязанности по работе с системой;</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11) разработать</w:t>
      </w:r>
      <w:r w:rsidRPr="007D5312">
        <w:rPr>
          <w:i/>
          <w:spacing w:val="6"/>
          <w:sz w:val="24"/>
          <w:szCs w:val="24"/>
        </w:rPr>
        <w:t xml:space="preserve"> </w:t>
      </w:r>
      <w:r w:rsidRPr="007D5312">
        <w:rPr>
          <w:rFonts w:ascii="Arial Narrow" w:hAnsi="Arial Narrow"/>
          <w:i/>
          <w:spacing w:val="6"/>
          <w:sz w:val="24"/>
          <w:szCs w:val="24"/>
        </w:rPr>
        <w:t>штатное расписание для обслуживания разработанной системы;</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12) разработать</w:t>
      </w:r>
      <w:r w:rsidRPr="007D5312">
        <w:rPr>
          <w:i/>
          <w:spacing w:val="6"/>
          <w:sz w:val="24"/>
          <w:szCs w:val="24"/>
        </w:rPr>
        <w:t xml:space="preserve"> </w:t>
      </w:r>
      <w:r w:rsidRPr="007D5312">
        <w:rPr>
          <w:rFonts w:ascii="Arial Narrow" w:hAnsi="Arial Narrow"/>
          <w:i/>
          <w:spacing w:val="6"/>
          <w:sz w:val="24"/>
          <w:szCs w:val="24"/>
        </w:rPr>
        <w:t>должностные обязанности сотрудников, обслуживающих систему;</w:t>
      </w:r>
    </w:p>
    <w:p w:rsidR="004E4FB6" w:rsidRPr="007D5312" w:rsidRDefault="004E4FB6" w:rsidP="007D5312">
      <w:pPr>
        <w:pStyle w:val="14-1"/>
        <w:spacing w:before="120" w:line="269" w:lineRule="auto"/>
        <w:ind w:firstLine="709"/>
        <w:rPr>
          <w:rFonts w:ascii="Arial Narrow" w:hAnsi="Arial Narrow"/>
          <w:i/>
          <w:spacing w:val="6"/>
          <w:sz w:val="24"/>
          <w:szCs w:val="24"/>
        </w:rPr>
      </w:pPr>
      <w:r w:rsidRPr="007D5312">
        <w:rPr>
          <w:rFonts w:ascii="Arial Narrow" w:hAnsi="Arial Narrow"/>
          <w:i/>
          <w:spacing w:val="6"/>
          <w:sz w:val="24"/>
          <w:szCs w:val="24"/>
        </w:rPr>
        <w:t>13) разработать</w:t>
      </w:r>
      <w:r w:rsidRPr="007D5312">
        <w:rPr>
          <w:i/>
          <w:spacing w:val="6"/>
          <w:sz w:val="24"/>
          <w:szCs w:val="24"/>
        </w:rPr>
        <w:t xml:space="preserve"> </w:t>
      </w:r>
      <w:r w:rsidRPr="007D5312">
        <w:rPr>
          <w:rFonts w:ascii="Arial Narrow" w:hAnsi="Arial Narrow"/>
          <w:i/>
          <w:spacing w:val="6"/>
          <w:sz w:val="24"/>
          <w:szCs w:val="24"/>
        </w:rPr>
        <w:t>технологические регламенты по обслуживанию системы.</w:t>
      </w:r>
    </w:p>
    <w:p w:rsidR="004E4FB6" w:rsidRPr="007D5312" w:rsidRDefault="004E4FB6" w:rsidP="008E1AC3">
      <w:pPr>
        <w:pStyle w:val="4"/>
        <w:spacing w:line="269" w:lineRule="auto"/>
        <w:rPr>
          <w:i/>
          <w:spacing w:val="6"/>
        </w:rPr>
      </w:pPr>
      <w:bookmarkStart w:id="50" w:name="_Toc274424980"/>
      <w:bookmarkStart w:id="51" w:name="_Toc342297869"/>
      <w:r w:rsidRPr="007D5312">
        <w:rPr>
          <w:i/>
          <w:spacing w:val="6"/>
        </w:rPr>
        <w:lastRenderedPageBreak/>
        <w:t>2.</w:t>
      </w:r>
      <w:r w:rsidR="00520E09" w:rsidRPr="007D5312">
        <w:rPr>
          <w:i/>
          <w:spacing w:val="6"/>
        </w:rPr>
        <w:t>5</w:t>
      </w:r>
      <w:r w:rsidRPr="007D5312">
        <w:rPr>
          <w:i/>
          <w:spacing w:val="6"/>
        </w:rPr>
        <w:t>.</w:t>
      </w:r>
      <w:r w:rsidR="00FC137F" w:rsidRPr="007D5312">
        <w:rPr>
          <w:i/>
          <w:spacing w:val="6"/>
        </w:rPr>
        <w:t>6</w:t>
      </w:r>
      <w:r w:rsidR="000449D9" w:rsidRPr="007D5312">
        <w:rPr>
          <w:i/>
          <w:spacing w:val="6"/>
        </w:rPr>
        <w:t>.3</w:t>
      </w:r>
      <w:r w:rsidRPr="007D5312">
        <w:rPr>
          <w:i/>
          <w:spacing w:val="6"/>
        </w:rPr>
        <w:t>.</w:t>
      </w:r>
      <w:r w:rsidR="000449D9" w:rsidRPr="007D5312">
        <w:rPr>
          <w:i/>
          <w:spacing w:val="6"/>
        </w:rPr>
        <w:t xml:space="preserve"> </w:t>
      </w:r>
      <w:r w:rsidRPr="007D5312">
        <w:rPr>
          <w:i/>
          <w:spacing w:val="6"/>
        </w:rPr>
        <w:t>Требования к информационной системе</w:t>
      </w:r>
      <w:bookmarkEnd w:id="50"/>
      <w:bookmarkEnd w:id="51"/>
    </w:p>
    <w:p w:rsidR="004E4FB6" w:rsidRPr="007D5312" w:rsidRDefault="004E4FB6" w:rsidP="007D5312">
      <w:pPr>
        <w:pStyle w:val="14-1"/>
        <w:spacing w:line="269" w:lineRule="auto"/>
        <w:ind w:firstLine="709"/>
        <w:rPr>
          <w:spacing w:val="6"/>
        </w:rPr>
      </w:pPr>
      <w:r w:rsidRPr="007D5312">
        <w:rPr>
          <w:spacing w:val="6"/>
        </w:rPr>
        <w:t>В этом подразделе формулируются требования к проектируемой подсистеме по тем задачам, которые выбраны в предыдущем пункте. Сюда, в частности, могут входить следующие требования:</w:t>
      </w:r>
    </w:p>
    <w:p w:rsidR="004E4FB6" w:rsidRPr="007D5312" w:rsidRDefault="004E4FB6" w:rsidP="007D5312">
      <w:pPr>
        <w:pStyle w:val="14-1"/>
        <w:numPr>
          <w:ilvl w:val="0"/>
          <w:numId w:val="13"/>
        </w:numPr>
        <w:tabs>
          <w:tab w:val="clear" w:pos="1049"/>
          <w:tab w:val="left" w:pos="0"/>
          <w:tab w:val="left" w:pos="993"/>
        </w:tabs>
        <w:spacing w:line="269" w:lineRule="auto"/>
        <w:ind w:left="0" w:firstLine="680"/>
        <w:rPr>
          <w:bCs/>
          <w:spacing w:val="6"/>
        </w:rPr>
      </w:pPr>
      <w:r w:rsidRPr="007D5312">
        <w:rPr>
          <w:bCs/>
          <w:spacing w:val="6"/>
        </w:rPr>
        <w:t>функциональные требования (требования к базовому и расширенному функционалу проектируемой системы-подсистемы, требования выдвигаемые группой пользователей, требования по общему функционированию модулей системы),</w:t>
      </w:r>
    </w:p>
    <w:p w:rsidR="004E4FB6" w:rsidRPr="007D5312" w:rsidRDefault="004E4FB6" w:rsidP="007D5312">
      <w:pPr>
        <w:pStyle w:val="14-1"/>
        <w:numPr>
          <w:ilvl w:val="0"/>
          <w:numId w:val="13"/>
        </w:numPr>
        <w:tabs>
          <w:tab w:val="clear" w:pos="1049"/>
          <w:tab w:val="left" w:pos="0"/>
          <w:tab w:val="left" w:pos="993"/>
        </w:tabs>
        <w:spacing w:line="269" w:lineRule="auto"/>
        <w:ind w:left="0" w:firstLine="680"/>
        <w:rPr>
          <w:spacing w:val="6"/>
        </w:rPr>
      </w:pPr>
      <w:r w:rsidRPr="007D5312">
        <w:rPr>
          <w:bCs/>
          <w:spacing w:val="6"/>
        </w:rPr>
        <w:t>характеристические требования (</w:t>
      </w:r>
      <w:r w:rsidRPr="007D5312">
        <w:rPr>
          <w:spacing w:val="6"/>
        </w:rPr>
        <w:t>требования к скорости обработки, оперативности получения и надежности хранения информ</w:t>
      </w:r>
      <w:r w:rsidRPr="007D5312">
        <w:rPr>
          <w:spacing w:val="6"/>
        </w:rPr>
        <w:t>а</w:t>
      </w:r>
      <w:r w:rsidRPr="007D5312">
        <w:rPr>
          <w:spacing w:val="6"/>
        </w:rPr>
        <w:t>ции</w:t>
      </w:r>
      <w:r w:rsidR="00827B2E" w:rsidRPr="007D5312">
        <w:rPr>
          <w:bCs/>
          <w:spacing w:val="6"/>
        </w:rPr>
        <w:t>)</w:t>
      </w:r>
      <w:r w:rsidRPr="007D5312">
        <w:rPr>
          <w:bCs/>
          <w:spacing w:val="6"/>
        </w:rPr>
        <w:t>,</w:t>
      </w:r>
      <w:r w:rsidRPr="007D5312">
        <w:rPr>
          <w:spacing w:val="6"/>
        </w:rPr>
        <w:t xml:space="preserve"> </w:t>
      </w:r>
    </w:p>
    <w:p w:rsidR="004E4FB6" w:rsidRPr="007D5312" w:rsidRDefault="004E4FB6" w:rsidP="007D5312">
      <w:pPr>
        <w:pStyle w:val="14-1"/>
        <w:numPr>
          <w:ilvl w:val="0"/>
          <w:numId w:val="13"/>
        </w:numPr>
        <w:tabs>
          <w:tab w:val="clear" w:pos="1049"/>
          <w:tab w:val="left" w:pos="0"/>
          <w:tab w:val="left" w:pos="993"/>
        </w:tabs>
        <w:spacing w:line="269" w:lineRule="auto"/>
        <w:ind w:left="0" w:firstLine="680"/>
        <w:rPr>
          <w:bCs/>
          <w:spacing w:val="6"/>
        </w:rPr>
      </w:pPr>
      <w:r w:rsidRPr="007D5312">
        <w:rPr>
          <w:bCs/>
          <w:spacing w:val="6"/>
        </w:rPr>
        <w:t>технические требования,</w:t>
      </w:r>
    </w:p>
    <w:p w:rsidR="004E4FB6" w:rsidRPr="007D5312" w:rsidRDefault="004E4FB6" w:rsidP="007D5312">
      <w:pPr>
        <w:pStyle w:val="14-1"/>
        <w:numPr>
          <w:ilvl w:val="0"/>
          <w:numId w:val="13"/>
        </w:numPr>
        <w:tabs>
          <w:tab w:val="clear" w:pos="1049"/>
          <w:tab w:val="left" w:pos="0"/>
          <w:tab w:val="left" w:pos="993"/>
        </w:tabs>
        <w:spacing w:line="269" w:lineRule="auto"/>
        <w:ind w:left="0" w:firstLine="680"/>
        <w:rPr>
          <w:bCs/>
          <w:spacing w:val="6"/>
        </w:rPr>
      </w:pPr>
      <w:r w:rsidRPr="007D5312">
        <w:rPr>
          <w:bCs/>
          <w:spacing w:val="6"/>
        </w:rPr>
        <w:t>требования безопасности</w:t>
      </w:r>
      <w:r w:rsidR="001203CF" w:rsidRPr="007D5312">
        <w:rPr>
          <w:bCs/>
          <w:spacing w:val="6"/>
        </w:rPr>
        <w:t>.</w:t>
      </w:r>
    </w:p>
    <w:p w:rsidR="004E4FB6" w:rsidRPr="007D5312" w:rsidRDefault="004E4FB6" w:rsidP="007D5312">
      <w:pPr>
        <w:pStyle w:val="14-1"/>
        <w:spacing w:line="269" w:lineRule="auto"/>
        <w:rPr>
          <w:spacing w:val="6"/>
        </w:rPr>
      </w:pPr>
      <w:r w:rsidRPr="007D5312">
        <w:rPr>
          <w:spacing w:val="6"/>
        </w:rPr>
        <w:t xml:space="preserve">Здесь следует раскрыть требования к будущему проекту через </w:t>
      </w:r>
      <w:r w:rsidR="00827778" w:rsidRPr="007D5312">
        <w:rPr>
          <w:spacing w:val="6"/>
        </w:rPr>
        <w:t>раскрытие</w:t>
      </w:r>
      <w:r w:rsidRPr="007D5312">
        <w:rPr>
          <w:spacing w:val="6"/>
        </w:rPr>
        <w:t xml:space="preserve"> следующи</w:t>
      </w:r>
      <w:r w:rsidR="00827778" w:rsidRPr="007D5312">
        <w:rPr>
          <w:spacing w:val="6"/>
        </w:rPr>
        <w:t>х</w:t>
      </w:r>
      <w:r w:rsidRPr="007D5312">
        <w:rPr>
          <w:spacing w:val="6"/>
        </w:rPr>
        <w:t xml:space="preserve"> вопрос</w:t>
      </w:r>
      <w:r w:rsidR="00827778" w:rsidRPr="007D5312">
        <w:rPr>
          <w:spacing w:val="6"/>
        </w:rPr>
        <w:t>ов</w:t>
      </w:r>
      <w:r w:rsidRPr="007D5312">
        <w:rPr>
          <w:spacing w:val="6"/>
        </w:rPr>
        <w:t>:</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b/>
          <w:spacing w:val="6"/>
        </w:rPr>
        <w:t>изменения в функциях</w:t>
      </w:r>
      <w:r w:rsidRPr="007D5312">
        <w:rPr>
          <w:spacing w:val="6"/>
        </w:rPr>
        <w:t xml:space="preserve"> подразделения, связанных со сбором, обработкой и выдачей информации;</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b/>
          <w:spacing w:val="6"/>
        </w:rPr>
        <w:t>источники</w:t>
      </w:r>
      <w:r w:rsidRPr="007D5312">
        <w:rPr>
          <w:spacing w:val="6"/>
        </w:rPr>
        <w:t xml:space="preserve"> поступления оперативной и условно-постоянной информацией и периодичность ее поступления;</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b/>
          <w:spacing w:val="6"/>
        </w:rPr>
        <w:t>этапы</w:t>
      </w:r>
      <w:r w:rsidRPr="007D5312">
        <w:rPr>
          <w:spacing w:val="6"/>
        </w:rPr>
        <w:t xml:space="preserve"> решения задачи, </w:t>
      </w:r>
      <w:r w:rsidRPr="007D5312">
        <w:rPr>
          <w:b/>
          <w:spacing w:val="6"/>
        </w:rPr>
        <w:t>последовательность</w:t>
      </w:r>
      <w:r w:rsidRPr="007D5312">
        <w:rPr>
          <w:spacing w:val="6"/>
        </w:rPr>
        <w:t xml:space="preserve"> и временной регламент их выполнения, выявленные на основе декомпозиции задачи (при этом следует рассмотреть целесообразность автоматизации этапов и операций решения задачи, оценивая возможность формализации связей между ними);</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b/>
          <w:spacing w:val="6"/>
        </w:rPr>
        <w:t>порядок ввода</w:t>
      </w:r>
      <w:r w:rsidRPr="007D5312">
        <w:rPr>
          <w:spacing w:val="6"/>
        </w:rPr>
        <w:t xml:space="preserve"> первичной информации (названия документов) и </w:t>
      </w:r>
      <w:r w:rsidRPr="007D5312">
        <w:rPr>
          <w:b/>
          <w:spacing w:val="6"/>
        </w:rPr>
        <w:t>перечень необходимых экранных форм</w:t>
      </w:r>
      <w:r w:rsidRPr="007D5312">
        <w:rPr>
          <w:spacing w:val="6"/>
        </w:rPr>
        <w:t>;</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 xml:space="preserve">краткая </w:t>
      </w:r>
      <w:r w:rsidRPr="007D5312">
        <w:rPr>
          <w:b/>
          <w:spacing w:val="6"/>
        </w:rPr>
        <w:t>характеристика результатов</w:t>
      </w:r>
      <w:r w:rsidRPr="007D5312">
        <w:rPr>
          <w:spacing w:val="6"/>
        </w:rPr>
        <w:t xml:space="preserve"> (названия результатных документов, экранных форм выдачи результатов, перечень результатных файлов, способов их выдачи: на экран, печать или в канал связи) и мест их использования; защита результативных файлов от несанкционированного использов</w:t>
      </w:r>
      <w:r w:rsidRPr="007D5312">
        <w:rPr>
          <w:spacing w:val="6"/>
        </w:rPr>
        <w:t>а</w:t>
      </w:r>
      <w:r w:rsidRPr="007D5312">
        <w:rPr>
          <w:spacing w:val="6"/>
        </w:rPr>
        <w:t>ния;</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 xml:space="preserve">краткая </w:t>
      </w:r>
      <w:r w:rsidRPr="007D5312">
        <w:rPr>
          <w:b/>
          <w:spacing w:val="6"/>
        </w:rPr>
        <w:t>характеристика системы ведения</w:t>
      </w:r>
      <w:r w:rsidRPr="007D5312">
        <w:rPr>
          <w:spacing w:val="6"/>
        </w:rPr>
        <w:t xml:space="preserve"> файлов в базе данных (требования защиты целостности и секретности);</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b/>
          <w:spacing w:val="6"/>
        </w:rPr>
        <w:t>режим решения задачи</w:t>
      </w:r>
      <w:r w:rsidRPr="007D5312">
        <w:rPr>
          <w:spacing w:val="6"/>
        </w:rPr>
        <w:t xml:space="preserve"> (пакетный, диалоговый, с использованием методов телеобработки или смешанный);</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периодичность решения задачи.</w:t>
      </w:r>
    </w:p>
    <w:p w:rsidR="004E4FB6" w:rsidRPr="007D5312" w:rsidRDefault="004E4FB6" w:rsidP="00FC50CC">
      <w:pPr>
        <w:pStyle w:val="2"/>
      </w:pPr>
      <w:bookmarkStart w:id="52" w:name="_Toc274424981"/>
      <w:bookmarkStart w:id="53" w:name="_Toc341705111"/>
      <w:bookmarkStart w:id="54" w:name="_Toc342297870"/>
      <w:r w:rsidRPr="007D5312">
        <w:t>2.</w:t>
      </w:r>
      <w:r w:rsidR="008E42E6" w:rsidRPr="007D5312">
        <w:t>6</w:t>
      </w:r>
      <w:r w:rsidRPr="007D5312">
        <w:t>. Раздел «АНАЛИЗ И ВЫБОР ПРОЕКТНЫХ РЕШЕНИЙ»</w:t>
      </w:r>
      <w:bookmarkEnd w:id="52"/>
      <w:bookmarkEnd w:id="53"/>
      <w:bookmarkEnd w:id="54"/>
    </w:p>
    <w:p w:rsidR="009604FF" w:rsidRPr="007D5312" w:rsidRDefault="009604FF" w:rsidP="007D5312">
      <w:pPr>
        <w:pStyle w:val="14-1"/>
        <w:spacing w:line="269" w:lineRule="auto"/>
        <w:rPr>
          <w:spacing w:val="6"/>
        </w:rPr>
      </w:pPr>
      <w:r w:rsidRPr="007D5312">
        <w:rPr>
          <w:spacing w:val="6"/>
        </w:rPr>
        <w:t xml:space="preserve">Раздел </w:t>
      </w:r>
      <w:r w:rsidR="00870381" w:rsidRPr="007D5312">
        <w:rPr>
          <w:spacing w:val="6"/>
        </w:rPr>
        <w:t xml:space="preserve">может </w:t>
      </w:r>
      <w:r w:rsidRPr="007D5312">
        <w:rPr>
          <w:spacing w:val="6"/>
        </w:rPr>
        <w:t>имет</w:t>
      </w:r>
      <w:r w:rsidR="00870381" w:rsidRPr="007D5312">
        <w:rPr>
          <w:spacing w:val="6"/>
        </w:rPr>
        <w:t>ь</w:t>
      </w:r>
      <w:r w:rsidRPr="007D5312">
        <w:rPr>
          <w:spacing w:val="6"/>
        </w:rPr>
        <w:t xml:space="preserve"> следующую структуру:</w:t>
      </w:r>
    </w:p>
    <w:p w:rsidR="009604FF" w:rsidRPr="007D5312" w:rsidRDefault="009604FF" w:rsidP="007D5312">
      <w:pPr>
        <w:spacing w:before="0" w:after="0" w:line="269" w:lineRule="auto"/>
        <w:ind w:left="496"/>
        <w:jc w:val="both"/>
        <w:rPr>
          <w:spacing w:val="6"/>
          <w:sz w:val="28"/>
        </w:rPr>
      </w:pPr>
    </w:p>
    <w:p w:rsidR="00391436" w:rsidRPr="007D5312" w:rsidRDefault="00391436" w:rsidP="007D5312">
      <w:pPr>
        <w:pStyle w:val="14-1"/>
        <w:spacing w:line="269" w:lineRule="auto"/>
        <w:ind w:firstLine="0"/>
        <w:rPr>
          <w:caps/>
          <w:spacing w:val="6"/>
        </w:rPr>
      </w:pPr>
      <w:r w:rsidRPr="007D5312">
        <w:rPr>
          <w:caps/>
          <w:spacing w:val="6"/>
        </w:rPr>
        <w:lastRenderedPageBreak/>
        <w:t>2. АНАЛИЗ И ВЫБОР ПРОЕКТНЫХ РЕШЕНИЙ</w:t>
      </w:r>
    </w:p>
    <w:p w:rsidR="00527FA9" w:rsidRPr="007D5312" w:rsidRDefault="00FE586E" w:rsidP="007D5312">
      <w:pPr>
        <w:pStyle w:val="14-1"/>
        <w:spacing w:line="269" w:lineRule="auto"/>
        <w:ind w:left="851" w:hanging="454"/>
        <w:rPr>
          <w:spacing w:val="6"/>
        </w:rPr>
      </w:pPr>
      <w:r w:rsidRPr="007D5312">
        <w:rPr>
          <w:spacing w:val="6"/>
        </w:rPr>
        <w:t xml:space="preserve">2.1. Анализ существующих разработок </w:t>
      </w:r>
    </w:p>
    <w:p w:rsidR="00FE586E" w:rsidRPr="007D5312" w:rsidRDefault="00527FA9" w:rsidP="007D5312">
      <w:pPr>
        <w:pStyle w:val="14-1"/>
        <w:spacing w:line="269" w:lineRule="auto"/>
        <w:ind w:left="851" w:hanging="454"/>
        <w:rPr>
          <w:spacing w:val="6"/>
        </w:rPr>
      </w:pPr>
      <w:r w:rsidRPr="007D5312">
        <w:rPr>
          <w:spacing w:val="6"/>
        </w:rPr>
        <w:t>2.2. О</w:t>
      </w:r>
      <w:r w:rsidR="00FE586E" w:rsidRPr="007D5312">
        <w:rPr>
          <w:spacing w:val="6"/>
        </w:rPr>
        <w:t>боснование выбора технологии прое</w:t>
      </w:r>
      <w:r w:rsidR="00FE586E" w:rsidRPr="007D5312">
        <w:rPr>
          <w:spacing w:val="6"/>
        </w:rPr>
        <w:t>к</w:t>
      </w:r>
      <w:r w:rsidR="00FE586E" w:rsidRPr="007D5312">
        <w:rPr>
          <w:spacing w:val="6"/>
        </w:rPr>
        <w:t>тирования</w:t>
      </w:r>
    </w:p>
    <w:p w:rsidR="00391436" w:rsidRPr="007D5312" w:rsidRDefault="00391436" w:rsidP="007D5312">
      <w:pPr>
        <w:pStyle w:val="14-1"/>
        <w:spacing w:line="269" w:lineRule="auto"/>
        <w:ind w:left="993" w:hanging="596"/>
        <w:rPr>
          <w:spacing w:val="6"/>
        </w:rPr>
      </w:pPr>
      <w:r w:rsidRPr="007D5312">
        <w:rPr>
          <w:spacing w:val="6"/>
        </w:rPr>
        <w:t>2.</w:t>
      </w:r>
      <w:r w:rsidR="00527FA9" w:rsidRPr="007D5312">
        <w:rPr>
          <w:spacing w:val="6"/>
        </w:rPr>
        <w:t>3</w:t>
      </w:r>
      <w:r w:rsidRPr="007D5312">
        <w:rPr>
          <w:spacing w:val="6"/>
        </w:rPr>
        <w:t>. Обзор</w:t>
      </w:r>
      <w:r w:rsidR="00527FA9" w:rsidRPr="007D5312">
        <w:rPr>
          <w:spacing w:val="6"/>
        </w:rPr>
        <w:t>,</w:t>
      </w:r>
      <w:r w:rsidRPr="007D5312">
        <w:rPr>
          <w:spacing w:val="6"/>
        </w:rPr>
        <w:t xml:space="preserve"> анализ </w:t>
      </w:r>
      <w:r w:rsidR="00527FA9" w:rsidRPr="007D5312">
        <w:rPr>
          <w:spacing w:val="6"/>
        </w:rPr>
        <w:t xml:space="preserve">и обоснование </w:t>
      </w:r>
      <w:r w:rsidRPr="007D5312">
        <w:rPr>
          <w:spacing w:val="6"/>
        </w:rPr>
        <w:t>путей решения задач проектирования ИС</w:t>
      </w:r>
      <w:r w:rsidR="00527FA9" w:rsidRPr="007D5312">
        <w:rPr>
          <w:spacing w:val="6"/>
        </w:rPr>
        <w:t xml:space="preserve"> (проектных решений)</w:t>
      </w:r>
    </w:p>
    <w:p w:rsidR="00391436" w:rsidRPr="007D5312" w:rsidRDefault="00391436" w:rsidP="007D5312">
      <w:pPr>
        <w:pStyle w:val="14-1"/>
        <w:spacing w:line="269" w:lineRule="auto"/>
        <w:ind w:left="397" w:firstLine="0"/>
        <w:rPr>
          <w:spacing w:val="6"/>
        </w:rPr>
      </w:pPr>
      <w:r w:rsidRPr="007D5312">
        <w:rPr>
          <w:spacing w:val="6"/>
        </w:rPr>
        <w:t>2.</w:t>
      </w:r>
      <w:r w:rsidR="00527FA9" w:rsidRPr="007D5312">
        <w:rPr>
          <w:spacing w:val="6"/>
        </w:rPr>
        <w:t>4</w:t>
      </w:r>
      <w:r w:rsidRPr="007D5312">
        <w:rPr>
          <w:spacing w:val="6"/>
        </w:rPr>
        <w:t xml:space="preserve">. </w:t>
      </w:r>
      <w:r w:rsidR="00527FA9" w:rsidRPr="007D5312">
        <w:rPr>
          <w:spacing w:val="6"/>
        </w:rPr>
        <w:t>Концептуальный план проекта (системный проект, концепция системы)</w:t>
      </w:r>
      <w:r w:rsidRPr="007D5312">
        <w:rPr>
          <w:spacing w:val="6"/>
        </w:rPr>
        <w:t xml:space="preserve"> </w:t>
      </w:r>
    </w:p>
    <w:p w:rsidR="006C4B57" w:rsidRPr="007D5312" w:rsidRDefault="006C4B57"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 xml:space="preserve">Целью раздела является рассмотрение существующего состояния в области информатизации и автоматизации </w:t>
      </w:r>
      <w:r w:rsidR="00527FA9" w:rsidRPr="007D5312">
        <w:rPr>
          <w:spacing w:val="6"/>
        </w:rPr>
        <w:t>предметной области</w:t>
      </w:r>
      <w:r w:rsidRPr="007D5312">
        <w:rPr>
          <w:spacing w:val="6"/>
        </w:rPr>
        <w:t>, выбор и обоснование предложений по решению выявленных проблем, внедрению новых подходов, н</w:t>
      </w:r>
      <w:r w:rsidRPr="007D5312">
        <w:rPr>
          <w:spacing w:val="6"/>
        </w:rPr>
        <w:t>о</w:t>
      </w:r>
      <w:r w:rsidRPr="007D5312">
        <w:rPr>
          <w:spacing w:val="6"/>
        </w:rPr>
        <w:t>вых технологий и т. д.</w:t>
      </w:r>
    </w:p>
    <w:p w:rsidR="004E4FB6" w:rsidRPr="007D5312" w:rsidRDefault="004E4FB6" w:rsidP="007D5312">
      <w:pPr>
        <w:pStyle w:val="14-1"/>
        <w:spacing w:line="269" w:lineRule="auto"/>
        <w:rPr>
          <w:spacing w:val="6"/>
        </w:rPr>
      </w:pPr>
      <w:r w:rsidRPr="007D5312">
        <w:rPr>
          <w:spacing w:val="6"/>
        </w:rPr>
        <w:t xml:space="preserve">Раздел пишется на основании обзора литературы и информации в сети </w:t>
      </w:r>
      <w:r w:rsidRPr="007D5312">
        <w:rPr>
          <w:spacing w:val="6"/>
          <w:lang w:val="en-US"/>
        </w:rPr>
        <w:t>Internet</w:t>
      </w:r>
      <w:r w:rsidRPr="007D5312">
        <w:rPr>
          <w:spacing w:val="6"/>
        </w:rPr>
        <w:t xml:space="preserve"> на русском и иностранных языках с соответствующими ссылками на источники.</w:t>
      </w:r>
    </w:p>
    <w:p w:rsidR="004E4FB6" w:rsidRPr="007D5312" w:rsidRDefault="004E4FB6" w:rsidP="007D5312">
      <w:pPr>
        <w:pStyle w:val="14-1"/>
        <w:spacing w:line="269" w:lineRule="auto"/>
        <w:rPr>
          <w:spacing w:val="6"/>
        </w:rPr>
      </w:pPr>
      <w:r w:rsidRPr="007D5312">
        <w:rPr>
          <w:spacing w:val="6"/>
        </w:rPr>
        <w:t>При написании диплома необходимо использовать следующую научную литературу:</w:t>
      </w:r>
    </w:p>
    <w:p w:rsidR="00872BD4" w:rsidRPr="007D5312" w:rsidRDefault="004E4FB6" w:rsidP="007D5312">
      <w:pPr>
        <w:pStyle w:val="14-1"/>
        <w:spacing w:line="269" w:lineRule="auto"/>
        <w:rPr>
          <w:spacing w:val="6"/>
        </w:rPr>
      </w:pPr>
      <w:r w:rsidRPr="007D5312">
        <w:rPr>
          <w:spacing w:val="6"/>
        </w:rPr>
        <w:t>– </w:t>
      </w:r>
      <w:r w:rsidR="00872BD4" w:rsidRPr="007D5312">
        <w:rPr>
          <w:spacing w:val="6"/>
        </w:rPr>
        <w:t>учебники;</w:t>
      </w:r>
    </w:p>
    <w:p w:rsidR="004E4FB6" w:rsidRPr="007D5312" w:rsidRDefault="00872BD4" w:rsidP="007D5312">
      <w:pPr>
        <w:pStyle w:val="14-1"/>
        <w:spacing w:line="269" w:lineRule="auto"/>
        <w:rPr>
          <w:spacing w:val="6"/>
        </w:rPr>
      </w:pPr>
      <w:r w:rsidRPr="007D5312">
        <w:rPr>
          <w:spacing w:val="6"/>
        </w:rPr>
        <w:t xml:space="preserve">– </w:t>
      </w:r>
      <w:r w:rsidR="004E4FB6" w:rsidRPr="007D5312">
        <w:rPr>
          <w:spacing w:val="6"/>
        </w:rPr>
        <w:t>монографии (научные книги по специальным темам);</w:t>
      </w:r>
    </w:p>
    <w:p w:rsidR="004E4FB6" w:rsidRPr="007D5312" w:rsidRDefault="004E4FB6" w:rsidP="007D5312">
      <w:pPr>
        <w:pStyle w:val="14-1"/>
        <w:spacing w:line="269" w:lineRule="auto"/>
        <w:rPr>
          <w:spacing w:val="6"/>
        </w:rPr>
      </w:pPr>
      <w:r w:rsidRPr="007D5312">
        <w:rPr>
          <w:spacing w:val="6"/>
        </w:rPr>
        <w:t>– научные статьи из журналов;</w:t>
      </w:r>
    </w:p>
    <w:p w:rsidR="004E4FB6" w:rsidRPr="007D5312" w:rsidRDefault="004E4FB6" w:rsidP="007D5312">
      <w:pPr>
        <w:pStyle w:val="14-1"/>
        <w:spacing w:line="269" w:lineRule="auto"/>
        <w:rPr>
          <w:spacing w:val="6"/>
        </w:rPr>
      </w:pPr>
      <w:r w:rsidRPr="007D5312">
        <w:rPr>
          <w:spacing w:val="6"/>
        </w:rPr>
        <w:t>– статьи из сборников научных трудов;</w:t>
      </w:r>
    </w:p>
    <w:p w:rsidR="004E4FB6" w:rsidRPr="007D5312" w:rsidRDefault="004E4FB6" w:rsidP="007D5312">
      <w:pPr>
        <w:pStyle w:val="14-1"/>
        <w:spacing w:line="269" w:lineRule="auto"/>
        <w:rPr>
          <w:spacing w:val="6"/>
        </w:rPr>
      </w:pPr>
      <w:r w:rsidRPr="007D5312">
        <w:rPr>
          <w:spacing w:val="6"/>
        </w:rPr>
        <w:t>– статьи из материалов научных конференций;</w:t>
      </w:r>
    </w:p>
    <w:p w:rsidR="004E4FB6" w:rsidRPr="007D5312" w:rsidRDefault="004E4FB6" w:rsidP="007D5312">
      <w:pPr>
        <w:pStyle w:val="14-1"/>
        <w:spacing w:line="269" w:lineRule="auto"/>
        <w:rPr>
          <w:spacing w:val="6"/>
        </w:rPr>
      </w:pPr>
      <w:r w:rsidRPr="007D5312">
        <w:rPr>
          <w:spacing w:val="6"/>
        </w:rPr>
        <w:t xml:space="preserve">– материалы в </w:t>
      </w:r>
      <w:r w:rsidRPr="007D5312">
        <w:rPr>
          <w:spacing w:val="6"/>
          <w:lang w:val="en-US"/>
        </w:rPr>
        <w:t>Internet</w:t>
      </w:r>
      <w:r w:rsidRPr="007D5312">
        <w:rPr>
          <w:spacing w:val="6"/>
        </w:rPr>
        <w:t>.</w:t>
      </w:r>
    </w:p>
    <w:p w:rsidR="004E4FB6" w:rsidRPr="007D5312" w:rsidRDefault="004E4FB6" w:rsidP="007D5312">
      <w:pPr>
        <w:pStyle w:val="14-1"/>
        <w:spacing w:line="269" w:lineRule="auto"/>
        <w:rPr>
          <w:spacing w:val="6"/>
        </w:rPr>
      </w:pPr>
      <w:r w:rsidRPr="007D5312">
        <w:rPr>
          <w:spacing w:val="6"/>
        </w:rPr>
        <w:t xml:space="preserve">Безусловно, недопустимо ограничиваться одними только учебниками или пособиями. </w:t>
      </w:r>
    </w:p>
    <w:p w:rsidR="004E4FB6" w:rsidRPr="007D5312" w:rsidRDefault="004E4FB6" w:rsidP="008E1AC3">
      <w:pPr>
        <w:pStyle w:val="3125125"/>
        <w:spacing w:line="269" w:lineRule="auto"/>
        <w:rPr>
          <w:spacing w:val="6"/>
        </w:rPr>
      </w:pPr>
      <w:bookmarkStart w:id="55" w:name="_Toc274424982"/>
      <w:bookmarkStart w:id="56" w:name="_Toc341705112"/>
      <w:bookmarkStart w:id="57" w:name="_Toc342297871"/>
      <w:r w:rsidRPr="007D5312">
        <w:rPr>
          <w:spacing w:val="6"/>
        </w:rPr>
        <w:t>2.</w:t>
      </w:r>
      <w:r w:rsidR="008E42E6" w:rsidRPr="007D5312">
        <w:rPr>
          <w:spacing w:val="6"/>
        </w:rPr>
        <w:t>6</w:t>
      </w:r>
      <w:r w:rsidRPr="007D5312">
        <w:rPr>
          <w:spacing w:val="6"/>
        </w:rPr>
        <w:t xml:space="preserve">.1. </w:t>
      </w:r>
      <w:bookmarkEnd w:id="55"/>
      <w:r w:rsidR="009D54C9" w:rsidRPr="007D5312">
        <w:rPr>
          <w:spacing w:val="6"/>
        </w:rPr>
        <w:t>Анализ существующих разработок</w:t>
      </w:r>
      <w:bookmarkEnd w:id="56"/>
      <w:bookmarkEnd w:id="57"/>
    </w:p>
    <w:p w:rsidR="009D54C9" w:rsidRPr="007D5312" w:rsidRDefault="009D54C9" w:rsidP="007D5312">
      <w:pPr>
        <w:pStyle w:val="14-1"/>
        <w:spacing w:line="269" w:lineRule="auto"/>
        <w:rPr>
          <w:spacing w:val="6"/>
        </w:rPr>
      </w:pPr>
      <w:r w:rsidRPr="007D5312">
        <w:rPr>
          <w:spacing w:val="6"/>
        </w:rPr>
        <w:t>Как</w:t>
      </w:r>
      <w:r w:rsidR="00960AA3" w:rsidRPr="007D5312">
        <w:rPr>
          <w:spacing w:val="6"/>
        </w:rPr>
        <w:t>ую</w:t>
      </w:r>
      <w:r w:rsidRPr="007D5312">
        <w:rPr>
          <w:spacing w:val="6"/>
        </w:rPr>
        <w:t xml:space="preserve"> бы задач</w:t>
      </w:r>
      <w:r w:rsidR="00960AA3" w:rsidRPr="007D5312">
        <w:rPr>
          <w:spacing w:val="6"/>
        </w:rPr>
        <w:t>у</w:t>
      </w:r>
      <w:r w:rsidRPr="007D5312">
        <w:rPr>
          <w:spacing w:val="6"/>
        </w:rPr>
        <w:t xml:space="preserve"> ни решал </w:t>
      </w:r>
      <w:r w:rsidR="00960AA3" w:rsidRPr="007D5312">
        <w:rPr>
          <w:spacing w:val="6"/>
        </w:rPr>
        <w:t xml:space="preserve">дипломник </w:t>
      </w:r>
      <w:r w:rsidRPr="007D5312">
        <w:rPr>
          <w:spacing w:val="6"/>
        </w:rPr>
        <w:t xml:space="preserve">в рамках дипломного проекта, </w:t>
      </w:r>
      <w:r w:rsidR="00D97D25" w:rsidRPr="007D5312">
        <w:rPr>
          <w:spacing w:val="6"/>
        </w:rPr>
        <w:t>надо</w:t>
      </w:r>
      <w:r w:rsidRPr="007D5312">
        <w:rPr>
          <w:spacing w:val="6"/>
        </w:rPr>
        <w:t xml:space="preserve"> понимать, что </w:t>
      </w:r>
      <w:r w:rsidR="00D97D25" w:rsidRPr="007D5312">
        <w:rPr>
          <w:spacing w:val="6"/>
        </w:rPr>
        <w:t xml:space="preserve">с большой вероятностью </w:t>
      </w:r>
      <w:r w:rsidRPr="007D5312">
        <w:rPr>
          <w:spacing w:val="6"/>
        </w:rPr>
        <w:t xml:space="preserve">подобные задачи возникали и ранее, и что наверняка существуют уже кем-то разработанные ИС, выполняющие те же функции, что и </w:t>
      </w:r>
      <w:r w:rsidR="00D97D25" w:rsidRPr="007D5312">
        <w:rPr>
          <w:spacing w:val="6"/>
        </w:rPr>
        <w:t>проектируемая</w:t>
      </w:r>
      <w:r w:rsidRPr="007D5312">
        <w:rPr>
          <w:spacing w:val="6"/>
        </w:rPr>
        <w:t xml:space="preserve"> система. </w:t>
      </w:r>
      <w:r w:rsidR="00D97D25" w:rsidRPr="007D5312">
        <w:rPr>
          <w:spacing w:val="6"/>
        </w:rPr>
        <w:t>Поэтому необходимо</w:t>
      </w:r>
      <w:r w:rsidRPr="007D5312">
        <w:rPr>
          <w:spacing w:val="6"/>
        </w:rPr>
        <w:t xml:space="preserve"> провести ан</w:t>
      </w:r>
      <w:r w:rsidRPr="007D5312">
        <w:rPr>
          <w:spacing w:val="6"/>
        </w:rPr>
        <w:t>а</w:t>
      </w:r>
      <w:r w:rsidRPr="007D5312">
        <w:rPr>
          <w:spacing w:val="6"/>
        </w:rPr>
        <w:t xml:space="preserve">лиз существующих </w:t>
      </w:r>
      <w:r w:rsidR="00D97D25" w:rsidRPr="007D5312">
        <w:rPr>
          <w:spacing w:val="6"/>
        </w:rPr>
        <w:t xml:space="preserve">аналогичных </w:t>
      </w:r>
      <w:r w:rsidRPr="007D5312">
        <w:rPr>
          <w:spacing w:val="6"/>
        </w:rPr>
        <w:t>разработок.</w:t>
      </w:r>
    </w:p>
    <w:p w:rsidR="009D54C9" w:rsidRPr="007D5312" w:rsidRDefault="00D97D25" w:rsidP="007D5312">
      <w:pPr>
        <w:pStyle w:val="14-1"/>
        <w:spacing w:line="269" w:lineRule="auto"/>
        <w:rPr>
          <w:spacing w:val="6"/>
        </w:rPr>
      </w:pPr>
      <w:r w:rsidRPr="007D5312">
        <w:rPr>
          <w:spacing w:val="6"/>
        </w:rPr>
        <w:t>Д</w:t>
      </w:r>
      <w:r w:rsidR="009D54C9" w:rsidRPr="007D5312">
        <w:rPr>
          <w:spacing w:val="6"/>
        </w:rPr>
        <w:t xml:space="preserve">ипломник должен исследовать рынок программного обеспечения; найти те программные продукты, которые решают задачи, аналогичные сформулированной в </w:t>
      </w:r>
      <w:r w:rsidRPr="007D5312">
        <w:rPr>
          <w:spacing w:val="6"/>
        </w:rPr>
        <w:t>первой главе</w:t>
      </w:r>
      <w:r w:rsidR="009D54C9" w:rsidRPr="007D5312">
        <w:rPr>
          <w:spacing w:val="6"/>
        </w:rPr>
        <w:t>; исследовать выбранные ИС и сделать выводы о возможности их применения на данном пре</w:t>
      </w:r>
      <w:r w:rsidR="009D54C9" w:rsidRPr="007D5312">
        <w:rPr>
          <w:spacing w:val="6"/>
        </w:rPr>
        <w:t>д</w:t>
      </w:r>
      <w:r w:rsidR="009D54C9" w:rsidRPr="007D5312">
        <w:rPr>
          <w:spacing w:val="6"/>
        </w:rPr>
        <w:t xml:space="preserve">приятии. </w:t>
      </w:r>
    </w:p>
    <w:p w:rsidR="009D54C9" w:rsidRPr="007D5312" w:rsidRDefault="009D54C9" w:rsidP="007D5312">
      <w:pPr>
        <w:pStyle w:val="14-1"/>
        <w:spacing w:line="269" w:lineRule="auto"/>
        <w:rPr>
          <w:spacing w:val="6"/>
        </w:rPr>
      </w:pPr>
      <w:r w:rsidRPr="007D5312">
        <w:rPr>
          <w:spacing w:val="6"/>
        </w:rPr>
        <w:t xml:space="preserve">После проведенного анализа выпускник должен дать четкий ответ на вопрос о том, чем разрабатываемая им ИС будет принципиально отличаться от уже существующих аналогов. Естественно, такие отличия </w:t>
      </w:r>
      <w:r w:rsidRPr="007D5312">
        <w:rPr>
          <w:spacing w:val="6"/>
        </w:rPr>
        <w:lastRenderedPageBreak/>
        <w:t xml:space="preserve">обязательно должны быть найдены, в противном случае целесообразность дипломной работы может быть поставлена под сомнение. </w:t>
      </w:r>
    </w:p>
    <w:p w:rsidR="003D0C4C" w:rsidRPr="007D5312" w:rsidRDefault="003D0C4C" w:rsidP="007D5312">
      <w:pPr>
        <w:pStyle w:val="14-1"/>
        <w:spacing w:line="269" w:lineRule="auto"/>
        <w:rPr>
          <w:spacing w:val="6"/>
        </w:rPr>
      </w:pPr>
      <w:r w:rsidRPr="007D5312">
        <w:rPr>
          <w:spacing w:val="6"/>
        </w:rPr>
        <w:t xml:space="preserve">В качестве первого критерия сравнения </w:t>
      </w:r>
      <w:r w:rsidR="009D54C9" w:rsidRPr="007D5312">
        <w:rPr>
          <w:spacing w:val="6"/>
        </w:rPr>
        <w:t>уже имеющи</w:t>
      </w:r>
      <w:r w:rsidRPr="007D5312">
        <w:rPr>
          <w:spacing w:val="6"/>
        </w:rPr>
        <w:t>х</w:t>
      </w:r>
      <w:r w:rsidR="009D54C9" w:rsidRPr="007D5312">
        <w:rPr>
          <w:spacing w:val="6"/>
        </w:rPr>
        <w:t>ся систем с новой разработкой</w:t>
      </w:r>
      <w:r w:rsidRPr="007D5312">
        <w:rPr>
          <w:spacing w:val="6"/>
        </w:rPr>
        <w:t xml:space="preserve"> является функциональность. </w:t>
      </w:r>
      <w:r w:rsidR="009D54C9" w:rsidRPr="007D5312">
        <w:rPr>
          <w:spacing w:val="6"/>
        </w:rPr>
        <w:t xml:space="preserve">Прежде </w:t>
      </w:r>
      <w:r w:rsidRPr="007D5312">
        <w:rPr>
          <w:spacing w:val="6"/>
        </w:rPr>
        <w:t>всего,</w:t>
      </w:r>
      <w:r w:rsidR="009D54C9" w:rsidRPr="007D5312">
        <w:rPr>
          <w:spacing w:val="6"/>
        </w:rPr>
        <w:t xml:space="preserve"> </w:t>
      </w:r>
      <w:r w:rsidR="00E14FC0" w:rsidRPr="007D5312">
        <w:rPr>
          <w:spacing w:val="6"/>
        </w:rPr>
        <w:t>стоит обратить внимание</w:t>
      </w:r>
      <w:r w:rsidR="009D54C9" w:rsidRPr="007D5312">
        <w:rPr>
          <w:spacing w:val="6"/>
        </w:rPr>
        <w:t>, что среди найденных программ могут быть такие</w:t>
      </w:r>
      <w:r w:rsidRPr="007D5312">
        <w:rPr>
          <w:spacing w:val="6"/>
        </w:rPr>
        <w:t>, функциональность к</w:t>
      </w:r>
      <w:r w:rsidRPr="007D5312">
        <w:rPr>
          <w:spacing w:val="6"/>
        </w:rPr>
        <w:t>о</w:t>
      </w:r>
      <w:r w:rsidRPr="007D5312">
        <w:rPr>
          <w:spacing w:val="6"/>
        </w:rPr>
        <w:t>торых:</w:t>
      </w:r>
    </w:p>
    <w:p w:rsidR="003D0C4C" w:rsidRPr="007D5312" w:rsidRDefault="009D54C9" w:rsidP="007D5312">
      <w:pPr>
        <w:pStyle w:val="14-1"/>
        <w:numPr>
          <w:ilvl w:val="0"/>
          <w:numId w:val="30"/>
        </w:numPr>
        <w:tabs>
          <w:tab w:val="left" w:pos="993"/>
        </w:tabs>
        <w:spacing w:line="269" w:lineRule="auto"/>
        <w:ind w:left="0" w:firstLine="720"/>
        <w:rPr>
          <w:spacing w:val="6"/>
        </w:rPr>
      </w:pPr>
      <w:r w:rsidRPr="007D5312">
        <w:rPr>
          <w:spacing w:val="6"/>
        </w:rPr>
        <w:t>намного шире, чем у проектируемой с</w:t>
      </w:r>
      <w:r w:rsidRPr="007D5312">
        <w:rPr>
          <w:spacing w:val="6"/>
        </w:rPr>
        <w:t>и</w:t>
      </w:r>
      <w:r w:rsidRPr="007D5312">
        <w:rPr>
          <w:spacing w:val="6"/>
        </w:rPr>
        <w:t xml:space="preserve">стемы; </w:t>
      </w:r>
    </w:p>
    <w:p w:rsidR="003D0C4C" w:rsidRPr="007D5312" w:rsidRDefault="009D54C9" w:rsidP="007D5312">
      <w:pPr>
        <w:pStyle w:val="14-1"/>
        <w:numPr>
          <w:ilvl w:val="0"/>
          <w:numId w:val="30"/>
        </w:numPr>
        <w:tabs>
          <w:tab w:val="left" w:pos="993"/>
        </w:tabs>
        <w:spacing w:line="269" w:lineRule="auto"/>
        <w:ind w:left="0" w:firstLine="720"/>
        <w:rPr>
          <w:spacing w:val="6"/>
        </w:rPr>
      </w:pPr>
      <w:r w:rsidRPr="007D5312">
        <w:rPr>
          <w:spacing w:val="6"/>
        </w:rPr>
        <w:t>соответствует разрабатываемой с</w:t>
      </w:r>
      <w:r w:rsidRPr="007D5312">
        <w:rPr>
          <w:spacing w:val="6"/>
        </w:rPr>
        <w:t>и</w:t>
      </w:r>
      <w:r w:rsidRPr="007D5312">
        <w:rPr>
          <w:spacing w:val="6"/>
        </w:rPr>
        <w:t xml:space="preserve">стеме; </w:t>
      </w:r>
    </w:p>
    <w:p w:rsidR="003D0C4C" w:rsidRPr="007D5312" w:rsidRDefault="003D0C4C" w:rsidP="007D5312">
      <w:pPr>
        <w:pStyle w:val="14-1"/>
        <w:numPr>
          <w:ilvl w:val="0"/>
          <w:numId w:val="30"/>
        </w:numPr>
        <w:tabs>
          <w:tab w:val="left" w:pos="993"/>
        </w:tabs>
        <w:spacing w:line="269" w:lineRule="auto"/>
        <w:ind w:left="0" w:firstLine="720"/>
        <w:rPr>
          <w:spacing w:val="6"/>
        </w:rPr>
      </w:pPr>
      <w:r w:rsidRPr="007D5312">
        <w:rPr>
          <w:spacing w:val="6"/>
        </w:rPr>
        <w:t>меньше требуемой</w:t>
      </w:r>
      <w:r w:rsidR="009D54C9" w:rsidRPr="007D5312">
        <w:rPr>
          <w:spacing w:val="6"/>
        </w:rPr>
        <w:t xml:space="preserve">. </w:t>
      </w:r>
    </w:p>
    <w:p w:rsidR="009D54C9" w:rsidRPr="007D5312" w:rsidRDefault="003D0C4C" w:rsidP="007D5312">
      <w:pPr>
        <w:pStyle w:val="14-1"/>
        <w:spacing w:line="269" w:lineRule="auto"/>
        <w:rPr>
          <w:spacing w:val="6"/>
        </w:rPr>
      </w:pPr>
      <w:r w:rsidRPr="007D5312">
        <w:rPr>
          <w:spacing w:val="6"/>
        </w:rPr>
        <w:t>Ч</w:t>
      </w:r>
      <w:r w:rsidR="009D54C9" w:rsidRPr="007D5312">
        <w:rPr>
          <w:spacing w:val="6"/>
        </w:rPr>
        <w:t xml:space="preserve">асть существующих разработок может быть </w:t>
      </w:r>
      <w:r w:rsidRPr="007D5312">
        <w:rPr>
          <w:spacing w:val="6"/>
        </w:rPr>
        <w:t xml:space="preserve">сразу </w:t>
      </w:r>
      <w:r w:rsidR="009D54C9" w:rsidRPr="007D5312">
        <w:rPr>
          <w:spacing w:val="6"/>
        </w:rPr>
        <w:t>отвергнута по причине недостаточной функциональности.</w:t>
      </w:r>
    </w:p>
    <w:p w:rsidR="009D54C9" w:rsidRPr="007D5312" w:rsidRDefault="009D54C9" w:rsidP="007D5312">
      <w:pPr>
        <w:pStyle w:val="14-1"/>
        <w:spacing w:line="269" w:lineRule="auto"/>
        <w:rPr>
          <w:spacing w:val="6"/>
        </w:rPr>
      </w:pPr>
      <w:r w:rsidRPr="007D5312">
        <w:rPr>
          <w:spacing w:val="6"/>
        </w:rPr>
        <w:t xml:space="preserve">Те системы, функциональность которых значительно шире, скорее </w:t>
      </w:r>
      <w:r w:rsidR="003D0C4C" w:rsidRPr="007D5312">
        <w:rPr>
          <w:spacing w:val="6"/>
        </w:rPr>
        <w:t>всего,</w:t>
      </w:r>
      <w:r w:rsidRPr="007D5312">
        <w:rPr>
          <w:spacing w:val="6"/>
        </w:rPr>
        <w:t xml:space="preserve"> имеют высокую стоимость (следует учитывать не только стоимость покупки, но и стоимость внедрения, дальнейшего сопровождения и возможной модификации). </w:t>
      </w:r>
    </w:p>
    <w:p w:rsidR="009D54C9" w:rsidRPr="007D5312" w:rsidRDefault="009D54C9" w:rsidP="007D5312">
      <w:pPr>
        <w:pStyle w:val="14-1"/>
        <w:spacing w:line="269" w:lineRule="auto"/>
        <w:rPr>
          <w:spacing w:val="6"/>
        </w:rPr>
      </w:pPr>
      <w:r w:rsidRPr="007D5312">
        <w:rPr>
          <w:spacing w:val="6"/>
        </w:rPr>
        <w:t>Наиболее пристальное внимание следует уделить тем системам, которые выполняют ту же функциональную нагрузку, что и разрабатываемая в рамках диплома ИС. Системы этого класса стоит хорошо изучить и наиболее подробно описать. О каждой системе необходимо собрать следующую информацию:</w:t>
      </w:r>
    </w:p>
    <w:p w:rsidR="009D54C9" w:rsidRPr="007D5312" w:rsidRDefault="009D54C9" w:rsidP="007D5312">
      <w:pPr>
        <w:pStyle w:val="14-1"/>
        <w:spacing w:line="269" w:lineRule="auto"/>
        <w:rPr>
          <w:spacing w:val="6"/>
        </w:rPr>
      </w:pPr>
      <w:r w:rsidRPr="007D5312">
        <w:rPr>
          <w:spacing w:val="6"/>
        </w:rPr>
        <w:t xml:space="preserve">•  </w:t>
      </w:r>
      <w:r w:rsidR="003D0C4C" w:rsidRPr="007D5312">
        <w:rPr>
          <w:spacing w:val="6"/>
        </w:rPr>
        <w:t>о</w:t>
      </w:r>
      <w:r w:rsidRPr="007D5312">
        <w:rPr>
          <w:spacing w:val="6"/>
        </w:rPr>
        <w:t>фициальное название системы</w:t>
      </w:r>
      <w:r w:rsidR="003D0C4C" w:rsidRPr="007D5312">
        <w:rPr>
          <w:spacing w:val="6"/>
        </w:rPr>
        <w:t>;</w:t>
      </w:r>
    </w:p>
    <w:p w:rsidR="009D54C9" w:rsidRPr="007D5312" w:rsidRDefault="009D54C9" w:rsidP="007D5312">
      <w:pPr>
        <w:pStyle w:val="14-1"/>
        <w:spacing w:line="269" w:lineRule="auto"/>
        <w:rPr>
          <w:spacing w:val="6"/>
        </w:rPr>
      </w:pPr>
      <w:r w:rsidRPr="007D5312">
        <w:rPr>
          <w:spacing w:val="6"/>
        </w:rPr>
        <w:t xml:space="preserve">•  </w:t>
      </w:r>
      <w:r w:rsidR="003D0C4C" w:rsidRPr="007D5312">
        <w:rPr>
          <w:spacing w:val="6"/>
        </w:rPr>
        <w:t>к</w:t>
      </w:r>
      <w:r w:rsidRPr="007D5312">
        <w:rPr>
          <w:spacing w:val="6"/>
        </w:rPr>
        <w:t>омпания-разработчик</w:t>
      </w:r>
      <w:r w:rsidR="003D0C4C" w:rsidRPr="007D5312">
        <w:rPr>
          <w:spacing w:val="6"/>
        </w:rPr>
        <w:t>;</w:t>
      </w:r>
    </w:p>
    <w:p w:rsidR="009D54C9" w:rsidRPr="007D5312" w:rsidRDefault="009D54C9" w:rsidP="007D5312">
      <w:pPr>
        <w:pStyle w:val="14-1"/>
        <w:spacing w:line="269" w:lineRule="auto"/>
        <w:rPr>
          <w:spacing w:val="6"/>
        </w:rPr>
      </w:pPr>
      <w:r w:rsidRPr="007D5312">
        <w:rPr>
          <w:spacing w:val="6"/>
        </w:rPr>
        <w:t xml:space="preserve">•  </w:t>
      </w:r>
      <w:r w:rsidR="003D0C4C" w:rsidRPr="007D5312">
        <w:rPr>
          <w:spacing w:val="6"/>
        </w:rPr>
        <w:t>к</w:t>
      </w:r>
      <w:r w:rsidRPr="007D5312">
        <w:rPr>
          <w:spacing w:val="6"/>
        </w:rPr>
        <w:t>ласс системы и ее назначение</w:t>
      </w:r>
      <w:r w:rsidR="003D0C4C" w:rsidRPr="007D5312">
        <w:rPr>
          <w:spacing w:val="6"/>
        </w:rPr>
        <w:t>;</w:t>
      </w:r>
    </w:p>
    <w:p w:rsidR="009D54C9" w:rsidRPr="007D5312" w:rsidRDefault="009D54C9" w:rsidP="007D5312">
      <w:pPr>
        <w:pStyle w:val="14-1"/>
        <w:spacing w:line="269" w:lineRule="auto"/>
        <w:rPr>
          <w:spacing w:val="6"/>
        </w:rPr>
      </w:pPr>
      <w:r w:rsidRPr="007D5312">
        <w:rPr>
          <w:spacing w:val="6"/>
        </w:rPr>
        <w:t xml:space="preserve">•  </w:t>
      </w:r>
      <w:r w:rsidR="003D0C4C" w:rsidRPr="007D5312">
        <w:rPr>
          <w:spacing w:val="6"/>
        </w:rPr>
        <w:t>т</w:t>
      </w:r>
      <w:r w:rsidRPr="007D5312">
        <w:rPr>
          <w:spacing w:val="6"/>
        </w:rPr>
        <w:t>ехнологии, используемые в системе</w:t>
      </w:r>
      <w:r w:rsidR="003D0C4C" w:rsidRPr="007D5312">
        <w:rPr>
          <w:spacing w:val="6"/>
        </w:rPr>
        <w:t>;</w:t>
      </w:r>
    </w:p>
    <w:p w:rsidR="009D54C9" w:rsidRPr="007D5312" w:rsidRDefault="009D54C9" w:rsidP="007D5312">
      <w:pPr>
        <w:pStyle w:val="14-1"/>
        <w:spacing w:line="269" w:lineRule="auto"/>
        <w:rPr>
          <w:spacing w:val="6"/>
        </w:rPr>
      </w:pPr>
      <w:r w:rsidRPr="007D5312">
        <w:rPr>
          <w:spacing w:val="6"/>
        </w:rPr>
        <w:t xml:space="preserve">• </w:t>
      </w:r>
      <w:r w:rsidR="003D0C4C" w:rsidRPr="007D5312">
        <w:rPr>
          <w:spacing w:val="6"/>
        </w:rPr>
        <w:t>о</w:t>
      </w:r>
      <w:r w:rsidRPr="007D5312">
        <w:rPr>
          <w:spacing w:val="6"/>
        </w:rPr>
        <w:t>собенности реализации системы (в т.ч. архитектура, форматы, используемая СУБД)</w:t>
      </w:r>
      <w:r w:rsidR="003D0C4C" w:rsidRPr="007D5312">
        <w:rPr>
          <w:spacing w:val="6"/>
        </w:rPr>
        <w:t>;</w:t>
      </w:r>
    </w:p>
    <w:p w:rsidR="009D54C9" w:rsidRPr="007D5312" w:rsidRDefault="0097096A" w:rsidP="007D5312">
      <w:pPr>
        <w:pStyle w:val="14-1"/>
        <w:spacing w:line="269" w:lineRule="auto"/>
        <w:rPr>
          <w:spacing w:val="6"/>
        </w:rPr>
      </w:pPr>
      <w:r>
        <w:rPr>
          <w:spacing w:val="6"/>
        </w:rPr>
        <w:t xml:space="preserve">•  </w:t>
      </w:r>
      <w:r w:rsidR="003D0C4C" w:rsidRPr="007D5312">
        <w:rPr>
          <w:spacing w:val="6"/>
        </w:rPr>
        <w:t>р</w:t>
      </w:r>
      <w:r w:rsidR="009D54C9" w:rsidRPr="007D5312">
        <w:rPr>
          <w:spacing w:val="6"/>
        </w:rPr>
        <w:t>ыночная стоимость системы</w:t>
      </w:r>
      <w:r w:rsidR="003D0C4C" w:rsidRPr="007D5312">
        <w:rPr>
          <w:spacing w:val="6"/>
        </w:rPr>
        <w:t>.</w:t>
      </w:r>
    </w:p>
    <w:p w:rsidR="009D54C9" w:rsidRPr="007D5312" w:rsidRDefault="009D54C9" w:rsidP="007D5312">
      <w:pPr>
        <w:pStyle w:val="14-1"/>
        <w:spacing w:line="269" w:lineRule="auto"/>
        <w:rPr>
          <w:spacing w:val="6"/>
        </w:rPr>
      </w:pPr>
      <w:r w:rsidRPr="007D5312">
        <w:rPr>
          <w:spacing w:val="6"/>
        </w:rPr>
        <w:t>Стоит отметить, что это минимальный объем информации, который необходим для анализа существующих разработок</w:t>
      </w:r>
      <w:r w:rsidR="00EF6249" w:rsidRPr="007D5312">
        <w:rPr>
          <w:spacing w:val="6"/>
        </w:rPr>
        <w:t>: ч</w:t>
      </w:r>
      <w:r w:rsidRPr="007D5312">
        <w:rPr>
          <w:spacing w:val="6"/>
        </w:rPr>
        <w:t>ем больше информации дипломник найдет о системе, тем более глубокий анализ он сможет провести. Как правило, основным источником подобного рода информации является Internet. При описании системы в пояснительной записке обязательно необходимо сделать ссылку на тот информационный ресурс, откуда эта информация была получена.</w:t>
      </w:r>
    </w:p>
    <w:p w:rsidR="009D54C9" w:rsidRPr="007D5312" w:rsidRDefault="009D54C9" w:rsidP="007D5312">
      <w:pPr>
        <w:pStyle w:val="14-1"/>
        <w:spacing w:line="269" w:lineRule="auto"/>
        <w:rPr>
          <w:spacing w:val="6"/>
        </w:rPr>
      </w:pPr>
      <w:r w:rsidRPr="007D5312">
        <w:rPr>
          <w:spacing w:val="6"/>
        </w:rPr>
        <w:t>После того, как каждая из найденных разработок была описана по указанной схеме, следует сформировать сводную таблицу. Одной из систем, которые сравниваются в этой таблице, должна стать ИС, проектируемая в рамках диплома.</w:t>
      </w:r>
    </w:p>
    <w:p w:rsidR="009D54C9" w:rsidRPr="007D5312" w:rsidRDefault="009D54C9" w:rsidP="007D5312">
      <w:pPr>
        <w:pStyle w:val="14-1"/>
        <w:spacing w:line="269" w:lineRule="auto"/>
        <w:rPr>
          <w:spacing w:val="6"/>
        </w:rPr>
      </w:pPr>
      <w:r w:rsidRPr="007D5312">
        <w:rPr>
          <w:spacing w:val="6"/>
        </w:rPr>
        <w:lastRenderedPageBreak/>
        <w:t xml:space="preserve">При анализе существующих разработок рекомендуется использовать для их сравнения также и отзывы пользователей, эксплуатирующих ту или иную ИС. Как правило, такие отзывы дают дополнительную информацию об эргономичности системы, удобстве ее эксплуатации, сложности освоения, интуитивной понятности интерфейса. </w:t>
      </w:r>
    </w:p>
    <w:p w:rsidR="00B56BDC" w:rsidRPr="007D5312" w:rsidRDefault="009D54C9" w:rsidP="007D5312">
      <w:pPr>
        <w:pStyle w:val="14-1"/>
        <w:spacing w:line="269" w:lineRule="auto"/>
        <w:rPr>
          <w:spacing w:val="6"/>
        </w:rPr>
      </w:pPr>
      <w:r w:rsidRPr="007D5312">
        <w:rPr>
          <w:spacing w:val="6"/>
        </w:rPr>
        <w:t>По результатам проведенного анализа следует сделать вывод о том, почему та или иная система не может быть использована в конкретных условиях и обосновать необходимость разработки новой системы. Целесообразно перечислить по пунктам, чем именно разрабатываемая система будет отл</w:t>
      </w:r>
      <w:r w:rsidRPr="007D5312">
        <w:rPr>
          <w:spacing w:val="6"/>
        </w:rPr>
        <w:t>и</w:t>
      </w:r>
      <w:r w:rsidRPr="007D5312">
        <w:rPr>
          <w:spacing w:val="6"/>
        </w:rPr>
        <w:t>чаться от существующих аналогов.</w:t>
      </w:r>
    </w:p>
    <w:p w:rsidR="0024789E" w:rsidRPr="007D5312" w:rsidRDefault="00CE6D83" w:rsidP="007D5312">
      <w:pPr>
        <w:pStyle w:val="14-1"/>
        <w:spacing w:line="269" w:lineRule="auto"/>
        <w:rPr>
          <w:spacing w:val="6"/>
        </w:rPr>
      </w:pPr>
      <w:r w:rsidRPr="007D5312">
        <w:rPr>
          <w:spacing w:val="6"/>
        </w:rPr>
        <w:t>2.4.2. Обоснование выбора технологии проектирования</w:t>
      </w:r>
    </w:p>
    <w:p w:rsidR="003917FD" w:rsidRPr="007D5312" w:rsidRDefault="003917FD" w:rsidP="007D5312">
      <w:pPr>
        <w:pStyle w:val="14-1"/>
        <w:spacing w:line="269" w:lineRule="auto"/>
        <w:rPr>
          <w:spacing w:val="6"/>
        </w:rPr>
      </w:pPr>
      <w:r w:rsidRPr="007D5312">
        <w:rPr>
          <w:spacing w:val="6"/>
        </w:rPr>
        <w:t>Технология проектирования ИС – это совокупность методологии и средств проектирования ИС, а также методов и средств его организации (управление процессом создания и модернизации проекта ИС).</w:t>
      </w:r>
    </w:p>
    <w:p w:rsidR="00CE6D83" w:rsidRPr="007D5312" w:rsidRDefault="00FE586E" w:rsidP="007D5312">
      <w:pPr>
        <w:pStyle w:val="14-1"/>
        <w:spacing w:line="269" w:lineRule="auto"/>
        <w:rPr>
          <w:spacing w:val="6"/>
        </w:rPr>
      </w:pPr>
      <w:r w:rsidRPr="007D5312">
        <w:rPr>
          <w:spacing w:val="6"/>
        </w:rPr>
        <w:t>Выбор методов и средств проектирования и разработки по возможности необходимо аргументировать, сравнивая их с аналогичными средствами, существующими на рынке.</w:t>
      </w:r>
      <w:r w:rsidR="00CE6D83" w:rsidRPr="007D5312">
        <w:rPr>
          <w:spacing w:val="6"/>
        </w:rPr>
        <w:t xml:space="preserve"> Следует дать краткую характеристику современных </w:t>
      </w:r>
      <w:r w:rsidR="00CE6D83" w:rsidRPr="007D5312">
        <w:rPr>
          <w:b/>
          <w:spacing w:val="6"/>
        </w:rPr>
        <w:t>технологий проектирования</w:t>
      </w:r>
      <w:r w:rsidR="00CE6D83" w:rsidRPr="007D5312">
        <w:rPr>
          <w:spacing w:val="6"/>
        </w:rPr>
        <w:t>, их положительные черты и недостатки, перечислить основные факторы выбора, обосновать выбор применяемой технологии и дать особенности ее использования в данном проекте.</w:t>
      </w:r>
    </w:p>
    <w:p w:rsidR="004E4FB6" w:rsidRPr="007D5312" w:rsidRDefault="004E4FB6" w:rsidP="0097096A">
      <w:pPr>
        <w:pStyle w:val="3125125"/>
        <w:spacing w:line="269" w:lineRule="auto"/>
        <w:rPr>
          <w:spacing w:val="6"/>
        </w:rPr>
      </w:pPr>
      <w:bookmarkStart w:id="58" w:name="_Toc274424983"/>
      <w:bookmarkStart w:id="59" w:name="_Toc341705113"/>
      <w:bookmarkStart w:id="60" w:name="_Toc342297872"/>
      <w:r w:rsidRPr="007D5312">
        <w:rPr>
          <w:spacing w:val="6"/>
        </w:rPr>
        <w:t>2.</w:t>
      </w:r>
      <w:r w:rsidR="008E42E6" w:rsidRPr="007D5312">
        <w:rPr>
          <w:spacing w:val="6"/>
        </w:rPr>
        <w:t>6</w:t>
      </w:r>
      <w:r w:rsidRPr="007D5312">
        <w:rPr>
          <w:spacing w:val="6"/>
        </w:rPr>
        <w:t>.</w:t>
      </w:r>
      <w:r w:rsidR="00C1335F" w:rsidRPr="007D5312">
        <w:rPr>
          <w:spacing w:val="6"/>
        </w:rPr>
        <w:t>2</w:t>
      </w:r>
      <w:r w:rsidRPr="007D5312">
        <w:rPr>
          <w:spacing w:val="6"/>
        </w:rPr>
        <w:t>. Выбор и обоснование проектных решений</w:t>
      </w:r>
      <w:bookmarkEnd w:id="58"/>
      <w:bookmarkEnd w:id="59"/>
      <w:bookmarkEnd w:id="60"/>
    </w:p>
    <w:p w:rsidR="00357C38" w:rsidRPr="007D5312" w:rsidRDefault="004E4FB6" w:rsidP="007D5312">
      <w:pPr>
        <w:pStyle w:val="14-1"/>
        <w:spacing w:line="269" w:lineRule="auto"/>
        <w:rPr>
          <w:spacing w:val="6"/>
        </w:rPr>
      </w:pPr>
      <w:r w:rsidRPr="007D5312">
        <w:rPr>
          <w:spacing w:val="6"/>
        </w:rPr>
        <w:t xml:space="preserve">Этот пункт включает обоснование проектных решений по </w:t>
      </w:r>
      <w:r w:rsidR="00253AAB" w:rsidRPr="007D5312">
        <w:rPr>
          <w:spacing w:val="6"/>
        </w:rPr>
        <w:t>основным видам обеспечения разрабатываемой системы</w:t>
      </w:r>
      <w:r w:rsidRPr="007D5312">
        <w:rPr>
          <w:spacing w:val="6"/>
        </w:rPr>
        <w:t xml:space="preserve">. </w:t>
      </w:r>
    </w:p>
    <w:p w:rsidR="00381006" w:rsidRPr="007D5312" w:rsidRDefault="00381006" w:rsidP="0097096A">
      <w:pPr>
        <w:pStyle w:val="4"/>
        <w:tabs>
          <w:tab w:val="clear" w:pos="0"/>
          <w:tab w:val="num" w:pos="-142"/>
        </w:tabs>
        <w:spacing w:line="269" w:lineRule="auto"/>
        <w:ind w:left="1701" w:hanging="992"/>
        <w:rPr>
          <w:i/>
          <w:spacing w:val="6"/>
        </w:rPr>
      </w:pPr>
      <w:bookmarkStart w:id="61" w:name="_Toc342297873"/>
      <w:r w:rsidRPr="007D5312">
        <w:rPr>
          <w:i/>
          <w:spacing w:val="6"/>
        </w:rPr>
        <w:t>2.</w:t>
      </w:r>
      <w:r w:rsidR="008E42E6" w:rsidRPr="007D5312">
        <w:rPr>
          <w:i/>
          <w:spacing w:val="6"/>
        </w:rPr>
        <w:t>6</w:t>
      </w:r>
      <w:r w:rsidRPr="007D5312">
        <w:rPr>
          <w:i/>
          <w:spacing w:val="6"/>
        </w:rPr>
        <w:t>.</w:t>
      </w:r>
      <w:r w:rsidR="00C1335F" w:rsidRPr="007D5312">
        <w:rPr>
          <w:i/>
          <w:spacing w:val="6"/>
        </w:rPr>
        <w:t>2</w:t>
      </w:r>
      <w:r w:rsidRPr="007D5312">
        <w:rPr>
          <w:i/>
          <w:spacing w:val="6"/>
        </w:rPr>
        <w:t>.1. Выбор и обоснование проектных решений по технологич</w:t>
      </w:r>
      <w:r w:rsidRPr="007D5312">
        <w:rPr>
          <w:i/>
          <w:spacing w:val="6"/>
        </w:rPr>
        <w:t>е</w:t>
      </w:r>
      <w:r w:rsidRPr="007D5312">
        <w:rPr>
          <w:i/>
          <w:spacing w:val="6"/>
        </w:rPr>
        <w:t>скому обеспечению</w:t>
      </w:r>
      <w:bookmarkEnd w:id="61"/>
    </w:p>
    <w:p w:rsidR="00381006" w:rsidRPr="007D5312" w:rsidRDefault="00381006" w:rsidP="007D5312">
      <w:pPr>
        <w:pStyle w:val="14-1"/>
        <w:spacing w:line="269" w:lineRule="auto"/>
        <w:rPr>
          <w:spacing w:val="6"/>
        </w:rPr>
      </w:pPr>
      <w:r w:rsidRPr="007D5312">
        <w:rPr>
          <w:spacing w:val="6"/>
        </w:rPr>
        <w:t xml:space="preserve">При обосновании проектных решений по </w:t>
      </w:r>
      <w:r w:rsidRPr="007D5312">
        <w:rPr>
          <w:b/>
          <w:spacing w:val="6"/>
        </w:rPr>
        <w:t>технологическому обеспечению</w:t>
      </w:r>
      <w:r w:rsidRPr="007D5312">
        <w:rPr>
          <w:spacing w:val="6"/>
        </w:rPr>
        <w:t xml:space="preserve"> задачи необходимо уделить внимание недостаткам существующей технологии решения задачи. Надо отметить, используется ли при существующей технологии решения задачи вычислительная техника. Если не используется, то обосновываются решения, позволяющие устранить выявленные недостатки. Если для решения данной задачи вычислительная техника уже используется, необходимо выяснить, в какой степени и насколько эффективно она используется, и предложить проектные решения для повышения эффективности использования вычислительной техники. Необходимо сформулировать и обосновать </w:t>
      </w:r>
      <w:r w:rsidRPr="007D5312">
        <w:rPr>
          <w:spacing w:val="6"/>
        </w:rPr>
        <w:lastRenderedPageBreak/>
        <w:t>предложения по устранению выявленных недоста</w:t>
      </w:r>
      <w:r w:rsidRPr="007D5312">
        <w:rPr>
          <w:spacing w:val="6"/>
        </w:rPr>
        <w:t>т</w:t>
      </w:r>
      <w:r w:rsidRPr="007D5312">
        <w:rPr>
          <w:spacing w:val="6"/>
        </w:rPr>
        <w:t xml:space="preserve">ков, внедрению новых подходов и технологий. </w:t>
      </w:r>
    </w:p>
    <w:p w:rsidR="00381006" w:rsidRPr="007D5312" w:rsidRDefault="00381006" w:rsidP="007D5312">
      <w:pPr>
        <w:pStyle w:val="14-1"/>
        <w:spacing w:line="269" w:lineRule="auto"/>
        <w:rPr>
          <w:spacing w:val="6"/>
        </w:rPr>
      </w:pPr>
      <w:r w:rsidRPr="007D5312">
        <w:rPr>
          <w:spacing w:val="6"/>
        </w:rPr>
        <w:t>Особое внимание следует уделить следующим вопр</w:t>
      </w:r>
      <w:r w:rsidRPr="007D5312">
        <w:rPr>
          <w:spacing w:val="6"/>
        </w:rPr>
        <w:t>о</w:t>
      </w:r>
      <w:r w:rsidRPr="007D5312">
        <w:rPr>
          <w:spacing w:val="6"/>
        </w:rPr>
        <w:t>сам:</w:t>
      </w:r>
    </w:p>
    <w:p w:rsidR="00381006" w:rsidRPr="007D5312" w:rsidRDefault="00381006" w:rsidP="007D5312">
      <w:pPr>
        <w:pStyle w:val="14-1"/>
        <w:numPr>
          <w:ilvl w:val="0"/>
          <w:numId w:val="13"/>
        </w:numPr>
        <w:tabs>
          <w:tab w:val="clear" w:pos="1049"/>
          <w:tab w:val="left" w:pos="993"/>
        </w:tabs>
        <w:spacing w:line="269" w:lineRule="auto"/>
        <w:ind w:left="0" w:firstLine="680"/>
        <w:rPr>
          <w:spacing w:val="6"/>
        </w:rPr>
      </w:pPr>
      <w:r w:rsidRPr="007D5312">
        <w:rPr>
          <w:spacing w:val="6"/>
        </w:rPr>
        <w:t>классификации методов и средств сбора</w:t>
      </w:r>
      <w:r w:rsidR="00E14FC0" w:rsidRPr="007D5312">
        <w:rPr>
          <w:spacing w:val="6"/>
        </w:rPr>
        <w:t>, хранения</w:t>
      </w:r>
      <w:r w:rsidRPr="007D5312">
        <w:rPr>
          <w:spacing w:val="6"/>
        </w:rPr>
        <w:t xml:space="preserve"> и передачи информации по каналам связи и обоснованию выбора конкретных методов и средств с учетом характеристик, полученных в результате анализа предметной обл</w:t>
      </w:r>
      <w:r w:rsidRPr="007D5312">
        <w:rPr>
          <w:spacing w:val="6"/>
        </w:rPr>
        <w:t>а</w:t>
      </w:r>
      <w:r w:rsidRPr="007D5312">
        <w:rPr>
          <w:spacing w:val="6"/>
        </w:rPr>
        <w:t>сти;</w:t>
      </w:r>
    </w:p>
    <w:p w:rsidR="00381006" w:rsidRPr="007D5312" w:rsidRDefault="00381006" w:rsidP="007D5312">
      <w:pPr>
        <w:pStyle w:val="14-1"/>
        <w:numPr>
          <w:ilvl w:val="0"/>
          <w:numId w:val="13"/>
        </w:numPr>
        <w:tabs>
          <w:tab w:val="clear" w:pos="1049"/>
          <w:tab w:val="left" w:pos="993"/>
        </w:tabs>
        <w:spacing w:line="269" w:lineRule="auto"/>
        <w:ind w:left="0" w:firstLine="680"/>
        <w:rPr>
          <w:spacing w:val="6"/>
        </w:rPr>
      </w:pPr>
      <w:r w:rsidRPr="007D5312">
        <w:rPr>
          <w:spacing w:val="6"/>
        </w:rPr>
        <w:t>классификации методов контроля вводимой информации в ЭВМ и обоснованию выбора определенного метода;</w:t>
      </w:r>
    </w:p>
    <w:p w:rsidR="00381006" w:rsidRPr="007D5312" w:rsidRDefault="00381006" w:rsidP="007D5312">
      <w:pPr>
        <w:pStyle w:val="14-1"/>
        <w:numPr>
          <w:ilvl w:val="0"/>
          <w:numId w:val="13"/>
        </w:numPr>
        <w:tabs>
          <w:tab w:val="clear" w:pos="1049"/>
          <w:tab w:val="left" w:pos="993"/>
        </w:tabs>
        <w:spacing w:line="269" w:lineRule="auto"/>
        <w:ind w:left="0" w:firstLine="680"/>
        <w:rPr>
          <w:spacing w:val="6"/>
        </w:rPr>
      </w:pPr>
      <w:r w:rsidRPr="007D5312">
        <w:rPr>
          <w:spacing w:val="6"/>
        </w:rPr>
        <w:t>обзору методов и языков общения в процессе решения задачи на ЭВМ и обоснованию выбора метода и конкретного языка (язык запросов, шаблонов, меню, подсказок, директив и т. д.);</w:t>
      </w:r>
    </w:p>
    <w:p w:rsidR="00381006" w:rsidRPr="007D5312" w:rsidRDefault="00381006" w:rsidP="007D5312">
      <w:pPr>
        <w:pStyle w:val="14-1"/>
        <w:numPr>
          <w:ilvl w:val="0"/>
          <w:numId w:val="13"/>
        </w:numPr>
        <w:tabs>
          <w:tab w:val="clear" w:pos="1049"/>
          <w:tab w:val="left" w:pos="993"/>
        </w:tabs>
        <w:spacing w:line="269" w:lineRule="auto"/>
        <w:ind w:left="0" w:firstLine="680"/>
        <w:rPr>
          <w:spacing w:val="6"/>
        </w:rPr>
      </w:pPr>
      <w:r w:rsidRPr="007D5312">
        <w:rPr>
          <w:spacing w:val="6"/>
        </w:rPr>
        <w:t>обзору методов и средств организации системы ведения файлов баз данных и обоснованию выбора методов актуализации данных, защиты целостности, секретности и  достоверности хранимых данных;</w:t>
      </w:r>
    </w:p>
    <w:p w:rsidR="00381006" w:rsidRPr="007D5312" w:rsidRDefault="00381006" w:rsidP="007D5312">
      <w:pPr>
        <w:pStyle w:val="14-1"/>
        <w:numPr>
          <w:ilvl w:val="0"/>
          <w:numId w:val="13"/>
        </w:numPr>
        <w:tabs>
          <w:tab w:val="clear" w:pos="1049"/>
          <w:tab w:val="left" w:pos="993"/>
        </w:tabs>
        <w:spacing w:line="269" w:lineRule="auto"/>
        <w:ind w:left="0" w:firstLine="680"/>
        <w:rPr>
          <w:spacing w:val="6"/>
        </w:rPr>
      </w:pPr>
      <w:r w:rsidRPr="007D5312">
        <w:rPr>
          <w:spacing w:val="6"/>
        </w:rPr>
        <w:t>обзору типов и причин ошибок, с которыми сталкивается пользователь при получении результатной информации, и обоснованию выбора методов решения этих проблем.</w:t>
      </w:r>
    </w:p>
    <w:p w:rsidR="004E4FB6" w:rsidRPr="007D5312" w:rsidRDefault="004E4FB6" w:rsidP="007D5312">
      <w:pPr>
        <w:pStyle w:val="14-1"/>
        <w:spacing w:line="269" w:lineRule="auto"/>
        <w:rPr>
          <w:spacing w:val="6"/>
        </w:rPr>
      </w:pPr>
      <w:r w:rsidRPr="007D5312">
        <w:rPr>
          <w:spacing w:val="6"/>
        </w:rPr>
        <w:t xml:space="preserve">Обоснование выбора </w:t>
      </w:r>
      <w:r w:rsidRPr="007D5312">
        <w:rPr>
          <w:b/>
          <w:spacing w:val="6"/>
        </w:rPr>
        <w:t>обеспечивающих технологий</w:t>
      </w:r>
      <w:r w:rsidRPr="007D5312">
        <w:rPr>
          <w:spacing w:val="6"/>
        </w:rPr>
        <w:t xml:space="preserve"> включает в себя определение необходимых программных и аппаратных средств. </w:t>
      </w:r>
    </w:p>
    <w:p w:rsidR="009F1624" w:rsidRPr="007D5312" w:rsidRDefault="009F1624" w:rsidP="0097096A">
      <w:pPr>
        <w:pStyle w:val="4"/>
        <w:tabs>
          <w:tab w:val="clear" w:pos="0"/>
          <w:tab w:val="num" w:pos="-142"/>
        </w:tabs>
        <w:spacing w:line="269" w:lineRule="auto"/>
        <w:ind w:left="1560" w:hanging="851"/>
        <w:rPr>
          <w:i/>
          <w:spacing w:val="6"/>
        </w:rPr>
      </w:pPr>
      <w:bookmarkStart w:id="62" w:name="_Toc342297874"/>
      <w:r w:rsidRPr="007D5312">
        <w:rPr>
          <w:i/>
          <w:spacing w:val="6"/>
        </w:rPr>
        <w:t>2.</w:t>
      </w:r>
      <w:r w:rsidR="008E42E6" w:rsidRPr="007D5312">
        <w:rPr>
          <w:i/>
          <w:spacing w:val="6"/>
        </w:rPr>
        <w:t>6</w:t>
      </w:r>
      <w:r w:rsidRPr="007D5312">
        <w:rPr>
          <w:i/>
          <w:spacing w:val="6"/>
        </w:rPr>
        <w:t>.</w:t>
      </w:r>
      <w:r w:rsidR="00C1335F" w:rsidRPr="007D5312">
        <w:rPr>
          <w:i/>
          <w:spacing w:val="6"/>
        </w:rPr>
        <w:t>2</w:t>
      </w:r>
      <w:r w:rsidRPr="007D5312">
        <w:rPr>
          <w:i/>
          <w:spacing w:val="6"/>
        </w:rPr>
        <w:t>.</w:t>
      </w:r>
      <w:r w:rsidR="00381006" w:rsidRPr="007D5312">
        <w:rPr>
          <w:i/>
          <w:spacing w:val="6"/>
        </w:rPr>
        <w:t>2</w:t>
      </w:r>
      <w:r w:rsidRPr="007D5312">
        <w:rPr>
          <w:i/>
          <w:spacing w:val="6"/>
        </w:rPr>
        <w:t>. Выбор и обоснование проектных решений по информац</w:t>
      </w:r>
      <w:r w:rsidRPr="007D5312">
        <w:rPr>
          <w:i/>
          <w:spacing w:val="6"/>
        </w:rPr>
        <w:t>и</w:t>
      </w:r>
      <w:r w:rsidRPr="007D5312">
        <w:rPr>
          <w:i/>
          <w:spacing w:val="6"/>
        </w:rPr>
        <w:t>онному обеспечению</w:t>
      </w:r>
      <w:bookmarkEnd w:id="62"/>
    </w:p>
    <w:p w:rsidR="007C6453" w:rsidRPr="007D5312" w:rsidRDefault="007C6453" w:rsidP="007D5312">
      <w:pPr>
        <w:pStyle w:val="14-1"/>
        <w:spacing w:line="269" w:lineRule="auto"/>
        <w:rPr>
          <w:spacing w:val="6"/>
        </w:rPr>
      </w:pPr>
      <w:r w:rsidRPr="007D5312">
        <w:rPr>
          <w:spacing w:val="6"/>
        </w:rPr>
        <w:t xml:space="preserve">Проектные решения по </w:t>
      </w:r>
      <w:r w:rsidRPr="007D5312">
        <w:rPr>
          <w:b/>
          <w:spacing w:val="6"/>
        </w:rPr>
        <w:t>информационному обеспечению</w:t>
      </w:r>
      <w:r w:rsidRPr="007D5312">
        <w:rPr>
          <w:spacing w:val="6"/>
        </w:rPr>
        <w:t xml:space="preserve"> обосновываются с точки зрения внемашинного (классификаторы, справочники, документы) и внутримашинного (входные, промежуточные, выходные массивы информационных баз) обеспечения и включают следующие вопросы: </w:t>
      </w:r>
    </w:p>
    <w:p w:rsidR="007C6453" w:rsidRPr="007D5312" w:rsidRDefault="007C6453" w:rsidP="007D5312">
      <w:pPr>
        <w:pStyle w:val="14-1"/>
        <w:numPr>
          <w:ilvl w:val="0"/>
          <w:numId w:val="13"/>
        </w:numPr>
        <w:tabs>
          <w:tab w:val="clear" w:pos="1049"/>
          <w:tab w:val="left" w:pos="993"/>
        </w:tabs>
        <w:spacing w:line="269" w:lineRule="auto"/>
        <w:ind w:left="0" w:firstLine="680"/>
        <w:rPr>
          <w:spacing w:val="6"/>
        </w:rPr>
      </w:pPr>
      <w:r w:rsidRPr="007D5312">
        <w:rPr>
          <w:spacing w:val="6"/>
        </w:rPr>
        <w:t>обоснование состава и содержания входных и выходных документов, метода их построения (т. е. возможности использования унифицированных форм документов или выполнение оригинального проектир</w:t>
      </w:r>
      <w:r w:rsidRPr="007D5312">
        <w:rPr>
          <w:spacing w:val="6"/>
        </w:rPr>
        <w:t>о</w:t>
      </w:r>
      <w:r w:rsidRPr="007D5312">
        <w:rPr>
          <w:spacing w:val="6"/>
        </w:rPr>
        <w:t>вания);</w:t>
      </w:r>
    </w:p>
    <w:p w:rsidR="007C6453" w:rsidRPr="007D5312" w:rsidRDefault="007C6453" w:rsidP="007D5312">
      <w:pPr>
        <w:pStyle w:val="14-1"/>
        <w:numPr>
          <w:ilvl w:val="0"/>
          <w:numId w:val="13"/>
        </w:numPr>
        <w:tabs>
          <w:tab w:val="clear" w:pos="1049"/>
          <w:tab w:val="left" w:pos="993"/>
        </w:tabs>
        <w:spacing w:line="269" w:lineRule="auto"/>
        <w:ind w:left="0" w:firstLine="680"/>
        <w:rPr>
          <w:spacing w:val="6"/>
        </w:rPr>
      </w:pPr>
      <w:r w:rsidRPr="007D5312">
        <w:rPr>
          <w:spacing w:val="6"/>
        </w:rPr>
        <w:t>обоснование состава классификаторов, возможности использования международных, общесистемных, отраслевых или необходимости построения локальных классификаторов; определение требований к системам классификации и кодирования информации;</w:t>
      </w:r>
    </w:p>
    <w:p w:rsidR="007C6453" w:rsidRPr="007D5312" w:rsidRDefault="007C6453" w:rsidP="007D5312">
      <w:pPr>
        <w:pStyle w:val="14-1"/>
        <w:numPr>
          <w:ilvl w:val="0"/>
          <w:numId w:val="13"/>
        </w:numPr>
        <w:tabs>
          <w:tab w:val="clear" w:pos="1049"/>
          <w:tab w:val="left" w:pos="993"/>
        </w:tabs>
        <w:spacing w:line="269" w:lineRule="auto"/>
        <w:ind w:left="0" w:firstLine="680"/>
        <w:rPr>
          <w:spacing w:val="6"/>
        </w:rPr>
      </w:pPr>
      <w:r w:rsidRPr="007D5312">
        <w:rPr>
          <w:spacing w:val="6"/>
        </w:rPr>
        <w:t xml:space="preserve">обоснование состава и методов построения экранных форм для ввода переменной и условно-постоянной первичной информации, а также </w:t>
      </w:r>
      <w:r w:rsidRPr="007D5312">
        <w:rPr>
          <w:spacing w:val="6"/>
        </w:rPr>
        <w:lastRenderedPageBreak/>
        <w:t>форм для вывода на экран результатной информации или ответов на запросы;</w:t>
      </w:r>
    </w:p>
    <w:p w:rsidR="007C6453" w:rsidRPr="007D5312" w:rsidRDefault="007C6453" w:rsidP="007D5312">
      <w:pPr>
        <w:pStyle w:val="14-1"/>
        <w:numPr>
          <w:ilvl w:val="0"/>
          <w:numId w:val="13"/>
        </w:numPr>
        <w:tabs>
          <w:tab w:val="clear" w:pos="1049"/>
          <w:tab w:val="left" w:pos="993"/>
        </w:tabs>
        <w:spacing w:line="269" w:lineRule="auto"/>
        <w:ind w:left="0" w:firstLine="680"/>
        <w:rPr>
          <w:strike/>
          <w:spacing w:val="6"/>
        </w:rPr>
      </w:pPr>
      <w:r w:rsidRPr="007D5312">
        <w:rPr>
          <w:spacing w:val="6"/>
        </w:rPr>
        <w:t xml:space="preserve">обоснование способа организации информационной базы: </w:t>
      </w:r>
    </w:p>
    <w:p w:rsidR="007C6453" w:rsidRPr="007D5312" w:rsidRDefault="00253AAB" w:rsidP="007D5312">
      <w:pPr>
        <w:pStyle w:val="14-1"/>
        <w:tabs>
          <w:tab w:val="left" w:pos="993"/>
        </w:tabs>
        <w:spacing w:line="269" w:lineRule="auto"/>
        <w:rPr>
          <w:spacing w:val="6"/>
        </w:rPr>
      </w:pPr>
      <w:r w:rsidRPr="007D5312">
        <w:rPr>
          <w:spacing w:val="6"/>
        </w:rPr>
        <w:t>-</w:t>
      </w:r>
      <w:r w:rsidR="007C6453" w:rsidRPr="007D5312">
        <w:rPr>
          <w:spacing w:val="6"/>
        </w:rPr>
        <w:tab/>
        <w:t>будет ли это архитектура "файл-сервер" или "клиент-сервер";</w:t>
      </w:r>
    </w:p>
    <w:p w:rsidR="007C6453" w:rsidRPr="007D5312" w:rsidRDefault="00253AAB" w:rsidP="007D5312">
      <w:pPr>
        <w:pStyle w:val="14-1"/>
        <w:tabs>
          <w:tab w:val="left" w:pos="993"/>
        </w:tabs>
        <w:spacing w:line="269" w:lineRule="auto"/>
        <w:rPr>
          <w:spacing w:val="6"/>
        </w:rPr>
      </w:pPr>
      <w:r w:rsidRPr="007D5312">
        <w:rPr>
          <w:spacing w:val="6"/>
        </w:rPr>
        <w:t>-</w:t>
      </w:r>
      <w:r w:rsidR="007C6453" w:rsidRPr="007D5312">
        <w:rPr>
          <w:spacing w:val="6"/>
        </w:rPr>
        <w:tab/>
        <w:t>будет ли это 3-уровневая архитектура со следующими слоями: сер-вер, ПО промежуточного слоя (сервер приложений), клиентское ПО;</w:t>
      </w:r>
    </w:p>
    <w:p w:rsidR="007C6453" w:rsidRPr="007D5312" w:rsidRDefault="00253AAB" w:rsidP="007D5312">
      <w:pPr>
        <w:pStyle w:val="14-1"/>
        <w:tabs>
          <w:tab w:val="left" w:pos="993"/>
        </w:tabs>
        <w:spacing w:line="269" w:lineRule="auto"/>
        <w:rPr>
          <w:spacing w:val="6"/>
        </w:rPr>
      </w:pPr>
      <w:r w:rsidRPr="007D5312">
        <w:rPr>
          <w:spacing w:val="6"/>
        </w:rPr>
        <w:t>-</w:t>
      </w:r>
      <w:r w:rsidR="007C6453" w:rsidRPr="007D5312">
        <w:rPr>
          <w:spacing w:val="6"/>
        </w:rPr>
        <w:tab/>
        <w:t>будет ли БД централизованной или распределенной. Если БД будет распределенной, то какие механизмы поддержки согласованности и актуальности данных будут использоваться;</w:t>
      </w:r>
    </w:p>
    <w:p w:rsidR="007C6453" w:rsidRPr="007D5312" w:rsidRDefault="00253AAB" w:rsidP="007D5312">
      <w:pPr>
        <w:pStyle w:val="14-1"/>
        <w:tabs>
          <w:tab w:val="left" w:pos="993"/>
        </w:tabs>
        <w:spacing w:line="269" w:lineRule="auto"/>
        <w:rPr>
          <w:spacing w:val="6"/>
        </w:rPr>
      </w:pPr>
      <w:r w:rsidRPr="007D5312">
        <w:rPr>
          <w:spacing w:val="6"/>
        </w:rPr>
        <w:t>-</w:t>
      </w:r>
      <w:r w:rsidR="007C6453" w:rsidRPr="007D5312">
        <w:rPr>
          <w:spacing w:val="6"/>
        </w:rPr>
        <w:tab/>
        <w:t xml:space="preserve">будет ли БД однородной, то есть, будут ли все серверы БД </w:t>
      </w:r>
      <w:r w:rsidR="005161F6" w:rsidRPr="007D5312">
        <w:rPr>
          <w:spacing w:val="6"/>
        </w:rPr>
        <w:t>продуктами</w:t>
      </w:r>
      <w:r w:rsidR="007C6453" w:rsidRPr="007D5312">
        <w:rPr>
          <w:spacing w:val="6"/>
        </w:rPr>
        <w:t xml:space="preserve"> одного и того же производителя (например, все серверы только Oracle или все серверы только DB2 UDB). Если БД не будет однородной, то какое ПО будет использовано для обмена данными между СУБД разных производителей (уже существующее или разработанное специально как часть прое</w:t>
      </w:r>
      <w:r w:rsidR="007C6453" w:rsidRPr="007D5312">
        <w:rPr>
          <w:spacing w:val="6"/>
        </w:rPr>
        <w:t>к</w:t>
      </w:r>
      <w:r w:rsidR="007C6453" w:rsidRPr="007D5312">
        <w:rPr>
          <w:spacing w:val="6"/>
        </w:rPr>
        <w:t>та);.</w:t>
      </w:r>
    </w:p>
    <w:p w:rsidR="007C6453" w:rsidRPr="007D5312" w:rsidRDefault="00253AAB" w:rsidP="007D5312">
      <w:pPr>
        <w:pStyle w:val="14-1"/>
        <w:tabs>
          <w:tab w:val="left" w:pos="993"/>
        </w:tabs>
        <w:spacing w:line="269" w:lineRule="auto"/>
        <w:rPr>
          <w:spacing w:val="6"/>
        </w:rPr>
      </w:pPr>
      <w:r w:rsidRPr="007D5312">
        <w:rPr>
          <w:spacing w:val="6"/>
        </w:rPr>
        <w:t>-</w:t>
      </w:r>
      <w:r w:rsidR="007C6453" w:rsidRPr="007D5312">
        <w:rPr>
          <w:spacing w:val="6"/>
        </w:rPr>
        <w:tab/>
        <w:t>будут ли для достижения должной производительности использо-ваться параллельные серверы БД (например, Oracle Parallel Server, DB2 UDB и т. п.).</w:t>
      </w:r>
    </w:p>
    <w:p w:rsidR="007C6453" w:rsidRPr="007D5312" w:rsidRDefault="007C6453" w:rsidP="007D5312">
      <w:pPr>
        <w:pStyle w:val="14-1"/>
        <w:numPr>
          <w:ilvl w:val="0"/>
          <w:numId w:val="13"/>
        </w:numPr>
        <w:tabs>
          <w:tab w:val="clear" w:pos="1049"/>
          <w:tab w:val="left" w:pos="993"/>
        </w:tabs>
        <w:spacing w:line="269" w:lineRule="auto"/>
        <w:ind w:left="0" w:firstLine="680"/>
        <w:rPr>
          <w:spacing w:val="6"/>
        </w:rPr>
      </w:pPr>
      <w:r w:rsidRPr="007D5312">
        <w:rPr>
          <w:spacing w:val="6"/>
        </w:rPr>
        <w:t>обоснование состава и способов организации файлов с результат</w:t>
      </w:r>
      <w:r w:rsidR="006050F2" w:rsidRPr="007D5312">
        <w:rPr>
          <w:spacing w:val="6"/>
        </w:rPr>
        <w:t>ной и промежуточной информацией;</w:t>
      </w:r>
    </w:p>
    <w:p w:rsidR="007C6453" w:rsidRPr="007D5312" w:rsidRDefault="007C6453" w:rsidP="007D5312">
      <w:pPr>
        <w:pStyle w:val="14-1"/>
        <w:numPr>
          <w:ilvl w:val="0"/>
          <w:numId w:val="13"/>
        </w:numPr>
        <w:tabs>
          <w:tab w:val="clear" w:pos="1049"/>
          <w:tab w:val="left" w:pos="993"/>
        </w:tabs>
        <w:spacing w:line="269" w:lineRule="auto"/>
        <w:ind w:left="0" w:firstLine="680"/>
        <w:rPr>
          <w:spacing w:val="6"/>
        </w:rPr>
      </w:pPr>
      <w:r w:rsidRPr="007D5312">
        <w:rPr>
          <w:spacing w:val="6"/>
        </w:rPr>
        <w:t>обоснование способа обновления данных (разработки транзакций, типовых процедур обновления);</w:t>
      </w:r>
    </w:p>
    <w:p w:rsidR="007C6453" w:rsidRPr="007D5312" w:rsidRDefault="007C6453" w:rsidP="007D5312">
      <w:pPr>
        <w:pStyle w:val="14-1"/>
        <w:numPr>
          <w:ilvl w:val="0"/>
          <w:numId w:val="13"/>
        </w:numPr>
        <w:tabs>
          <w:tab w:val="clear" w:pos="1049"/>
          <w:tab w:val="left" w:pos="993"/>
        </w:tabs>
        <w:spacing w:line="269" w:lineRule="auto"/>
        <w:ind w:left="0" w:firstLine="680"/>
        <w:rPr>
          <w:spacing w:val="6"/>
        </w:rPr>
      </w:pPr>
      <w:r w:rsidRPr="007D5312">
        <w:rPr>
          <w:spacing w:val="6"/>
        </w:rPr>
        <w:t>способы обеспечения защиты хранимых данных.</w:t>
      </w:r>
    </w:p>
    <w:p w:rsidR="007C6453" w:rsidRPr="007D5312" w:rsidRDefault="007C6453" w:rsidP="007D5312">
      <w:pPr>
        <w:pStyle w:val="14-1"/>
        <w:spacing w:line="269" w:lineRule="auto"/>
        <w:rPr>
          <w:spacing w:val="6"/>
        </w:rPr>
      </w:pPr>
      <w:r w:rsidRPr="007D5312">
        <w:rPr>
          <w:spacing w:val="6"/>
        </w:rPr>
        <w:t>В этом разделе необходимо уделить внимание указанию всех возможных способов организации различных компонент информационного обесп</w:t>
      </w:r>
      <w:r w:rsidRPr="007D5312">
        <w:rPr>
          <w:spacing w:val="6"/>
        </w:rPr>
        <w:t>е</w:t>
      </w:r>
      <w:r w:rsidRPr="007D5312">
        <w:rPr>
          <w:spacing w:val="6"/>
        </w:rPr>
        <w:t>чения и методов проектирования этих компонент, а затем привести обоснование выбора какого-либо варианта.</w:t>
      </w:r>
    </w:p>
    <w:p w:rsidR="009F1624" w:rsidRPr="007D5312" w:rsidRDefault="009F1624" w:rsidP="0097096A">
      <w:pPr>
        <w:pStyle w:val="4"/>
        <w:tabs>
          <w:tab w:val="clear" w:pos="0"/>
          <w:tab w:val="num" w:pos="284"/>
        </w:tabs>
        <w:spacing w:line="269" w:lineRule="auto"/>
        <w:ind w:left="1701" w:hanging="992"/>
        <w:rPr>
          <w:i/>
          <w:spacing w:val="6"/>
        </w:rPr>
      </w:pPr>
      <w:bookmarkStart w:id="63" w:name="_Toc342297875"/>
      <w:r w:rsidRPr="007D5312">
        <w:rPr>
          <w:i/>
          <w:spacing w:val="6"/>
        </w:rPr>
        <w:t>2.</w:t>
      </w:r>
      <w:r w:rsidR="008E42E6" w:rsidRPr="007D5312">
        <w:rPr>
          <w:i/>
          <w:spacing w:val="6"/>
        </w:rPr>
        <w:t>6</w:t>
      </w:r>
      <w:r w:rsidRPr="007D5312">
        <w:rPr>
          <w:i/>
          <w:spacing w:val="6"/>
        </w:rPr>
        <w:t>.</w:t>
      </w:r>
      <w:r w:rsidR="00C1335F" w:rsidRPr="007D5312">
        <w:rPr>
          <w:i/>
          <w:spacing w:val="6"/>
        </w:rPr>
        <w:t>2</w:t>
      </w:r>
      <w:r w:rsidRPr="007D5312">
        <w:rPr>
          <w:i/>
          <w:spacing w:val="6"/>
        </w:rPr>
        <w:t>.</w:t>
      </w:r>
      <w:r w:rsidR="00381006" w:rsidRPr="007D5312">
        <w:rPr>
          <w:i/>
          <w:spacing w:val="6"/>
        </w:rPr>
        <w:t>3</w:t>
      </w:r>
      <w:r w:rsidRPr="007D5312">
        <w:rPr>
          <w:i/>
          <w:spacing w:val="6"/>
        </w:rPr>
        <w:t>. Выбор и обоснование проектных решен</w:t>
      </w:r>
      <w:r w:rsidR="008E1AC3">
        <w:rPr>
          <w:i/>
          <w:spacing w:val="6"/>
        </w:rPr>
        <w:t>ий по программному обеспечению</w:t>
      </w:r>
      <w:bookmarkEnd w:id="63"/>
    </w:p>
    <w:p w:rsidR="002D0464" w:rsidRPr="0097096A" w:rsidRDefault="004E4FB6" w:rsidP="007D5312">
      <w:pPr>
        <w:pStyle w:val="14-1"/>
        <w:spacing w:line="269" w:lineRule="auto"/>
        <w:rPr>
          <w:spacing w:val="6"/>
          <w:lang w:val="ru-RU"/>
        </w:rPr>
      </w:pPr>
      <w:r w:rsidRPr="007D5312">
        <w:rPr>
          <w:spacing w:val="6"/>
        </w:rPr>
        <w:t xml:space="preserve">Обоснование проектных решений по </w:t>
      </w:r>
      <w:r w:rsidRPr="007D5312">
        <w:rPr>
          <w:b/>
          <w:spacing w:val="6"/>
        </w:rPr>
        <w:t>программному обеспечению</w:t>
      </w:r>
      <w:r w:rsidR="0097096A">
        <w:rPr>
          <w:spacing w:val="6"/>
        </w:rPr>
        <w:t xml:space="preserve"> </w:t>
      </w:r>
      <w:r w:rsidRPr="007D5312">
        <w:rPr>
          <w:spacing w:val="6"/>
        </w:rPr>
        <w:t>заключается в формировании требований к системному и специальному (прикладному) программному обеспечению и выборе на основе этих требований соответствующих компон</w:t>
      </w:r>
      <w:r w:rsidR="0097096A">
        <w:rPr>
          <w:spacing w:val="6"/>
        </w:rPr>
        <w:t>ентов программного обеспечения.</w:t>
      </w:r>
    </w:p>
    <w:p w:rsidR="002D0464" w:rsidRPr="0097096A" w:rsidRDefault="004E4FB6" w:rsidP="007D5312">
      <w:pPr>
        <w:pStyle w:val="14-1"/>
        <w:spacing w:line="269" w:lineRule="auto"/>
        <w:rPr>
          <w:spacing w:val="6"/>
          <w:lang w:val="ru-RU"/>
        </w:rPr>
      </w:pPr>
      <w:r w:rsidRPr="007D5312">
        <w:rPr>
          <w:spacing w:val="6"/>
        </w:rPr>
        <w:t>Например, к большинству прикладного программного обеспечения можно выдвинуть требования надежности, эффективности, защиты информации, модифицируемости, мобильности, масштабируемости, минимизации затрат на сопр</w:t>
      </w:r>
      <w:r w:rsidRPr="007D5312">
        <w:rPr>
          <w:spacing w:val="6"/>
        </w:rPr>
        <w:t>о</w:t>
      </w:r>
      <w:r w:rsidR="0097096A">
        <w:rPr>
          <w:spacing w:val="6"/>
        </w:rPr>
        <w:t>вождение и поддержку и т. д.</w:t>
      </w:r>
    </w:p>
    <w:p w:rsidR="004E4FB6" w:rsidRPr="007D5312" w:rsidRDefault="004E4FB6" w:rsidP="007D5312">
      <w:pPr>
        <w:pStyle w:val="14-1"/>
        <w:spacing w:line="269" w:lineRule="auto"/>
        <w:rPr>
          <w:spacing w:val="6"/>
        </w:rPr>
      </w:pPr>
      <w:r w:rsidRPr="007D5312">
        <w:rPr>
          <w:spacing w:val="6"/>
        </w:rPr>
        <w:lastRenderedPageBreak/>
        <w:t>При обосновании проектных решений по программному обеспечению целесообразно:</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дать классификацию ОС</w:t>
      </w:r>
      <w:r w:rsidR="00827B2E" w:rsidRPr="007D5312">
        <w:rPr>
          <w:spacing w:val="6"/>
        </w:rPr>
        <w:t>,</w:t>
      </w:r>
      <w:r w:rsidRPr="007D5312">
        <w:rPr>
          <w:spacing w:val="6"/>
        </w:rPr>
        <w:t xml:space="preserve"> </w:t>
      </w:r>
      <w:r w:rsidRPr="007D5312">
        <w:rPr>
          <w:bCs/>
          <w:spacing w:val="6"/>
        </w:rPr>
        <w:t>используемых для решения подобных задач или регламентированных заказчиком, или условиями функционирования разрабатываемой системы</w:t>
      </w:r>
      <w:r w:rsidRPr="007D5312">
        <w:rPr>
          <w:spacing w:val="6"/>
        </w:rPr>
        <w:t>, указать факторы, влияющие на выбор конкретного класса и его версии, и обосновать выбор операционной системы;</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обосновать выбор средств проектирования и разработки информационного обеспечения (СУБД</w:t>
      </w:r>
      <w:r w:rsidRPr="007D5312">
        <w:rPr>
          <w:bCs/>
          <w:spacing w:val="6"/>
        </w:rPr>
        <w:t xml:space="preserve"> и среды разработки ПО</w:t>
      </w:r>
      <w:r w:rsidRPr="007D5312">
        <w:rPr>
          <w:spacing w:val="6"/>
        </w:rPr>
        <w:t>), прикладного программного обеспечения (методов и среды разработки прикладных программ, языков программирования, специализированных библи</w:t>
      </w:r>
      <w:r w:rsidRPr="007D5312">
        <w:rPr>
          <w:spacing w:val="6"/>
        </w:rPr>
        <w:t>о</w:t>
      </w:r>
      <w:r w:rsidRPr="007D5312">
        <w:rPr>
          <w:spacing w:val="6"/>
        </w:rPr>
        <w:t>тек);</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определить возможности выбранных программных средств, при использовании которых достигаются требования к прикладному программному обеспечению (например, возможность организации удобного интерфейса, оптимизации запросов к данным и т. п.);</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определить состав разрабатываемых процедур обработки данных клиентской части корпоративной ИС.</w:t>
      </w:r>
    </w:p>
    <w:p w:rsidR="009F1624" w:rsidRPr="007D5312" w:rsidRDefault="009F1624" w:rsidP="00210E5C">
      <w:pPr>
        <w:pStyle w:val="4"/>
        <w:tabs>
          <w:tab w:val="clear" w:pos="0"/>
          <w:tab w:val="num" w:pos="284"/>
        </w:tabs>
        <w:spacing w:line="269" w:lineRule="auto"/>
        <w:ind w:left="1560" w:hanging="993"/>
        <w:rPr>
          <w:i/>
          <w:spacing w:val="6"/>
        </w:rPr>
      </w:pPr>
      <w:bookmarkStart w:id="64" w:name="_Toc342297876"/>
      <w:r w:rsidRPr="007D5312">
        <w:rPr>
          <w:i/>
          <w:spacing w:val="6"/>
        </w:rPr>
        <w:t>2.</w:t>
      </w:r>
      <w:r w:rsidR="008E42E6" w:rsidRPr="007D5312">
        <w:rPr>
          <w:i/>
          <w:spacing w:val="6"/>
        </w:rPr>
        <w:t>6</w:t>
      </w:r>
      <w:r w:rsidRPr="007D5312">
        <w:rPr>
          <w:i/>
          <w:spacing w:val="6"/>
        </w:rPr>
        <w:t>.</w:t>
      </w:r>
      <w:r w:rsidR="00C1335F" w:rsidRPr="007D5312">
        <w:rPr>
          <w:i/>
          <w:spacing w:val="6"/>
        </w:rPr>
        <w:t>2</w:t>
      </w:r>
      <w:r w:rsidRPr="007D5312">
        <w:rPr>
          <w:i/>
          <w:spacing w:val="6"/>
        </w:rPr>
        <w:t>.</w:t>
      </w:r>
      <w:r w:rsidR="00381006" w:rsidRPr="007D5312">
        <w:rPr>
          <w:i/>
          <w:spacing w:val="6"/>
        </w:rPr>
        <w:t>4</w:t>
      </w:r>
      <w:r w:rsidRPr="007D5312">
        <w:rPr>
          <w:i/>
          <w:spacing w:val="6"/>
        </w:rPr>
        <w:t>. Выбор и обоснование проектных решен</w:t>
      </w:r>
      <w:r w:rsidR="008E1AC3">
        <w:rPr>
          <w:i/>
          <w:spacing w:val="6"/>
        </w:rPr>
        <w:t>ий по техническому обеспечению</w:t>
      </w:r>
      <w:bookmarkEnd w:id="64"/>
    </w:p>
    <w:p w:rsidR="004E4FB6" w:rsidRPr="007D5312" w:rsidRDefault="004E4FB6" w:rsidP="007D5312">
      <w:pPr>
        <w:pStyle w:val="14-1"/>
        <w:spacing w:line="269" w:lineRule="auto"/>
        <w:rPr>
          <w:spacing w:val="6"/>
        </w:rPr>
      </w:pPr>
      <w:r w:rsidRPr="007D5312">
        <w:rPr>
          <w:spacing w:val="6"/>
        </w:rPr>
        <w:t xml:space="preserve">Обоснование выбора </w:t>
      </w:r>
      <w:r w:rsidRPr="007D5312">
        <w:rPr>
          <w:b/>
          <w:spacing w:val="6"/>
        </w:rPr>
        <w:t>технического обеспечения</w:t>
      </w:r>
      <w:r w:rsidRPr="007D5312">
        <w:rPr>
          <w:spacing w:val="6"/>
        </w:rPr>
        <w:t xml:space="preserve"> требуемого для решения задачи предполагает выбор типа ЭВМ и устройств периферии. При этом следует обосновать экономическую целесообразность эксплуатации выбранных аппаратных средств, возможность их использования для реш</w:t>
      </w:r>
      <w:r w:rsidRPr="007D5312">
        <w:rPr>
          <w:spacing w:val="6"/>
        </w:rPr>
        <w:t>е</w:t>
      </w:r>
      <w:r w:rsidRPr="007D5312">
        <w:rPr>
          <w:spacing w:val="6"/>
        </w:rPr>
        <w:t>ния других задач объекта управления.</w:t>
      </w:r>
    </w:p>
    <w:p w:rsidR="004E4FB6" w:rsidRPr="007D5312" w:rsidRDefault="004E4FB6" w:rsidP="007D5312">
      <w:pPr>
        <w:pStyle w:val="14-1"/>
        <w:spacing w:line="269" w:lineRule="auto"/>
        <w:rPr>
          <w:spacing w:val="6"/>
        </w:rPr>
      </w:pPr>
      <w:r w:rsidRPr="007D5312">
        <w:rPr>
          <w:spacing w:val="6"/>
        </w:rPr>
        <w:t>На выбор типа ЭВМ оказывает влияние большое количество факторов, но в случае с дипломным проектом необходимо</w:t>
      </w:r>
      <w:r w:rsidR="001E3CD3" w:rsidRPr="007D5312">
        <w:rPr>
          <w:spacing w:val="6"/>
        </w:rPr>
        <w:t>,</w:t>
      </w:r>
      <w:r w:rsidRPr="007D5312">
        <w:rPr>
          <w:spacing w:val="6"/>
        </w:rPr>
        <w:t xml:space="preserve"> прежде всего</w:t>
      </w:r>
      <w:r w:rsidR="001E3CD3" w:rsidRPr="007D5312">
        <w:rPr>
          <w:spacing w:val="6"/>
        </w:rPr>
        <w:t>,</w:t>
      </w:r>
      <w:r w:rsidRPr="007D5312">
        <w:rPr>
          <w:spacing w:val="6"/>
        </w:rPr>
        <w:t xml:space="preserve"> пояснить условия</w:t>
      </w:r>
      <w:r w:rsidR="001E3CD3" w:rsidRPr="007D5312">
        <w:rPr>
          <w:spacing w:val="6"/>
        </w:rPr>
        <w:t>,</w:t>
      </w:r>
      <w:r w:rsidRPr="007D5312">
        <w:rPr>
          <w:spacing w:val="6"/>
        </w:rPr>
        <w:t xml:space="preserve"> в которых он разрабатывался и внедрялся. Если разработка не предусматривает капитальной реорганизации существующей технологии, необходимо лишь определить какие требования должны применяться к аппаратному обеспечению при эксплуатации на нем разработанного программного средс</w:t>
      </w:r>
      <w:r w:rsidRPr="007D5312">
        <w:rPr>
          <w:spacing w:val="6"/>
        </w:rPr>
        <w:t>т</w:t>
      </w:r>
      <w:r w:rsidRPr="007D5312">
        <w:rPr>
          <w:spacing w:val="6"/>
        </w:rPr>
        <w:t xml:space="preserve">ва. </w:t>
      </w:r>
    </w:p>
    <w:p w:rsidR="004E4FB6" w:rsidRPr="007D5312" w:rsidRDefault="004E4FB6" w:rsidP="007D5312">
      <w:pPr>
        <w:pStyle w:val="14-1"/>
        <w:spacing w:line="269" w:lineRule="auto"/>
        <w:rPr>
          <w:spacing w:val="6"/>
        </w:rPr>
      </w:pPr>
      <w:r w:rsidRPr="007D5312">
        <w:rPr>
          <w:spacing w:val="6"/>
        </w:rPr>
        <w:t xml:space="preserve">В случае если внедрение проекта предусматривает капитальную реорганизацию существующей технологии (например, ЭВМ внедряются впервые, требуется применение сервера, внедряется телекоммуникационное оборудование нового поколения), необходимо охарактеризовать преимущества выбираемых моделей над аналогами. Удобнее всего воспользоваться табличной формой, в которой колонки </w:t>
      </w:r>
      <w:r w:rsidRPr="007D5312">
        <w:rPr>
          <w:spacing w:val="6"/>
        </w:rPr>
        <w:lastRenderedPageBreak/>
        <w:t>означают основные характеристики модели, в том числе цену. Кроме того, при обосновании следует указать потребительские факторы, т. е. распространенность продукта, гарантийные условия, наличие документации и технической поддержки, совместимость с наиболее распространенными ОС и ППП. Обоснование можно завершить описанием перспектив использования выбранной модели: привести предполагаемый срок эксплуатации, описать возможность модернизации, использования в последствии с другой целью и т. д.</w:t>
      </w:r>
    </w:p>
    <w:p w:rsidR="004E4FB6" w:rsidRPr="007D5312" w:rsidRDefault="004E4FB6" w:rsidP="007D5312">
      <w:pPr>
        <w:pStyle w:val="14-1"/>
        <w:spacing w:line="269" w:lineRule="auto"/>
        <w:rPr>
          <w:spacing w:val="6"/>
        </w:rPr>
      </w:pPr>
      <w:r w:rsidRPr="007D5312">
        <w:rPr>
          <w:spacing w:val="6"/>
        </w:rPr>
        <w:t>На основе совокупности данных факторов формируются требования к значениям основных характеристик вычислительных машин, которые сопоставляются с конкретными значениями основных технических характеристик современных моделей ЭВМ, после чего осуществляется выбор опт</w:t>
      </w:r>
      <w:r w:rsidRPr="007D5312">
        <w:rPr>
          <w:spacing w:val="6"/>
        </w:rPr>
        <w:t>и</w:t>
      </w:r>
      <w:r w:rsidRPr="007D5312">
        <w:rPr>
          <w:spacing w:val="6"/>
        </w:rPr>
        <w:t>мальной модели.</w:t>
      </w:r>
    </w:p>
    <w:p w:rsidR="00060256" w:rsidRPr="007D5312" w:rsidRDefault="00060256" w:rsidP="00050D3F">
      <w:pPr>
        <w:pStyle w:val="4"/>
        <w:tabs>
          <w:tab w:val="clear" w:pos="0"/>
          <w:tab w:val="num" w:pos="284"/>
        </w:tabs>
        <w:spacing w:line="269" w:lineRule="auto"/>
        <w:ind w:left="1560" w:hanging="851"/>
        <w:rPr>
          <w:i/>
          <w:spacing w:val="6"/>
        </w:rPr>
      </w:pPr>
      <w:bookmarkStart w:id="65" w:name="_Toc342297877"/>
      <w:r w:rsidRPr="007D5312">
        <w:rPr>
          <w:i/>
          <w:spacing w:val="6"/>
        </w:rPr>
        <w:t>2.</w:t>
      </w:r>
      <w:r w:rsidR="008E42E6" w:rsidRPr="007D5312">
        <w:rPr>
          <w:i/>
          <w:spacing w:val="6"/>
        </w:rPr>
        <w:t>6</w:t>
      </w:r>
      <w:r w:rsidRPr="007D5312">
        <w:rPr>
          <w:i/>
          <w:spacing w:val="6"/>
        </w:rPr>
        <w:t>.</w:t>
      </w:r>
      <w:r w:rsidR="00C1335F" w:rsidRPr="007D5312">
        <w:rPr>
          <w:i/>
          <w:spacing w:val="6"/>
        </w:rPr>
        <w:t>2</w:t>
      </w:r>
      <w:r w:rsidRPr="007D5312">
        <w:rPr>
          <w:i/>
          <w:spacing w:val="6"/>
        </w:rPr>
        <w:t>.</w:t>
      </w:r>
      <w:r w:rsidR="00381006" w:rsidRPr="007D5312">
        <w:rPr>
          <w:i/>
          <w:spacing w:val="6"/>
        </w:rPr>
        <w:t>5</w:t>
      </w:r>
      <w:r w:rsidRPr="007D5312">
        <w:rPr>
          <w:i/>
          <w:spacing w:val="6"/>
        </w:rPr>
        <w:t>. Выбор и обоснование проектных решений по информац</w:t>
      </w:r>
      <w:r w:rsidRPr="007D5312">
        <w:rPr>
          <w:i/>
          <w:spacing w:val="6"/>
        </w:rPr>
        <w:t>и</w:t>
      </w:r>
      <w:r w:rsidRPr="007D5312">
        <w:rPr>
          <w:i/>
          <w:spacing w:val="6"/>
        </w:rPr>
        <w:t>онной безопасности</w:t>
      </w:r>
      <w:bookmarkEnd w:id="65"/>
    </w:p>
    <w:p w:rsidR="00E40FDE" w:rsidRPr="007D5312" w:rsidRDefault="00E40FDE" w:rsidP="007D5312">
      <w:pPr>
        <w:pStyle w:val="14-1"/>
        <w:spacing w:line="269" w:lineRule="auto"/>
        <w:rPr>
          <w:spacing w:val="6"/>
        </w:rPr>
      </w:pPr>
      <w:r w:rsidRPr="007D5312">
        <w:rPr>
          <w:spacing w:val="6"/>
        </w:rPr>
        <w:t>Здесь</w:t>
      </w:r>
      <w:r w:rsidR="009868E2" w:rsidRPr="007D5312">
        <w:rPr>
          <w:spacing w:val="6"/>
        </w:rPr>
        <w:t xml:space="preserve"> необходимо рассмотреть пути обеспечения информационной безопасности в разрабатываемой системе.</w:t>
      </w:r>
    </w:p>
    <w:p w:rsidR="00E40FDE" w:rsidRPr="007D5312" w:rsidRDefault="00E40FDE" w:rsidP="00050D3F">
      <w:pPr>
        <w:pStyle w:val="3125125"/>
        <w:spacing w:line="269" w:lineRule="auto"/>
        <w:rPr>
          <w:spacing w:val="6"/>
        </w:rPr>
      </w:pPr>
      <w:bookmarkStart w:id="66" w:name="_Toc341705114"/>
      <w:bookmarkStart w:id="67" w:name="_Toc342297878"/>
      <w:r w:rsidRPr="007D5312">
        <w:rPr>
          <w:spacing w:val="6"/>
        </w:rPr>
        <w:t>2.</w:t>
      </w:r>
      <w:r w:rsidR="008E42E6" w:rsidRPr="007D5312">
        <w:rPr>
          <w:spacing w:val="6"/>
        </w:rPr>
        <w:t>6</w:t>
      </w:r>
      <w:r w:rsidRPr="007D5312">
        <w:rPr>
          <w:spacing w:val="6"/>
        </w:rPr>
        <w:t>.</w:t>
      </w:r>
      <w:r w:rsidR="00CF69F8" w:rsidRPr="007D5312">
        <w:rPr>
          <w:spacing w:val="6"/>
        </w:rPr>
        <w:t>3</w:t>
      </w:r>
      <w:r w:rsidRPr="007D5312">
        <w:rPr>
          <w:spacing w:val="6"/>
        </w:rPr>
        <w:t>. Концепция информационной системы</w:t>
      </w:r>
      <w:bookmarkEnd w:id="66"/>
      <w:bookmarkEnd w:id="67"/>
    </w:p>
    <w:p w:rsidR="00E40FDE" w:rsidRPr="007D5312" w:rsidRDefault="00E40FDE" w:rsidP="007D5312">
      <w:pPr>
        <w:pStyle w:val="14-1"/>
        <w:spacing w:line="269" w:lineRule="auto"/>
        <w:rPr>
          <w:spacing w:val="6"/>
        </w:rPr>
      </w:pPr>
      <w:r w:rsidRPr="007D5312">
        <w:rPr>
          <w:spacing w:val="6"/>
        </w:rPr>
        <w:t>Обобщив выбранные проектные решения, необходимо кратко изложить видение будущей ИС в виде концепции (системного пр</w:t>
      </w:r>
      <w:r w:rsidRPr="007D5312">
        <w:rPr>
          <w:spacing w:val="6"/>
        </w:rPr>
        <w:t>о</w:t>
      </w:r>
      <w:r w:rsidRPr="007D5312">
        <w:rPr>
          <w:spacing w:val="6"/>
        </w:rPr>
        <w:t>екта).</w:t>
      </w:r>
    </w:p>
    <w:p w:rsidR="00461650" w:rsidRPr="007D5312" w:rsidRDefault="008030D0" w:rsidP="007D5312">
      <w:pPr>
        <w:pStyle w:val="14-1"/>
        <w:spacing w:line="269" w:lineRule="auto"/>
        <w:rPr>
          <w:spacing w:val="6"/>
        </w:rPr>
      </w:pPr>
      <w:r w:rsidRPr="007D5312">
        <w:rPr>
          <w:spacing w:val="6"/>
        </w:rPr>
        <w:t xml:space="preserve">Наиболее выразительным </w:t>
      </w:r>
      <w:r w:rsidR="00461650" w:rsidRPr="007D5312">
        <w:rPr>
          <w:spacing w:val="6"/>
        </w:rPr>
        <w:t>средством представляется использование графических отображений сетевой и программной архитектур , дополненных кратким описанием.</w:t>
      </w:r>
    </w:p>
    <w:p w:rsidR="004E4FB6" w:rsidRPr="007D5312" w:rsidRDefault="004E4FB6" w:rsidP="00FC50CC">
      <w:pPr>
        <w:pStyle w:val="2"/>
      </w:pPr>
      <w:bookmarkStart w:id="68" w:name="_Toc274424984"/>
      <w:bookmarkStart w:id="69" w:name="_Toc341705115"/>
      <w:bookmarkStart w:id="70" w:name="_Toc342297879"/>
      <w:r w:rsidRPr="007D5312">
        <w:t>2.</w:t>
      </w:r>
      <w:r w:rsidR="008E42E6" w:rsidRPr="007D5312">
        <w:t>7</w:t>
      </w:r>
      <w:r w:rsidRPr="007D5312">
        <w:t>. Раздел «</w:t>
      </w:r>
      <w:r w:rsidRPr="00050D3F">
        <w:t>П</w:t>
      </w:r>
      <w:r w:rsidR="00391436" w:rsidRPr="00050D3F">
        <w:t>РОЕКТНАЯ</w:t>
      </w:r>
      <w:r w:rsidRPr="00050D3F">
        <w:t xml:space="preserve"> </w:t>
      </w:r>
      <w:r w:rsidR="00391436" w:rsidRPr="00050D3F">
        <w:t>ЧАСТЬ</w:t>
      </w:r>
      <w:r w:rsidRPr="007D5312">
        <w:t>»</w:t>
      </w:r>
      <w:bookmarkEnd w:id="68"/>
      <w:bookmarkEnd w:id="69"/>
      <w:bookmarkEnd w:id="70"/>
    </w:p>
    <w:p w:rsidR="004E4FB6" w:rsidRPr="007D5312" w:rsidRDefault="004E4FB6" w:rsidP="007D5312">
      <w:pPr>
        <w:pStyle w:val="14-1"/>
        <w:spacing w:line="269" w:lineRule="auto"/>
        <w:rPr>
          <w:spacing w:val="6"/>
        </w:rPr>
      </w:pPr>
      <w:r w:rsidRPr="007D5312">
        <w:rPr>
          <w:spacing w:val="6"/>
        </w:rPr>
        <w:t xml:space="preserve">Проектная часть дипломного проекта является описанием решений, принятых </w:t>
      </w:r>
      <w:r w:rsidR="009D0937" w:rsidRPr="007D5312">
        <w:rPr>
          <w:spacing w:val="6"/>
        </w:rPr>
        <w:t>в предыдущей главе: настоящая г</w:t>
      </w:r>
      <w:r w:rsidRPr="007D5312">
        <w:rPr>
          <w:spacing w:val="6"/>
        </w:rPr>
        <w:t xml:space="preserve">лава должна быть основана на информации, представленной в </w:t>
      </w:r>
      <w:r w:rsidR="000E564C" w:rsidRPr="007D5312">
        <w:rPr>
          <w:spacing w:val="6"/>
        </w:rPr>
        <w:t>предыдущей</w:t>
      </w:r>
      <w:r w:rsidRPr="007D5312">
        <w:rPr>
          <w:spacing w:val="6"/>
        </w:rPr>
        <w:t xml:space="preserve"> части, </w:t>
      </w:r>
      <w:r w:rsidR="00E40FDE" w:rsidRPr="007D5312">
        <w:rPr>
          <w:spacing w:val="6"/>
        </w:rPr>
        <w:t>детализировать</w:t>
      </w:r>
      <w:r w:rsidRPr="007D5312">
        <w:rPr>
          <w:spacing w:val="6"/>
        </w:rPr>
        <w:t xml:space="preserve"> ее. </w:t>
      </w:r>
    </w:p>
    <w:p w:rsidR="004E4FB6" w:rsidRPr="007D5312" w:rsidRDefault="009D0937" w:rsidP="007D5312">
      <w:pPr>
        <w:pStyle w:val="14-1"/>
        <w:spacing w:line="269" w:lineRule="auto"/>
        <w:rPr>
          <w:spacing w:val="6"/>
        </w:rPr>
      </w:pPr>
      <w:r w:rsidRPr="007D5312">
        <w:rPr>
          <w:spacing w:val="6"/>
        </w:rPr>
        <w:t>Глава</w:t>
      </w:r>
      <w:r w:rsidR="004E4FB6" w:rsidRPr="007D5312">
        <w:rPr>
          <w:spacing w:val="6"/>
        </w:rPr>
        <w:t xml:space="preserve"> </w:t>
      </w:r>
      <w:r w:rsidR="00E40FDE" w:rsidRPr="007D5312">
        <w:rPr>
          <w:spacing w:val="6"/>
        </w:rPr>
        <w:t>может</w:t>
      </w:r>
      <w:r w:rsidR="004E4FB6" w:rsidRPr="007D5312">
        <w:rPr>
          <w:spacing w:val="6"/>
        </w:rPr>
        <w:t xml:space="preserve"> иметь следующую структуру:</w:t>
      </w:r>
    </w:p>
    <w:p w:rsidR="004E4FB6" w:rsidRPr="007D5312" w:rsidRDefault="004E4FB6" w:rsidP="007D5312">
      <w:pPr>
        <w:pStyle w:val="14-1"/>
        <w:spacing w:line="269" w:lineRule="auto"/>
        <w:rPr>
          <w:spacing w:val="6"/>
        </w:rPr>
      </w:pPr>
    </w:p>
    <w:p w:rsidR="004E4FB6" w:rsidRPr="007D5312" w:rsidRDefault="004E4FB6" w:rsidP="007D5312">
      <w:pPr>
        <w:spacing w:before="0" w:after="0" w:line="269" w:lineRule="auto"/>
        <w:jc w:val="both"/>
        <w:rPr>
          <w:rFonts w:ascii="Arial Narrow" w:hAnsi="Arial Narrow"/>
          <w:caps/>
          <w:spacing w:val="6"/>
          <w:sz w:val="28"/>
        </w:rPr>
      </w:pPr>
      <w:r w:rsidRPr="007D5312">
        <w:rPr>
          <w:rFonts w:ascii="Arial Narrow" w:hAnsi="Arial Narrow"/>
          <w:spacing w:val="6"/>
          <w:sz w:val="28"/>
        </w:rPr>
        <w:t xml:space="preserve">3. </w:t>
      </w:r>
      <w:r w:rsidRPr="007D5312">
        <w:rPr>
          <w:rFonts w:ascii="Arial Narrow" w:hAnsi="Arial Narrow"/>
          <w:caps/>
          <w:spacing w:val="6"/>
          <w:sz w:val="28"/>
        </w:rPr>
        <w:t>Проектная часть</w:t>
      </w:r>
    </w:p>
    <w:p w:rsidR="00770807" w:rsidRPr="007D5312" w:rsidRDefault="00DC74AF" w:rsidP="007D5312">
      <w:pPr>
        <w:spacing w:before="0" w:after="0" w:line="269" w:lineRule="auto"/>
        <w:ind w:left="922" w:hanging="426"/>
        <w:jc w:val="both"/>
        <w:rPr>
          <w:rFonts w:ascii="Arial Narrow" w:hAnsi="Arial Narrow"/>
          <w:spacing w:val="6"/>
          <w:sz w:val="28"/>
        </w:rPr>
      </w:pPr>
      <w:r w:rsidRPr="007D5312">
        <w:rPr>
          <w:rFonts w:ascii="Arial Narrow" w:hAnsi="Arial Narrow"/>
          <w:spacing w:val="6"/>
          <w:sz w:val="28"/>
        </w:rPr>
        <w:t xml:space="preserve">3.1. </w:t>
      </w:r>
      <w:r w:rsidR="00732F03" w:rsidRPr="007D5312">
        <w:rPr>
          <w:rFonts w:ascii="Arial Narrow" w:hAnsi="Arial Narrow"/>
          <w:spacing w:val="6"/>
          <w:sz w:val="28"/>
        </w:rPr>
        <w:t xml:space="preserve">Функциональная архитектура </w:t>
      </w:r>
    </w:p>
    <w:p w:rsidR="00DC74AF" w:rsidRPr="007D5312" w:rsidRDefault="00732F03" w:rsidP="007D5312">
      <w:pPr>
        <w:spacing w:before="0" w:after="0" w:line="269" w:lineRule="auto"/>
        <w:ind w:left="922" w:hanging="426"/>
        <w:jc w:val="both"/>
        <w:rPr>
          <w:rFonts w:ascii="Arial Narrow" w:hAnsi="Arial Narrow"/>
          <w:spacing w:val="6"/>
          <w:sz w:val="28"/>
        </w:rPr>
      </w:pPr>
      <w:r w:rsidRPr="007D5312">
        <w:rPr>
          <w:rFonts w:ascii="Arial Narrow" w:hAnsi="Arial Narrow"/>
          <w:spacing w:val="6"/>
          <w:sz w:val="28"/>
        </w:rPr>
        <w:t>3.2. Т</w:t>
      </w:r>
      <w:r w:rsidR="00DC74AF" w:rsidRPr="007D5312">
        <w:rPr>
          <w:rFonts w:ascii="Arial Narrow" w:hAnsi="Arial Narrow"/>
          <w:spacing w:val="6"/>
          <w:sz w:val="28"/>
        </w:rPr>
        <w:t>ехнологическое обеспечение</w:t>
      </w:r>
      <w:r w:rsidR="00CD1626" w:rsidRPr="007D5312">
        <w:rPr>
          <w:rFonts w:ascii="Arial Narrow" w:hAnsi="Arial Narrow"/>
          <w:spacing w:val="6"/>
          <w:sz w:val="28"/>
        </w:rPr>
        <w:t xml:space="preserve"> </w:t>
      </w:r>
    </w:p>
    <w:p w:rsidR="004E4FB6" w:rsidRPr="007D5312" w:rsidRDefault="004E4FB6" w:rsidP="007D5312">
      <w:pPr>
        <w:spacing w:before="0" w:after="0" w:line="269" w:lineRule="auto"/>
        <w:ind w:left="496"/>
        <w:jc w:val="both"/>
        <w:rPr>
          <w:rFonts w:ascii="Arial Narrow" w:hAnsi="Arial Narrow"/>
          <w:spacing w:val="6"/>
          <w:sz w:val="28"/>
        </w:rPr>
      </w:pPr>
      <w:r w:rsidRPr="007D5312">
        <w:rPr>
          <w:rFonts w:ascii="Arial Narrow" w:hAnsi="Arial Narrow"/>
          <w:spacing w:val="6"/>
          <w:sz w:val="28"/>
        </w:rPr>
        <w:t>3.</w:t>
      </w:r>
      <w:r w:rsidR="00732F03" w:rsidRPr="007D5312">
        <w:rPr>
          <w:rFonts w:ascii="Arial Narrow" w:hAnsi="Arial Narrow"/>
          <w:spacing w:val="6"/>
          <w:sz w:val="28"/>
        </w:rPr>
        <w:t>3</w:t>
      </w:r>
      <w:r w:rsidRPr="007D5312">
        <w:rPr>
          <w:rFonts w:ascii="Arial Narrow" w:hAnsi="Arial Narrow"/>
          <w:spacing w:val="6"/>
          <w:sz w:val="28"/>
        </w:rPr>
        <w:t>. Информационное обеспечение</w:t>
      </w:r>
    </w:p>
    <w:p w:rsidR="00197A18" w:rsidRPr="007D5312" w:rsidRDefault="00197A18" w:rsidP="007D5312">
      <w:pPr>
        <w:spacing w:before="0" w:after="0" w:line="269" w:lineRule="auto"/>
        <w:ind w:left="496"/>
        <w:jc w:val="both"/>
        <w:rPr>
          <w:rFonts w:ascii="Arial Narrow" w:hAnsi="Arial Narrow"/>
          <w:spacing w:val="6"/>
          <w:sz w:val="28"/>
        </w:rPr>
      </w:pPr>
      <w:r w:rsidRPr="007D5312">
        <w:rPr>
          <w:rFonts w:ascii="Arial Narrow" w:hAnsi="Arial Narrow"/>
          <w:spacing w:val="6"/>
          <w:sz w:val="28"/>
        </w:rPr>
        <w:t xml:space="preserve">3.3. Математическое </w:t>
      </w:r>
      <w:r w:rsidR="00770807" w:rsidRPr="007D5312">
        <w:rPr>
          <w:rFonts w:ascii="Arial Narrow" w:hAnsi="Arial Narrow"/>
          <w:spacing w:val="6"/>
          <w:sz w:val="28"/>
        </w:rPr>
        <w:t xml:space="preserve">и алгоритмическое </w:t>
      </w:r>
      <w:r w:rsidRPr="007D5312">
        <w:rPr>
          <w:rFonts w:ascii="Arial Narrow" w:hAnsi="Arial Narrow"/>
          <w:spacing w:val="6"/>
          <w:sz w:val="28"/>
        </w:rPr>
        <w:t>обеспечени</w:t>
      </w:r>
      <w:r w:rsidR="00770807" w:rsidRPr="007D5312">
        <w:rPr>
          <w:rFonts w:ascii="Arial Narrow" w:hAnsi="Arial Narrow"/>
          <w:spacing w:val="6"/>
          <w:sz w:val="28"/>
        </w:rPr>
        <w:t>я</w:t>
      </w:r>
    </w:p>
    <w:p w:rsidR="004E4FB6" w:rsidRPr="007D5312" w:rsidRDefault="004E4FB6" w:rsidP="007D5312">
      <w:pPr>
        <w:spacing w:before="0" w:after="0" w:line="269" w:lineRule="auto"/>
        <w:ind w:left="496"/>
        <w:jc w:val="both"/>
        <w:rPr>
          <w:rFonts w:ascii="Arial Narrow" w:hAnsi="Arial Narrow"/>
          <w:spacing w:val="6"/>
          <w:sz w:val="28"/>
        </w:rPr>
      </w:pPr>
      <w:r w:rsidRPr="007D5312">
        <w:rPr>
          <w:rFonts w:ascii="Arial Narrow" w:hAnsi="Arial Narrow"/>
          <w:spacing w:val="6"/>
          <w:sz w:val="28"/>
        </w:rPr>
        <w:t>3.4. Программное обеспечение</w:t>
      </w:r>
    </w:p>
    <w:p w:rsidR="004E4FB6" w:rsidRPr="007D5312" w:rsidRDefault="004E4FB6" w:rsidP="007D5312">
      <w:pPr>
        <w:spacing w:before="0" w:after="0" w:line="269" w:lineRule="auto"/>
        <w:ind w:left="496"/>
        <w:jc w:val="both"/>
        <w:rPr>
          <w:rFonts w:ascii="Arial Narrow" w:hAnsi="Arial Narrow"/>
          <w:spacing w:val="6"/>
          <w:sz w:val="28"/>
        </w:rPr>
      </w:pPr>
      <w:r w:rsidRPr="007D5312">
        <w:rPr>
          <w:rFonts w:ascii="Arial Narrow" w:hAnsi="Arial Narrow"/>
          <w:spacing w:val="6"/>
          <w:sz w:val="28"/>
        </w:rPr>
        <w:t xml:space="preserve">3.5. </w:t>
      </w:r>
      <w:r w:rsidR="007B5F25" w:rsidRPr="007D5312">
        <w:rPr>
          <w:rFonts w:ascii="Arial Narrow" w:hAnsi="Arial Narrow"/>
          <w:spacing w:val="6"/>
          <w:sz w:val="28"/>
        </w:rPr>
        <w:t>Аппаратное</w:t>
      </w:r>
      <w:r w:rsidRPr="007D5312">
        <w:rPr>
          <w:rFonts w:ascii="Arial Narrow" w:hAnsi="Arial Narrow"/>
          <w:spacing w:val="6"/>
          <w:sz w:val="28"/>
        </w:rPr>
        <w:t xml:space="preserve"> обеспечение</w:t>
      </w:r>
    </w:p>
    <w:p w:rsidR="00FB268A" w:rsidRPr="007D5312" w:rsidRDefault="004E4FB6" w:rsidP="007D5312">
      <w:pPr>
        <w:spacing w:before="0" w:after="0" w:line="269" w:lineRule="auto"/>
        <w:ind w:left="993" w:hanging="497"/>
        <w:jc w:val="both"/>
        <w:rPr>
          <w:rFonts w:ascii="Arial Narrow" w:hAnsi="Arial Narrow"/>
          <w:spacing w:val="6"/>
          <w:sz w:val="28"/>
        </w:rPr>
      </w:pPr>
      <w:r w:rsidRPr="007D5312">
        <w:rPr>
          <w:rFonts w:ascii="Arial Narrow" w:hAnsi="Arial Narrow"/>
          <w:spacing w:val="6"/>
          <w:sz w:val="28"/>
        </w:rPr>
        <w:t>3.</w:t>
      </w:r>
      <w:r w:rsidR="00C02584" w:rsidRPr="007D5312">
        <w:rPr>
          <w:rFonts w:ascii="Arial Narrow" w:hAnsi="Arial Narrow"/>
          <w:spacing w:val="6"/>
          <w:sz w:val="28"/>
        </w:rPr>
        <w:t>6</w:t>
      </w:r>
      <w:r w:rsidRPr="007D5312">
        <w:rPr>
          <w:rFonts w:ascii="Arial Narrow" w:hAnsi="Arial Narrow"/>
          <w:spacing w:val="6"/>
          <w:sz w:val="28"/>
        </w:rPr>
        <w:t xml:space="preserve">. Организационное обеспечение </w:t>
      </w:r>
    </w:p>
    <w:p w:rsidR="00FA6A64" w:rsidRPr="007D5312" w:rsidRDefault="004411F5" w:rsidP="007D5312">
      <w:pPr>
        <w:spacing w:before="0" w:after="0" w:line="269" w:lineRule="auto"/>
        <w:ind w:left="993" w:hanging="567"/>
        <w:jc w:val="both"/>
        <w:rPr>
          <w:rFonts w:ascii="Arial Narrow" w:hAnsi="Arial Narrow"/>
          <w:spacing w:val="6"/>
          <w:sz w:val="28"/>
        </w:rPr>
      </w:pPr>
      <w:r w:rsidRPr="007D5312">
        <w:rPr>
          <w:rFonts w:ascii="Arial Narrow" w:hAnsi="Arial Narrow"/>
          <w:spacing w:val="6"/>
          <w:sz w:val="28"/>
        </w:rPr>
        <w:lastRenderedPageBreak/>
        <w:t xml:space="preserve"> </w:t>
      </w:r>
      <w:r w:rsidR="00FA6A64" w:rsidRPr="007D5312">
        <w:rPr>
          <w:rFonts w:ascii="Arial Narrow" w:hAnsi="Arial Narrow"/>
          <w:spacing w:val="6"/>
          <w:sz w:val="28"/>
        </w:rPr>
        <w:t>3.7. Обеспечение информационной безопасности</w:t>
      </w:r>
    </w:p>
    <w:p w:rsidR="004411F5" w:rsidRPr="007D5312" w:rsidRDefault="004411F5" w:rsidP="007D5312">
      <w:pPr>
        <w:spacing w:before="0" w:after="0" w:line="269" w:lineRule="auto"/>
        <w:jc w:val="both"/>
        <w:rPr>
          <w:rFonts w:ascii="Arial Narrow" w:hAnsi="Arial Narrow"/>
          <w:spacing w:val="6"/>
          <w:sz w:val="28"/>
        </w:rPr>
      </w:pPr>
      <w:r w:rsidRPr="007D5312">
        <w:rPr>
          <w:rFonts w:ascii="Arial Narrow" w:hAnsi="Arial Narrow"/>
          <w:spacing w:val="6"/>
          <w:sz w:val="28"/>
        </w:rPr>
        <w:t xml:space="preserve">        3.8. Контрольный пример</w:t>
      </w:r>
    </w:p>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 xml:space="preserve">При этом в конкретном дипломном проекте должны быть только те разделы, в которых имеются материалы </w:t>
      </w:r>
      <w:r w:rsidRPr="007D5312">
        <w:rPr>
          <w:b/>
          <w:spacing w:val="6"/>
        </w:rPr>
        <w:t>личной работы</w:t>
      </w:r>
      <w:r w:rsidRPr="007D5312">
        <w:rPr>
          <w:spacing w:val="6"/>
        </w:rPr>
        <w:t xml:space="preserve"> студента. </w:t>
      </w:r>
      <w:r w:rsidR="00253AAB" w:rsidRPr="007D5312">
        <w:rPr>
          <w:spacing w:val="6"/>
        </w:rPr>
        <w:t xml:space="preserve">При коллективной разработке должно быть четко указано авторское участие в создании разделов проекта. </w:t>
      </w:r>
    </w:p>
    <w:p w:rsidR="00924ACA" w:rsidRPr="007D5312" w:rsidRDefault="00924ACA" w:rsidP="00050D3F">
      <w:pPr>
        <w:pStyle w:val="3"/>
        <w:numPr>
          <w:ilvl w:val="0"/>
          <w:numId w:val="0"/>
        </w:numPr>
        <w:spacing w:line="269" w:lineRule="auto"/>
        <w:ind w:firstLine="709"/>
        <w:rPr>
          <w:spacing w:val="6"/>
        </w:rPr>
      </w:pPr>
      <w:bookmarkStart w:id="71" w:name="_Toc274424985"/>
      <w:bookmarkStart w:id="72" w:name="_Toc341705116"/>
      <w:bookmarkStart w:id="73" w:name="_Toc342297880"/>
      <w:r w:rsidRPr="007D5312">
        <w:rPr>
          <w:rFonts w:ascii="Times New Roman" w:hAnsi="Times New Roman"/>
          <w:spacing w:val="6"/>
        </w:rPr>
        <w:t>2.</w:t>
      </w:r>
      <w:r w:rsidR="00C1335F" w:rsidRPr="007D5312">
        <w:rPr>
          <w:rFonts w:ascii="Times New Roman" w:hAnsi="Times New Roman"/>
          <w:spacing w:val="6"/>
        </w:rPr>
        <w:t>7</w:t>
      </w:r>
      <w:r w:rsidRPr="007D5312">
        <w:rPr>
          <w:rFonts w:ascii="Times New Roman" w:hAnsi="Times New Roman"/>
          <w:spacing w:val="6"/>
        </w:rPr>
        <w:t>.1. Различные варианты структуры проектной части диплома</w:t>
      </w:r>
      <w:bookmarkEnd w:id="71"/>
      <w:bookmarkEnd w:id="72"/>
      <w:bookmarkEnd w:id="73"/>
    </w:p>
    <w:p w:rsidR="00924ACA" w:rsidRPr="007D5312" w:rsidRDefault="00D51A4D" w:rsidP="007D5312">
      <w:pPr>
        <w:pStyle w:val="14-1"/>
        <w:spacing w:line="269" w:lineRule="auto"/>
        <w:rPr>
          <w:spacing w:val="6"/>
        </w:rPr>
      </w:pPr>
      <w:r w:rsidRPr="007D5312">
        <w:rPr>
          <w:spacing w:val="6"/>
        </w:rPr>
        <w:t>Представленная структура проектной части является максимальной</w:t>
      </w:r>
      <w:r w:rsidR="00B717FD" w:rsidRPr="007D5312">
        <w:rPr>
          <w:spacing w:val="6"/>
        </w:rPr>
        <w:t xml:space="preserve"> – в</w:t>
      </w:r>
      <w:r w:rsidRPr="007D5312">
        <w:rPr>
          <w:spacing w:val="6"/>
        </w:rPr>
        <w:t xml:space="preserve"> конкретном дипломном проекте будут отражены только те разделы, которые определены </w:t>
      </w:r>
      <w:r w:rsidR="00B717FD" w:rsidRPr="007D5312">
        <w:rPr>
          <w:spacing w:val="6"/>
        </w:rPr>
        <w:t>в разд. 2.3.6</w:t>
      </w:r>
      <w:r w:rsidR="00FB268A" w:rsidRPr="007D5312">
        <w:rPr>
          <w:spacing w:val="6"/>
        </w:rPr>
        <w:t>.</w:t>
      </w:r>
      <w:r w:rsidR="00EF780D" w:rsidRPr="007D5312">
        <w:rPr>
          <w:spacing w:val="6"/>
        </w:rPr>
        <w:t>2.</w:t>
      </w:r>
    </w:p>
    <w:p w:rsidR="00D51A4D" w:rsidRPr="007D5312" w:rsidRDefault="00B717FD" w:rsidP="007D5312">
      <w:pPr>
        <w:pStyle w:val="14-1"/>
        <w:spacing w:line="269" w:lineRule="auto"/>
        <w:rPr>
          <w:spacing w:val="6"/>
        </w:rPr>
      </w:pPr>
      <w:r w:rsidRPr="007D5312">
        <w:rPr>
          <w:spacing w:val="6"/>
        </w:rPr>
        <w:t xml:space="preserve">Коренные отличия в структуре проектного раздела диплома будут определяться </w:t>
      </w:r>
      <w:r w:rsidR="00924ACA" w:rsidRPr="007D5312">
        <w:rPr>
          <w:spacing w:val="6"/>
        </w:rPr>
        <w:t xml:space="preserve">направленностью работы. Как говорилось </w:t>
      </w:r>
      <w:r w:rsidR="000A6F3E" w:rsidRPr="007D5312">
        <w:rPr>
          <w:spacing w:val="6"/>
        </w:rPr>
        <w:t>ранее</w:t>
      </w:r>
      <w:r w:rsidR="00924ACA" w:rsidRPr="007D5312">
        <w:rPr>
          <w:spacing w:val="6"/>
        </w:rPr>
        <w:t>, возможны такие варианты проектир</w:t>
      </w:r>
      <w:r w:rsidR="00345B9D" w:rsidRPr="007D5312">
        <w:rPr>
          <w:spacing w:val="6"/>
        </w:rPr>
        <w:t>ования</w:t>
      </w:r>
      <w:r w:rsidR="00924ACA" w:rsidRPr="007D5312">
        <w:rPr>
          <w:spacing w:val="6"/>
        </w:rPr>
        <w:t>:</w:t>
      </w:r>
    </w:p>
    <w:p w:rsidR="00924ACA" w:rsidRPr="007D5312" w:rsidRDefault="00924ACA" w:rsidP="007D5312">
      <w:pPr>
        <w:pStyle w:val="14-1"/>
        <w:numPr>
          <w:ilvl w:val="0"/>
          <w:numId w:val="13"/>
        </w:numPr>
        <w:tabs>
          <w:tab w:val="clear" w:pos="1049"/>
          <w:tab w:val="left" w:pos="993"/>
        </w:tabs>
        <w:spacing w:line="269" w:lineRule="auto"/>
        <w:ind w:left="0" w:firstLine="680"/>
        <w:rPr>
          <w:spacing w:val="6"/>
        </w:rPr>
      </w:pPr>
      <w:r w:rsidRPr="007D5312">
        <w:rPr>
          <w:spacing w:val="6"/>
        </w:rPr>
        <w:t xml:space="preserve">разработка модуля, реализующего информационный процесс или  </w:t>
      </w:r>
      <w:r w:rsidR="00345B9D" w:rsidRPr="007D5312">
        <w:rPr>
          <w:spacing w:val="6"/>
        </w:rPr>
        <w:t>а</w:t>
      </w:r>
      <w:r w:rsidRPr="007D5312">
        <w:rPr>
          <w:spacing w:val="6"/>
        </w:rPr>
        <w:t>втоматиз</w:t>
      </w:r>
      <w:r w:rsidR="001C598B" w:rsidRPr="007D5312">
        <w:rPr>
          <w:spacing w:val="6"/>
        </w:rPr>
        <w:t>ирующего</w:t>
      </w:r>
      <w:r w:rsidRPr="007D5312">
        <w:rPr>
          <w:spacing w:val="6"/>
        </w:rPr>
        <w:t xml:space="preserve"> решени</w:t>
      </w:r>
      <w:r w:rsidR="001C598B" w:rsidRPr="007D5312">
        <w:rPr>
          <w:spacing w:val="6"/>
        </w:rPr>
        <w:t>е</w:t>
      </w:r>
      <w:r w:rsidRPr="007D5312">
        <w:rPr>
          <w:spacing w:val="6"/>
        </w:rPr>
        <w:t xml:space="preserve"> отдельной задачи</w:t>
      </w:r>
      <w:r w:rsidR="00345B9D" w:rsidRPr="007D5312">
        <w:rPr>
          <w:spacing w:val="6"/>
        </w:rPr>
        <w:t>;</w:t>
      </w:r>
    </w:p>
    <w:p w:rsidR="00345B9D" w:rsidRPr="007D5312" w:rsidRDefault="00345B9D" w:rsidP="007D5312">
      <w:pPr>
        <w:pStyle w:val="14-1"/>
        <w:numPr>
          <w:ilvl w:val="0"/>
          <w:numId w:val="13"/>
        </w:numPr>
        <w:tabs>
          <w:tab w:val="clear" w:pos="1049"/>
          <w:tab w:val="left" w:pos="993"/>
        </w:tabs>
        <w:spacing w:line="269" w:lineRule="auto"/>
        <w:ind w:left="0" w:firstLine="680"/>
        <w:rPr>
          <w:spacing w:val="6"/>
        </w:rPr>
      </w:pPr>
      <w:r w:rsidRPr="007D5312">
        <w:rPr>
          <w:spacing w:val="6"/>
        </w:rPr>
        <w:t>создание автоматизированного рабочего места (АРМ);</w:t>
      </w:r>
    </w:p>
    <w:p w:rsidR="00345B9D" w:rsidRPr="007D5312" w:rsidRDefault="00345B9D" w:rsidP="007D5312">
      <w:pPr>
        <w:pStyle w:val="14-1"/>
        <w:numPr>
          <w:ilvl w:val="0"/>
          <w:numId w:val="13"/>
        </w:numPr>
        <w:tabs>
          <w:tab w:val="clear" w:pos="1049"/>
          <w:tab w:val="left" w:pos="993"/>
        </w:tabs>
        <w:spacing w:line="269" w:lineRule="auto"/>
        <w:ind w:left="0" w:firstLine="680"/>
        <w:rPr>
          <w:spacing w:val="6"/>
        </w:rPr>
      </w:pPr>
      <w:r w:rsidRPr="007D5312">
        <w:rPr>
          <w:spacing w:val="6"/>
        </w:rPr>
        <w:t>разработка подсистемы ИС организации;</w:t>
      </w:r>
    </w:p>
    <w:p w:rsidR="00345B9D" w:rsidRPr="007D5312" w:rsidRDefault="00345B9D" w:rsidP="007D5312">
      <w:pPr>
        <w:pStyle w:val="14-1"/>
        <w:numPr>
          <w:ilvl w:val="0"/>
          <w:numId w:val="13"/>
        </w:numPr>
        <w:tabs>
          <w:tab w:val="clear" w:pos="1049"/>
          <w:tab w:val="left" w:pos="993"/>
        </w:tabs>
        <w:spacing w:line="269" w:lineRule="auto"/>
        <w:ind w:left="0" w:firstLine="680"/>
        <w:rPr>
          <w:spacing w:val="6"/>
        </w:rPr>
      </w:pPr>
      <w:r w:rsidRPr="007D5312">
        <w:rPr>
          <w:spacing w:val="6"/>
        </w:rPr>
        <w:t>внедрение типового решения («коробочного продукта»);</w:t>
      </w:r>
    </w:p>
    <w:p w:rsidR="00345B9D" w:rsidRPr="007D5312" w:rsidRDefault="00345B9D" w:rsidP="007D5312">
      <w:pPr>
        <w:pStyle w:val="14-1"/>
        <w:numPr>
          <w:ilvl w:val="0"/>
          <w:numId w:val="13"/>
        </w:numPr>
        <w:tabs>
          <w:tab w:val="clear" w:pos="1049"/>
          <w:tab w:val="left" w:pos="993"/>
        </w:tabs>
        <w:spacing w:line="269" w:lineRule="auto"/>
        <w:ind w:left="0" w:firstLine="680"/>
        <w:rPr>
          <w:spacing w:val="6"/>
        </w:rPr>
      </w:pPr>
      <w:r w:rsidRPr="007D5312">
        <w:rPr>
          <w:spacing w:val="6"/>
        </w:rPr>
        <w:t>научно-практическая разработка в области прикладной информатики.</w:t>
      </w:r>
    </w:p>
    <w:p w:rsidR="00DC74AF" w:rsidRPr="007D5312" w:rsidRDefault="00DC74AF" w:rsidP="00050D3F">
      <w:pPr>
        <w:pStyle w:val="3"/>
        <w:numPr>
          <w:ilvl w:val="0"/>
          <w:numId w:val="0"/>
        </w:numPr>
        <w:spacing w:line="269" w:lineRule="auto"/>
        <w:ind w:firstLine="709"/>
        <w:rPr>
          <w:rFonts w:ascii="Times New Roman" w:hAnsi="Times New Roman"/>
          <w:spacing w:val="6"/>
        </w:rPr>
      </w:pPr>
      <w:bookmarkStart w:id="74" w:name="_Toc274424986"/>
      <w:bookmarkStart w:id="75" w:name="_Toc341705117"/>
      <w:bookmarkStart w:id="76" w:name="_Toc342297881"/>
      <w:r w:rsidRPr="007D5312">
        <w:rPr>
          <w:rFonts w:ascii="Times New Roman" w:hAnsi="Times New Roman"/>
          <w:spacing w:val="6"/>
        </w:rPr>
        <w:t>2.</w:t>
      </w:r>
      <w:r w:rsidR="00C1335F" w:rsidRPr="007D5312">
        <w:rPr>
          <w:rFonts w:ascii="Times New Roman" w:hAnsi="Times New Roman"/>
          <w:spacing w:val="6"/>
        </w:rPr>
        <w:t>7</w:t>
      </w:r>
      <w:r w:rsidRPr="007D5312">
        <w:rPr>
          <w:rFonts w:ascii="Times New Roman" w:hAnsi="Times New Roman"/>
          <w:spacing w:val="6"/>
        </w:rPr>
        <w:t>.2. Функциональн</w:t>
      </w:r>
      <w:r w:rsidR="004C69F5" w:rsidRPr="007D5312">
        <w:rPr>
          <w:rFonts w:ascii="Times New Roman" w:hAnsi="Times New Roman"/>
          <w:spacing w:val="6"/>
        </w:rPr>
        <w:t>ая архитектура</w:t>
      </w:r>
      <w:bookmarkEnd w:id="74"/>
      <w:bookmarkEnd w:id="75"/>
      <w:bookmarkEnd w:id="76"/>
    </w:p>
    <w:p w:rsidR="00F62CE8" w:rsidRPr="007D5312" w:rsidRDefault="00DC74AF" w:rsidP="007D5312">
      <w:pPr>
        <w:pStyle w:val="14-1"/>
        <w:spacing w:line="269" w:lineRule="auto"/>
        <w:rPr>
          <w:spacing w:val="6"/>
        </w:rPr>
      </w:pPr>
      <w:r w:rsidRPr="007D5312">
        <w:rPr>
          <w:b/>
          <w:spacing w:val="6"/>
        </w:rPr>
        <w:t>Функциональн</w:t>
      </w:r>
      <w:r w:rsidR="00823EB1" w:rsidRPr="007D5312">
        <w:rPr>
          <w:b/>
          <w:spacing w:val="6"/>
        </w:rPr>
        <w:t>ая архитектура (</w:t>
      </w:r>
      <w:r w:rsidR="00823EB1" w:rsidRPr="007D5312">
        <w:rPr>
          <w:i/>
          <w:spacing w:val="6"/>
        </w:rPr>
        <w:t>совокупность функциональных подсистем, комплексов задач и процедур</w:t>
      </w:r>
      <w:r w:rsidR="00823EB1" w:rsidRPr="007D5312">
        <w:rPr>
          <w:b/>
          <w:spacing w:val="6"/>
        </w:rPr>
        <w:t>)</w:t>
      </w:r>
      <w:r w:rsidRPr="007D5312">
        <w:rPr>
          <w:b/>
          <w:spacing w:val="6"/>
        </w:rPr>
        <w:t xml:space="preserve"> </w:t>
      </w:r>
      <w:r w:rsidR="00E956BB" w:rsidRPr="007D5312">
        <w:rPr>
          <w:b/>
          <w:spacing w:val="6"/>
        </w:rPr>
        <w:t xml:space="preserve">– </w:t>
      </w:r>
      <w:r w:rsidR="00E956BB" w:rsidRPr="007D5312">
        <w:rPr>
          <w:spacing w:val="6"/>
        </w:rPr>
        <w:t xml:space="preserve">архитектура автоматизируемых бизнес-процессов – </w:t>
      </w:r>
      <w:r w:rsidR="00F62CE8" w:rsidRPr="007D5312">
        <w:rPr>
          <w:spacing w:val="6"/>
        </w:rPr>
        <w:t>определяет</w:t>
      </w:r>
      <w:r w:rsidR="00E956BB" w:rsidRPr="007D5312">
        <w:rPr>
          <w:spacing w:val="6"/>
        </w:rPr>
        <w:t xml:space="preserve"> </w:t>
      </w:r>
      <w:r w:rsidR="00F62CE8" w:rsidRPr="007D5312">
        <w:rPr>
          <w:spacing w:val="6"/>
        </w:rPr>
        <w:t>состав функциональных подсистем и комплексов задач (в виде набора операций, функций, задач</w:t>
      </w:r>
      <w:r w:rsidR="00BF5A30" w:rsidRPr="007D5312">
        <w:rPr>
          <w:i/>
          <w:spacing w:val="6"/>
        </w:rPr>
        <w:t xml:space="preserve"> обработки информации</w:t>
      </w:r>
      <w:r w:rsidR="00F62CE8" w:rsidRPr="007D5312">
        <w:rPr>
          <w:spacing w:val="6"/>
        </w:rPr>
        <w:t>), обеспечивающих реализацию бизнес-процессов</w:t>
      </w:r>
      <w:r w:rsidRPr="007D5312">
        <w:rPr>
          <w:spacing w:val="6"/>
        </w:rPr>
        <w:t xml:space="preserve">. </w:t>
      </w:r>
    </w:p>
    <w:p w:rsidR="00CC56A5" w:rsidRPr="007D5312" w:rsidRDefault="00CC56A5" w:rsidP="007D5312">
      <w:pPr>
        <w:pStyle w:val="14-1"/>
        <w:spacing w:line="269" w:lineRule="auto"/>
        <w:rPr>
          <w:spacing w:val="6"/>
        </w:rPr>
      </w:pPr>
      <w:r w:rsidRPr="007D5312">
        <w:rPr>
          <w:spacing w:val="6"/>
        </w:rPr>
        <w:t>Функциональная архитектура может быть представлена деревом функций предметной области – иерархической моделью видов деятельности предприятия</w:t>
      </w:r>
      <w:r w:rsidR="003531CB" w:rsidRPr="007D5312">
        <w:rPr>
          <w:spacing w:val="6"/>
        </w:rPr>
        <w:t xml:space="preserve"> (рис. </w:t>
      </w:r>
      <w:r w:rsidR="00050D3F">
        <w:rPr>
          <w:spacing w:val="6"/>
          <w:lang w:val="ru-RU"/>
        </w:rPr>
        <w:t>1</w:t>
      </w:r>
      <w:r w:rsidR="003531CB" w:rsidRPr="00050D3F">
        <w:rPr>
          <w:spacing w:val="6"/>
        </w:rPr>
        <w:t>).</w:t>
      </w:r>
    </w:p>
    <w:p w:rsidR="00ED3B36" w:rsidRPr="007D5312" w:rsidRDefault="00ED3B36" w:rsidP="007D5312">
      <w:pPr>
        <w:pStyle w:val="14-1"/>
        <w:spacing w:line="269" w:lineRule="auto"/>
        <w:rPr>
          <w:spacing w:val="6"/>
        </w:rPr>
      </w:pPr>
    </w:p>
    <w:p w:rsidR="00A7320B" w:rsidRPr="007D5312" w:rsidRDefault="00D9615C" w:rsidP="007D5312">
      <w:pPr>
        <w:pStyle w:val="14-1"/>
        <w:spacing w:line="269" w:lineRule="auto"/>
        <w:ind w:firstLine="0"/>
        <w:jc w:val="center"/>
        <w:rPr>
          <w:spacing w:val="6"/>
        </w:rPr>
      </w:pPr>
      <w:r w:rsidRPr="007D5312">
        <w:rPr>
          <w:noProof/>
          <w:spacing w:val="6"/>
          <w:lang w:val="ru-RU" w:eastAsia="ru-RU"/>
        </w:rPr>
        <w:lastRenderedPageBreak/>
        <w:drawing>
          <wp:inline distT="0" distB="0" distL="0" distR="0">
            <wp:extent cx="3962400" cy="4743450"/>
            <wp:effectExtent l="0" t="0" r="0" b="0"/>
            <wp:docPr id="1" name="Рисунок 1" descr="Описание: http://www.k-press.ru/comp/2001/2/anatech/Image2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www.k-press.ru/comp/2001/2/anatech/Image217.gif"/>
                    <pic:cNvPicPr>
                      <a:picLocks noChangeAspect="1" noChangeArrowheads="1"/>
                    </pic:cNvPicPr>
                  </pic:nvPicPr>
                  <pic:blipFill>
                    <a:blip r:embed="rId9">
                      <a:extLst>
                        <a:ext uri="{28A0092B-C50C-407E-A947-70E740481C1C}">
                          <a14:useLocalDpi xmlns:a14="http://schemas.microsoft.com/office/drawing/2010/main" val="0"/>
                        </a:ext>
                      </a:extLst>
                    </a:blip>
                    <a:srcRect l="1357" t="1151" r="1357" b="1163"/>
                    <a:stretch>
                      <a:fillRect/>
                    </a:stretch>
                  </pic:blipFill>
                  <pic:spPr bwMode="auto">
                    <a:xfrm>
                      <a:off x="0" y="0"/>
                      <a:ext cx="3962400" cy="4743450"/>
                    </a:xfrm>
                    <a:prstGeom prst="rect">
                      <a:avLst/>
                    </a:prstGeom>
                    <a:noFill/>
                    <a:ln>
                      <a:noFill/>
                    </a:ln>
                  </pic:spPr>
                </pic:pic>
              </a:graphicData>
            </a:graphic>
          </wp:inline>
        </w:drawing>
      </w:r>
    </w:p>
    <w:p w:rsidR="00A7320B" w:rsidRPr="007D5312" w:rsidRDefault="00A7320B" w:rsidP="007D5312">
      <w:pPr>
        <w:pStyle w:val="14-1"/>
        <w:spacing w:line="269" w:lineRule="auto"/>
        <w:rPr>
          <w:spacing w:val="6"/>
        </w:rPr>
      </w:pPr>
    </w:p>
    <w:p w:rsidR="003531CB" w:rsidRPr="007D5312" w:rsidRDefault="003531CB" w:rsidP="007D5312">
      <w:pPr>
        <w:pStyle w:val="14-1"/>
        <w:spacing w:line="269" w:lineRule="auto"/>
        <w:ind w:firstLine="0"/>
        <w:jc w:val="center"/>
        <w:rPr>
          <w:spacing w:val="6"/>
        </w:rPr>
      </w:pPr>
      <w:r w:rsidRPr="007D5312">
        <w:rPr>
          <w:spacing w:val="6"/>
        </w:rPr>
        <w:t>Рис</w:t>
      </w:r>
      <w:r w:rsidRPr="00050D3F">
        <w:rPr>
          <w:spacing w:val="6"/>
        </w:rPr>
        <w:t>.</w:t>
      </w:r>
      <w:r w:rsidR="008E42E6" w:rsidRPr="007D5312">
        <w:rPr>
          <w:spacing w:val="6"/>
          <w:lang w:val="ru-RU"/>
        </w:rPr>
        <w:t>1</w:t>
      </w:r>
      <w:r w:rsidRPr="007D5312">
        <w:rPr>
          <w:spacing w:val="6"/>
        </w:rPr>
        <w:t>. Пример функциональной архитектуры</w:t>
      </w:r>
    </w:p>
    <w:p w:rsidR="003531CB" w:rsidRPr="007D5312" w:rsidRDefault="003531CB" w:rsidP="007D5312">
      <w:pPr>
        <w:pStyle w:val="14-1"/>
        <w:spacing w:line="269" w:lineRule="auto"/>
        <w:rPr>
          <w:spacing w:val="6"/>
        </w:rPr>
      </w:pPr>
    </w:p>
    <w:p w:rsidR="00F97769" w:rsidRPr="007D5312" w:rsidRDefault="008D042D" w:rsidP="007D5312">
      <w:pPr>
        <w:pStyle w:val="14-1"/>
        <w:spacing w:line="269" w:lineRule="auto"/>
        <w:rPr>
          <w:spacing w:val="6"/>
        </w:rPr>
      </w:pPr>
      <w:r w:rsidRPr="007D5312">
        <w:rPr>
          <w:spacing w:val="6"/>
        </w:rPr>
        <w:t xml:space="preserve">Более детально бизнес-процессы раскрываются в моделях </w:t>
      </w:r>
      <w:r w:rsidR="00DC74AF" w:rsidRPr="007D5312">
        <w:rPr>
          <w:spacing w:val="6"/>
        </w:rPr>
        <w:t>«</w:t>
      </w:r>
      <w:r w:rsidR="00DC74AF" w:rsidRPr="007D5312">
        <w:rPr>
          <w:spacing w:val="6"/>
          <w:lang w:val="en-US"/>
        </w:rPr>
        <w:t>TO BE</w:t>
      </w:r>
      <w:r w:rsidR="00DC74AF" w:rsidRPr="007D5312">
        <w:rPr>
          <w:spacing w:val="6"/>
        </w:rPr>
        <w:t>»</w:t>
      </w:r>
      <w:r w:rsidR="00732F03" w:rsidRPr="007D5312">
        <w:rPr>
          <w:spacing w:val="6"/>
        </w:rPr>
        <w:t xml:space="preserve"> (построенн</w:t>
      </w:r>
      <w:r w:rsidRPr="007D5312">
        <w:rPr>
          <w:spacing w:val="6"/>
        </w:rPr>
        <w:t>ых</w:t>
      </w:r>
      <w:r w:rsidR="00732F03" w:rsidRPr="007D5312">
        <w:rPr>
          <w:spacing w:val="6"/>
        </w:rPr>
        <w:t>, напр</w:t>
      </w:r>
      <w:r w:rsidR="00732F03" w:rsidRPr="007D5312">
        <w:rPr>
          <w:spacing w:val="6"/>
        </w:rPr>
        <w:t>и</w:t>
      </w:r>
      <w:r w:rsidR="00732F03" w:rsidRPr="007D5312">
        <w:rPr>
          <w:spacing w:val="6"/>
        </w:rPr>
        <w:t xml:space="preserve">мер, в методологии </w:t>
      </w:r>
      <w:r w:rsidR="00732F03" w:rsidRPr="007D5312">
        <w:rPr>
          <w:spacing w:val="6"/>
          <w:lang w:val="en-US"/>
        </w:rPr>
        <w:t>IDEF</w:t>
      </w:r>
      <w:r w:rsidR="00732F03" w:rsidRPr="007D5312">
        <w:rPr>
          <w:spacing w:val="6"/>
        </w:rPr>
        <w:t xml:space="preserve">0). </w:t>
      </w:r>
    </w:p>
    <w:p w:rsidR="004C69F5" w:rsidRPr="007D5312" w:rsidRDefault="004C69F5" w:rsidP="00050D3F">
      <w:pPr>
        <w:pStyle w:val="3"/>
        <w:numPr>
          <w:ilvl w:val="0"/>
          <w:numId w:val="0"/>
        </w:numPr>
        <w:spacing w:line="269" w:lineRule="auto"/>
        <w:ind w:firstLine="709"/>
        <w:rPr>
          <w:rFonts w:ascii="Times New Roman" w:hAnsi="Times New Roman"/>
          <w:spacing w:val="6"/>
        </w:rPr>
      </w:pPr>
      <w:bookmarkStart w:id="77" w:name="_Toc341705118"/>
      <w:bookmarkStart w:id="78" w:name="_Toc342297882"/>
      <w:r w:rsidRPr="007D5312">
        <w:rPr>
          <w:rFonts w:ascii="Times New Roman" w:hAnsi="Times New Roman"/>
          <w:spacing w:val="6"/>
        </w:rPr>
        <w:t>2.</w:t>
      </w:r>
      <w:r w:rsidR="00C1335F" w:rsidRPr="007D5312">
        <w:rPr>
          <w:rFonts w:ascii="Times New Roman" w:hAnsi="Times New Roman"/>
          <w:spacing w:val="6"/>
        </w:rPr>
        <w:t>7</w:t>
      </w:r>
      <w:r w:rsidRPr="007D5312">
        <w:rPr>
          <w:rFonts w:ascii="Times New Roman" w:hAnsi="Times New Roman"/>
          <w:spacing w:val="6"/>
        </w:rPr>
        <w:t>.</w:t>
      </w:r>
      <w:r w:rsidR="008E42E6" w:rsidRPr="007D5312">
        <w:rPr>
          <w:rFonts w:ascii="Times New Roman" w:hAnsi="Times New Roman"/>
          <w:spacing w:val="6"/>
        </w:rPr>
        <w:t>3</w:t>
      </w:r>
      <w:r w:rsidRPr="007D5312">
        <w:rPr>
          <w:rFonts w:ascii="Times New Roman" w:hAnsi="Times New Roman"/>
          <w:spacing w:val="6"/>
        </w:rPr>
        <w:t>. Технологическое обеспечение</w:t>
      </w:r>
      <w:bookmarkEnd w:id="77"/>
      <w:bookmarkEnd w:id="78"/>
    </w:p>
    <w:p w:rsidR="00ED3B36" w:rsidRPr="007D5312" w:rsidRDefault="00DC74AF" w:rsidP="007D5312">
      <w:pPr>
        <w:pStyle w:val="14-1"/>
        <w:spacing w:line="269" w:lineRule="auto"/>
        <w:rPr>
          <w:spacing w:val="6"/>
        </w:rPr>
      </w:pPr>
      <w:r w:rsidRPr="007D5312">
        <w:rPr>
          <w:b/>
          <w:spacing w:val="6"/>
        </w:rPr>
        <w:t>Технологическое обеспечение</w:t>
      </w:r>
      <w:r w:rsidRPr="007D5312">
        <w:rPr>
          <w:spacing w:val="6"/>
        </w:rPr>
        <w:t xml:space="preserve"> включает описание организации технологии сбора, передачи, обработки и выдачи информации. </w:t>
      </w:r>
    </w:p>
    <w:p w:rsidR="008C33ED" w:rsidRPr="007D5312" w:rsidRDefault="00DC74AF" w:rsidP="007D5312">
      <w:pPr>
        <w:pStyle w:val="14-1"/>
        <w:spacing w:line="269" w:lineRule="auto"/>
        <w:rPr>
          <w:spacing w:val="6"/>
        </w:rPr>
      </w:pPr>
      <w:r w:rsidRPr="007D5312">
        <w:rPr>
          <w:spacing w:val="6"/>
        </w:rPr>
        <w:t xml:space="preserve">Здесь описывается последовательность операций, начиная от способа сбора </w:t>
      </w:r>
      <w:r w:rsidR="00E27CDF" w:rsidRPr="007D5312">
        <w:rPr>
          <w:spacing w:val="6"/>
        </w:rPr>
        <w:t xml:space="preserve">(получения) </w:t>
      </w:r>
      <w:r w:rsidRPr="007D5312">
        <w:rPr>
          <w:spacing w:val="6"/>
        </w:rPr>
        <w:t>первичной информации</w:t>
      </w:r>
      <w:r w:rsidR="00E27CDF" w:rsidRPr="007D5312">
        <w:rPr>
          <w:spacing w:val="6"/>
        </w:rPr>
        <w:t xml:space="preserve"> (</w:t>
      </w:r>
      <w:r w:rsidRPr="007D5312">
        <w:rPr>
          <w:spacing w:val="6"/>
        </w:rPr>
        <w:t>включающ</w:t>
      </w:r>
      <w:r w:rsidR="00E27CDF" w:rsidRPr="007D5312">
        <w:rPr>
          <w:spacing w:val="6"/>
        </w:rPr>
        <w:t>ая</w:t>
      </w:r>
      <w:r w:rsidRPr="007D5312">
        <w:rPr>
          <w:spacing w:val="6"/>
        </w:rPr>
        <w:t xml:space="preserve"> данные</w:t>
      </w:r>
      <w:r w:rsidR="00E27CDF" w:rsidRPr="007D5312">
        <w:rPr>
          <w:spacing w:val="6"/>
        </w:rPr>
        <w:t>,</w:t>
      </w:r>
      <w:r w:rsidRPr="007D5312">
        <w:rPr>
          <w:spacing w:val="6"/>
        </w:rPr>
        <w:t xml:space="preserve"> которы</w:t>
      </w:r>
      <w:r w:rsidR="00E27CDF" w:rsidRPr="007D5312">
        <w:rPr>
          <w:spacing w:val="6"/>
        </w:rPr>
        <w:t>е</w:t>
      </w:r>
      <w:r w:rsidRPr="007D5312">
        <w:rPr>
          <w:spacing w:val="6"/>
        </w:rPr>
        <w:t xml:space="preserve"> используются для корректировки нормативно-справочной информации</w:t>
      </w:r>
      <w:r w:rsidR="00E27CDF" w:rsidRPr="007D5312">
        <w:rPr>
          <w:spacing w:val="6"/>
        </w:rPr>
        <w:t>,</w:t>
      </w:r>
      <w:r w:rsidRPr="007D5312">
        <w:rPr>
          <w:spacing w:val="6"/>
        </w:rPr>
        <w:t xml:space="preserve"> и оперативн</w:t>
      </w:r>
      <w:r w:rsidR="00E27CDF" w:rsidRPr="007D5312">
        <w:rPr>
          <w:spacing w:val="6"/>
        </w:rPr>
        <w:t>ая</w:t>
      </w:r>
      <w:r w:rsidRPr="007D5312">
        <w:rPr>
          <w:spacing w:val="6"/>
        </w:rPr>
        <w:t xml:space="preserve"> информацию, используем</w:t>
      </w:r>
      <w:r w:rsidR="00E27CDF" w:rsidRPr="007D5312">
        <w:rPr>
          <w:spacing w:val="6"/>
        </w:rPr>
        <w:t>ая</w:t>
      </w:r>
      <w:r w:rsidRPr="007D5312">
        <w:rPr>
          <w:spacing w:val="6"/>
        </w:rPr>
        <w:t xml:space="preserve"> для расчетов</w:t>
      </w:r>
      <w:r w:rsidR="00E27CDF" w:rsidRPr="007D5312">
        <w:rPr>
          <w:spacing w:val="6"/>
        </w:rPr>
        <w:t>)</w:t>
      </w:r>
      <w:r w:rsidRPr="007D5312">
        <w:rPr>
          <w:spacing w:val="6"/>
        </w:rPr>
        <w:t>, и заканчивая формированием результатной информации и способами ее передачи</w:t>
      </w:r>
      <w:r w:rsidR="00B56BDC" w:rsidRPr="007D5312">
        <w:rPr>
          <w:spacing w:val="6"/>
        </w:rPr>
        <w:t>.</w:t>
      </w:r>
      <w:r w:rsidRPr="007D5312">
        <w:rPr>
          <w:spacing w:val="6"/>
        </w:rPr>
        <w:t xml:space="preserve"> </w:t>
      </w:r>
      <w:r w:rsidR="00527A43" w:rsidRPr="007D5312">
        <w:rPr>
          <w:spacing w:val="6"/>
        </w:rPr>
        <w:t xml:space="preserve">При этом описываются </w:t>
      </w:r>
      <w:r w:rsidR="008C33ED" w:rsidRPr="007D5312">
        <w:rPr>
          <w:spacing w:val="6"/>
        </w:rPr>
        <w:t>все возможные ситуации, которые могут возникнуть при реализации информацио</w:t>
      </w:r>
      <w:r w:rsidR="008C33ED" w:rsidRPr="007D5312">
        <w:rPr>
          <w:spacing w:val="6"/>
        </w:rPr>
        <w:t>н</w:t>
      </w:r>
      <w:r w:rsidR="008C33ED" w:rsidRPr="007D5312">
        <w:rPr>
          <w:spacing w:val="6"/>
        </w:rPr>
        <w:t>ных процессов.</w:t>
      </w:r>
    </w:p>
    <w:p w:rsidR="004E4FB6" w:rsidRPr="007D5312" w:rsidRDefault="004E4FB6" w:rsidP="00050D3F">
      <w:pPr>
        <w:pStyle w:val="3"/>
        <w:numPr>
          <w:ilvl w:val="0"/>
          <w:numId w:val="0"/>
        </w:numPr>
        <w:spacing w:line="269" w:lineRule="auto"/>
        <w:ind w:firstLine="709"/>
        <w:rPr>
          <w:rFonts w:ascii="Times New Roman" w:hAnsi="Times New Roman"/>
          <w:spacing w:val="6"/>
        </w:rPr>
      </w:pPr>
      <w:bookmarkStart w:id="79" w:name="_Toc274424988"/>
      <w:bookmarkStart w:id="80" w:name="_Toc341705119"/>
      <w:bookmarkStart w:id="81" w:name="_Toc342297883"/>
      <w:r w:rsidRPr="007D5312">
        <w:rPr>
          <w:rFonts w:ascii="Times New Roman" w:hAnsi="Times New Roman"/>
          <w:spacing w:val="6"/>
        </w:rPr>
        <w:lastRenderedPageBreak/>
        <w:t>2.</w:t>
      </w:r>
      <w:r w:rsidR="00C1335F" w:rsidRPr="007D5312">
        <w:rPr>
          <w:rFonts w:ascii="Times New Roman" w:hAnsi="Times New Roman"/>
          <w:spacing w:val="6"/>
        </w:rPr>
        <w:t>7</w:t>
      </w:r>
      <w:r w:rsidRPr="007D5312">
        <w:rPr>
          <w:rFonts w:ascii="Times New Roman" w:hAnsi="Times New Roman"/>
          <w:spacing w:val="6"/>
        </w:rPr>
        <w:t>.</w:t>
      </w:r>
      <w:r w:rsidR="008E42E6" w:rsidRPr="007D5312">
        <w:rPr>
          <w:rFonts w:ascii="Times New Roman" w:hAnsi="Times New Roman"/>
          <w:spacing w:val="6"/>
        </w:rPr>
        <w:t>4</w:t>
      </w:r>
      <w:r w:rsidRPr="007D5312">
        <w:rPr>
          <w:rFonts w:ascii="Times New Roman" w:hAnsi="Times New Roman"/>
          <w:spacing w:val="6"/>
        </w:rPr>
        <w:t>. Информационное обеспечение</w:t>
      </w:r>
      <w:bookmarkEnd w:id="79"/>
      <w:bookmarkEnd w:id="80"/>
      <w:bookmarkEnd w:id="81"/>
    </w:p>
    <w:p w:rsidR="00D23363" w:rsidRPr="007D5312" w:rsidRDefault="00D23363" w:rsidP="007D5312">
      <w:pPr>
        <w:pStyle w:val="14-1"/>
        <w:spacing w:line="269" w:lineRule="auto"/>
        <w:rPr>
          <w:spacing w:val="6"/>
        </w:rPr>
      </w:pPr>
      <w:r w:rsidRPr="007D5312">
        <w:rPr>
          <w:rStyle w:val="keyword"/>
          <w:spacing w:val="6"/>
        </w:rPr>
        <w:t>Информационное обеспечение ИС</w:t>
      </w:r>
      <w:r w:rsidRPr="007D5312">
        <w:rPr>
          <w:spacing w:val="6"/>
        </w:rPr>
        <w:t xml:space="preserve"> включает два </w:t>
      </w:r>
      <w:r w:rsidR="008D042D" w:rsidRPr="007D5312">
        <w:rPr>
          <w:spacing w:val="6"/>
        </w:rPr>
        <w:t>блока</w:t>
      </w:r>
      <w:r w:rsidRPr="007D5312">
        <w:rPr>
          <w:spacing w:val="6"/>
        </w:rPr>
        <w:t xml:space="preserve">: </w:t>
      </w:r>
    </w:p>
    <w:p w:rsidR="00D23363" w:rsidRPr="007D5312" w:rsidRDefault="00D23363" w:rsidP="007D5312">
      <w:pPr>
        <w:pStyle w:val="14-1"/>
        <w:spacing w:line="269" w:lineRule="auto"/>
        <w:rPr>
          <w:spacing w:val="6"/>
        </w:rPr>
      </w:pPr>
      <w:r w:rsidRPr="007D5312">
        <w:rPr>
          <w:spacing w:val="6"/>
        </w:rPr>
        <w:t>а) внемашинное информационное обеспечение (</w:t>
      </w:r>
      <w:r w:rsidRPr="007D5312">
        <w:rPr>
          <w:rStyle w:val="keyword"/>
          <w:spacing w:val="6"/>
        </w:rPr>
        <w:t>классификаторы</w:t>
      </w:r>
      <w:r w:rsidRPr="007D5312">
        <w:rPr>
          <w:spacing w:val="6"/>
        </w:rPr>
        <w:t xml:space="preserve"> технико-экономической информации, документы, методические инструктивные материалы); </w:t>
      </w:r>
    </w:p>
    <w:p w:rsidR="00D23363" w:rsidRPr="007D5312" w:rsidRDefault="00D23363" w:rsidP="007D5312">
      <w:pPr>
        <w:pStyle w:val="14-1"/>
        <w:spacing w:line="269" w:lineRule="auto"/>
        <w:rPr>
          <w:spacing w:val="6"/>
        </w:rPr>
      </w:pPr>
      <w:r w:rsidRPr="007D5312">
        <w:rPr>
          <w:spacing w:val="6"/>
        </w:rPr>
        <w:t xml:space="preserve">б) внутримашинное информационное обеспечение (макеты/экранные формы для ввода первичных данных в ЭВМ или вывода результатной информации, структуры </w:t>
      </w:r>
      <w:r w:rsidRPr="007D5312">
        <w:rPr>
          <w:rStyle w:val="keyword"/>
          <w:spacing w:val="6"/>
        </w:rPr>
        <w:t>информационной базы</w:t>
      </w:r>
      <w:r w:rsidRPr="007D5312">
        <w:rPr>
          <w:spacing w:val="6"/>
        </w:rPr>
        <w:t>: входных, выходных файлов, базы данных).</w:t>
      </w:r>
    </w:p>
    <w:p w:rsidR="004E4FB6" w:rsidRPr="007D5312" w:rsidRDefault="004E4FB6" w:rsidP="007D5312">
      <w:pPr>
        <w:pStyle w:val="14-1"/>
        <w:spacing w:line="269" w:lineRule="auto"/>
        <w:rPr>
          <w:spacing w:val="6"/>
        </w:rPr>
      </w:pPr>
      <w:r w:rsidRPr="007D5312">
        <w:rPr>
          <w:spacing w:val="6"/>
        </w:rPr>
        <w:t xml:space="preserve">Методика разработки </w:t>
      </w:r>
      <w:r w:rsidRPr="007D5312">
        <w:rPr>
          <w:b/>
          <w:spacing w:val="6"/>
        </w:rPr>
        <w:t>информационной модели</w:t>
      </w:r>
      <w:r w:rsidRPr="007D5312">
        <w:rPr>
          <w:i/>
          <w:spacing w:val="6"/>
        </w:rPr>
        <w:t xml:space="preserve"> </w:t>
      </w:r>
      <w:r w:rsidRPr="007D5312">
        <w:rPr>
          <w:spacing w:val="6"/>
        </w:rPr>
        <w:t>предполагает моделирование:</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взаимосвязей входных, промежуточных и результатных информационных потоков и функций предметной области (структурно-функциональной диаграмма или диаграмма потоков данных). В описании информационной модели необходимо объяснить, на основе каких входных документов и какой нормативно-справочной информации происходит выполнение функций по обработке данных и формирован</w:t>
      </w:r>
      <w:r w:rsidR="00047324" w:rsidRPr="007D5312">
        <w:rPr>
          <w:spacing w:val="6"/>
        </w:rPr>
        <w:t>и</w:t>
      </w:r>
      <w:r w:rsidR="001E3CD3" w:rsidRPr="007D5312">
        <w:rPr>
          <w:spacing w:val="6"/>
        </w:rPr>
        <w:t>ю</w:t>
      </w:r>
      <w:r w:rsidRPr="007D5312">
        <w:rPr>
          <w:spacing w:val="6"/>
        </w:rPr>
        <w:t xml:space="preserve"> конкретных выходных документов;</w:t>
      </w:r>
    </w:p>
    <w:p w:rsidR="00047324"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данных информационной базы</w:t>
      </w:r>
      <w:r w:rsidR="00047324" w:rsidRPr="007D5312">
        <w:rPr>
          <w:spacing w:val="6"/>
        </w:rPr>
        <w:t xml:space="preserve">: </w:t>
      </w:r>
      <w:r w:rsidRPr="007D5312">
        <w:rPr>
          <w:spacing w:val="6"/>
        </w:rPr>
        <w:t>диаграмм</w:t>
      </w:r>
      <w:r w:rsidR="00047324" w:rsidRPr="007D5312">
        <w:rPr>
          <w:spacing w:val="6"/>
        </w:rPr>
        <w:t>а</w:t>
      </w:r>
      <w:r w:rsidRPr="007D5312">
        <w:rPr>
          <w:spacing w:val="6"/>
        </w:rPr>
        <w:t xml:space="preserve"> «сущность-связь»</w:t>
      </w:r>
      <w:r w:rsidR="00047324" w:rsidRPr="007D5312">
        <w:rPr>
          <w:spacing w:val="6"/>
        </w:rPr>
        <w:t xml:space="preserve"> или диаграмма классов объектов (</w:t>
      </w:r>
      <w:r w:rsidR="0016473A" w:rsidRPr="007D5312">
        <w:rPr>
          <w:spacing w:val="6"/>
        </w:rPr>
        <w:t>концептуальной</w:t>
      </w:r>
      <w:r w:rsidRPr="007D5312">
        <w:rPr>
          <w:spacing w:val="6"/>
        </w:rPr>
        <w:t xml:space="preserve"> модел</w:t>
      </w:r>
      <w:r w:rsidR="00047324" w:rsidRPr="007D5312">
        <w:rPr>
          <w:spacing w:val="6"/>
        </w:rPr>
        <w:t>ь);</w:t>
      </w:r>
      <w:r w:rsidRPr="007D5312">
        <w:rPr>
          <w:spacing w:val="6"/>
        </w:rPr>
        <w:t xml:space="preserve"> </w:t>
      </w:r>
      <w:r w:rsidR="00047324" w:rsidRPr="007D5312">
        <w:rPr>
          <w:spacing w:val="6"/>
        </w:rPr>
        <w:t xml:space="preserve"> диаграмма связей между элементами данных (даталогическая модель), структура которой зависит от типа модели данных и выбранной СУБД.</w:t>
      </w:r>
    </w:p>
    <w:p w:rsidR="004E4FB6" w:rsidRPr="007D5312" w:rsidRDefault="004E4FB6" w:rsidP="007D5312">
      <w:pPr>
        <w:pStyle w:val="14-1"/>
        <w:spacing w:line="269" w:lineRule="auto"/>
        <w:rPr>
          <w:spacing w:val="6"/>
        </w:rPr>
      </w:pPr>
      <w:r w:rsidRPr="007D5312">
        <w:rPr>
          <w:spacing w:val="6"/>
        </w:rPr>
        <w:t>Для диаграммы «сущность-связь» следует дать краткое описание с объяснением того, какие реальные объекты предметной области отражают выделенные сущности и как отношения между сущностями на диаграмме соответствуют взаимосвязям объе</w:t>
      </w:r>
      <w:r w:rsidRPr="007D5312">
        <w:rPr>
          <w:spacing w:val="6"/>
        </w:rPr>
        <w:t>к</w:t>
      </w:r>
      <w:r w:rsidRPr="007D5312">
        <w:rPr>
          <w:spacing w:val="6"/>
        </w:rPr>
        <w:t>тов на практике.</w:t>
      </w:r>
    </w:p>
    <w:p w:rsidR="00122A0A" w:rsidRPr="007D5312" w:rsidRDefault="004E4FB6" w:rsidP="007D5312">
      <w:pPr>
        <w:pStyle w:val="14-1"/>
        <w:spacing w:line="269" w:lineRule="auto"/>
        <w:rPr>
          <w:spacing w:val="6"/>
        </w:rPr>
      </w:pPr>
      <w:r w:rsidRPr="007D5312">
        <w:rPr>
          <w:b/>
          <w:spacing w:val="6"/>
        </w:rPr>
        <w:t>Используемые классификаторы и системы кодирования</w:t>
      </w:r>
      <w:r w:rsidR="00936D6A" w:rsidRPr="007D5312">
        <w:rPr>
          <w:b/>
          <w:spacing w:val="6"/>
        </w:rPr>
        <w:t xml:space="preserve">. </w:t>
      </w:r>
      <w:r w:rsidR="00936D6A" w:rsidRPr="007D5312">
        <w:rPr>
          <w:spacing w:val="6"/>
        </w:rPr>
        <w:t>Н</w:t>
      </w:r>
      <w:r w:rsidRPr="007D5312">
        <w:rPr>
          <w:spacing w:val="6"/>
        </w:rPr>
        <w:t xml:space="preserve">еобходимо дать краткую характеристику используемым для решения данного комплекса задач </w:t>
      </w:r>
      <w:r w:rsidRPr="007D5312">
        <w:rPr>
          <w:i/>
          <w:spacing w:val="6"/>
        </w:rPr>
        <w:t>классификаторам и системам кодирования.</w:t>
      </w:r>
      <w:r w:rsidRPr="007D5312">
        <w:rPr>
          <w:spacing w:val="6"/>
        </w:rPr>
        <w:t xml:space="preserve"> Структура кодовых обозначений объектов может быть оформлена в виде таблицы с таким содержанием граф: </w:t>
      </w:r>
    </w:p>
    <w:p w:rsidR="00122A0A" w:rsidRPr="007D5312" w:rsidRDefault="004E4FB6" w:rsidP="007D5312">
      <w:pPr>
        <w:pStyle w:val="14-1"/>
        <w:numPr>
          <w:ilvl w:val="0"/>
          <w:numId w:val="24"/>
        </w:numPr>
        <w:tabs>
          <w:tab w:val="left" w:pos="993"/>
        </w:tabs>
        <w:spacing w:line="269" w:lineRule="auto"/>
        <w:ind w:left="0" w:firstLine="720"/>
        <w:rPr>
          <w:spacing w:val="6"/>
        </w:rPr>
      </w:pPr>
      <w:r w:rsidRPr="007D5312">
        <w:rPr>
          <w:spacing w:val="6"/>
        </w:rPr>
        <w:t xml:space="preserve">наименование кодируемого множества объектов (например, кодов подразделений, табельных номеров и т. д.), </w:t>
      </w:r>
    </w:p>
    <w:p w:rsidR="00122A0A" w:rsidRPr="007D5312" w:rsidRDefault="004E4FB6" w:rsidP="007D5312">
      <w:pPr>
        <w:pStyle w:val="14-1"/>
        <w:numPr>
          <w:ilvl w:val="0"/>
          <w:numId w:val="24"/>
        </w:numPr>
        <w:tabs>
          <w:tab w:val="left" w:pos="993"/>
        </w:tabs>
        <w:spacing w:line="269" w:lineRule="auto"/>
        <w:ind w:left="0" w:firstLine="720"/>
        <w:rPr>
          <w:spacing w:val="6"/>
        </w:rPr>
      </w:pPr>
      <w:r w:rsidRPr="007D5312">
        <w:rPr>
          <w:spacing w:val="6"/>
        </w:rPr>
        <w:t xml:space="preserve">значность кода, </w:t>
      </w:r>
    </w:p>
    <w:p w:rsidR="00122A0A" w:rsidRPr="007D5312" w:rsidRDefault="004E4FB6" w:rsidP="007D5312">
      <w:pPr>
        <w:pStyle w:val="14-1"/>
        <w:numPr>
          <w:ilvl w:val="0"/>
          <w:numId w:val="24"/>
        </w:numPr>
        <w:tabs>
          <w:tab w:val="left" w:pos="993"/>
        </w:tabs>
        <w:spacing w:line="269" w:lineRule="auto"/>
        <w:ind w:left="0" w:firstLine="720"/>
        <w:rPr>
          <w:spacing w:val="6"/>
        </w:rPr>
      </w:pPr>
      <w:r w:rsidRPr="007D5312">
        <w:rPr>
          <w:spacing w:val="6"/>
        </w:rPr>
        <w:t xml:space="preserve">система кодирования (серийная, порядковая, комбинированная), </w:t>
      </w:r>
    </w:p>
    <w:p w:rsidR="00122A0A" w:rsidRPr="007D5312" w:rsidRDefault="004E4FB6" w:rsidP="007D5312">
      <w:pPr>
        <w:pStyle w:val="14-1"/>
        <w:numPr>
          <w:ilvl w:val="0"/>
          <w:numId w:val="24"/>
        </w:numPr>
        <w:tabs>
          <w:tab w:val="left" w:pos="993"/>
        </w:tabs>
        <w:spacing w:line="269" w:lineRule="auto"/>
        <w:ind w:left="0" w:firstLine="720"/>
        <w:rPr>
          <w:spacing w:val="6"/>
        </w:rPr>
      </w:pPr>
      <w:r w:rsidRPr="007D5312">
        <w:rPr>
          <w:spacing w:val="6"/>
        </w:rPr>
        <w:t>система классификации (иерархическая, м</w:t>
      </w:r>
      <w:r w:rsidR="00050D3F">
        <w:rPr>
          <w:spacing w:val="6"/>
        </w:rPr>
        <w:t>ногоаспектная или отсутствует),</w:t>
      </w:r>
    </w:p>
    <w:p w:rsidR="00122A0A" w:rsidRPr="007D5312" w:rsidRDefault="004E4FB6" w:rsidP="007D5312">
      <w:pPr>
        <w:pStyle w:val="14-1"/>
        <w:numPr>
          <w:ilvl w:val="0"/>
          <w:numId w:val="24"/>
        </w:numPr>
        <w:tabs>
          <w:tab w:val="left" w:pos="993"/>
        </w:tabs>
        <w:spacing w:line="269" w:lineRule="auto"/>
        <w:ind w:left="0" w:firstLine="720"/>
        <w:rPr>
          <w:spacing w:val="6"/>
        </w:rPr>
      </w:pPr>
      <w:r w:rsidRPr="007D5312">
        <w:rPr>
          <w:spacing w:val="6"/>
        </w:rPr>
        <w:lastRenderedPageBreak/>
        <w:t xml:space="preserve">вид классификатора (международный, отраслевой, общесистемный и </w:t>
      </w:r>
      <w:r w:rsidR="00050D3F">
        <w:rPr>
          <w:spacing w:val="6"/>
        </w:rPr>
        <w:t>т. п.).</w:t>
      </w:r>
    </w:p>
    <w:p w:rsidR="005541C8" w:rsidRPr="007D5312" w:rsidRDefault="00F70AEE" w:rsidP="007D5312">
      <w:pPr>
        <w:pStyle w:val="14-1"/>
        <w:tabs>
          <w:tab w:val="left" w:pos="993"/>
        </w:tabs>
        <w:spacing w:line="269" w:lineRule="auto"/>
        <w:rPr>
          <w:spacing w:val="6"/>
        </w:rPr>
      </w:pPr>
      <w:r w:rsidRPr="007D5312">
        <w:rPr>
          <w:spacing w:val="6"/>
        </w:rPr>
        <w:t>Пример описания классификатора</w:t>
      </w:r>
      <w:r w:rsidR="008D042D" w:rsidRPr="007D5312">
        <w:rPr>
          <w:spacing w:val="6"/>
        </w:rPr>
        <w:t>:</w:t>
      </w:r>
    </w:p>
    <w:p w:rsidR="008D042D" w:rsidRPr="007D5312" w:rsidRDefault="008D042D" w:rsidP="007D5312">
      <w:pPr>
        <w:pStyle w:val="14-1"/>
        <w:tabs>
          <w:tab w:val="left" w:pos="993"/>
        </w:tabs>
        <w:spacing w:line="269" w:lineRule="auto"/>
        <w:rPr>
          <w:spacing w:val="6"/>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127"/>
        <w:gridCol w:w="1275"/>
        <w:gridCol w:w="1560"/>
        <w:gridCol w:w="1984"/>
        <w:gridCol w:w="2054"/>
      </w:tblGrid>
      <w:tr w:rsidR="005541C8" w:rsidRPr="007D5312" w:rsidTr="00900793">
        <w:tblPrEx>
          <w:tblCellMar>
            <w:top w:w="0" w:type="dxa"/>
            <w:bottom w:w="0" w:type="dxa"/>
          </w:tblCellMar>
        </w:tblPrEx>
        <w:trPr>
          <w:jc w:val="center"/>
        </w:trPr>
        <w:tc>
          <w:tcPr>
            <w:tcW w:w="2127" w:type="dxa"/>
            <w:shd w:val="clear" w:color="auto" w:fill="FFFFFF"/>
            <w:vAlign w:val="center"/>
          </w:tcPr>
          <w:p w:rsidR="00F70AEE" w:rsidRPr="007D5312" w:rsidRDefault="005541C8" w:rsidP="007D5312">
            <w:pPr>
              <w:pStyle w:val="14-1"/>
              <w:tabs>
                <w:tab w:val="left" w:pos="993"/>
              </w:tabs>
              <w:spacing w:line="269" w:lineRule="auto"/>
              <w:ind w:firstLine="34"/>
              <w:jc w:val="center"/>
              <w:rPr>
                <w:spacing w:val="6"/>
                <w:sz w:val="24"/>
                <w:szCs w:val="24"/>
                <w:lang w:val="ru-RU"/>
              </w:rPr>
            </w:pPr>
            <w:r w:rsidRPr="007D5312">
              <w:rPr>
                <w:spacing w:val="6"/>
                <w:sz w:val="24"/>
                <w:szCs w:val="24"/>
                <w:lang w:val="ru-RU"/>
              </w:rPr>
              <w:t>Наименов</w:t>
            </w:r>
            <w:r w:rsidRPr="007D5312">
              <w:rPr>
                <w:spacing w:val="6"/>
                <w:sz w:val="24"/>
                <w:szCs w:val="24"/>
                <w:lang w:val="ru-RU"/>
              </w:rPr>
              <w:t>а</w:t>
            </w:r>
            <w:r w:rsidRPr="007D5312">
              <w:rPr>
                <w:spacing w:val="6"/>
                <w:sz w:val="24"/>
                <w:szCs w:val="24"/>
                <w:lang w:val="ru-RU"/>
              </w:rPr>
              <w:t xml:space="preserve">ние кодируемого множества </w:t>
            </w:r>
          </w:p>
          <w:p w:rsidR="005541C8" w:rsidRPr="007D5312" w:rsidRDefault="005541C8" w:rsidP="007D5312">
            <w:pPr>
              <w:pStyle w:val="14-1"/>
              <w:tabs>
                <w:tab w:val="left" w:pos="993"/>
              </w:tabs>
              <w:spacing w:line="269" w:lineRule="auto"/>
              <w:ind w:firstLine="34"/>
              <w:jc w:val="center"/>
              <w:rPr>
                <w:spacing w:val="6"/>
                <w:sz w:val="24"/>
                <w:szCs w:val="24"/>
                <w:lang w:val="ru-RU"/>
              </w:rPr>
            </w:pPr>
            <w:r w:rsidRPr="007D5312">
              <w:rPr>
                <w:spacing w:val="6"/>
                <w:sz w:val="24"/>
                <w:szCs w:val="24"/>
                <w:lang w:val="ru-RU"/>
              </w:rPr>
              <w:t>объе</w:t>
            </w:r>
            <w:r w:rsidRPr="007D5312">
              <w:rPr>
                <w:spacing w:val="6"/>
                <w:sz w:val="24"/>
                <w:szCs w:val="24"/>
                <w:lang w:val="ru-RU"/>
              </w:rPr>
              <w:t>к</w:t>
            </w:r>
            <w:r w:rsidRPr="007D5312">
              <w:rPr>
                <w:spacing w:val="6"/>
                <w:sz w:val="24"/>
                <w:szCs w:val="24"/>
                <w:lang w:val="ru-RU"/>
              </w:rPr>
              <w:t>тов</w:t>
            </w:r>
          </w:p>
        </w:tc>
        <w:tc>
          <w:tcPr>
            <w:tcW w:w="1275" w:type="dxa"/>
            <w:shd w:val="clear" w:color="auto" w:fill="FFFFFF"/>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Зна</w:t>
            </w:r>
            <w:r w:rsidRPr="007D5312">
              <w:rPr>
                <w:spacing w:val="6"/>
                <w:sz w:val="24"/>
                <w:szCs w:val="24"/>
                <w:lang w:val="ru-RU"/>
              </w:rPr>
              <w:t>ч</w:t>
            </w:r>
            <w:r w:rsidRPr="007D5312">
              <w:rPr>
                <w:spacing w:val="6"/>
                <w:sz w:val="24"/>
                <w:szCs w:val="24"/>
                <w:lang w:val="ru-RU"/>
              </w:rPr>
              <w:t>ность к</w:t>
            </w:r>
            <w:r w:rsidRPr="007D5312">
              <w:rPr>
                <w:spacing w:val="6"/>
                <w:sz w:val="24"/>
                <w:szCs w:val="24"/>
                <w:lang w:val="ru-RU"/>
              </w:rPr>
              <w:t>о</w:t>
            </w:r>
            <w:r w:rsidRPr="007D5312">
              <w:rPr>
                <w:spacing w:val="6"/>
                <w:sz w:val="24"/>
                <w:szCs w:val="24"/>
                <w:lang w:val="ru-RU"/>
              </w:rPr>
              <w:t>да</w:t>
            </w:r>
          </w:p>
        </w:tc>
        <w:tc>
          <w:tcPr>
            <w:tcW w:w="1560" w:type="dxa"/>
            <w:shd w:val="clear" w:color="auto" w:fill="FFFFFF"/>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Система кодиров</w:t>
            </w:r>
            <w:r w:rsidRPr="007D5312">
              <w:rPr>
                <w:spacing w:val="6"/>
                <w:sz w:val="24"/>
                <w:szCs w:val="24"/>
                <w:lang w:val="ru-RU"/>
              </w:rPr>
              <w:t>а</w:t>
            </w:r>
            <w:r w:rsidRPr="007D5312">
              <w:rPr>
                <w:spacing w:val="6"/>
                <w:sz w:val="24"/>
                <w:szCs w:val="24"/>
                <w:lang w:val="ru-RU"/>
              </w:rPr>
              <w:t>ния</w:t>
            </w:r>
          </w:p>
        </w:tc>
        <w:tc>
          <w:tcPr>
            <w:tcW w:w="1984" w:type="dxa"/>
            <w:shd w:val="clear" w:color="auto" w:fill="FFFFFF"/>
            <w:vAlign w:val="center"/>
          </w:tcPr>
          <w:p w:rsidR="00F70AEE"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 xml:space="preserve">Система </w:t>
            </w:r>
          </w:p>
          <w:p w:rsidR="005541C8"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классиф</w:t>
            </w:r>
            <w:r w:rsidRPr="007D5312">
              <w:rPr>
                <w:spacing w:val="6"/>
                <w:sz w:val="24"/>
                <w:szCs w:val="24"/>
                <w:lang w:val="ru-RU"/>
              </w:rPr>
              <w:t>и</w:t>
            </w:r>
            <w:r w:rsidRPr="007D5312">
              <w:rPr>
                <w:spacing w:val="6"/>
                <w:sz w:val="24"/>
                <w:szCs w:val="24"/>
                <w:lang w:val="ru-RU"/>
              </w:rPr>
              <w:t>кации</w:t>
            </w:r>
          </w:p>
        </w:tc>
        <w:tc>
          <w:tcPr>
            <w:tcW w:w="2054" w:type="dxa"/>
            <w:shd w:val="clear" w:color="auto" w:fill="FFFFFF"/>
            <w:vAlign w:val="center"/>
          </w:tcPr>
          <w:p w:rsidR="00F70AEE"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 xml:space="preserve">Вид </w:t>
            </w:r>
          </w:p>
          <w:p w:rsidR="005541C8"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классифик</w:t>
            </w:r>
            <w:r w:rsidRPr="007D5312">
              <w:rPr>
                <w:spacing w:val="6"/>
                <w:sz w:val="24"/>
                <w:szCs w:val="24"/>
                <w:lang w:val="ru-RU"/>
              </w:rPr>
              <w:t>а</w:t>
            </w:r>
            <w:r w:rsidRPr="007D5312">
              <w:rPr>
                <w:spacing w:val="6"/>
                <w:sz w:val="24"/>
                <w:szCs w:val="24"/>
                <w:lang w:val="ru-RU"/>
              </w:rPr>
              <w:t>тора</w:t>
            </w:r>
          </w:p>
        </w:tc>
      </w:tr>
      <w:tr w:rsidR="005541C8" w:rsidRPr="007D5312" w:rsidTr="008D042D">
        <w:tblPrEx>
          <w:tblCellMar>
            <w:top w:w="0" w:type="dxa"/>
            <w:bottom w:w="0" w:type="dxa"/>
          </w:tblCellMar>
        </w:tblPrEx>
        <w:trPr>
          <w:jc w:val="center"/>
        </w:trPr>
        <w:tc>
          <w:tcPr>
            <w:tcW w:w="2127" w:type="dxa"/>
          </w:tcPr>
          <w:p w:rsidR="005541C8" w:rsidRPr="007D5312" w:rsidRDefault="005541C8" w:rsidP="007D5312">
            <w:pPr>
              <w:pStyle w:val="14-1"/>
              <w:tabs>
                <w:tab w:val="left" w:pos="993"/>
              </w:tabs>
              <w:spacing w:line="269" w:lineRule="auto"/>
              <w:ind w:firstLine="34"/>
              <w:rPr>
                <w:spacing w:val="6"/>
                <w:sz w:val="24"/>
                <w:szCs w:val="24"/>
                <w:lang w:val="ru-RU"/>
              </w:rPr>
            </w:pPr>
            <w:r w:rsidRPr="007D5312">
              <w:rPr>
                <w:spacing w:val="6"/>
                <w:sz w:val="24"/>
                <w:szCs w:val="24"/>
                <w:lang w:val="ru-RU"/>
              </w:rPr>
              <w:t>Номер Зая</w:t>
            </w:r>
            <w:r w:rsidRPr="007D5312">
              <w:rPr>
                <w:spacing w:val="6"/>
                <w:sz w:val="24"/>
                <w:szCs w:val="24"/>
                <w:lang w:val="ru-RU"/>
              </w:rPr>
              <w:t>в</w:t>
            </w:r>
            <w:r w:rsidRPr="007D5312">
              <w:rPr>
                <w:spacing w:val="6"/>
                <w:sz w:val="24"/>
                <w:szCs w:val="24"/>
                <w:lang w:val="ru-RU"/>
              </w:rPr>
              <w:t>ки</w:t>
            </w:r>
          </w:p>
        </w:tc>
        <w:tc>
          <w:tcPr>
            <w:tcW w:w="1275"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4</w:t>
            </w:r>
          </w:p>
        </w:tc>
        <w:tc>
          <w:tcPr>
            <w:tcW w:w="1560"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Порядк</w:t>
            </w:r>
            <w:r w:rsidRPr="007D5312">
              <w:rPr>
                <w:spacing w:val="6"/>
                <w:sz w:val="24"/>
                <w:szCs w:val="24"/>
                <w:lang w:val="ru-RU"/>
              </w:rPr>
              <w:t>о</w:t>
            </w:r>
            <w:r w:rsidRPr="007D5312">
              <w:rPr>
                <w:spacing w:val="6"/>
                <w:sz w:val="24"/>
                <w:szCs w:val="24"/>
                <w:lang w:val="ru-RU"/>
              </w:rPr>
              <w:t>вая</w:t>
            </w:r>
          </w:p>
        </w:tc>
        <w:tc>
          <w:tcPr>
            <w:tcW w:w="1984" w:type="dxa"/>
            <w:vAlign w:val="center"/>
          </w:tcPr>
          <w:p w:rsidR="005541C8"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Отсу</w:t>
            </w:r>
            <w:r w:rsidRPr="007D5312">
              <w:rPr>
                <w:spacing w:val="6"/>
                <w:sz w:val="24"/>
                <w:szCs w:val="24"/>
                <w:lang w:val="ru-RU"/>
              </w:rPr>
              <w:t>т</w:t>
            </w:r>
            <w:r w:rsidRPr="007D5312">
              <w:rPr>
                <w:spacing w:val="6"/>
                <w:sz w:val="24"/>
                <w:szCs w:val="24"/>
                <w:lang w:val="ru-RU"/>
              </w:rPr>
              <w:t>ствует</w:t>
            </w:r>
          </w:p>
        </w:tc>
        <w:tc>
          <w:tcPr>
            <w:tcW w:w="2054" w:type="dxa"/>
            <w:vAlign w:val="center"/>
          </w:tcPr>
          <w:p w:rsidR="005541C8"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Локальный</w:t>
            </w:r>
          </w:p>
        </w:tc>
      </w:tr>
      <w:tr w:rsidR="005541C8" w:rsidRPr="007D5312" w:rsidTr="008D042D">
        <w:tblPrEx>
          <w:tblCellMar>
            <w:top w:w="0" w:type="dxa"/>
            <w:bottom w:w="0" w:type="dxa"/>
          </w:tblCellMar>
        </w:tblPrEx>
        <w:trPr>
          <w:jc w:val="center"/>
        </w:trPr>
        <w:tc>
          <w:tcPr>
            <w:tcW w:w="2127" w:type="dxa"/>
          </w:tcPr>
          <w:p w:rsidR="005541C8" w:rsidRPr="007D5312" w:rsidRDefault="005541C8" w:rsidP="007D5312">
            <w:pPr>
              <w:pStyle w:val="14-1"/>
              <w:tabs>
                <w:tab w:val="left" w:pos="993"/>
              </w:tabs>
              <w:spacing w:line="269" w:lineRule="auto"/>
              <w:ind w:firstLine="34"/>
              <w:rPr>
                <w:spacing w:val="6"/>
                <w:sz w:val="24"/>
                <w:szCs w:val="24"/>
                <w:lang w:val="ru-RU"/>
              </w:rPr>
            </w:pPr>
            <w:r w:rsidRPr="007D5312">
              <w:rPr>
                <w:spacing w:val="6"/>
                <w:sz w:val="24"/>
                <w:szCs w:val="24"/>
                <w:lang w:val="ru-RU"/>
              </w:rPr>
              <w:t>Код Агента</w:t>
            </w:r>
          </w:p>
        </w:tc>
        <w:tc>
          <w:tcPr>
            <w:tcW w:w="1275"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3</w:t>
            </w:r>
          </w:p>
        </w:tc>
        <w:tc>
          <w:tcPr>
            <w:tcW w:w="1560"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Порядк</w:t>
            </w:r>
            <w:r w:rsidRPr="007D5312">
              <w:rPr>
                <w:spacing w:val="6"/>
                <w:sz w:val="24"/>
                <w:szCs w:val="24"/>
                <w:lang w:val="ru-RU"/>
              </w:rPr>
              <w:t>о</w:t>
            </w:r>
            <w:r w:rsidRPr="007D5312">
              <w:rPr>
                <w:spacing w:val="6"/>
                <w:sz w:val="24"/>
                <w:szCs w:val="24"/>
                <w:lang w:val="ru-RU"/>
              </w:rPr>
              <w:t>вая</w:t>
            </w:r>
          </w:p>
        </w:tc>
        <w:tc>
          <w:tcPr>
            <w:tcW w:w="1984" w:type="dxa"/>
            <w:vAlign w:val="center"/>
          </w:tcPr>
          <w:p w:rsidR="005541C8"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Отсу</w:t>
            </w:r>
            <w:r w:rsidRPr="007D5312">
              <w:rPr>
                <w:spacing w:val="6"/>
                <w:sz w:val="24"/>
                <w:szCs w:val="24"/>
                <w:lang w:val="ru-RU"/>
              </w:rPr>
              <w:t>т</w:t>
            </w:r>
            <w:r w:rsidRPr="007D5312">
              <w:rPr>
                <w:spacing w:val="6"/>
                <w:sz w:val="24"/>
                <w:szCs w:val="24"/>
                <w:lang w:val="ru-RU"/>
              </w:rPr>
              <w:t>ствует</w:t>
            </w:r>
          </w:p>
        </w:tc>
        <w:tc>
          <w:tcPr>
            <w:tcW w:w="2054" w:type="dxa"/>
            <w:vAlign w:val="center"/>
          </w:tcPr>
          <w:p w:rsidR="005541C8"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Локальный</w:t>
            </w:r>
          </w:p>
        </w:tc>
      </w:tr>
      <w:tr w:rsidR="005541C8" w:rsidRPr="007D5312" w:rsidTr="008D042D">
        <w:tblPrEx>
          <w:tblCellMar>
            <w:top w:w="0" w:type="dxa"/>
            <w:bottom w:w="0" w:type="dxa"/>
          </w:tblCellMar>
        </w:tblPrEx>
        <w:trPr>
          <w:jc w:val="center"/>
        </w:trPr>
        <w:tc>
          <w:tcPr>
            <w:tcW w:w="2127" w:type="dxa"/>
          </w:tcPr>
          <w:p w:rsidR="005541C8" w:rsidRPr="007D5312" w:rsidRDefault="005541C8" w:rsidP="007D5312">
            <w:pPr>
              <w:pStyle w:val="14-1"/>
              <w:tabs>
                <w:tab w:val="left" w:pos="993"/>
              </w:tabs>
              <w:spacing w:line="269" w:lineRule="auto"/>
              <w:ind w:firstLine="34"/>
              <w:rPr>
                <w:spacing w:val="6"/>
                <w:sz w:val="24"/>
                <w:szCs w:val="24"/>
                <w:lang w:val="ru-RU"/>
              </w:rPr>
            </w:pPr>
            <w:r w:rsidRPr="007D5312">
              <w:rPr>
                <w:spacing w:val="6"/>
                <w:sz w:val="24"/>
                <w:szCs w:val="24"/>
                <w:lang w:val="ru-RU"/>
              </w:rPr>
              <w:t>Код рейса</w:t>
            </w:r>
          </w:p>
        </w:tc>
        <w:tc>
          <w:tcPr>
            <w:tcW w:w="1275"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3</w:t>
            </w:r>
          </w:p>
        </w:tc>
        <w:tc>
          <w:tcPr>
            <w:tcW w:w="1560"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Порядк</w:t>
            </w:r>
            <w:r w:rsidRPr="007D5312">
              <w:rPr>
                <w:spacing w:val="6"/>
                <w:sz w:val="24"/>
                <w:szCs w:val="24"/>
                <w:lang w:val="ru-RU"/>
              </w:rPr>
              <w:t>о</w:t>
            </w:r>
            <w:r w:rsidRPr="007D5312">
              <w:rPr>
                <w:spacing w:val="6"/>
                <w:sz w:val="24"/>
                <w:szCs w:val="24"/>
                <w:lang w:val="ru-RU"/>
              </w:rPr>
              <w:t>вая</w:t>
            </w:r>
          </w:p>
        </w:tc>
        <w:tc>
          <w:tcPr>
            <w:tcW w:w="1984" w:type="dxa"/>
            <w:vAlign w:val="center"/>
          </w:tcPr>
          <w:p w:rsidR="005541C8"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Отсу</w:t>
            </w:r>
            <w:r w:rsidRPr="007D5312">
              <w:rPr>
                <w:spacing w:val="6"/>
                <w:sz w:val="24"/>
                <w:szCs w:val="24"/>
                <w:lang w:val="ru-RU"/>
              </w:rPr>
              <w:t>т</w:t>
            </w:r>
            <w:r w:rsidRPr="007D5312">
              <w:rPr>
                <w:spacing w:val="6"/>
                <w:sz w:val="24"/>
                <w:szCs w:val="24"/>
                <w:lang w:val="ru-RU"/>
              </w:rPr>
              <w:t>ствует</w:t>
            </w:r>
          </w:p>
        </w:tc>
        <w:tc>
          <w:tcPr>
            <w:tcW w:w="2054" w:type="dxa"/>
            <w:vAlign w:val="center"/>
          </w:tcPr>
          <w:p w:rsidR="005541C8"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Локальный</w:t>
            </w:r>
          </w:p>
        </w:tc>
      </w:tr>
      <w:tr w:rsidR="005541C8" w:rsidRPr="007D5312" w:rsidTr="008D042D">
        <w:tblPrEx>
          <w:tblCellMar>
            <w:top w:w="0" w:type="dxa"/>
            <w:bottom w:w="0" w:type="dxa"/>
          </w:tblCellMar>
        </w:tblPrEx>
        <w:trPr>
          <w:jc w:val="center"/>
        </w:trPr>
        <w:tc>
          <w:tcPr>
            <w:tcW w:w="2127" w:type="dxa"/>
          </w:tcPr>
          <w:p w:rsidR="005541C8" w:rsidRPr="007D5312" w:rsidRDefault="005541C8" w:rsidP="007D5312">
            <w:pPr>
              <w:pStyle w:val="14-1"/>
              <w:tabs>
                <w:tab w:val="left" w:pos="993"/>
              </w:tabs>
              <w:spacing w:line="269" w:lineRule="auto"/>
              <w:ind w:firstLine="34"/>
              <w:rPr>
                <w:spacing w:val="6"/>
                <w:sz w:val="24"/>
                <w:szCs w:val="24"/>
                <w:lang w:val="ru-RU"/>
              </w:rPr>
            </w:pPr>
            <w:r w:rsidRPr="007D5312">
              <w:rPr>
                <w:spacing w:val="6"/>
                <w:sz w:val="24"/>
                <w:szCs w:val="24"/>
                <w:lang w:val="ru-RU"/>
              </w:rPr>
              <w:t>Код Экску</w:t>
            </w:r>
            <w:r w:rsidRPr="007D5312">
              <w:rPr>
                <w:spacing w:val="6"/>
                <w:sz w:val="24"/>
                <w:szCs w:val="24"/>
                <w:lang w:val="ru-RU"/>
              </w:rPr>
              <w:t>р</w:t>
            </w:r>
            <w:r w:rsidRPr="007D5312">
              <w:rPr>
                <w:spacing w:val="6"/>
                <w:sz w:val="24"/>
                <w:szCs w:val="24"/>
                <w:lang w:val="ru-RU"/>
              </w:rPr>
              <w:t>сии</w:t>
            </w:r>
          </w:p>
        </w:tc>
        <w:tc>
          <w:tcPr>
            <w:tcW w:w="1275"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3</w:t>
            </w:r>
          </w:p>
        </w:tc>
        <w:tc>
          <w:tcPr>
            <w:tcW w:w="1560"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Порядк</w:t>
            </w:r>
            <w:r w:rsidRPr="007D5312">
              <w:rPr>
                <w:spacing w:val="6"/>
                <w:sz w:val="24"/>
                <w:szCs w:val="24"/>
                <w:lang w:val="ru-RU"/>
              </w:rPr>
              <w:t>о</w:t>
            </w:r>
            <w:r w:rsidRPr="007D5312">
              <w:rPr>
                <w:spacing w:val="6"/>
                <w:sz w:val="24"/>
                <w:szCs w:val="24"/>
                <w:lang w:val="ru-RU"/>
              </w:rPr>
              <w:t>вая</w:t>
            </w:r>
          </w:p>
        </w:tc>
        <w:tc>
          <w:tcPr>
            <w:tcW w:w="1984" w:type="dxa"/>
            <w:vAlign w:val="center"/>
          </w:tcPr>
          <w:p w:rsidR="005541C8"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Отсу</w:t>
            </w:r>
            <w:r w:rsidRPr="007D5312">
              <w:rPr>
                <w:spacing w:val="6"/>
                <w:sz w:val="24"/>
                <w:szCs w:val="24"/>
                <w:lang w:val="ru-RU"/>
              </w:rPr>
              <w:t>т</w:t>
            </w:r>
            <w:r w:rsidRPr="007D5312">
              <w:rPr>
                <w:spacing w:val="6"/>
                <w:sz w:val="24"/>
                <w:szCs w:val="24"/>
                <w:lang w:val="ru-RU"/>
              </w:rPr>
              <w:t>ствует</w:t>
            </w:r>
          </w:p>
        </w:tc>
        <w:tc>
          <w:tcPr>
            <w:tcW w:w="2054" w:type="dxa"/>
            <w:vAlign w:val="center"/>
          </w:tcPr>
          <w:p w:rsidR="005541C8"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Локальный</w:t>
            </w:r>
          </w:p>
        </w:tc>
      </w:tr>
      <w:tr w:rsidR="005541C8" w:rsidRPr="007D5312" w:rsidTr="008D042D">
        <w:tblPrEx>
          <w:tblCellMar>
            <w:top w:w="0" w:type="dxa"/>
            <w:bottom w:w="0" w:type="dxa"/>
          </w:tblCellMar>
        </w:tblPrEx>
        <w:trPr>
          <w:jc w:val="center"/>
        </w:trPr>
        <w:tc>
          <w:tcPr>
            <w:tcW w:w="2127" w:type="dxa"/>
          </w:tcPr>
          <w:p w:rsidR="005541C8" w:rsidRPr="007D5312" w:rsidRDefault="005541C8" w:rsidP="007D5312">
            <w:pPr>
              <w:pStyle w:val="14-1"/>
              <w:tabs>
                <w:tab w:val="left" w:pos="993"/>
              </w:tabs>
              <w:spacing w:line="269" w:lineRule="auto"/>
              <w:ind w:firstLine="34"/>
              <w:rPr>
                <w:spacing w:val="6"/>
                <w:sz w:val="24"/>
                <w:szCs w:val="24"/>
                <w:lang w:val="ru-RU"/>
              </w:rPr>
            </w:pPr>
            <w:r w:rsidRPr="007D5312">
              <w:rPr>
                <w:spacing w:val="6"/>
                <w:sz w:val="24"/>
                <w:szCs w:val="24"/>
                <w:lang w:val="ru-RU"/>
              </w:rPr>
              <w:t>Код услуги</w:t>
            </w:r>
          </w:p>
        </w:tc>
        <w:tc>
          <w:tcPr>
            <w:tcW w:w="1275"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3</w:t>
            </w:r>
          </w:p>
        </w:tc>
        <w:tc>
          <w:tcPr>
            <w:tcW w:w="1560"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Порядк</w:t>
            </w:r>
            <w:r w:rsidRPr="007D5312">
              <w:rPr>
                <w:spacing w:val="6"/>
                <w:sz w:val="24"/>
                <w:szCs w:val="24"/>
                <w:lang w:val="ru-RU"/>
              </w:rPr>
              <w:t>о</w:t>
            </w:r>
            <w:r w:rsidRPr="007D5312">
              <w:rPr>
                <w:spacing w:val="6"/>
                <w:sz w:val="24"/>
                <w:szCs w:val="24"/>
                <w:lang w:val="ru-RU"/>
              </w:rPr>
              <w:t>вая</w:t>
            </w:r>
          </w:p>
        </w:tc>
        <w:tc>
          <w:tcPr>
            <w:tcW w:w="1984" w:type="dxa"/>
            <w:vAlign w:val="center"/>
          </w:tcPr>
          <w:p w:rsidR="005541C8"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Отсу</w:t>
            </w:r>
            <w:r w:rsidRPr="007D5312">
              <w:rPr>
                <w:spacing w:val="6"/>
                <w:sz w:val="24"/>
                <w:szCs w:val="24"/>
                <w:lang w:val="ru-RU"/>
              </w:rPr>
              <w:t>т</w:t>
            </w:r>
            <w:r w:rsidRPr="007D5312">
              <w:rPr>
                <w:spacing w:val="6"/>
                <w:sz w:val="24"/>
                <w:szCs w:val="24"/>
                <w:lang w:val="ru-RU"/>
              </w:rPr>
              <w:t>ствует</w:t>
            </w:r>
          </w:p>
        </w:tc>
        <w:tc>
          <w:tcPr>
            <w:tcW w:w="2054" w:type="dxa"/>
            <w:vAlign w:val="center"/>
          </w:tcPr>
          <w:p w:rsidR="005541C8"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Локальный</w:t>
            </w:r>
          </w:p>
        </w:tc>
      </w:tr>
      <w:tr w:rsidR="005541C8" w:rsidRPr="007D5312" w:rsidTr="008D042D">
        <w:tblPrEx>
          <w:tblCellMar>
            <w:top w:w="0" w:type="dxa"/>
            <w:bottom w:w="0" w:type="dxa"/>
          </w:tblCellMar>
        </w:tblPrEx>
        <w:trPr>
          <w:jc w:val="center"/>
        </w:trPr>
        <w:tc>
          <w:tcPr>
            <w:tcW w:w="2127" w:type="dxa"/>
          </w:tcPr>
          <w:p w:rsidR="005541C8" w:rsidRPr="007D5312" w:rsidRDefault="005541C8" w:rsidP="007D5312">
            <w:pPr>
              <w:pStyle w:val="14-1"/>
              <w:tabs>
                <w:tab w:val="left" w:pos="993"/>
              </w:tabs>
              <w:spacing w:line="269" w:lineRule="auto"/>
              <w:ind w:firstLine="34"/>
              <w:rPr>
                <w:spacing w:val="6"/>
                <w:sz w:val="24"/>
                <w:szCs w:val="24"/>
                <w:lang w:val="ru-RU"/>
              </w:rPr>
            </w:pPr>
            <w:r w:rsidRPr="007D5312">
              <w:rPr>
                <w:spacing w:val="6"/>
                <w:sz w:val="24"/>
                <w:szCs w:val="24"/>
                <w:lang w:val="ru-RU"/>
              </w:rPr>
              <w:t>Код категории автом</w:t>
            </w:r>
            <w:r w:rsidRPr="007D5312">
              <w:rPr>
                <w:spacing w:val="6"/>
                <w:sz w:val="24"/>
                <w:szCs w:val="24"/>
                <w:lang w:val="ru-RU"/>
              </w:rPr>
              <w:t>о</w:t>
            </w:r>
            <w:r w:rsidRPr="007D5312">
              <w:rPr>
                <w:spacing w:val="6"/>
                <w:sz w:val="24"/>
                <w:szCs w:val="24"/>
                <w:lang w:val="ru-RU"/>
              </w:rPr>
              <w:t>билей</w:t>
            </w:r>
          </w:p>
        </w:tc>
        <w:tc>
          <w:tcPr>
            <w:tcW w:w="1275"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4</w:t>
            </w:r>
          </w:p>
        </w:tc>
        <w:tc>
          <w:tcPr>
            <w:tcW w:w="1560" w:type="dxa"/>
            <w:vAlign w:val="center"/>
          </w:tcPr>
          <w:p w:rsidR="005541C8" w:rsidRPr="007D5312" w:rsidRDefault="005541C8" w:rsidP="007D5312">
            <w:pPr>
              <w:pStyle w:val="14-1"/>
              <w:tabs>
                <w:tab w:val="left" w:pos="993"/>
              </w:tabs>
              <w:spacing w:line="269" w:lineRule="auto"/>
              <w:ind w:firstLine="0"/>
              <w:jc w:val="center"/>
              <w:rPr>
                <w:spacing w:val="6"/>
                <w:sz w:val="24"/>
                <w:szCs w:val="24"/>
                <w:lang w:val="ru-RU"/>
              </w:rPr>
            </w:pPr>
            <w:r w:rsidRPr="007D5312">
              <w:rPr>
                <w:spacing w:val="6"/>
                <w:sz w:val="24"/>
                <w:szCs w:val="24"/>
                <w:lang w:val="ru-RU"/>
              </w:rPr>
              <w:t>Порядк</w:t>
            </w:r>
            <w:r w:rsidRPr="007D5312">
              <w:rPr>
                <w:spacing w:val="6"/>
                <w:sz w:val="24"/>
                <w:szCs w:val="24"/>
                <w:lang w:val="ru-RU"/>
              </w:rPr>
              <w:t>о</w:t>
            </w:r>
            <w:r w:rsidRPr="007D5312">
              <w:rPr>
                <w:spacing w:val="6"/>
                <w:sz w:val="24"/>
                <w:szCs w:val="24"/>
                <w:lang w:val="ru-RU"/>
              </w:rPr>
              <w:t>вая</w:t>
            </w:r>
          </w:p>
        </w:tc>
        <w:tc>
          <w:tcPr>
            <w:tcW w:w="1984" w:type="dxa"/>
            <w:vAlign w:val="center"/>
          </w:tcPr>
          <w:p w:rsidR="005541C8" w:rsidRPr="007D5312" w:rsidRDefault="005541C8" w:rsidP="007D5312">
            <w:pPr>
              <w:pStyle w:val="14-1"/>
              <w:tabs>
                <w:tab w:val="left" w:pos="993"/>
              </w:tabs>
              <w:spacing w:line="269" w:lineRule="auto"/>
              <w:ind w:firstLine="32"/>
              <w:jc w:val="center"/>
              <w:rPr>
                <w:spacing w:val="6"/>
                <w:sz w:val="24"/>
                <w:szCs w:val="24"/>
                <w:lang w:val="ru-RU"/>
              </w:rPr>
            </w:pPr>
            <w:r w:rsidRPr="007D5312">
              <w:rPr>
                <w:spacing w:val="6"/>
                <w:sz w:val="24"/>
                <w:szCs w:val="24"/>
                <w:lang w:val="ru-RU"/>
              </w:rPr>
              <w:t>Отсу</w:t>
            </w:r>
            <w:r w:rsidRPr="007D5312">
              <w:rPr>
                <w:spacing w:val="6"/>
                <w:sz w:val="24"/>
                <w:szCs w:val="24"/>
                <w:lang w:val="ru-RU"/>
              </w:rPr>
              <w:t>т</w:t>
            </w:r>
            <w:r w:rsidRPr="007D5312">
              <w:rPr>
                <w:spacing w:val="6"/>
                <w:sz w:val="24"/>
                <w:szCs w:val="24"/>
                <w:lang w:val="ru-RU"/>
              </w:rPr>
              <w:t>ствует</w:t>
            </w:r>
          </w:p>
        </w:tc>
        <w:tc>
          <w:tcPr>
            <w:tcW w:w="2054" w:type="dxa"/>
            <w:vAlign w:val="center"/>
          </w:tcPr>
          <w:p w:rsidR="005541C8" w:rsidRPr="007D5312" w:rsidRDefault="005541C8" w:rsidP="007D5312">
            <w:pPr>
              <w:pStyle w:val="14-1"/>
              <w:tabs>
                <w:tab w:val="left" w:pos="993"/>
              </w:tabs>
              <w:spacing w:line="269" w:lineRule="auto"/>
              <w:ind w:firstLine="36"/>
              <w:jc w:val="center"/>
              <w:rPr>
                <w:spacing w:val="6"/>
                <w:sz w:val="24"/>
                <w:szCs w:val="24"/>
                <w:lang w:val="ru-RU"/>
              </w:rPr>
            </w:pPr>
            <w:r w:rsidRPr="007D5312">
              <w:rPr>
                <w:spacing w:val="6"/>
                <w:sz w:val="24"/>
                <w:szCs w:val="24"/>
                <w:lang w:val="ru-RU"/>
              </w:rPr>
              <w:t>Локальный</w:t>
            </w:r>
          </w:p>
        </w:tc>
      </w:tr>
    </w:tbl>
    <w:p w:rsidR="005541C8" w:rsidRPr="007D5312" w:rsidRDefault="005541C8" w:rsidP="007D5312">
      <w:pPr>
        <w:pStyle w:val="14-1"/>
        <w:tabs>
          <w:tab w:val="left" w:pos="993"/>
        </w:tabs>
        <w:spacing w:line="269" w:lineRule="auto"/>
        <w:rPr>
          <w:spacing w:val="6"/>
        </w:rPr>
      </w:pPr>
    </w:p>
    <w:p w:rsidR="004E4FB6" w:rsidRPr="007D5312" w:rsidRDefault="004E4FB6" w:rsidP="007D5312">
      <w:pPr>
        <w:pStyle w:val="14-1"/>
        <w:spacing w:line="269" w:lineRule="auto"/>
        <w:rPr>
          <w:spacing w:val="6"/>
        </w:rPr>
      </w:pPr>
      <w:r w:rsidRPr="007D5312">
        <w:rPr>
          <w:spacing w:val="6"/>
        </w:rPr>
        <w:t xml:space="preserve">Далее производится описание каждого классификатора, приводится структурная формула и рассматриваются вопросы централизованного ведения классификаторов на предприятии по данной предметной области, в приложении должны быть приведены фрагменты заполненных классификаторов. </w:t>
      </w:r>
    </w:p>
    <w:p w:rsidR="004E4FB6" w:rsidRPr="007D5312" w:rsidRDefault="004E4FB6" w:rsidP="007D5312">
      <w:pPr>
        <w:pStyle w:val="14-1"/>
        <w:spacing w:line="269" w:lineRule="auto"/>
        <w:rPr>
          <w:spacing w:val="6"/>
        </w:rPr>
      </w:pPr>
      <w:r w:rsidRPr="007D5312">
        <w:rPr>
          <w:b/>
          <w:spacing w:val="6"/>
        </w:rPr>
        <w:t>Характеристика нормативно-справочной и входной оперативной информации</w:t>
      </w:r>
      <w:r w:rsidRPr="007D5312">
        <w:rPr>
          <w:spacing w:val="6"/>
        </w:rPr>
        <w:t xml:space="preserve"> представляет собой описание состава входных документов и справочников, соответствующих им экранных форм размещения данных и структуры файлов. При этом следует уделять внимание следующим вопросам:</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при описании входных документов необходимо привести в приложении формы документов; перечень содержащихся в них первичных показателей; источник получения документа; в каком файле используется информация этого документа, описывается структура документа, число строк, объемные данные, частоту возникновения док</w:t>
      </w:r>
      <w:r w:rsidRPr="007D5312">
        <w:rPr>
          <w:spacing w:val="6"/>
        </w:rPr>
        <w:t>у</w:t>
      </w:r>
      <w:r w:rsidRPr="007D5312">
        <w:rPr>
          <w:spacing w:val="6"/>
        </w:rPr>
        <w:t>мента;</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описание экранной формы входного документа должно содержать макет экранной формы в приложении, особенностей организации рабочей и служебной зон макета, состав и содержание подсказок, необходимых пользователю для заполнения макета, перечень справочников, автоматически подключаемых при заполнении этого макета;</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 xml:space="preserve">описание структур входных файлов с оперативной информацией должно включать таблицу с описанием  наименований полей, идентификатором каждого поля и его шаблона; по каждому файлу должна быть информация о ключевом поле, длине одной записи, числе записей в </w:t>
      </w:r>
      <w:r w:rsidRPr="007D5312">
        <w:rPr>
          <w:spacing w:val="6"/>
        </w:rPr>
        <w:lastRenderedPageBreak/>
        <w:t>файле, частоте создания файла, длительности хранения, способе обращения (последовательный, выборочный или смешанный), способе логической и физической орг</w:t>
      </w:r>
      <w:r w:rsidRPr="007D5312">
        <w:rPr>
          <w:spacing w:val="6"/>
        </w:rPr>
        <w:t>а</w:t>
      </w:r>
      <w:r w:rsidRPr="007D5312">
        <w:rPr>
          <w:spacing w:val="6"/>
        </w:rPr>
        <w:t>низации, объеме файла в байтах;</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описание структур файлов с условно-постоянной информацией содержит те же сведения, что и для файлов с оперативной информацией, но добавляются сведения о частоте актуализации файла и объеме актуализации (в пр</w:t>
      </w:r>
      <w:r w:rsidRPr="007D5312">
        <w:rPr>
          <w:spacing w:val="6"/>
        </w:rPr>
        <w:t>о</w:t>
      </w:r>
      <w:r w:rsidRPr="007D5312">
        <w:rPr>
          <w:spacing w:val="6"/>
        </w:rPr>
        <w:t xml:space="preserve">центах). </w:t>
      </w:r>
    </w:p>
    <w:p w:rsidR="004E4FB6" w:rsidRPr="007D5312" w:rsidRDefault="004E4FB6" w:rsidP="007D5312">
      <w:pPr>
        <w:pStyle w:val="14-1"/>
        <w:spacing w:line="269" w:lineRule="auto"/>
        <w:rPr>
          <w:spacing w:val="6"/>
        </w:rPr>
      </w:pPr>
      <w:r w:rsidRPr="007D5312">
        <w:rPr>
          <w:spacing w:val="6"/>
        </w:rPr>
        <w:t>Необходимо отметить соответствие проектируемых файлов входным документам или справочникам. Описывается структура записи каждого информационного файла.</w:t>
      </w:r>
    </w:p>
    <w:p w:rsidR="004E4FB6" w:rsidRPr="007D5312" w:rsidRDefault="004E4FB6" w:rsidP="007D5312">
      <w:pPr>
        <w:pStyle w:val="14-1"/>
        <w:spacing w:line="269" w:lineRule="auto"/>
        <w:rPr>
          <w:spacing w:val="6"/>
        </w:rPr>
      </w:pPr>
      <w:r w:rsidRPr="007D5312">
        <w:rPr>
          <w:spacing w:val="6"/>
        </w:rPr>
        <w:t>Если информационная база организована в форме базы данных, то приводится описание и других ее элементов (ключей, бизнес-правил, триггеров).</w:t>
      </w:r>
    </w:p>
    <w:p w:rsidR="008D042D" w:rsidRPr="00050D3F" w:rsidRDefault="004E4FB6" w:rsidP="007D5312">
      <w:pPr>
        <w:pStyle w:val="14-1"/>
        <w:spacing w:line="269" w:lineRule="auto"/>
        <w:rPr>
          <w:spacing w:val="6"/>
          <w:lang w:val="ru-RU"/>
        </w:rPr>
      </w:pPr>
      <w:r w:rsidRPr="007D5312">
        <w:rPr>
          <w:b/>
          <w:spacing w:val="6"/>
        </w:rPr>
        <w:t>Характеристика результатной информации</w:t>
      </w:r>
      <w:r w:rsidR="008D042D" w:rsidRPr="007D5312">
        <w:rPr>
          <w:b/>
          <w:spacing w:val="6"/>
        </w:rPr>
        <w:t xml:space="preserve"> </w:t>
      </w:r>
      <w:r w:rsidRPr="007D5312">
        <w:rPr>
          <w:spacing w:val="6"/>
        </w:rPr>
        <w:t>представляет собой обзор результатов решения поставленных задач. Если решение представляет собой формирование ведомостей (в виде экранных или печатных форм), каждую ведомость необходимо описать отдельно</w:t>
      </w:r>
      <w:r w:rsidR="000E6C3B" w:rsidRPr="007D5312">
        <w:rPr>
          <w:spacing w:val="6"/>
        </w:rPr>
        <w:t xml:space="preserve">. </w:t>
      </w:r>
      <w:r w:rsidRPr="007D5312">
        <w:rPr>
          <w:spacing w:val="6"/>
        </w:rPr>
        <w:t>В частности, какое место занимает ведомость в информационных потоках предприятия (служит для оперативного управления или для отчетности), является уточняющей или обобщающей и т. д. Каждая ведомость должна иметь итоги, не включать избыточной информации, быть универсальной. Далее приводится описание печатных форм, экранных макетов с перечислением и краткой характеристикой содержащихся показателей, для каждого документа указывается, на основе каких ф</w:t>
      </w:r>
      <w:r w:rsidR="00137715" w:rsidRPr="007D5312">
        <w:rPr>
          <w:spacing w:val="6"/>
        </w:rPr>
        <w:t>айлов получается этот документ.</w:t>
      </w:r>
    </w:p>
    <w:p w:rsidR="004E4FB6" w:rsidRPr="007D5312" w:rsidRDefault="008D042D" w:rsidP="007D5312">
      <w:pPr>
        <w:pStyle w:val="14-1"/>
        <w:spacing w:line="269" w:lineRule="auto"/>
        <w:rPr>
          <w:spacing w:val="6"/>
        </w:rPr>
      </w:pPr>
      <w:r w:rsidRPr="007D5312">
        <w:rPr>
          <w:spacing w:val="6"/>
        </w:rPr>
        <w:t>В приложении следует привести заполненные (реальной или отладочной информацией) экземпляры ведомостей и экранных форм документов.</w:t>
      </w:r>
    </w:p>
    <w:p w:rsidR="009D2AED" w:rsidRPr="007D5312" w:rsidRDefault="008E42E6" w:rsidP="00050D3F">
      <w:pPr>
        <w:pStyle w:val="3"/>
        <w:numPr>
          <w:ilvl w:val="0"/>
          <w:numId w:val="0"/>
        </w:numPr>
        <w:spacing w:after="120" w:line="269" w:lineRule="auto"/>
        <w:ind w:firstLine="709"/>
        <w:rPr>
          <w:rFonts w:ascii="Times New Roman" w:hAnsi="Times New Roman"/>
          <w:spacing w:val="6"/>
        </w:rPr>
      </w:pPr>
      <w:bookmarkStart w:id="82" w:name="_Toc274424989"/>
      <w:bookmarkStart w:id="83" w:name="_Toc274424987"/>
      <w:bookmarkStart w:id="84" w:name="_Toc341705120"/>
      <w:bookmarkStart w:id="85" w:name="_Toc342297884"/>
      <w:r w:rsidRPr="007D5312">
        <w:rPr>
          <w:rFonts w:ascii="Times New Roman" w:hAnsi="Times New Roman"/>
          <w:spacing w:val="6"/>
        </w:rPr>
        <w:t>2.</w:t>
      </w:r>
      <w:r w:rsidR="00C1335F" w:rsidRPr="007D5312">
        <w:rPr>
          <w:rFonts w:ascii="Times New Roman" w:hAnsi="Times New Roman"/>
          <w:spacing w:val="6"/>
        </w:rPr>
        <w:t>7</w:t>
      </w:r>
      <w:r w:rsidR="009D2AED" w:rsidRPr="007D5312">
        <w:rPr>
          <w:rFonts w:ascii="Times New Roman" w:hAnsi="Times New Roman"/>
          <w:spacing w:val="6"/>
        </w:rPr>
        <w:t>.</w:t>
      </w:r>
      <w:r w:rsidRPr="007D5312">
        <w:rPr>
          <w:rFonts w:ascii="Times New Roman" w:hAnsi="Times New Roman"/>
          <w:spacing w:val="6"/>
        </w:rPr>
        <w:t>5</w:t>
      </w:r>
      <w:r w:rsidR="009D2AED" w:rsidRPr="007D5312">
        <w:rPr>
          <w:rFonts w:ascii="Times New Roman" w:hAnsi="Times New Roman"/>
          <w:spacing w:val="6"/>
        </w:rPr>
        <w:t xml:space="preserve">. Математическое </w:t>
      </w:r>
      <w:r w:rsidR="00770807" w:rsidRPr="007D5312">
        <w:rPr>
          <w:rFonts w:ascii="Times New Roman" w:hAnsi="Times New Roman"/>
          <w:spacing w:val="6"/>
        </w:rPr>
        <w:t xml:space="preserve">и алгоритмическое </w:t>
      </w:r>
      <w:r w:rsidR="009D2AED" w:rsidRPr="007D5312">
        <w:rPr>
          <w:rFonts w:ascii="Times New Roman" w:hAnsi="Times New Roman"/>
          <w:spacing w:val="6"/>
        </w:rPr>
        <w:t>обеспечени</w:t>
      </w:r>
      <w:bookmarkEnd w:id="83"/>
      <w:r w:rsidR="00770807" w:rsidRPr="007D5312">
        <w:rPr>
          <w:rFonts w:ascii="Times New Roman" w:hAnsi="Times New Roman"/>
          <w:spacing w:val="6"/>
        </w:rPr>
        <w:t>я</w:t>
      </w:r>
      <w:bookmarkEnd w:id="84"/>
      <w:bookmarkEnd w:id="85"/>
    </w:p>
    <w:p w:rsidR="009D2AED" w:rsidRPr="007D5312" w:rsidRDefault="009D2AED" w:rsidP="007D5312">
      <w:pPr>
        <w:pStyle w:val="14-1"/>
        <w:spacing w:line="269" w:lineRule="auto"/>
        <w:rPr>
          <w:spacing w:val="6"/>
        </w:rPr>
      </w:pPr>
      <w:r w:rsidRPr="007D5312">
        <w:rPr>
          <w:spacing w:val="6"/>
        </w:rPr>
        <w:t>Здесь приводится совокупность математических формул, методов и моделей для реализации целей и задач ИС.</w:t>
      </w:r>
    </w:p>
    <w:p w:rsidR="002570C7" w:rsidRPr="007D5312" w:rsidRDefault="002570C7" w:rsidP="007D5312">
      <w:pPr>
        <w:pStyle w:val="14-1"/>
        <w:spacing w:line="269" w:lineRule="auto"/>
        <w:rPr>
          <w:spacing w:val="6"/>
        </w:rPr>
      </w:pPr>
      <w:r w:rsidRPr="007D5312">
        <w:rPr>
          <w:spacing w:val="6"/>
        </w:rPr>
        <w:t>В случае проектирования новых процессов обработки информации следует представить соответствующие алгоритмы.</w:t>
      </w:r>
    </w:p>
    <w:p w:rsidR="004E4FB6" w:rsidRPr="007D5312" w:rsidRDefault="004E4FB6" w:rsidP="00050D3F">
      <w:pPr>
        <w:pStyle w:val="3"/>
        <w:numPr>
          <w:ilvl w:val="0"/>
          <w:numId w:val="0"/>
        </w:numPr>
        <w:spacing w:after="120" w:line="269" w:lineRule="auto"/>
        <w:ind w:firstLine="709"/>
        <w:rPr>
          <w:rFonts w:ascii="Times New Roman" w:hAnsi="Times New Roman"/>
          <w:spacing w:val="6"/>
        </w:rPr>
      </w:pPr>
      <w:bookmarkStart w:id="86" w:name="_Toc341705121"/>
      <w:bookmarkStart w:id="87" w:name="_Toc342297885"/>
      <w:r w:rsidRPr="007D5312">
        <w:rPr>
          <w:rFonts w:ascii="Times New Roman" w:hAnsi="Times New Roman"/>
          <w:spacing w:val="6"/>
        </w:rPr>
        <w:t>2.</w:t>
      </w:r>
      <w:r w:rsidR="00C1335F" w:rsidRPr="007D5312">
        <w:rPr>
          <w:rFonts w:ascii="Times New Roman" w:hAnsi="Times New Roman"/>
          <w:spacing w:val="6"/>
        </w:rPr>
        <w:t>7</w:t>
      </w:r>
      <w:r w:rsidRPr="007D5312">
        <w:rPr>
          <w:rFonts w:ascii="Times New Roman" w:hAnsi="Times New Roman"/>
          <w:spacing w:val="6"/>
        </w:rPr>
        <w:t>.</w:t>
      </w:r>
      <w:r w:rsidR="008E42E6" w:rsidRPr="007D5312">
        <w:rPr>
          <w:rFonts w:ascii="Times New Roman" w:hAnsi="Times New Roman"/>
          <w:spacing w:val="6"/>
        </w:rPr>
        <w:t>6</w:t>
      </w:r>
      <w:r w:rsidRPr="007D5312">
        <w:rPr>
          <w:rFonts w:ascii="Times New Roman" w:hAnsi="Times New Roman"/>
          <w:spacing w:val="6"/>
        </w:rPr>
        <w:t>. Программное обеспечение</w:t>
      </w:r>
      <w:bookmarkEnd w:id="82"/>
      <w:bookmarkEnd w:id="86"/>
      <w:bookmarkEnd w:id="87"/>
    </w:p>
    <w:p w:rsidR="00855F8A" w:rsidRPr="007D5312" w:rsidRDefault="0030173B" w:rsidP="007D5312">
      <w:pPr>
        <w:pStyle w:val="14-1"/>
        <w:spacing w:line="269" w:lineRule="auto"/>
        <w:rPr>
          <w:bCs/>
          <w:spacing w:val="6"/>
        </w:rPr>
      </w:pPr>
      <w:r w:rsidRPr="007D5312">
        <w:rPr>
          <w:bCs/>
          <w:spacing w:val="6"/>
        </w:rPr>
        <w:t xml:space="preserve">Следует </w:t>
      </w:r>
      <w:r w:rsidR="00855F8A" w:rsidRPr="007D5312">
        <w:rPr>
          <w:bCs/>
          <w:spacing w:val="6"/>
        </w:rPr>
        <w:t xml:space="preserve">указать системное ПО, необходимое для функционирования предлагаемой </w:t>
      </w:r>
      <w:r w:rsidRPr="007D5312">
        <w:rPr>
          <w:bCs/>
          <w:spacing w:val="6"/>
        </w:rPr>
        <w:t>ИС (</w:t>
      </w:r>
      <w:r w:rsidR="00855F8A" w:rsidRPr="007D5312">
        <w:rPr>
          <w:bCs/>
          <w:spacing w:val="6"/>
        </w:rPr>
        <w:t>включающее сетевое ПО и ПО р</w:t>
      </w:r>
      <w:r w:rsidR="00855F8A" w:rsidRPr="007D5312">
        <w:rPr>
          <w:bCs/>
          <w:spacing w:val="6"/>
        </w:rPr>
        <w:t>а</w:t>
      </w:r>
      <w:r w:rsidR="00855F8A" w:rsidRPr="007D5312">
        <w:rPr>
          <w:bCs/>
          <w:spacing w:val="6"/>
        </w:rPr>
        <w:t>бочих станций</w:t>
      </w:r>
      <w:r w:rsidRPr="007D5312">
        <w:rPr>
          <w:bCs/>
          <w:spacing w:val="6"/>
        </w:rPr>
        <w:t>).</w:t>
      </w:r>
    </w:p>
    <w:p w:rsidR="00286F31" w:rsidRPr="00050D3F" w:rsidRDefault="0030173B" w:rsidP="007D5312">
      <w:pPr>
        <w:pStyle w:val="14-1"/>
        <w:spacing w:line="269" w:lineRule="auto"/>
        <w:rPr>
          <w:spacing w:val="6"/>
          <w:lang w:val="ru-RU"/>
        </w:rPr>
      </w:pPr>
      <w:r w:rsidRPr="007D5312">
        <w:rPr>
          <w:spacing w:val="6"/>
        </w:rPr>
        <w:lastRenderedPageBreak/>
        <w:t xml:space="preserve">Далее описывается </w:t>
      </w:r>
      <w:r w:rsidR="00286F31" w:rsidRPr="007D5312">
        <w:rPr>
          <w:spacing w:val="6"/>
        </w:rPr>
        <w:t>ПО, разработанное в рамках настоящего проекта (объемом программного коде должен быть не менее 300 оп</w:t>
      </w:r>
      <w:r w:rsidR="00050D3F">
        <w:rPr>
          <w:spacing w:val="6"/>
        </w:rPr>
        <w:t>ераторов).</w:t>
      </w:r>
    </w:p>
    <w:p w:rsidR="003531CB" w:rsidRPr="007D5312" w:rsidRDefault="00286F31" w:rsidP="007D5312">
      <w:pPr>
        <w:pStyle w:val="14-1"/>
        <w:spacing w:line="269" w:lineRule="auto"/>
        <w:rPr>
          <w:spacing w:val="6"/>
        </w:rPr>
      </w:pPr>
      <w:r w:rsidRPr="007D5312">
        <w:rPr>
          <w:spacing w:val="6"/>
        </w:rPr>
        <w:t>У</w:t>
      </w:r>
      <w:r w:rsidR="003531CB" w:rsidRPr="007D5312">
        <w:rPr>
          <w:spacing w:val="6"/>
        </w:rPr>
        <w:t>казываются</w:t>
      </w:r>
      <w:r w:rsidR="00B501E0" w:rsidRPr="007D5312">
        <w:rPr>
          <w:spacing w:val="6"/>
        </w:rPr>
        <w:t xml:space="preserve"> использованны</w:t>
      </w:r>
      <w:r w:rsidR="003531CB" w:rsidRPr="007D5312">
        <w:rPr>
          <w:spacing w:val="6"/>
        </w:rPr>
        <w:t>е</w:t>
      </w:r>
      <w:r w:rsidR="00B501E0" w:rsidRPr="007D5312">
        <w:rPr>
          <w:spacing w:val="6"/>
        </w:rPr>
        <w:t xml:space="preserve"> средств</w:t>
      </w:r>
      <w:r w:rsidR="003531CB" w:rsidRPr="007D5312">
        <w:rPr>
          <w:spacing w:val="6"/>
        </w:rPr>
        <w:t>а</w:t>
      </w:r>
      <w:r w:rsidR="00B501E0" w:rsidRPr="007D5312">
        <w:rPr>
          <w:spacing w:val="6"/>
        </w:rPr>
        <w:t xml:space="preserve"> разработки (языки программирования, среды разработки)</w:t>
      </w:r>
      <w:r w:rsidR="003531CB" w:rsidRPr="007D5312">
        <w:rPr>
          <w:spacing w:val="6"/>
        </w:rPr>
        <w:t xml:space="preserve"> и кратко описывается разработанный программный ко</w:t>
      </w:r>
      <w:r w:rsidR="003531CB" w:rsidRPr="007D5312">
        <w:rPr>
          <w:spacing w:val="6"/>
        </w:rPr>
        <w:t>м</w:t>
      </w:r>
      <w:r w:rsidR="003531CB" w:rsidRPr="007D5312">
        <w:rPr>
          <w:spacing w:val="6"/>
        </w:rPr>
        <w:t>плекс.</w:t>
      </w:r>
    </w:p>
    <w:p w:rsidR="00B501E0" w:rsidRPr="00050D3F" w:rsidRDefault="00B501E0" w:rsidP="007D5312">
      <w:pPr>
        <w:pStyle w:val="14-1"/>
        <w:spacing w:line="269" w:lineRule="auto"/>
        <w:rPr>
          <w:spacing w:val="6"/>
          <w:lang w:val="ru-RU"/>
        </w:rPr>
      </w:pPr>
      <w:r w:rsidRPr="007D5312">
        <w:rPr>
          <w:spacing w:val="6"/>
        </w:rPr>
        <w:t xml:space="preserve">Затем детально описываются автоматизируемые функции, </w:t>
      </w:r>
      <w:r w:rsidR="00FA22E6" w:rsidRPr="007D5312">
        <w:rPr>
          <w:spacing w:val="6"/>
        </w:rPr>
        <w:t xml:space="preserve">показываются </w:t>
      </w:r>
      <w:r w:rsidRPr="007D5312">
        <w:rPr>
          <w:spacing w:val="6"/>
        </w:rPr>
        <w:t>разработанные программные модули и их взаимосвязь, дерево вызова процедур и программ</w:t>
      </w:r>
      <w:r w:rsidR="00FA22E6" w:rsidRPr="007D5312">
        <w:rPr>
          <w:spacing w:val="6"/>
        </w:rPr>
        <w:t>, схема взаимосвязи программных модулей и информационных файлов</w:t>
      </w:r>
      <w:r w:rsidR="00050D3F">
        <w:rPr>
          <w:spacing w:val="6"/>
        </w:rPr>
        <w:t>.</w:t>
      </w:r>
    </w:p>
    <w:p w:rsidR="00A7320B" w:rsidRPr="00050D3F" w:rsidRDefault="00DE34AF" w:rsidP="007D5312">
      <w:pPr>
        <w:pStyle w:val="14-1"/>
        <w:spacing w:line="269" w:lineRule="auto"/>
        <w:rPr>
          <w:spacing w:val="6"/>
          <w:lang w:val="ru-RU"/>
        </w:rPr>
      </w:pPr>
      <w:r w:rsidRPr="007D5312">
        <w:rPr>
          <w:b/>
          <w:spacing w:val="6"/>
        </w:rPr>
        <w:t>Дерево автоматизируемых функций</w:t>
      </w:r>
      <w:r w:rsidR="00636E4E" w:rsidRPr="007D5312">
        <w:rPr>
          <w:b/>
          <w:spacing w:val="6"/>
        </w:rPr>
        <w:t xml:space="preserve">. </w:t>
      </w:r>
      <w:r w:rsidR="000B1BEC" w:rsidRPr="007D5312">
        <w:rPr>
          <w:spacing w:val="6"/>
        </w:rPr>
        <w:t>Вначале</w:t>
      </w:r>
      <w:r w:rsidR="004E4FB6" w:rsidRPr="007D5312">
        <w:rPr>
          <w:spacing w:val="6"/>
        </w:rPr>
        <w:t xml:space="preserve"> следует привести иерархию функций управления и обработки данных, которые призван автоматизировать разрабатываемый программный продукт. При этом можно выделить и детализировать два подмножества функций: </w:t>
      </w:r>
      <w:r w:rsidR="003E03B4" w:rsidRPr="007D5312">
        <w:rPr>
          <w:spacing w:val="6"/>
        </w:rPr>
        <w:t>а)</w:t>
      </w:r>
      <w:r w:rsidR="00050D3F">
        <w:rPr>
          <w:spacing w:val="6"/>
          <w:lang w:val="ru-RU"/>
        </w:rPr>
        <w:t> </w:t>
      </w:r>
      <w:r w:rsidR="004E4FB6" w:rsidRPr="007D5312">
        <w:rPr>
          <w:spacing w:val="6"/>
        </w:rPr>
        <w:t>реализующих служебные функции (например, проверки пароля, ведения календаря, архивации баз данных и др.)</w:t>
      </w:r>
      <w:r w:rsidR="003E03B4" w:rsidRPr="007D5312">
        <w:rPr>
          <w:spacing w:val="6"/>
        </w:rPr>
        <w:t>, б)</w:t>
      </w:r>
      <w:r w:rsidR="004E4FB6" w:rsidRPr="007D5312">
        <w:rPr>
          <w:spacing w:val="6"/>
        </w:rPr>
        <w:t xml:space="preserve"> реализующих основные функции ввода первичной информации, обработки, ведения справочников, ответов на запросы и др</w:t>
      </w:r>
      <w:r w:rsidR="00050D3F">
        <w:rPr>
          <w:spacing w:val="6"/>
          <w:lang w:val="ru-RU"/>
        </w:rPr>
        <w:t>.</w:t>
      </w:r>
    </w:p>
    <w:p w:rsidR="004E4FB6" w:rsidRPr="007D5312" w:rsidRDefault="004E4FB6" w:rsidP="007D5312">
      <w:pPr>
        <w:pStyle w:val="14-1"/>
        <w:spacing w:line="269" w:lineRule="auto"/>
        <w:rPr>
          <w:spacing w:val="6"/>
        </w:rPr>
      </w:pPr>
      <w:r w:rsidRPr="007D5312">
        <w:rPr>
          <w:spacing w:val="6"/>
        </w:rPr>
        <w:t xml:space="preserve">Выявление состава функций, их иерархии и выбор языка общения (например, языка типа </w:t>
      </w:r>
      <w:r w:rsidR="00F30BBC" w:rsidRPr="007D5312">
        <w:rPr>
          <w:spacing w:val="6"/>
        </w:rPr>
        <w:t>«</w:t>
      </w:r>
      <w:r w:rsidRPr="007D5312">
        <w:rPr>
          <w:spacing w:val="6"/>
        </w:rPr>
        <w:t>меню</w:t>
      </w:r>
      <w:r w:rsidR="00F30BBC" w:rsidRPr="007D5312">
        <w:rPr>
          <w:spacing w:val="6"/>
        </w:rPr>
        <w:t>»</w:t>
      </w:r>
      <w:r w:rsidRPr="007D5312">
        <w:rPr>
          <w:spacing w:val="6"/>
        </w:rPr>
        <w:t>) позволяет разработать структуру сценария диалога, дающего возможность определить состав кадров диалога, содержание ка</w:t>
      </w:r>
      <w:r w:rsidRPr="007D5312">
        <w:rPr>
          <w:spacing w:val="6"/>
        </w:rPr>
        <w:t>ж</w:t>
      </w:r>
      <w:r w:rsidRPr="007D5312">
        <w:rPr>
          <w:spacing w:val="6"/>
        </w:rPr>
        <w:t>дого кадра и их соподчиненность.</w:t>
      </w:r>
    </w:p>
    <w:p w:rsidR="004E4FB6" w:rsidRPr="007D5312" w:rsidRDefault="00636E4E" w:rsidP="007D5312">
      <w:pPr>
        <w:pStyle w:val="14-1"/>
        <w:spacing w:line="269" w:lineRule="auto"/>
        <w:rPr>
          <w:spacing w:val="6"/>
        </w:rPr>
      </w:pPr>
      <w:r w:rsidRPr="007D5312">
        <w:rPr>
          <w:b/>
          <w:spacing w:val="6"/>
        </w:rPr>
        <w:t>Структура диалога</w:t>
      </w:r>
      <w:r w:rsidRPr="007D5312">
        <w:rPr>
          <w:spacing w:val="6"/>
        </w:rPr>
        <w:t xml:space="preserve">. </w:t>
      </w:r>
      <w:r w:rsidR="004E4FB6" w:rsidRPr="007D5312">
        <w:rPr>
          <w:spacing w:val="6"/>
        </w:rPr>
        <w:t xml:space="preserve">При разработке структуры диалога необходимо предусмотреть возможность работы с входными документами, формирование выходных документов, корректировки вводимых данных, просмотра введенной информации, работу с файлами нормативно-справочной информации, протоколирования действий пользователя, а также помощь на всех этапах работы. </w:t>
      </w:r>
    </w:p>
    <w:p w:rsidR="004E4FB6" w:rsidRPr="007D5312" w:rsidRDefault="004E4FB6" w:rsidP="007D5312">
      <w:pPr>
        <w:pStyle w:val="14-1"/>
        <w:spacing w:line="269" w:lineRule="auto"/>
        <w:rPr>
          <w:spacing w:val="6"/>
        </w:rPr>
      </w:pPr>
      <w:r w:rsidRPr="007D5312">
        <w:rPr>
          <w:spacing w:val="6"/>
        </w:rPr>
        <w:t xml:space="preserve">В этом пункте следует выбрать способ описания диалога. Как правило, применяется два способа описания диалога. Первый предполагает использование табличной формы описания. Второй использует представление структуры диалога в виде орграфа, вершины которого </w:t>
      </w:r>
      <w:r w:rsidR="008E664E" w:rsidRPr="007D5312">
        <w:rPr>
          <w:spacing w:val="6"/>
        </w:rPr>
        <w:t xml:space="preserve">могут быть </w:t>
      </w:r>
      <w:r w:rsidRPr="007D5312">
        <w:rPr>
          <w:spacing w:val="6"/>
        </w:rPr>
        <w:t>перенумерованы</w:t>
      </w:r>
      <w:r w:rsidR="008E664E" w:rsidRPr="007D5312">
        <w:rPr>
          <w:spacing w:val="6"/>
        </w:rPr>
        <w:t xml:space="preserve"> (рис. </w:t>
      </w:r>
      <w:r w:rsidR="003531CB" w:rsidRPr="007D5312">
        <w:rPr>
          <w:spacing w:val="6"/>
        </w:rPr>
        <w:t>5</w:t>
      </w:r>
      <w:r w:rsidR="008E664E" w:rsidRPr="007D5312">
        <w:rPr>
          <w:spacing w:val="6"/>
        </w:rPr>
        <w:t>)</w:t>
      </w:r>
      <w:r w:rsidRPr="007D5312">
        <w:rPr>
          <w:spacing w:val="6"/>
        </w:rPr>
        <w:t>, а описание его содержания в соответствии с нумерацией вершин, либо в виде экранов, если сообщения относительно просты, либо в виде та</w:t>
      </w:r>
      <w:r w:rsidRPr="007D5312">
        <w:rPr>
          <w:spacing w:val="6"/>
        </w:rPr>
        <w:t>б</w:t>
      </w:r>
      <w:r w:rsidRPr="007D5312">
        <w:rPr>
          <w:spacing w:val="6"/>
        </w:rPr>
        <w:t>лицы.</w:t>
      </w:r>
    </w:p>
    <w:p w:rsidR="008E664E" w:rsidRPr="00050D3F" w:rsidRDefault="004E4FB6" w:rsidP="007D5312">
      <w:pPr>
        <w:pStyle w:val="14-1"/>
        <w:spacing w:line="269" w:lineRule="auto"/>
        <w:rPr>
          <w:spacing w:val="4"/>
          <w:lang w:val="ru-RU"/>
        </w:rPr>
      </w:pPr>
      <w:r w:rsidRPr="00050D3F">
        <w:rPr>
          <w:spacing w:val="4"/>
        </w:rPr>
        <w:t>Диалог в ИС не всегда можно формализовать в структурной форме. Как правило, диалог в явном виде реализован в тех ИС, которые жестко привязаны к исполнению предметной технологии. В некоторых сложных ИС (например, в экспертных системах) диалог не формализуется в структурной форме и тогда данный пункт мож</w:t>
      </w:r>
      <w:r w:rsidR="00050D3F" w:rsidRPr="00050D3F">
        <w:rPr>
          <w:spacing w:val="4"/>
        </w:rPr>
        <w:t>ет не содержать описанных схем</w:t>
      </w:r>
      <w:r w:rsidR="00050D3F">
        <w:rPr>
          <w:spacing w:val="4"/>
          <w:lang w:val="ru-RU"/>
        </w:rPr>
        <w:t>.</w:t>
      </w:r>
    </w:p>
    <w:p w:rsidR="004E4FB6" w:rsidRPr="007D5312" w:rsidRDefault="004E4FB6" w:rsidP="007D5312">
      <w:pPr>
        <w:pStyle w:val="14-1"/>
        <w:spacing w:line="269" w:lineRule="auto"/>
        <w:rPr>
          <w:spacing w:val="6"/>
        </w:rPr>
      </w:pPr>
      <w:r w:rsidRPr="007D5312">
        <w:rPr>
          <w:spacing w:val="6"/>
        </w:rPr>
        <w:lastRenderedPageBreak/>
        <w:t>Опис</w:t>
      </w:r>
      <w:r w:rsidRPr="007D5312">
        <w:rPr>
          <w:spacing w:val="6"/>
        </w:rPr>
        <w:t>а</w:t>
      </w:r>
      <w:r w:rsidRPr="007D5312">
        <w:rPr>
          <w:spacing w:val="6"/>
        </w:rPr>
        <w:t>ние диалога, реализованного с использованием контекстно-зависимого меню, не требует нестандартного подхода. Необходимо лишь однозначно определить все уровни, на которых пользователь принимает решение отн</w:t>
      </w:r>
      <w:r w:rsidRPr="007D5312">
        <w:rPr>
          <w:spacing w:val="6"/>
        </w:rPr>
        <w:t>о</w:t>
      </w:r>
      <w:r w:rsidRPr="007D5312">
        <w:rPr>
          <w:spacing w:val="6"/>
        </w:rPr>
        <w:t xml:space="preserve">сительно следующего действия, а также обосновать решение об использовании именно этой технологии (описать дополнительные функции, контекстные подсказки и т. д.) </w:t>
      </w:r>
    </w:p>
    <w:p w:rsidR="004E4FB6" w:rsidRPr="007D5312" w:rsidRDefault="00636E4E" w:rsidP="007D5312">
      <w:pPr>
        <w:pStyle w:val="14-1"/>
        <w:spacing w:line="269" w:lineRule="auto"/>
        <w:rPr>
          <w:spacing w:val="6"/>
        </w:rPr>
      </w:pPr>
      <w:r w:rsidRPr="007D5312">
        <w:rPr>
          <w:b/>
          <w:spacing w:val="6"/>
        </w:rPr>
        <w:t>Дерево программных мод</w:t>
      </w:r>
      <w:r w:rsidR="005161F6" w:rsidRPr="007D5312">
        <w:rPr>
          <w:b/>
          <w:spacing w:val="6"/>
        </w:rPr>
        <w:t>у</w:t>
      </w:r>
      <w:r w:rsidRPr="007D5312">
        <w:rPr>
          <w:b/>
          <w:spacing w:val="6"/>
        </w:rPr>
        <w:t>лей</w:t>
      </w:r>
      <w:r w:rsidRPr="007D5312">
        <w:rPr>
          <w:spacing w:val="6"/>
        </w:rPr>
        <w:t xml:space="preserve">. </w:t>
      </w:r>
      <w:r w:rsidR="004E4FB6" w:rsidRPr="007D5312">
        <w:rPr>
          <w:spacing w:val="6"/>
        </w:rPr>
        <w:t>На основе результатов, полученных выше, строится дерево программных модулей</w:t>
      </w:r>
      <w:r w:rsidR="008E664E" w:rsidRPr="007D5312">
        <w:rPr>
          <w:spacing w:val="6"/>
        </w:rPr>
        <w:t xml:space="preserve"> (рис. </w:t>
      </w:r>
      <w:r w:rsidR="00050D3F">
        <w:rPr>
          <w:spacing w:val="6"/>
          <w:lang w:val="ru-RU"/>
        </w:rPr>
        <w:t>2</w:t>
      </w:r>
      <w:r w:rsidR="008E664E" w:rsidRPr="007D5312">
        <w:rPr>
          <w:spacing w:val="6"/>
        </w:rPr>
        <w:t>)</w:t>
      </w:r>
      <w:r w:rsidR="004E4FB6" w:rsidRPr="007D5312">
        <w:rPr>
          <w:spacing w:val="6"/>
        </w:rPr>
        <w:t>, отражающих структурную схему пакета, содержащей программные модули различных классов:</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выполняющие служебные функции;</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управляющие модули, предназначенные для загрузки меню и передачи управления другому модулю;</w:t>
      </w:r>
    </w:p>
    <w:p w:rsidR="004E4FB6" w:rsidRPr="007D5312" w:rsidRDefault="004E4FB6" w:rsidP="007D5312">
      <w:pPr>
        <w:pStyle w:val="14-1"/>
        <w:numPr>
          <w:ilvl w:val="0"/>
          <w:numId w:val="13"/>
        </w:numPr>
        <w:tabs>
          <w:tab w:val="clear" w:pos="1049"/>
          <w:tab w:val="left" w:pos="993"/>
        </w:tabs>
        <w:spacing w:line="269" w:lineRule="auto"/>
        <w:ind w:left="0" w:firstLine="680"/>
        <w:rPr>
          <w:spacing w:val="6"/>
        </w:rPr>
      </w:pPr>
      <w:r w:rsidRPr="007D5312">
        <w:rPr>
          <w:spacing w:val="6"/>
        </w:rPr>
        <w:t>модули, связанные с вводом, хранением, обработкой и выдачей информации.</w:t>
      </w:r>
    </w:p>
    <w:p w:rsidR="003531CB" w:rsidRPr="00050D3F" w:rsidRDefault="003531CB" w:rsidP="007D5312">
      <w:pPr>
        <w:pStyle w:val="14-1"/>
        <w:tabs>
          <w:tab w:val="left" w:pos="993"/>
        </w:tabs>
        <w:spacing w:line="269" w:lineRule="auto"/>
        <w:ind w:left="680" w:firstLine="0"/>
        <w:rPr>
          <w:spacing w:val="6"/>
          <w:sz w:val="12"/>
          <w:szCs w:val="12"/>
        </w:rPr>
      </w:pPr>
    </w:p>
    <w:p w:rsidR="00A7320B" w:rsidRPr="007D5312" w:rsidRDefault="00D9615C" w:rsidP="007D5312">
      <w:pPr>
        <w:pStyle w:val="14-1"/>
        <w:spacing w:line="269" w:lineRule="auto"/>
        <w:ind w:firstLine="0"/>
        <w:rPr>
          <w:spacing w:val="6"/>
        </w:rPr>
      </w:pPr>
      <w:r w:rsidRPr="007D5312">
        <w:rPr>
          <w:b/>
          <w:noProof/>
          <w:spacing w:val="6"/>
          <w:lang w:val="ru-RU" w:eastAsia="ru-RU"/>
        </w:rPr>
        <w:drawing>
          <wp:inline distT="0" distB="0" distL="0" distR="0">
            <wp:extent cx="5934075" cy="5248275"/>
            <wp:effectExtent l="0" t="0" r="9525" b="0"/>
            <wp:docPr id="2" name="Рисунок 2" descr="Описание: Диплом - подсистема обработки путевой и товарно-транспортной докумен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Диплом - подсистема обработки путевой и товарно-транспортной документа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48275"/>
                    </a:xfrm>
                    <a:prstGeom prst="rect">
                      <a:avLst/>
                    </a:prstGeom>
                    <a:noFill/>
                    <a:ln>
                      <a:noFill/>
                    </a:ln>
                  </pic:spPr>
                </pic:pic>
              </a:graphicData>
            </a:graphic>
          </wp:inline>
        </w:drawing>
      </w:r>
    </w:p>
    <w:p w:rsidR="00A7320B" w:rsidRPr="007D5312" w:rsidRDefault="00A7320B" w:rsidP="007D5312">
      <w:pPr>
        <w:pStyle w:val="14-1"/>
        <w:spacing w:line="269" w:lineRule="auto"/>
        <w:ind w:firstLine="0"/>
        <w:jc w:val="center"/>
        <w:rPr>
          <w:spacing w:val="6"/>
        </w:rPr>
      </w:pPr>
      <w:r w:rsidRPr="007D5312">
        <w:rPr>
          <w:spacing w:val="6"/>
        </w:rPr>
        <w:t>Рис</w:t>
      </w:r>
      <w:r w:rsidR="003531CB" w:rsidRPr="007D5312">
        <w:rPr>
          <w:spacing w:val="6"/>
        </w:rPr>
        <w:t xml:space="preserve">. </w:t>
      </w:r>
      <w:r w:rsidR="008E42E6" w:rsidRPr="007D5312">
        <w:rPr>
          <w:spacing w:val="6"/>
          <w:lang w:val="ru-RU"/>
        </w:rPr>
        <w:t>2</w:t>
      </w:r>
      <w:r w:rsidR="003531CB" w:rsidRPr="007D5312">
        <w:rPr>
          <w:spacing w:val="6"/>
        </w:rPr>
        <w:t>.</w:t>
      </w:r>
      <w:r w:rsidRPr="007D5312">
        <w:rPr>
          <w:spacing w:val="6"/>
        </w:rPr>
        <w:t xml:space="preserve"> Дерево программных модулей</w:t>
      </w:r>
    </w:p>
    <w:p w:rsidR="004E4FB6" w:rsidRPr="007D5312" w:rsidRDefault="004E4FB6" w:rsidP="007D5312">
      <w:pPr>
        <w:pStyle w:val="14-1"/>
        <w:spacing w:line="269" w:lineRule="auto"/>
        <w:rPr>
          <w:spacing w:val="6"/>
        </w:rPr>
      </w:pPr>
      <w:r w:rsidRPr="007D5312">
        <w:rPr>
          <w:spacing w:val="6"/>
        </w:rPr>
        <w:lastRenderedPageBreak/>
        <w:t>В данном пункте необходимо для каждого модуля указать идентификатор и выполняемые функции</w:t>
      </w:r>
      <w:r w:rsidR="00636E4E" w:rsidRPr="007D5312">
        <w:rPr>
          <w:spacing w:val="6"/>
        </w:rPr>
        <w:t>, например,</w:t>
      </w:r>
      <w:r w:rsidR="00434DED" w:rsidRPr="007D5312">
        <w:rPr>
          <w:spacing w:val="6"/>
        </w:rPr>
        <w:t xml:space="preserve"> в виде:</w:t>
      </w:r>
      <w:r w:rsidRPr="007D5312">
        <w:rPr>
          <w:spacing w:val="6"/>
        </w:rPr>
        <w:t xml:space="preserve"> </w:t>
      </w:r>
    </w:p>
    <w:p w:rsidR="00434DED" w:rsidRPr="007D5312" w:rsidRDefault="00434DED" w:rsidP="007D5312">
      <w:pPr>
        <w:pStyle w:val="14-1"/>
        <w:spacing w:line="269" w:lineRule="auto"/>
        <w:rPr>
          <w:spacing w:val="6"/>
        </w:rPr>
      </w:pPr>
    </w:p>
    <w:tbl>
      <w:tblPr>
        <w:tblW w:w="0" w:type="auto"/>
        <w:tblInd w:w="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7233"/>
      </w:tblGrid>
      <w:tr w:rsidR="00434DED" w:rsidRPr="007D5312" w:rsidTr="00636E4E">
        <w:trPr>
          <w:trHeight w:val="529"/>
        </w:trPr>
        <w:tc>
          <w:tcPr>
            <w:tcW w:w="1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0" w:after="0" w:line="269" w:lineRule="auto"/>
              <w:jc w:val="center"/>
              <w:textAlignment w:val="auto"/>
              <w:rPr>
                <w:spacing w:val="6"/>
                <w:szCs w:val="24"/>
                <w:lang w:eastAsia="ru-RU"/>
              </w:rPr>
            </w:pPr>
            <w:r w:rsidRPr="007D5312">
              <w:rPr>
                <w:spacing w:val="6"/>
                <w:szCs w:val="24"/>
                <w:lang w:eastAsia="ru-RU"/>
              </w:rPr>
              <w:t>Идентификатор</w:t>
            </w:r>
          </w:p>
          <w:p w:rsidR="00434DED" w:rsidRPr="007D5312" w:rsidRDefault="00434DED" w:rsidP="007D5312">
            <w:pPr>
              <w:overflowPunct/>
              <w:autoSpaceDE/>
              <w:spacing w:before="0" w:after="0" w:line="269" w:lineRule="auto"/>
              <w:jc w:val="center"/>
              <w:textAlignment w:val="auto"/>
              <w:rPr>
                <w:spacing w:val="6"/>
                <w:szCs w:val="24"/>
                <w:lang w:eastAsia="ru-RU"/>
              </w:rPr>
            </w:pPr>
            <w:r w:rsidRPr="007D5312">
              <w:rPr>
                <w:spacing w:val="6"/>
                <w:szCs w:val="24"/>
                <w:lang w:eastAsia="ru-RU"/>
              </w:rPr>
              <w:t>мод</w:t>
            </w:r>
            <w:r w:rsidRPr="007D5312">
              <w:rPr>
                <w:spacing w:val="6"/>
                <w:szCs w:val="24"/>
                <w:lang w:eastAsia="ru-RU"/>
              </w:rPr>
              <w:t>у</w:t>
            </w:r>
            <w:r w:rsidRPr="007D5312">
              <w:rPr>
                <w:spacing w:val="6"/>
                <w:szCs w:val="24"/>
                <w:lang w:eastAsia="ru-RU"/>
              </w:rPr>
              <w:t>ля</w:t>
            </w:r>
          </w:p>
        </w:tc>
        <w:tc>
          <w:tcPr>
            <w:tcW w:w="7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0" w:after="0" w:line="269" w:lineRule="auto"/>
              <w:jc w:val="center"/>
              <w:textAlignment w:val="auto"/>
              <w:rPr>
                <w:spacing w:val="6"/>
                <w:szCs w:val="24"/>
                <w:lang w:eastAsia="ru-RU"/>
              </w:rPr>
            </w:pPr>
            <w:r w:rsidRPr="007D5312">
              <w:rPr>
                <w:spacing w:val="6"/>
                <w:szCs w:val="24"/>
                <w:lang w:eastAsia="ru-RU"/>
              </w:rPr>
              <w:t>Выполняемые модулем функции</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GlavnMenu</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Начало работы с программой. Выбор пунктов главного меню.</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DataModule</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Предназначен для хранения не визуальных компонентов</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DocZajavka</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Регистрация новой заявки.</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SprZakaz</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Справочник заказчиков.</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SprMarka</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Справочник марок транспортных средств.</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SprTipKuzova</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Справочник тип кузова</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IndKartTran</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Регистрация, просмотр и редактирование индивидуальной карто</w:t>
            </w:r>
            <w:r w:rsidRPr="007D5312">
              <w:rPr>
                <w:spacing w:val="6"/>
                <w:szCs w:val="24"/>
                <w:lang w:eastAsia="ru-RU"/>
              </w:rPr>
              <w:t>ч</w:t>
            </w:r>
            <w:r w:rsidRPr="007D5312">
              <w:rPr>
                <w:spacing w:val="6"/>
                <w:szCs w:val="24"/>
                <w:lang w:eastAsia="ru-RU"/>
              </w:rPr>
              <w:t>ки транспортного средства</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SprOsnZajav</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Справочник оснований на заявку</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SprGSM</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Справочник ГСМ.</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IndKartVod</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Регистрация, просмотр и редактирование индивидуальной карто</w:t>
            </w:r>
            <w:r w:rsidRPr="007D5312">
              <w:rPr>
                <w:spacing w:val="6"/>
                <w:szCs w:val="24"/>
                <w:lang w:eastAsia="ru-RU"/>
              </w:rPr>
              <w:t>ч</w:t>
            </w:r>
            <w:r w:rsidRPr="007D5312">
              <w:rPr>
                <w:spacing w:val="6"/>
                <w:szCs w:val="24"/>
                <w:lang w:eastAsia="ru-RU"/>
              </w:rPr>
              <w:t>ки водителя.</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GurnZajav</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Журнал поступивших заявок на транспорт.</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SprKlassVod</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Справочник класс водителя</w:t>
            </w:r>
          </w:p>
        </w:tc>
      </w:tr>
      <w:tr w:rsidR="00434DED" w:rsidRPr="007D5312" w:rsidTr="00636E4E">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DocPutList</w:t>
            </w:r>
          </w:p>
        </w:tc>
        <w:tc>
          <w:tcPr>
            <w:tcW w:w="7233" w:type="dxa"/>
            <w:tcBorders>
              <w:top w:val="nil"/>
              <w:left w:val="nil"/>
              <w:bottom w:val="single" w:sz="8" w:space="0" w:color="auto"/>
              <w:right w:val="single" w:sz="8" w:space="0" w:color="auto"/>
            </w:tcBorders>
            <w:tcMar>
              <w:top w:w="0" w:type="dxa"/>
              <w:left w:w="108" w:type="dxa"/>
              <w:bottom w:w="0" w:type="dxa"/>
              <w:right w:w="108" w:type="dxa"/>
            </w:tcMar>
            <w:hideMark/>
          </w:tcPr>
          <w:p w:rsidR="00434DED" w:rsidRPr="007D5312" w:rsidRDefault="00434DED" w:rsidP="007D5312">
            <w:pPr>
              <w:overflowPunct/>
              <w:autoSpaceDE/>
              <w:spacing w:beforeAutospacing="1" w:afterAutospacing="1" w:line="269" w:lineRule="auto"/>
              <w:textAlignment w:val="auto"/>
              <w:rPr>
                <w:spacing w:val="6"/>
                <w:szCs w:val="24"/>
                <w:lang w:eastAsia="ru-RU"/>
              </w:rPr>
            </w:pPr>
            <w:r w:rsidRPr="007D5312">
              <w:rPr>
                <w:spacing w:val="6"/>
                <w:szCs w:val="24"/>
                <w:lang w:eastAsia="ru-RU"/>
              </w:rPr>
              <w:t>Регистрация нового путевого листа, редактирование полей з</w:t>
            </w:r>
            <w:r w:rsidRPr="007D5312">
              <w:rPr>
                <w:spacing w:val="6"/>
                <w:szCs w:val="24"/>
                <w:lang w:eastAsia="ru-RU"/>
              </w:rPr>
              <w:t>а</w:t>
            </w:r>
            <w:r w:rsidRPr="007D5312">
              <w:rPr>
                <w:spacing w:val="6"/>
                <w:szCs w:val="24"/>
                <w:lang w:eastAsia="ru-RU"/>
              </w:rPr>
              <w:t>писи.</w:t>
            </w:r>
          </w:p>
        </w:tc>
      </w:tr>
    </w:tbl>
    <w:p w:rsidR="00434DED" w:rsidRPr="007D5312" w:rsidRDefault="00434DED" w:rsidP="007D5312">
      <w:pPr>
        <w:pStyle w:val="14-1"/>
        <w:spacing w:line="269" w:lineRule="auto"/>
        <w:rPr>
          <w:spacing w:val="6"/>
        </w:rPr>
      </w:pPr>
    </w:p>
    <w:p w:rsidR="00636E4E" w:rsidRPr="007D5312" w:rsidRDefault="004E4FB6" w:rsidP="007D5312">
      <w:pPr>
        <w:pStyle w:val="14-1"/>
        <w:spacing w:line="269" w:lineRule="auto"/>
        <w:rPr>
          <w:spacing w:val="6"/>
        </w:rPr>
      </w:pPr>
      <w:r w:rsidRPr="007D5312">
        <w:rPr>
          <w:spacing w:val="6"/>
        </w:rPr>
        <w:t>Описание программных модулей должно включать описание блок-схем алгоритмов основных расчетных модулей</w:t>
      </w:r>
      <w:r w:rsidR="00636E4E" w:rsidRPr="007D5312">
        <w:rPr>
          <w:spacing w:val="6"/>
        </w:rPr>
        <w:t>.</w:t>
      </w:r>
    </w:p>
    <w:p w:rsidR="004E4FB6" w:rsidRPr="007D5312" w:rsidRDefault="004E4FB6" w:rsidP="007D5312">
      <w:pPr>
        <w:pStyle w:val="14-1"/>
        <w:spacing w:line="269" w:lineRule="auto"/>
        <w:rPr>
          <w:spacing w:val="6"/>
        </w:rPr>
      </w:pPr>
      <w:r w:rsidRPr="007D5312">
        <w:rPr>
          <w:b/>
          <w:spacing w:val="6"/>
        </w:rPr>
        <w:t>Схема взаимосвязи программных модулей и информационных файлов</w:t>
      </w:r>
      <w:r w:rsidRPr="007D5312">
        <w:rPr>
          <w:b/>
          <w:i/>
          <w:spacing w:val="6"/>
        </w:rPr>
        <w:t xml:space="preserve"> </w:t>
      </w:r>
      <w:r w:rsidRPr="007D5312">
        <w:rPr>
          <w:spacing w:val="6"/>
        </w:rPr>
        <w:t>отражает взаимосвязь программного и информационного обеспечения</w:t>
      </w:r>
      <w:r w:rsidR="00C22D44" w:rsidRPr="007D5312">
        <w:rPr>
          <w:spacing w:val="6"/>
        </w:rPr>
        <w:t xml:space="preserve"> ИС</w:t>
      </w:r>
      <w:r w:rsidRPr="007D5312">
        <w:rPr>
          <w:spacing w:val="6"/>
        </w:rPr>
        <w:t>, и может быть представлена несколькими схемами, каждая из которых соответствует определенному режиму</w:t>
      </w:r>
      <w:r w:rsidR="00563061" w:rsidRPr="007D5312">
        <w:rPr>
          <w:spacing w:val="6"/>
        </w:rPr>
        <w:t xml:space="preserve"> (</w:t>
      </w:r>
      <w:r w:rsidR="00855F8A" w:rsidRPr="007D5312">
        <w:rPr>
          <w:spacing w:val="6"/>
        </w:rPr>
        <w:t xml:space="preserve">например, </w:t>
      </w:r>
      <w:r w:rsidR="00563061" w:rsidRPr="007D5312">
        <w:rPr>
          <w:spacing w:val="6"/>
        </w:rPr>
        <w:t xml:space="preserve">рис. </w:t>
      </w:r>
      <w:r w:rsidR="003531CB" w:rsidRPr="007D5312">
        <w:rPr>
          <w:spacing w:val="6"/>
        </w:rPr>
        <w:t>7</w:t>
      </w:r>
      <w:r w:rsidR="00563061" w:rsidRPr="007D5312">
        <w:rPr>
          <w:spacing w:val="6"/>
        </w:rPr>
        <w:t>)</w:t>
      </w:r>
      <w:r w:rsidRPr="007D5312">
        <w:rPr>
          <w:spacing w:val="6"/>
        </w:rPr>
        <w:t>. Головная же часть, представляется одним блоком с указателями схем режимов.</w:t>
      </w:r>
    </w:p>
    <w:p w:rsidR="000015F3" w:rsidRPr="007D5312" w:rsidRDefault="000015F3" w:rsidP="007D5312">
      <w:pPr>
        <w:pStyle w:val="14-1"/>
        <w:spacing w:line="269" w:lineRule="auto"/>
        <w:rPr>
          <w:spacing w:val="6"/>
        </w:rPr>
      </w:pPr>
    </w:p>
    <w:p w:rsidR="000015F3" w:rsidRPr="007D5312" w:rsidRDefault="00D9615C" w:rsidP="007D5312">
      <w:pPr>
        <w:pStyle w:val="14-1"/>
        <w:spacing w:line="269" w:lineRule="auto"/>
        <w:ind w:firstLine="0"/>
        <w:jc w:val="center"/>
        <w:rPr>
          <w:spacing w:val="6"/>
        </w:rPr>
      </w:pPr>
      <w:r w:rsidRPr="007D5312">
        <w:rPr>
          <w:b/>
          <w:bCs/>
          <w:noProof/>
          <w:spacing w:val="6"/>
          <w:lang w:val="ru-RU" w:eastAsia="ru-RU"/>
        </w:rPr>
        <w:lastRenderedPageBreak/>
        <w:drawing>
          <wp:inline distT="0" distB="0" distL="0" distR="0">
            <wp:extent cx="5524500" cy="3543300"/>
            <wp:effectExtent l="0" t="0" r="0" b="0"/>
            <wp:docPr id="3" name="Рисунок 3" descr="Диплом. Автоматизация учета рабочего времени и начисления основной заработной пла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иплом. Автоматизация учета рабочего времени и начисления основной заработной плат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543300"/>
                    </a:xfrm>
                    <a:prstGeom prst="rect">
                      <a:avLst/>
                    </a:prstGeom>
                    <a:noFill/>
                    <a:ln>
                      <a:noFill/>
                    </a:ln>
                  </pic:spPr>
                </pic:pic>
              </a:graphicData>
            </a:graphic>
          </wp:inline>
        </w:drawing>
      </w:r>
    </w:p>
    <w:p w:rsidR="000015F3" w:rsidRPr="007D5312" w:rsidRDefault="000015F3" w:rsidP="007D5312">
      <w:pPr>
        <w:pStyle w:val="14-1"/>
        <w:spacing w:line="269" w:lineRule="auto"/>
        <w:rPr>
          <w:spacing w:val="6"/>
        </w:rPr>
      </w:pPr>
    </w:p>
    <w:p w:rsidR="000015F3" w:rsidRPr="007D5312" w:rsidRDefault="00563061" w:rsidP="007D5312">
      <w:pPr>
        <w:pStyle w:val="14-1"/>
        <w:spacing w:line="269" w:lineRule="auto"/>
        <w:ind w:firstLine="0"/>
        <w:jc w:val="center"/>
        <w:rPr>
          <w:spacing w:val="6"/>
        </w:rPr>
      </w:pPr>
      <w:r w:rsidRPr="007D5312">
        <w:rPr>
          <w:spacing w:val="6"/>
        </w:rPr>
        <w:t xml:space="preserve">Рис. </w:t>
      </w:r>
      <w:r w:rsidR="008E42E6" w:rsidRPr="007D5312">
        <w:rPr>
          <w:spacing w:val="6"/>
          <w:lang w:val="ru-RU"/>
        </w:rPr>
        <w:t>3</w:t>
      </w:r>
      <w:r w:rsidR="003531CB" w:rsidRPr="007D5312">
        <w:rPr>
          <w:spacing w:val="6"/>
        </w:rPr>
        <w:t xml:space="preserve">. </w:t>
      </w:r>
      <w:r w:rsidRPr="007D5312">
        <w:rPr>
          <w:spacing w:val="6"/>
        </w:rPr>
        <w:t>Пример схемы взаимосвязи программных модулей и информационных файлов</w:t>
      </w:r>
    </w:p>
    <w:p w:rsidR="000015F3" w:rsidRPr="007D5312" w:rsidRDefault="000015F3" w:rsidP="007D5312">
      <w:pPr>
        <w:pStyle w:val="14-1"/>
        <w:spacing w:line="269" w:lineRule="auto"/>
        <w:rPr>
          <w:spacing w:val="6"/>
        </w:rPr>
      </w:pPr>
    </w:p>
    <w:p w:rsidR="00D06B0E" w:rsidRPr="007D5312" w:rsidRDefault="00D06B0E" w:rsidP="00050D3F">
      <w:pPr>
        <w:pStyle w:val="3"/>
        <w:numPr>
          <w:ilvl w:val="0"/>
          <w:numId w:val="0"/>
        </w:numPr>
        <w:spacing w:after="120" w:line="269" w:lineRule="auto"/>
        <w:ind w:firstLine="709"/>
        <w:rPr>
          <w:rFonts w:ascii="Times New Roman" w:hAnsi="Times New Roman"/>
          <w:spacing w:val="6"/>
        </w:rPr>
      </w:pPr>
      <w:bookmarkStart w:id="88" w:name="_Toc274424990"/>
      <w:bookmarkStart w:id="89" w:name="_Toc341705122"/>
      <w:bookmarkStart w:id="90" w:name="_Toc342297886"/>
      <w:r w:rsidRPr="007D5312">
        <w:rPr>
          <w:rFonts w:ascii="Times New Roman" w:hAnsi="Times New Roman"/>
          <w:spacing w:val="6"/>
        </w:rPr>
        <w:t>2.</w:t>
      </w:r>
      <w:r w:rsidR="00C1335F" w:rsidRPr="007D5312">
        <w:rPr>
          <w:rFonts w:ascii="Times New Roman" w:hAnsi="Times New Roman"/>
          <w:spacing w:val="6"/>
        </w:rPr>
        <w:t>7</w:t>
      </w:r>
      <w:r w:rsidRPr="007D5312">
        <w:rPr>
          <w:rFonts w:ascii="Times New Roman" w:hAnsi="Times New Roman"/>
          <w:spacing w:val="6"/>
        </w:rPr>
        <w:t>.</w:t>
      </w:r>
      <w:r w:rsidR="008E42E6" w:rsidRPr="007D5312">
        <w:rPr>
          <w:rFonts w:ascii="Times New Roman" w:hAnsi="Times New Roman"/>
          <w:spacing w:val="6"/>
        </w:rPr>
        <w:t>7</w:t>
      </w:r>
      <w:r w:rsidRPr="007D5312">
        <w:rPr>
          <w:rFonts w:ascii="Times New Roman" w:hAnsi="Times New Roman"/>
          <w:spacing w:val="6"/>
        </w:rPr>
        <w:t xml:space="preserve">. </w:t>
      </w:r>
      <w:r w:rsidR="006A3938" w:rsidRPr="007D5312">
        <w:rPr>
          <w:rFonts w:ascii="Times New Roman" w:hAnsi="Times New Roman"/>
          <w:spacing w:val="6"/>
        </w:rPr>
        <w:t>Аппаратное обеспечение</w:t>
      </w:r>
      <w:bookmarkEnd w:id="88"/>
      <w:bookmarkEnd w:id="89"/>
      <w:bookmarkEnd w:id="90"/>
    </w:p>
    <w:p w:rsidR="001508F9" w:rsidRPr="007D5312" w:rsidRDefault="006A3938" w:rsidP="007D5312">
      <w:pPr>
        <w:pStyle w:val="14-1"/>
        <w:spacing w:line="269" w:lineRule="auto"/>
        <w:rPr>
          <w:bCs/>
          <w:spacing w:val="6"/>
        </w:rPr>
      </w:pPr>
      <w:r w:rsidRPr="007D5312">
        <w:rPr>
          <w:bCs/>
          <w:spacing w:val="6"/>
        </w:rPr>
        <w:t>В этом подразделе необходимо</w:t>
      </w:r>
      <w:r w:rsidR="00F85AD0" w:rsidRPr="007D5312">
        <w:rPr>
          <w:bCs/>
          <w:spacing w:val="6"/>
        </w:rPr>
        <w:t xml:space="preserve"> отразить</w:t>
      </w:r>
      <w:r w:rsidR="00F85AD0" w:rsidRPr="007D5312">
        <w:rPr>
          <w:spacing w:val="6"/>
        </w:rPr>
        <w:t xml:space="preserve"> </w:t>
      </w:r>
      <w:r w:rsidR="00F85AD0" w:rsidRPr="007D5312">
        <w:rPr>
          <w:bCs/>
          <w:spacing w:val="6"/>
        </w:rPr>
        <w:t>тип многопользовательской архитектуры: файл-сервер или клиент-сервер, тип локальных сетей и сетевых операционных систем, а также типы ЭВМ для клиентской и серверной части архитектуры</w:t>
      </w:r>
      <w:r w:rsidR="00943A95" w:rsidRPr="007D5312">
        <w:rPr>
          <w:bCs/>
          <w:spacing w:val="6"/>
        </w:rPr>
        <w:t>.</w:t>
      </w:r>
    </w:p>
    <w:p w:rsidR="00F85AD0" w:rsidRPr="007D5312" w:rsidRDefault="00F85AD0" w:rsidP="007D5312">
      <w:pPr>
        <w:pStyle w:val="14-1"/>
        <w:spacing w:line="269" w:lineRule="auto"/>
        <w:rPr>
          <w:b/>
          <w:bCs/>
          <w:spacing w:val="6"/>
          <w:sz w:val="24"/>
          <w:szCs w:val="24"/>
        </w:rPr>
      </w:pPr>
    </w:p>
    <w:p w:rsidR="00F85AD0" w:rsidRPr="007D5312" w:rsidRDefault="00F85AD0" w:rsidP="007D5312">
      <w:pPr>
        <w:pStyle w:val="14-1"/>
        <w:spacing w:line="269" w:lineRule="auto"/>
        <w:rPr>
          <w:b/>
          <w:bCs/>
          <w:i/>
          <w:spacing w:val="6"/>
          <w:sz w:val="24"/>
          <w:szCs w:val="24"/>
        </w:rPr>
      </w:pPr>
      <w:r w:rsidRPr="007D5312">
        <w:rPr>
          <w:b/>
          <w:bCs/>
          <w:i/>
          <w:spacing w:val="6"/>
          <w:sz w:val="24"/>
          <w:szCs w:val="24"/>
        </w:rPr>
        <w:t>Пример:</w:t>
      </w:r>
    </w:p>
    <w:p w:rsidR="00F85AD0" w:rsidRPr="007D5312" w:rsidRDefault="00F85AD0" w:rsidP="007D5312">
      <w:pPr>
        <w:pStyle w:val="14-1"/>
        <w:spacing w:line="269" w:lineRule="auto"/>
        <w:rPr>
          <w:bCs/>
          <w:spacing w:val="6"/>
        </w:rPr>
      </w:pPr>
    </w:p>
    <w:p w:rsidR="001508F9" w:rsidRPr="007D5312" w:rsidRDefault="001508F9" w:rsidP="007D5312">
      <w:pPr>
        <w:pStyle w:val="14-1"/>
        <w:spacing w:line="269" w:lineRule="auto"/>
        <w:rPr>
          <w:bCs/>
          <w:i/>
          <w:spacing w:val="6"/>
          <w:sz w:val="24"/>
          <w:szCs w:val="24"/>
        </w:rPr>
      </w:pPr>
      <w:r w:rsidRPr="007D5312">
        <w:rPr>
          <w:bCs/>
          <w:i/>
          <w:spacing w:val="6"/>
          <w:sz w:val="24"/>
          <w:szCs w:val="24"/>
        </w:rPr>
        <w:t>Требования к техническим характеристикам серверов БД:</w:t>
      </w:r>
    </w:p>
    <w:p w:rsidR="001508F9" w:rsidRPr="007D5312" w:rsidRDefault="001508F9" w:rsidP="007D5312">
      <w:pPr>
        <w:pStyle w:val="14-1"/>
        <w:spacing w:line="269" w:lineRule="auto"/>
        <w:rPr>
          <w:bCs/>
          <w:i/>
          <w:spacing w:val="6"/>
          <w:sz w:val="24"/>
          <w:szCs w:val="24"/>
        </w:rPr>
      </w:pPr>
      <w:r w:rsidRPr="007D5312">
        <w:rPr>
          <w:bCs/>
          <w:i/>
          <w:spacing w:val="6"/>
          <w:sz w:val="24"/>
          <w:szCs w:val="24"/>
        </w:rPr>
        <w:t>– Процессор – 2 х Intel Xeon 3 ГГц;</w:t>
      </w:r>
    </w:p>
    <w:p w:rsidR="001508F9" w:rsidRPr="007D5312" w:rsidRDefault="001508F9" w:rsidP="007D5312">
      <w:pPr>
        <w:pStyle w:val="14-1"/>
        <w:spacing w:line="269" w:lineRule="auto"/>
        <w:rPr>
          <w:bCs/>
          <w:i/>
          <w:spacing w:val="6"/>
          <w:sz w:val="24"/>
          <w:szCs w:val="24"/>
        </w:rPr>
      </w:pPr>
      <w:r w:rsidRPr="007D5312">
        <w:rPr>
          <w:bCs/>
          <w:i/>
          <w:spacing w:val="6"/>
          <w:sz w:val="24"/>
          <w:szCs w:val="24"/>
        </w:rPr>
        <w:t>– Объем оперативной памяти – 16 Гб;</w:t>
      </w:r>
    </w:p>
    <w:p w:rsidR="001508F9" w:rsidRPr="007D5312" w:rsidRDefault="001508F9" w:rsidP="007D5312">
      <w:pPr>
        <w:pStyle w:val="14-1"/>
        <w:spacing w:line="269" w:lineRule="auto"/>
        <w:rPr>
          <w:bCs/>
          <w:i/>
          <w:spacing w:val="6"/>
          <w:sz w:val="24"/>
          <w:szCs w:val="24"/>
        </w:rPr>
      </w:pPr>
      <w:r w:rsidRPr="007D5312">
        <w:rPr>
          <w:bCs/>
          <w:i/>
          <w:spacing w:val="6"/>
          <w:sz w:val="24"/>
          <w:szCs w:val="24"/>
        </w:rPr>
        <w:t xml:space="preserve">– Дисковая подсистема – 4 х 146 Гб; </w:t>
      </w:r>
    </w:p>
    <w:p w:rsidR="001508F9" w:rsidRPr="007D5312" w:rsidRDefault="001508F9" w:rsidP="007D5312">
      <w:pPr>
        <w:pStyle w:val="14-1"/>
        <w:spacing w:line="269" w:lineRule="auto"/>
        <w:rPr>
          <w:bCs/>
          <w:i/>
          <w:spacing w:val="6"/>
          <w:sz w:val="24"/>
          <w:szCs w:val="24"/>
        </w:rPr>
      </w:pPr>
      <w:r w:rsidRPr="007D5312">
        <w:rPr>
          <w:bCs/>
          <w:i/>
          <w:spacing w:val="6"/>
          <w:sz w:val="24"/>
          <w:szCs w:val="24"/>
        </w:rPr>
        <w:t>– Устройство чтения компакт-дисков (DVD-ROM);</w:t>
      </w:r>
    </w:p>
    <w:p w:rsidR="001508F9" w:rsidRPr="007D5312" w:rsidRDefault="001508F9" w:rsidP="007D5312">
      <w:pPr>
        <w:pStyle w:val="14-1"/>
        <w:spacing w:line="269" w:lineRule="auto"/>
        <w:rPr>
          <w:bCs/>
          <w:i/>
          <w:spacing w:val="6"/>
          <w:sz w:val="24"/>
          <w:szCs w:val="24"/>
        </w:rPr>
      </w:pPr>
      <w:r w:rsidRPr="007D5312">
        <w:rPr>
          <w:bCs/>
          <w:i/>
          <w:spacing w:val="6"/>
          <w:sz w:val="24"/>
          <w:szCs w:val="24"/>
        </w:rPr>
        <w:t>– Сетевой адаптер – 100 Мбит.</w:t>
      </w:r>
    </w:p>
    <w:p w:rsidR="001508F9" w:rsidRPr="007D5312" w:rsidRDefault="001508F9" w:rsidP="007D5312">
      <w:pPr>
        <w:pStyle w:val="14-1"/>
        <w:spacing w:line="269" w:lineRule="auto"/>
        <w:rPr>
          <w:bCs/>
          <w:i/>
          <w:spacing w:val="6"/>
          <w:sz w:val="24"/>
          <w:szCs w:val="24"/>
        </w:rPr>
      </w:pPr>
      <w:r w:rsidRPr="007D5312">
        <w:rPr>
          <w:bCs/>
          <w:i/>
          <w:spacing w:val="6"/>
          <w:sz w:val="24"/>
          <w:szCs w:val="24"/>
        </w:rPr>
        <w:t>Требования к техническим характеристикам серверов приложений:</w:t>
      </w:r>
    </w:p>
    <w:p w:rsidR="001508F9" w:rsidRPr="007D5312" w:rsidRDefault="001508F9" w:rsidP="007D5312">
      <w:pPr>
        <w:pStyle w:val="14-1"/>
        <w:spacing w:line="269" w:lineRule="auto"/>
        <w:rPr>
          <w:bCs/>
          <w:i/>
          <w:spacing w:val="6"/>
          <w:sz w:val="24"/>
          <w:szCs w:val="24"/>
        </w:rPr>
      </w:pPr>
      <w:r w:rsidRPr="007D5312">
        <w:rPr>
          <w:bCs/>
          <w:i/>
          <w:spacing w:val="6"/>
          <w:sz w:val="24"/>
          <w:szCs w:val="24"/>
        </w:rPr>
        <w:t xml:space="preserve">– </w:t>
      </w:r>
      <w:r w:rsidR="00F85AD0" w:rsidRPr="007D5312">
        <w:rPr>
          <w:bCs/>
          <w:i/>
          <w:spacing w:val="6"/>
          <w:sz w:val="24"/>
          <w:szCs w:val="24"/>
        </w:rPr>
        <w:t>…</w:t>
      </w:r>
    </w:p>
    <w:p w:rsidR="001508F9" w:rsidRPr="007D5312" w:rsidRDefault="001508F9" w:rsidP="007D5312">
      <w:pPr>
        <w:pStyle w:val="14-1"/>
        <w:spacing w:line="269" w:lineRule="auto"/>
        <w:rPr>
          <w:bCs/>
          <w:i/>
          <w:spacing w:val="6"/>
          <w:sz w:val="24"/>
          <w:szCs w:val="24"/>
        </w:rPr>
      </w:pPr>
      <w:r w:rsidRPr="007D5312">
        <w:rPr>
          <w:bCs/>
          <w:i/>
          <w:spacing w:val="6"/>
          <w:sz w:val="24"/>
          <w:szCs w:val="24"/>
        </w:rPr>
        <w:t>Требования к техническим характеристикам веб сервера:</w:t>
      </w:r>
    </w:p>
    <w:p w:rsidR="001508F9" w:rsidRPr="007D5312" w:rsidRDefault="001508F9" w:rsidP="007D5312">
      <w:pPr>
        <w:pStyle w:val="14-1"/>
        <w:spacing w:line="269" w:lineRule="auto"/>
        <w:rPr>
          <w:bCs/>
          <w:i/>
          <w:spacing w:val="6"/>
          <w:sz w:val="24"/>
          <w:szCs w:val="24"/>
        </w:rPr>
      </w:pPr>
      <w:r w:rsidRPr="007D5312">
        <w:rPr>
          <w:bCs/>
          <w:i/>
          <w:spacing w:val="6"/>
          <w:sz w:val="24"/>
          <w:szCs w:val="24"/>
        </w:rPr>
        <w:t xml:space="preserve">– </w:t>
      </w:r>
      <w:r w:rsidR="00F85AD0" w:rsidRPr="007D5312">
        <w:rPr>
          <w:bCs/>
          <w:i/>
          <w:spacing w:val="6"/>
          <w:sz w:val="24"/>
          <w:szCs w:val="24"/>
        </w:rPr>
        <w:t>…</w:t>
      </w:r>
    </w:p>
    <w:p w:rsidR="001508F9" w:rsidRPr="007D5312" w:rsidRDefault="001508F9" w:rsidP="007D5312">
      <w:pPr>
        <w:pStyle w:val="14-1"/>
        <w:spacing w:line="269" w:lineRule="auto"/>
        <w:rPr>
          <w:bCs/>
          <w:i/>
          <w:spacing w:val="6"/>
          <w:sz w:val="24"/>
          <w:szCs w:val="24"/>
        </w:rPr>
      </w:pPr>
      <w:r w:rsidRPr="007D5312">
        <w:rPr>
          <w:bCs/>
          <w:i/>
          <w:spacing w:val="6"/>
          <w:sz w:val="24"/>
          <w:szCs w:val="24"/>
        </w:rPr>
        <w:t>Требования к техническим характеристикам ПК пользователя и ПК администратора:</w:t>
      </w:r>
    </w:p>
    <w:p w:rsidR="001508F9" w:rsidRPr="007D5312" w:rsidRDefault="001508F9" w:rsidP="007D5312">
      <w:pPr>
        <w:pStyle w:val="14-1"/>
        <w:spacing w:line="269" w:lineRule="auto"/>
        <w:rPr>
          <w:bCs/>
          <w:i/>
          <w:spacing w:val="6"/>
          <w:sz w:val="24"/>
          <w:szCs w:val="24"/>
        </w:rPr>
      </w:pPr>
      <w:r w:rsidRPr="007D5312">
        <w:rPr>
          <w:bCs/>
          <w:i/>
          <w:spacing w:val="6"/>
          <w:sz w:val="24"/>
          <w:szCs w:val="24"/>
        </w:rPr>
        <w:t>– Процессор – Intel Pentium 1.5 ГГц;</w:t>
      </w:r>
    </w:p>
    <w:p w:rsidR="001508F9" w:rsidRPr="007D5312" w:rsidRDefault="001508F9" w:rsidP="007D5312">
      <w:pPr>
        <w:pStyle w:val="14-1"/>
        <w:spacing w:line="269" w:lineRule="auto"/>
        <w:rPr>
          <w:bCs/>
          <w:i/>
          <w:spacing w:val="6"/>
          <w:sz w:val="24"/>
          <w:szCs w:val="24"/>
        </w:rPr>
      </w:pPr>
      <w:r w:rsidRPr="007D5312">
        <w:rPr>
          <w:bCs/>
          <w:i/>
          <w:spacing w:val="6"/>
          <w:sz w:val="24"/>
          <w:szCs w:val="24"/>
        </w:rPr>
        <w:lastRenderedPageBreak/>
        <w:t>– Объем оперативной памяти – 256 Мб;</w:t>
      </w:r>
    </w:p>
    <w:p w:rsidR="001508F9" w:rsidRPr="007D5312" w:rsidRDefault="001508F9" w:rsidP="007D5312">
      <w:pPr>
        <w:pStyle w:val="14-1"/>
        <w:spacing w:line="269" w:lineRule="auto"/>
        <w:rPr>
          <w:bCs/>
          <w:i/>
          <w:spacing w:val="6"/>
          <w:sz w:val="24"/>
          <w:szCs w:val="24"/>
        </w:rPr>
      </w:pPr>
      <w:r w:rsidRPr="007D5312">
        <w:rPr>
          <w:bCs/>
          <w:i/>
          <w:spacing w:val="6"/>
          <w:sz w:val="24"/>
          <w:szCs w:val="24"/>
        </w:rPr>
        <w:t xml:space="preserve">– Дисковая подсистема – 40 Гб; </w:t>
      </w:r>
    </w:p>
    <w:p w:rsidR="001508F9" w:rsidRPr="007D5312" w:rsidRDefault="001508F9" w:rsidP="007D5312">
      <w:pPr>
        <w:pStyle w:val="14-1"/>
        <w:spacing w:line="269" w:lineRule="auto"/>
        <w:rPr>
          <w:bCs/>
          <w:i/>
          <w:spacing w:val="6"/>
          <w:sz w:val="24"/>
          <w:szCs w:val="24"/>
        </w:rPr>
      </w:pPr>
      <w:r w:rsidRPr="007D5312">
        <w:rPr>
          <w:bCs/>
          <w:i/>
          <w:spacing w:val="6"/>
          <w:sz w:val="24"/>
          <w:szCs w:val="24"/>
        </w:rPr>
        <w:t>– Устройство чтения компакт-дисков (DVD-ROM);</w:t>
      </w:r>
    </w:p>
    <w:p w:rsidR="00D06B0E" w:rsidRPr="007D5312" w:rsidRDefault="001508F9" w:rsidP="007D5312">
      <w:pPr>
        <w:pStyle w:val="14-1"/>
        <w:spacing w:line="269" w:lineRule="auto"/>
        <w:rPr>
          <w:bCs/>
          <w:i/>
          <w:spacing w:val="6"/>
          <w:sz w:val="24"/>
          <w:szCs w:val="24"/>
        </w:rPr>
      </w:pPr>
      <w:r w:rsidRPr="007D5312">
        <w:rPr>
          <w:bCs/>
          <w:i/>
          <w:spacing w:val="6"/>
          <w:sz w:val="24"/>
          <w:szCs w:val="24"/>
        </w:rPr>
        <w:t>– Сетевой адаптер – 100 Мбит.</w:t>
      </w:r>
      <w:r w:rsidR="006A3938" w:rsidRPr="007D5312">
        <w:rPr>
          <w:bCs/>
          <w:i/>
          <w:spacing w:val="6"/>
          <w:sz w:val="24"/>
          <w:szCs w:val="24"/>
        </w:rPr>
        <w:t xml:space="preserve"> </w:t>
      </w:r>
    </w:p>
    <w:p w:rsidR="00943A95" w:rsidRPr="007D5312" w:rsidRDefault="00943A95" w:rsidP="007D5312">
      <w:pPr>
        <w:pStyle w:val="14-1"/>
        <w:spacing w:line="269" w:lineRule="auto"/>
        <w:rPr>
          <w:bCs/>
          <w:spacing w:val="6"/>
        </w:rPr>
      </w:pPr>
    </w:p>
    <w:p w:rsidR="000910FD" w:rsidRPr="007D5312" w:rsidRDefault="000910FD" w:rsidP="007D5312">
      <w:pPr>
        <w:pStyle w:val="14-1"/>
        <w:spacing w:line="269" w:lineRule="auto"/>
        <w:rPr>
          <w:bCs/>
          <w:spacing w:val="6"/>
        </w:rPr>
      </w:pPr>
      <w:r w:rsidRPr="007D5312">
        <w:rPr>
          <w:bCs/>
          <w:spacing w:val="6"/>
        </w:rPr>
        <w:t>Если проектируемая информационная система строится на базе существующей аппаратно-программной платформе, то этот раздел отсутствует в пояснительной записке к диплому.</w:t>
      </w:r>
    </w:p>
    <w:p w:rsidR="00D06B0E" w:rsidRPr="007D5312" w:rsidRDefault="00D06B0E" w:rsidP="00050D3F">
      <w:pPr>
        <w:pStyle w:val="3"/>
        <w:numPr>
          <w:ilvl w:val="0"/>
          <w:numId w:val="0"/>
        </w:numPr>
        <w:spacing w:after="120" w:line="269" w:lineRule="auto"/>
        <w:ind w:firstLine="709"/>
        <w:rPr>
          <w:rFonts w:ascii="Times New Roman" w:hAnsi="Times New Roman"/>
          <w:spacing w:val="6"/>
        </w:rPr>
      </w:pPr>
      <w:bookmarkStart w:id="91" w:name="_Toc274424991"/>
      <w:bookmarkStart w:id="92" w:name="_Toc341705123"/>
      <w:bookmarkStart w:id="93" w:name="_Toc342297887"/>
      <w:r w:rsidRPr="007D5312">
        <w:rPr>
          <w:rFonts w:ascii="Times New Roman" w:hAnsi="Times New Roman"/>
          <w:spacing w:val="6"/>
        </w:rPr>
        <w:t>2.</w:t>
      </w:r>
      <w:r w:rsidR="00C1335F" w:rsidRPr="007D5312">
        <w:rPr>
          <w:rFonts w:ascii="Times New Roman" w:hAnsi="Times New Roman"/>
          <w:spacing w:val="6"/>
        </w:rPr>
        <w:t>7</w:t>
      </w:r>
      <w:r w:rsidR="008E42E6" w:rsidRPr="007D5312">
        <w:rPr>
          <w:rFonts w:ascii="Times New Roman" w:hAnsi="Times New Roman"/>
          <w:spacing w:val="6"/>
        </w:rPr>
        <w:t>.8</w:t>
      </w:r>
      <w:r w:rsidRPr="007D5312">
        <w:rPr>
          <w:rFonts w:ascii="Times New Roman" w:hAnsi="Times New Roman"/>
          <w:spacing w:val="6"/>
        </w:rPr>
        <w:t xml:space="preserve">. </w:t>
      </w:r>
      <w:r w:rsidR="0032244D" w:rsidRPr="007D5312">
        <w:rPr>
          <w:rFonts w:ascii="Times New Roman" w:hAnsi="Times New Roman"/>
          <w:spacing w:val="6"/>
        </w:rPr>
        <w:t>Организационное обеспечение</w:t>
      </w:r>
      <w:bookmarkEnd w:id="91"/>
      <w:bookmarkEnd w:id="92"/>
      <w:bookmarkEnd w:id="93"/>
    </w:p>
    <w:p w:rsidR="002227CB" w:rsidRPr="007D5312" w:rsidRDefault="002227CB" w:rsidP="007D5312">
      <w:pPr>
        <w:pStyle w:val="14-1"/>
        <w:spacing w:line="269" w:lineRule="auto"/>
        <w:rPr>
          <w:bCs/>
          <w:spacing w:val="6"/>
        </w:rPr>
      </w:pPr>
      <w:r w:rsidRPr="007D5312">
        <w:rPr>
          <w:bCs/>
          <w:spacing w:val="6"/>
        </w:rPr>
        <w:t xml:space="preserve">Организационное обеспечение </w:t>
      </w:r>
      <w:r w:rsidR="00065C7D" w:rsidRPr="007D5312">
        <w:rPr>
          <w:bCs/>
          <w:spacing w:val="6"/>
        </w:rPr>
        <w:t>–</w:t>
      </w:r>
      <w:r w:rsidRPr="007D5312">
        <w:rPr>
          <w:bCs/>
          <w:spacing w:val="6"/>
        </w:rPr>
        <w:t xml:space="preserve"> совокупность методов и средств, регламентирующих взаимодействие работников с техническими средствами и между собой в процессе разработки и эксплуатации ИС.</w:t>
      </w:r>
    </w:p>
    <w:p w:rsidR="00F55638" w:rsidRPr="007D5312" w:rsidRDefault="00065C7D" w:rsidP="007D5312">
      <w:pPr>
        <w:pStyle w:val="14-1"/>
        <w:spacing w:line="269" w:lineRule="auto"/>
        <w:rPr>
          <w:bCs/>
          <w:spacing w:val="6"/>
        </w:rPr>
      </w:pPr>
      <w:r w:rsidRPr="007D5312">
        <w:rPr>
          <w:bCs/>
          <w:spacing w:val="6"/>
        </w:rPr>
        <w:t>В данном разделе следует отразить организационное обеспечение только стадии эксплуатации.</w:t>
      </w:r>
      <w:r w:rsidR="00D5754F" w:rsidRPr="007D5312">
        <w:rPr>
          <w:bCs/>
          <w:spacing w:val="6"/>
        </w:rPr>
        <w:t xml:space="preserve"> </w:t>
      </w:r>
      <w:r w:rsidR="00F54AC3" w:rsidRPr="007D5312">
        <w:rPr>
          <w:bCs/>
          <w:spacing w:val="6"/>
        </w:rPr>
        <w:t>Необходимо дат</w:t>
      </w:r>
      <w:r w:rsidR="00D5754F" w:rsidRPr="007D5312">
        <w:rPr>
          <w:bCs/>
          <w:spacing w:val="6"/>
        </w:rPr>
        <w:t>ь</w:t>
      </w:r>
      <w:r w:rsidR="00F54AC3" w:rsidRPr="007D5312">
        <w:rPr>
          <w:bCs/>
          <w:spacing w:val="6"/>
        </w:rPr>
        <w:t xml:space="preserve"> </w:t>
      </w:r>
      <w:r w:rsidR="002227CB" w:rsidRPr="007D5312">
        <w:rPr>
          <w:bCs/>
          <w:spacing w:val="6"/>
        </w:rPr>
        <w:t xml:space="preserve">краткое </w:t>
      </w:r>
      <w:r w:rsidR="00F54AC3" w:rsidRPr="007D5312">
        <w:rPr>
          <w:bCs/>
          <w:spacing w:val="6"/>
        </w:rPr>
        <w:t xml:space="preserve">описание работы спроектированной системы и </w:t>
      </w:r>
      <w:r w:rsidR="00286F31" w:rsidRPr="007D5312">
        <w:rPr>
          <w:bCs/>
          <w:spacing w:val="6"/>
        </w:rPr>
        <w:t>о</w:t>
      </w:r>
      <w:r w:rsidR="00075C54" w:rsidRPr="007D5312">
        <w:rPr>
          <w:bCs/>
          <w:spacing w:val="6"/>
        </w:rPr>
        <w:t>т</w:t>
      </w:r>
      <w:r w:rsidR="00F54AC3" w:rsidRPr="007D5312">
        <w:rPr>
          <w:bCs/>
          <w:spacing w:val="6"/>
        </w:rPr>
        <w:t xml:space="preserve">образить </w:t>
      </w:r>
      <w:r w:rsidR="002227CB" w:rsidRPr="007D5312">
        <w:rPr>
          <w:bCs/>
          <w:spacing w:val="6"/>
        </w:rPr>
        <w:t xml:space="preserve">структуру </w:t>
      </w:r>
      <w:r w:rsidR="00D5754F" w:rsidRPr="007D5312">
        <w:rPr>
          <w:bCs/>
          <w:spacing w:val="6"/>
        </w:rPr>
        <w:t xml:space="preserve">взаимосвязей </w:t>
      </w:r>
      <w:r w:rsidR="002227CB" w:rsidRPr="007D5312">
        <w:rPr>
          <w:bCs/>
          <w:spacing w:val="6"/>
        </w:rPr>
        <w:t>рабочих мест</w:t>
      </w:r>
      <w:r w:rsidR="00E55E95" w:rsidRPr="007D5312">
        <w:rPr>
          <w:bCs/>
          <w:spacing w:val="6"/>
        </w:rPr>
        <w:t xml:space="preserve"> </w:t>
      </w:r>
      <w:r w:rsidR="00D5754F" w:rsidRPr="007D5312">
        <w:rPr>
          <w:bCs/>
          <w:spacing w:val="6"/>
        </w:rPr>
        <w:t>конечных пользователей и ИТ-специалистов</w:t>
      </w:r>
      <w:r w:rsidR="00193511" w:rsidRPr="007D5312">
        <w:rPr>
          <w:bCs/>
          <w:spacing w:val="6"/>
        </w:rPr>
        <w:t xml:space="preserve"> с серверами</w:t>
      </w:r>
      <w:r w:rsidR="00286F31" w:rsidRPr="007D5312">
        <w:rPr>
          <w:bCs/>
          <w:spacing w:val="6"/>
        </w:rPr>
        <w:t xml:space="preserve"> ИС</w:t>
      </w:r>
      <w:r w:rsidR="00F54AC3" w:rsidRPr="007D5312">
        <w:rPr>
          <w:bCs/>
          <w:spacing w:val="6"/>
        </w:rPr>
        <w:t>.</w:t>
      </w:r>
      <w:r w:rsidR="00DF3F91" w:rsidRPr="007D5312">
        <w:rPr>
          <w:bCs/>
          <w:spacing w:val="6"/>
        </w:rPr>
        <w:t xml:space="preserve"> </w:t>
      </w:r>
    </w:p>
    <w:p w:rsidR="00F54AC3" w:rsidRPr="007D5312" w:rsidRDefault="00F54AC3" w:rsidP="007D5312">
      <w:pPr>
        <w:pStyle w:val="14-1"/>
        <w:spacing w:line="269" w:lineRule="auto"/>
        <w:rPr>
          <w:bCs/>
          <w:spacing w:val="6"/>
        </w:rPr>
      </w:pPr>
      <w:r w:rsidRPr="007D5312">
        <w:rPr>
          <w:bCs/>
          <w:spacing w:val="6"/>
        </w:rPr>
        <w:t xml:space="preserve">Организация работы конечных пользователей с ИС включает в себя: организацию рабочих мест и их описание, решаемые задачи, </w:t>
      </w:r>
      <w:r w:rsidR="00D5754F" w:rsidRPr="007D5312">
        <w:rPr>
          <w:bCs/>
          <w:spacing w:val="6"/>
        </w:rPr>
        <w:t xml:space="preserve">краткие инструкции по работе с системой, </w:t>
      </w:r>
      <w:r w:rsidRPr="007D5312">
        <w:rPr>
          <w:bCs/>
          <w:spacing w:val="6"/>
        </w:rPr>
        <w:t>права и обязанности пользователей на каждом рабочем месте</w:t>
      </w:r>
      <w:r w:rsidR="005A7BB4" w:rsidRPr="007D5312">
        <w:rPr>
          <w:bCs/>
          <w:spacing w:val="6"/>
        </w:rPr>
        <w:t>, действия пользователей в случае нештатного режима функционирования ИС</w:t>
      </w:r>
      <w:r w:rsidR="00C851D0" w:rsidRPr="007D5312">
        <w:rPr>
          <w:bCs/>
          <w:spacing w:val="6"/>
        </w:rPr>
        <w:t>, требования к квалификации пользователей.</w:t>
      </w:r>
    </w:p>
    <w:p w:rsidR="007C0564" w:rsidRPr="007D5312" w:rsidRDefault="007C0564" w:rsidP="007D5312">
      <w:pPr>
        <w:pStyle w:val="14-1"/>
        <w:spacing w:line="269" w:lineRule="auto"/>
        <w:rPr>
          <w:b/>
          <w:bCs/>
          <w:spacing w:val="6"/>
          <w:sz w:val="24"/>
          <w:szCs w:val="24"/>
        </w:rPr>
      </w:pPr>
    </w:p>
    <w:p w:rsidR="00123F59" w:rsidRPr="007D5312" w:rsidRDefault="00123F59" w:rsidP="007D5312">
      <w:pPr>
        <w:pStyle w:val="14-1"/>
        <w:spacing w:line="269" w:lineRule="auto"/>
        <w:rPr>
          <w:b/>
          <w:bCs/>
          <w:i/>
          <w:spacing w:val="6"/>
          <w:sz w:val="24"/>
          <w:szCs w:val="24"/>
        </w:rPr>
      </w:pPr>
      <w:r w:rsidRPr="007D5312">
        <w:rPr>
          <w:b/>
          <w:bCs/>
          <w:i/>
          <w:spacing w:val="6"/>
          <w:sz w:val="24"/>
          <w:szCs w:val="24"/>
        </w:rPr>
        <w:t>Пример:</w:t>
      </w:r>
    </w:p>
    <w:p w:rsidR="00123F59" w:rsidRPr="007D5312" w:rsidRDefault="00123F59" w:rsidP="007D5312">
      <w:pPr>
        <w:pStyle w:val="14-1"/>
        <w:spacing w:line="269" w:lineRule="auto"/>
        <w:rPr>
          <w:bCs/>
          <w:i/>
          <w:spacing w:val="6"/>
          <w:sz w:val="24"/>
          <w:szCs w:val="24"/>
        </w:rPr>
      </w:pPr>
      <w:r w:rsidRPr="007D5312">
        <w:rPr>
          <w:bCs/>
          <w:i/>
          <w:spacing w:val="6"/>
          <w:sz w:val="24"/>
          <w:szCs w:val="24"/>
        </w:rPr>
        <w:t>Основными обязанностями пользователя являются:</w:t>
      </w:r>
    </w:p>
    <w:p w:rsidR="00123F59" w:rsidRPr="007D5312" w:rsidRDefault="00123F59" w:rsidP="007D5312">
      <w:pPr>
        <w:pStyle w:val="14-1"/>
        <w:spacing w:line="269" w:lineRule="auto"/>
        <w:rPr>
          <w:bCs/>
          <w:i/>
          <w:spacing w:val="6"/>
          <w:sz w:val="24"/>
          <w:szCs w:val="24"/>
        </w:rPr>
      </w:pPr>
      <w:r w:rsidRPr="007D5312">
        <w:rPr>
          <w:bCs/>
          <w:i/>
          <w:spacing w:val="6"/>
          <w:sz w:val="24"/>
          <w:szCs w:val="24"/>
        </w:rPr>
        <w:t>- ...</w:t>
      </w:r>
    </w:p>
    <w:p w:rsidR="00123F59" w:rsidRPr="007D5312" w:rsidRDefault="00123F59" w:rsidP="007D5312">
      <w:pPr>
        <w:pStyle w:val="14-1"/>
        <w:spacing w:line="269" w:lineRule="auto"/>
        <w:rPr>
          <w:bCs/>
          <w:i/>
          <w:spacing w:val="6"/>
          <w:sz w:val="24"/>
          <w:szCs w:val="24"/>
        </w:rPr>
      </w:pPr>
      <w:r w:rsidRPr="007D5312">
        <w:rPr>
          <w:bCs/>
          <w:i/>
          <w:spacing w:val="6"/>
          <w:sz w:val="24"/>
          <w:szCs w:val="24"/>
        </w:rPr>
        <w:t>- ...</w:t>
      </w:r>
    </w:p>
    <w:p w:rsidR="00123F59" w:rsidRPr="007D5312" w:rsidRDefault="00123F59" w:rsidP="007D5312">
      <w:pPr>
        <w:pStyle w:val="14-1"/>
        <w:spacing w:line="269" w:lineRule="auto"/>
        <w:rPr>
          <w:bCs/>
          <w:i/>
          <w:spacing w:val="6"/>
          <w:sz w:val="24"/>
          <w:szCs w:val="24"/>
        </w:rPr>
      </w:pPr>
      <w:r w:rsidRPr="007D5312">
        <w:rPr>
          <w:bCs/>
          <w:i/>
          <w:spacing w:val="6"/>
          <w:sz w:val="24"/>
          <w:szCs w:val="24"/>
        </w:rPr>
        <w:t>- ...</w:t>
      </w:r>
    </w:p>
    <w:p w:rsidR="00123F59" w:rsidRPr="007D5312" w:rsidRDefault="00123F59" w:rsidP="007D5312">
      <w:pPr>
        <w:pStyle w:val="14-1"/>
        <w:spacing w:line="269" w:lineRule="auto"/>
        <w:rPr>
          <w:bCs/>
          <w:i/>
          <w:spacing w:val="6"/>
          <w:sz w:val="24"/>
          <w:szCs w:val="24"/>
        </w:rPr>
      </w:pPr>
      <w:r w:rsidRPr="007D5312">
        <w:rPr>
          <w:bCs/>
          <w:i/>
          <w:spacing w:val="6"/>
          <w:sz w:val="24"/>
          <w:szCs w:val="24"/>
        </w:rPr>
        <w:t xml:space="preserve">Пользователи системы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 </w:t>
      </w:r>
    </w:p>
    <w:p w:rsidR="00224911" w:rsidRPr="007D5312" w:rsidRDefault="00224911" w:rsidP="00050D3F">
      <w:pPr>
        <w:pStyle w:val="3"/>
        <w:numPr>
          <w:ilvl w:val="0"/>
          <w:numId w:val="0"/>
        </w:numPr>
        <w:spacing w:after="120" w:line="269" w:lineRule="auto"/>
        <w:ind w:left="1418" w:hanging="709"/>
        <w:rPr>
          <w:rFonts w:ascii="Times New Roman" w:hAnsi="Times New Roman"/>
          <w:spacing w:val="6"/>
        </w:rPr>
      </w:pPr>
      <w:bookmarkStart w:id="94" w:name="_Toc274424992"/>
      <w:bookmarkStart w:id="95" w:name="_Toc341705124"/>
      <w:bookmarkStart w:id="96" w:name="_Toc342297888"/>
      <w:r w:rsidRPr="007D5312">
        <w:rPr>
          <w:rFonts w:ascii="Times New Roman" w:hAnsi="Times New Roman"/>
          <w:spacing w:val="6"/>
        </w:rPr>
        <w:t>2.</w:t>
      </w:r>
      <w:r w:rsidR="00C1335F" w:rsidRPr="007D5312">
        <w:rPr>
          <w:rFonts w:ascii="Times New Roman" w:hAnsi="Times New Roman"/>
          <w:spacing w:val="6"/>
        </w:rPr>
        <w:t>7</w:t>
      </w:r>
      <w:r w:rsidRPr="007D5312">
        <w:rPr>
          <w:rFonts w:ascii="Times New Roman" w:hAnsi="Times New Roman"/>
          <w:spacing w:val="6"/>
        </w:rPr>
        <w:t>.</w:t>
      </w:r>
      <w:r w:rsidR="008E42E6" w:rsidRPr="007D5312">
        <w:rPr>
          <w:rFonts w:ascii="Times New Roman" w:hAnsi="Times New Roman"/>
          <w:spacing w:val="6"/>
        </w:rPr>
        <w:t>9</w:t>
      </w:r>
      <w:r w:rsidRPr="007D5312">
        <w:rPr>
          <w:rFonts w:ascii="Times New Roman" w:hAnsi="Times New Roman"/>
          <w:spacing w:val="6"/>
        </w:rPr>
        <w:t>. Особенности проектирования ИС на базе тиражируемого продукта</w:t>
      </w:r>
      <w:bookmarkEnd w:id="94"/>
      <w:bookmarkEnd w:id="95"/>
      <w:bookmarkEnd w:id="96"/>
    </w:p>
    <w:p w:rsidR="00B835F3" w:rsidRPr="007D5312" w:rsidRDefault="00224911" w:rsidP="007D5312">
      <w:pPr>
        <w:pStyle w:val="14-1"/>
        <w:spacing w:line="269" w:lineRule="auto"/>
        <w:rPr>
          <w:spacing w:val="6"/>
        </w:rPr>
      </w:pPr>
      <w:r w:rsidRPr="007D5312">
        <w:rPr>
          <w:spacing w:val="6"/>
        </w:rPr>
        <w:t>В случае использования тиражируемог</w:t>
      </w:r>
      <w:r w:rsidR="00050D3F">
        <w:rPr>
          <w:spacing w:val="6"/>
        </w:rPr>
        <w:t xml:space="preserve">о продукта («1С: Предприятие», </w:t>
      </w:r>
      <w:r w:rsidRPr="007D5312">
        <w:rPr>
          <w:spacing w:val="6"/>
        </w:rPr>
        <w:t xml:space="preserve">«Парус», «Галактика», SAP </w:t>
      </w:r>
      <w:r w:rsidRPr="007D5312">
        <w:rPr>
          <w:spacing w:val="6"/>
          <w:lang w:val="en-US"/>
        </w:rPr>
        <w:t>R</w:t>
      </w:r>
      <w:r w:rsidRPr="007D5312">
        <w:rPr>
          <w:spacing w:val="6"/>
        </w:rPr>
        <w:t>/3»</w:t>
      </w:r>
      <w:r w:rsidR="00B835F3" w:rsidRPr="007D5312">
        <w:rPr>
          <w:spacing w:val="6"/>
        </w:rPr>
        <w:t xml:space="preserve"> и др.</w:t>
      </w:r>
      <w:r w:rsidRPr="007D5312">
        <w:rPr>
          <w:spacing w:val="6"/>
        </w:rPr>
        <w:t xml:space="preserve">) </w:t>
      </w:r>
      <w:r w:rsidR="00B835F3" w:rsidRPr="007D5312">
        <w:rPr>
          <w:spacing w:val="6"/>
        </w:rPr>
        <w:t xml:space="preserve">раздел по проектированию должен включать: </w:t>
      </w:r>
      <w:r w:rsidR="002650A2" w:rsidRPr="007D5312">
        <w:rPr>
          <w:spacing w:val="6"/>
        </w:rPr>
        <w:t xml:space="preserve">используемые модули системы, </w:t>
      </w:r>
      <w:r w:rsidR="00B835F3" w:rsidRPr="007D5312">
        <w:rPr>
          <w:spacing w:val="6"/>
        </w:rPr>
        <w:t xml:space="preserve">концептуальную и логическую модель БД, </w:t>
      </w:r>
      <w:r w:rsidR="002650A2" w:rsidRPr="007D5312">
        <w:rPr>
          <w:spacing w:val="6"/>
        </w:rPr>
        <w:t xml:space="preserve">входные и выходные формы, </w:t>
      </w:r>
      <w:r w:rsidR="00F16707" w:rsidRPr="007D5312">
        <w:rPr>
          <w:spacing w:val="6"/>
        </w:rPr>
        <w:t xml:space="preserve">проектирование </w:t>
      </w:r>
      <w:r w:rsidR="00B835F3" w:rsidRPr="007D5312">
        <w:rPr>
          <w:spacing w:val="6"/>
        </w:rPr>
        <w:t>справочник</w:t>
      </w:r>
      <w:r w:rsidR="00F16707" w:rsidRPr="007D5312">
        <w:rPr>
          <w:spacing w:val="6"/>
        </w:rPr>
        <w:t>ов</w:t>
      </w:r>
      <w:r w:rsidR="00B835F3" w:rsidRPr="007D5312">
        <w:rPr>
          <w:spacing w:val="6"/>
        </w:rPr>
        <w:t xml:space="preserve">, настройку параметров системы, проработку рабочих мест (формируется список конкретных пользователей и </w:t>
      </w:r>
      <w:r w:rsidR="00B835F3" w:rsidRPr="007D5312">
        <w:rPr>
          <w:spacing w:val="6"/>
        </w:rPr>
        <w:lastRenderedPageBreak/>
        <w:t>закрепление за ними прав и ролей), доработка системы (создание дополнительных мод</w:t>
      </w:r>
      <w:r w:rsidR="00B835F3" w:rsidRPr="007D5312">
        <w:rPr>
          <w:spacing w:val="6"/>
        </w:rPr>
        <w:t>у</w:t>
      </w:r>
      <w:r w:rsidR="00B835F3" w:rsidRPr="007D5312">
        <w:rPr>
          <w:spacing w:val="6"/>
        </w:rPr>
        <w:t>лей)</w:t>
      </w:r>
      <w:r w:rsidR="00F16707" w:rsidRPr="007D5312">
        <w:rPr>
          <w:spacing w:val="6"/>
        </w:rPr>
        <w:t>.</w:t>
      </w:r>
    </w:p>
    <w:p w:rsidR="00253AAB" w:rsidRPr="007D5312" w:rsidRDefault="00253AAB" w:rsidP="00050D3F">
      <w:pPr>
        <w:pStyle w:val="3"/>
        <w:numPr>
          <w:ilvl w:val="0"/>
          <w:numId w:val="0"/>
        </w:numPr>
        <w:spacing w:after="120" w:line="269" w:lineRule="auto"/>
        <w:ind w:left="1134" w:hanging="425"/>
        <w:rPr>
          <w:rFonts w:ascii="Times New Roman" w:hAnsi="Times New Roman"/>
          <w:spacing w:val="6"/>
        </w:rPr>
      </w:pPr>
      <w:bookmarkStart w:id="97" w:name="_Toc274424993"/>
      <w:bookmarkStart w:id="98" w:name="_Toc341705125"/>
      <w:bookmarkStart w:id="99" w:name="_Toc342297889"/>
      <w:r w:rsidRPr="007D5312">
        <w:rPr>
          <w:rFonts w:ascii="Times New Roman" w:hAnsi="Times New Roman"/>
          <w:spacing w:val="6"/>
        </w:rPr>
        <w:t>2.</w:t>
      </w:r>
      <w:r w:rsidR="00C1335F" w:rsidRPr="007D5312">
        <w:rPr>
          <w:rFonts w:ascii="Times New Roman" w:hAnsi="Times New Roman"/>
          <w:spacing w:val="6"/>
        </w:rPr>
        <w:t>7</w:t>
      </w:r>
      <w:r w:rsidRPr="007D5312">
        <w:rPr>
          <w:rFonts w:ascii="Times New Roman" w:hAnsi="Times New Roman"/>
          <w:spacing w:val="6"/>
        </w:rPr>
        <w:t>.</w:t>
      </w:r>
      <w:r w:rsidR="008E42E6" w:rsidRPr="007D5312">
        <w:rPr>
          <w:rFonts w:ascii="Times New Roman" w:hAnsi="Times New Roman"/>
          <w:spacing w:val="6"/>
        </w:rPr>
        <w:t>10</w:t>
      </w:r>
      <w:r w:rsidRPr="007D5312">
        <w:rPr>
          <w:rFonts w:ascii="Times New Roman" w:hAnsi="Times New Roman"/>
          <w:spacing w:val="6"/>
        </w:rPr>
        <w:t>. Обеспечение информационной безопасности</w:t>
      </w:r>
      <w:bookmarkEnd w:id="98"/>
      <w:bookmarkEnd w:id="99"/>
    </w:p>
    <w:p w:rsidR="00253AAB" w:rsidRPr="007D5312" w:rsidRDefault="00253AAB" w:rsidP="007D5312">
      <w:pPr>
        <w:pStyle w:val="14-1"/>
        <w:spacing w:line="269" w:lineRule="auto"/>
        <w:rPr>
          <w:spacing w:val="6"/>
        </w:rPr>
      </w:pPr>
      <w:r w:rsidRPr="007D5312">
        <w:rPr>
          <w:spacing w:val="6"/>
        </w:rPr>
        <w:t>В этом разделе в зависимости от задач проблемной области в области информационной информации и защиты информации могут рассматриваться следующие вопросы:</w:t>
      </w:r>
    </w:p>
    <w:p w:rsidR="00253AAB" w:rsidRPr="007D5312" w:rsidRDefault="00253AAB" w:rsidP="007D5312">
      <w:pPr>
        <w:pStyle w:val="14-1"/>
        <w:numPr>
          <w:ilvl w:val="0"/>
          <w:numId w:val="26"/>
        </w:numPr>
        <w:spacing w:line="269" w:lineRule="auto"/>
        <w:rPr>
          <w:spacing w:val="6"/>
        </w:rPr>
      </w:pPr>
      <w:r w:rsidRPr="007D5312">
        <w:rPr>
          <w:spacing w:val="6"/>
        </w:rPr>
        <w:t>основные угрозы информационной безопасности;</w:t>
      </w:r>
    </w:p>
    <w:p w:rsidR="00253AAB" w:rsidRPr="007D5312" w:rsidRDefault="00253AAB" w:rsidP="007D5312">
      <w:pPr>
        <w:pStyle w:val="14-1"/>
        <w:numPr>
          <w:ilvl w:val="0"/>
          <w:numId w:val="26"/>
        </w:numPr>
        <w:spacing w:line="269" w:lineRule="auto"/>
        <w:rPr>
          <w:spacing w:val="6"/>
        </w:rPr>
      </w:pPr>
      <w:r w:rsidRPr="007D5312">
        <w:rPr>
          <w:spacing w:val="6"/>
        </w:rPr>
        <w:t>мероприятия по физической безопасности</w:t>
      </w:r>
    </w:p>
    <w:p w:rsidR="00253AAB" w:rsidRPr="007D5312" w:rsidRDefault="00253AAB" w:rsidP="007D5312">
      <w:pPr>
        <w:pStyle w:val="14-1"/>
        <w:numPr>
          <w:ilvl w:val="0"/>
          <w:numId w:val="26"/>
        </w:numPr>
        <w:spacing w:line="269" w:lineRule="auto"/>
        <w:rPr>
          <w:spacing w:val="6"/>
        </w:rPr>
      </w:pPr>
      <w:r w:rsidRPr="007D5312">
        <w:rPr>
          <w:spacing w:val="6"/>
        </w:rPr>
        <w:t>мероприятия по безопасности программного обеспеч</w:t>
      </w:r>
      <w:r w:rsidRPr="007D5312">
        <w:rPr>
          <w:spacing w:val="6"/>
        </w:rPr>
        <w:t>е</w:t>
      </w:r>
      <w:r w:rsidRPr="007D5312">
        <w:rPr>
          <w:spacing w:val="6"/>
        </w:rPr>
        <w:t>ния</w:t>
      </w:r>
    </w:p>
    <w:p w:rsidR="00253AAB" w:rsidRPr="007D5312" w:rsidRDefault="00253AAB" w:rsidP="007D5312">
      <w:pPr>
        <w:pStyle w:val="14-1"/>
        <w:numPr>
          <w:ilvl w:val="0"/>
          <w:numId w:val="26"/>
        </w:numPr>
        <w:spacing w:line="269" w:lineRule="auto"/>
        <w:rPr>
          <w:spacing w:val="6"/>
        </w:rPr>
      </w:pPr>
      <w:r w:rsidRPr="007D5312">
        <w:rPr>
          <w:spacing w:val="6"/>
        </w:rPr>
        <w:t>мероприятия по безопасности обрабатываемой информации</w:t>
      </w:r>
    </w:p>
    <w:p w:rsidR="00253AAB" w:rsidRPr="007D5312" w:rsidRDefault="00253AAB" w:rsidP="007D5312">
      <w:pPr>
        <w:pStyle w:val="14-1"/>
        <w:spacing w:line="269" w:lineRule="auto"/>
        <w:rPr>
          <w:spacing w:val="6"/>
        </w:rPr>
      </w:pPr>
      <w:r w:rsidRPr="007D5312">
        <w:rPr>
          <w:spacing w:val="6"/>
        </w:rPr>
        <w:t xml:space="preserve">В разделе </w:t>
      </w:r>
      <w:r w:rsidRPr="007D5312">
        <w:rPr>
          <w:b/>
          <w:spacing w:val="6"/>
        </w:rPr>
        <w:t>физической безопасности</w:t>
      </w:r>
      <w:r w:rsidRPr="007D5312">
        <w:rPr>
          <w:spacing w:val="6"/>
        </w:rPr>
        <w:t xml:space="preserve"> необходимо предложить и обосновать меры по защите от несанкционированного проникновения, разрушения или компрометации информации в результате механических манипул</w:t>
      </w:r>
      <w:r w:rsidRPr="007D5312">
        <w:rPr>
          <w:spacing w:val="6"/>
        </w:rPr>
        <w:t>я</w:t>
      </w:r>
      <w:r w:rsidRPr="007D5312">
        <w:rPr>
          <w:spacing w:val="6"/>
        </w:rPr>
        <w:t>ций, обеспечения требуемого качества электропитания.</w:t>
      </w:r>
    </w:p>
    <w:p w:rsidR="00253AAB" w:rsidRPr="007D5312" w:rsidRDefault="00253AAB" w:rsidP="007D5312">
      <w:pPr>
        <w:pStyle w:val="14-1"/>
        <w:spacing w:line="269" w:lineRule="auto"/>
        <w:rPr>
          <w:spacing w:val="6"/>
        </w:rPr>
      </w:pPr>
      <w:r w:rsidRPr="007D5312">
        <w:rPr>
          <w:spacing w:val="6"/>
        </w:rPr>
        <w:t xml:space="preserve">В области </w:t>
      </w:r>
      <w:r w:rsidRPr="007D5312">
        <w:rPr>
          <w:b/>
          <w:spacing w:val="6"/>
        </w:rPr>
        <w:t xml:space="preserve">безопасности программного обеспечения </w:t>
      </w:r>
      <w:r w:rsidRPr="007D5312">
        <w:rPr>
          <w:spacing w:val="6"/>
        </w:rPr>
        <w:t>освещаются проблемы:</w:t>
      </w:r>
    </w:p>
    <w:p w:rsidR="00253AAB" w:rsidRPr="007D5312" w:rsidRDefault="00253AAB" w:rsidP="007D5312">
      <w:pPr>
        <w:pStyle w:val="14-1"/>
        <w:numPr>
          <w:ilvl w:val="0"/>
          <w:numId w:val="13"/>
        </w:numPr>
        <w:tabs>
          <w:tab w:val="clear" w:pos="1049"/>
          <w:tab w:val="left" w:pos="993"/>
        </w:tabs>
        <w:spacing w:line="269" w:lineRule="auto"/>
        <w:ind w:left="0" w:firstLine="680"/>
        <w:rPr>
          <w:spacing w:val="6"/>
        </w:rPr>
      </w:pPr>
      <w:r w:rsidRPr="007D5312">
        <w:rPr>
          <w:spacing w:val="6"/>
        </w:rPr>
        <w:t>защиты от нарушения нормального функционирования программного обеспечения в результате преднамеренного или непреднамеренного воздействия тех или иных программных средств;</w:t>
      </w:r>
    </w:p>
    <w:p w:rsidR="00253AAB" w:rsidRPr="007D5312" w:rsidRDefault="00253AAB" w:rsidP="007D5312">
      <w:pPr>
        <w:pStyle w:val="14-1"/>
        <w:numPr>
          <w:ilvl w:val="0"/>
          <w:numId w:val="13"/>
        </w:numPr>
        <w:tabs>
          <w:tab w:val="clear" w:pos="1049"/>
          <w:tab w:val="left" w:pos="993"/>
        </w:tabs>
        <w:spacing w:line="269" w:lineRule="auto"/>
        <w:ind w:left="0" w:firstLine="680"/>
        <w:rPr>
          <w:spacing w:val="6"/>
        </w:rPr>
      </w:pPr>
      <w:r w:rsidRPr="007D5312">
        <w:rPr>
          <w:spacing w:val="6"/>
        </w:rPr>
        <w:t>управление доступом к информационной системе с помощью программных средств (процедуры авторизация и аутентифик</w:t>
      </w:r>
      <w:r w:rsidRPr="007D5312">
        <w:rPr>
          <w:spacing w:val="6"/>
        </w:rPr>
        <w:t>а</w:t>
      </w:r>
      <w:r w:rsidRPr="007D5312">
        <w:rPr>
          <w:spacing w:val="6"/>
        </w:rPr>
        <w:t>ция);</w:t>
      </w:r>
    </w:p>
    <w:p w:rsidR="00253AAB" w:rsidRPr="007D5312" w:rsidRDefault="00253AAB" w:rsidP="007D5312">
      <w:pPr>
        <w:pStyle w:val="14-1"/>
        <w:numPr>
          <w:ilvl w:val="0"/>
          <w:numId w:val="13"/>
        </w:numPr>
        <w:tabs>
          <w:tab w:val="clear" w:pos="1049"/>
          <w:tab w:val="left" w:pos="993"/>
        </w:tabs>
        <w:spacing w:line="269" w:lineRule="auto"/>
        <w:ind w:left="0" w:firstLine="680"/>
        <w:rPr>
          <w:spacing w:val="6"/>
        </w:rPr>
      </w:pPr>
      <w:r w:rsidRPr="007D5312">
        <w:rPr>
          <w:spacing w:val="6"/>
        </w:rPr>
        <w:t>обеспечение целостности баз данных и файловых систем. И предлагаются решения этих проблем.</w:t>
      </w:r>
    </w:p>
    <w:p w:rsidR="00253AAB" w:rsidRPr="007D5312" w:rsidRDefault="00253AAB" w:rsidP="007D5312">
      <w:pPr>
        <w:pStyle w:val="14-1"/>
        <w:spacing w:line="269" w:lineRule="auto"/>
        <w:rPr>
          <w:spacing w:val="6"/>
        </w:rPr>
      </w:pPr>
      <w:r w:rsidRPr="007D5312">
        <w:rPr>
          <w:spacing w:val="6"/>
        </w:rPr>
        <w:t xml:space="preserve">В разделе </w:t>
      </w:r>
      <w:r w:rsidRPr="007D5312">
        <w:rPr>
          <w:b/>
          <w:spacing w:val="6"/>
        </w:rPr>
        <w:t xml:space="preserve">безопасности обрабатываемой информации </w:t>
      </w:r>
      <w:r w:rsidRPr="007D5312">
        <w:rPr>
          <w:spacing w:val="6"/>
        </w:rPr>
        <w:t>рассматриваются варианты защиты информации методами архивирования, криптографии, стеганографии, проверки подлинности, электронно-цифровой подписи.</w:t>
      </w:r>
    </w:p>
    <w:p w:rsidR="00253AAB" w:rsidRPr="007D5312" w:rsidRDefault="00253AAB" w:rsidP="007D5312">
      <w:pPr>
        <w:pStyle w:val="14-1"/>
        <w:spacing w:line="269" w:lineRule="auto"/>
        <w:rPr>
          <w:spacing w:val="6"/>
        </w:rPr>
      </w:pPr>
      <w:r w:rsidRPr="007D5312">
        <w:rPr>
          <w:spacing w:val="6"/>
        </w:rPr>
        <w:t xml:space="preserve">Текстуально этот раздел не должен превышать </w:t>
      </w:r>
      <w:r w:rsidR="00270478" w:rsidRPr="007D5312">
        <w:rPr>
          <w:spacing w:val="6"/>
        </w:rPr>
        <w:t>6-ти</w:t>
      </w:r>
      <w:r w:rsidRPr="007D5312">
        <w:rPr>
          <w:spacing w:val="6"/>
        </w:rPr>
        <w:t xml:space="preserve"> страниц.</w:t>
      </w:r>
    </w:p>
    <w:p w:rsidR="00075C54" w:rsidRPr="007D5312" w:rsidRDefault="00075C54" w:rsidP="00FC50CC">
      <w:pPr>
        <w:pStyle w:val="2"/>
      </w:pPr>
      <w:bookmarkStart w:id="100" w:name="_Toc341705126"/>
      <w:bookmarkStart w:id="101" w:name="_Toc342297890"/>
      <w:r w:rsidRPr="007D5312">
        <w:t>2.</w:t>
      </w:r>
      <w:r w:rsidR="00C1335F" w:rsidRPr="007D5312">
        <w:t>7</w:t>
      </w:r>
      <w:r w:rsidRPr="007D5312">
        <w:t>.</w:t>
      </w:r>
      <w:r w:rsidR="00253AAB" w:rsidRPr="007D5312">
        <w:t>1</w:t>
      </w:r>
      <w:r w:rsidR="008E42E6" w:rsidRPr="007D5312">
        <w:t>1</w:t>
      </w:r>
      <w:r w:rsidRPr="007D5312">
        <w:t>. Контрольный пример</w:t>
      </w:r>
      <w:bookmarkEnd w:id="100"/>
      <w:bookmarkEnd w:id="101"/>
    </w:p>
    <w:p w:rsidR="00075C54" w:rsidRPr="007D5312" w:rsidRDefault="00075C54" w:rsidP="007D5312">
      <w:pPr>
        <w:pStyle w:val="14-1"/>
        <w:spacing w:line="269" w:lineRule="auto"/>
        <w:rPr>
          <w:spacing w:val="6"/>
        </w:rPr>
      </w:pPr>
      <w:r w:rsidRPr="007D5312">
        <w:rPr>
          <w:spacing w:val="6"/>
        </w:rPr>
        <w:t>В заключение следует в обязательном порядке описать контрольный пример и результаты работы системы (программы) на этом контрольном примере.</w:t>
      </w:r>
    </w:p>
    <w:p w:rsidR="00075C54" w:rsidRPr="007D5312" w:rsidRDefault="00075C54" w:rsidP="007D5312">
      <w:pPr>
        <w:pStyle w:val="14-1"/>
        <w:spacing w:line="269" w:lineRule="auto"/>
        <w:rPr>
          <w:bCs/>
          <w:spacing w:val="6"/>
        </w:rPr>
      </w:pPr>
      <w:r w:rsidRPr="007D5312">
        <w:rPr>
          <w:bCs/>
          <w:spacing w:val="6"/>
        </w:rPr>
        <w:t>Контрольный пример включает описание:</w:t>
      </w:r>
    </w:p>
    <w:p w:rsidR="00075C54" w:rsidRPr="007D5312" w:rsidRDefault="00075C54" w:rsidP="007D5312">
      <w:pPr>
        <w:pStyle w:val="14-1"/>
        <w:numPr>
          <w:ilvl w:val="0"/>
          <w:numId w:val="31"/>
        </w:numPr>
        <w:tabs>
          <w:tab w:val="left" w:pos="993"/>
        </w:tabs>
        <w:spacing w:line="269" w:lineRule="auto"/>
        <w:ind w:left="0" w:firstLine="720"/>
        <w:rPr>
          <w:bCs/>
          <w:spacing w:val="6"/>
        </w:rPr>
      </w:pPr>
      <w:r w:rsidRPr="007D5312">
        <w:rPr>
          <w:bCs/>
          <w:spacing w:val="6"/>
        </w:rPr>
        <w:t xml:space="preserve">тестовых данных, которые необходимы для проверки работоспособности основных функций реализованного проекта (данные для заполнения справочников, данные для заполнения файлов оперативной информации). Приведенные тестовые данные должны быть введены в </w:t>
      </w:r>
      <w:r w:rsidRPr="007D5312">
        <w:rPr>
          <w:bCs/>
          <w:spacing w:val="6"/>
        </w:rPr>
        <w:lastRenderedPageBreak/>
        <w:t>соответствующие поля форм ввода и могут быть показаны в приложениях (экранные фо</w:t>
      </w:r>
      <w:r w:rsidRPr="007D5312">
        <w:rPr>
          <w:bCs/>
          <w:spacing w:val="6"/>
        </w:rPr>
        <w:t>р</w:t>
      </w:r>
      <w:r w:rsidRPr="007D5312">
        <w:rPr>
          <w:bCs/>
          <w:spacing w:val="6"/>
        </w:rPr>
        <w:t>мы с тестовыми данными);</w:t>
      </w:r>
    </w:p>
    <w:p w:rsidR="00075C54" w:rsidRPr="007D5312" w:rsidRDefault="00075C54" w:rsidP="007D5312">
      <w:pPr>
        <w:pStyle w:val="14-1"/>
        <w:numPr>
          <w:ilvl w:val="0"/>
          <w:numId w:val="31"/>
        </w:numPr>
        <w:tabs>
          <w:tab w:val="left" w:pos="993"/>
        </w:tabs>
        <w:spacing w:line="269" w:lineRule="auto"/>
        <w:ind w:left="0" w:firstLine="720"/>
        <w:rPr>
          <w:bCs/>
          <w:spacing w:val="6"/>
        </w:rPr>
      </w:pPr>
      <w:r w:rsidRPr="007D5312">
        <w:rPr>
          <w:bCs/>
          <w:spacing w:val="6"/>
        </w:rPr>
        <w:t>процесса обработки тестовых данных (различные сообщения и другие элементы диалога, который возникает в процессе обработки). Данное описание также может быть показано в приложениях;</w:t>
      </w:r>
    </w:p>
    <w:p w:rsidR="00075C54" w:rsidRPr="007D5312" w:rsidRDefault="00075C54" w:rsidP="007D5312">
      <w:pPr>
        <w:pStyle w:val="14-1"/>
        <w:numPr>
          <w:ilvl w:val="0"/>
          <w:numId w:val="31"/>
        </w:numPr>
        <w:tabs>
          <w:tab w:val="left" w:pos="993"/>
        </w:tabs>
        <w:spacing w:line="269" w:lineRule="auto"/>
        <w:ind w:left="0" w:firstLine="720"/>
        <w:rPr>
          <w:bCs/>
          <w:spacing w:val="6"/>
        </w:rPr>
      </w:pPr>
      <w:r w:rsidRPr="007D5312">
        <w:rPr>
          <w:bCs/>
          <w:spacing w:val="6"/>
        </w:rPr>
        <w:t>результатов обработки тестовых данных (рассчитанные показатели, сформированные ведомости, отчеты и т. п.). Результаты так же могут быть отображены в  соотве</w:t>
      </w:r>
      <w:r w:rsidRPr="007D5312">
        <w:rPr>
          <w:bCs/>
          <w:spacing w:val="6"/>
        </w:rPr>
        <w:t>т</w:t>
      </w:r>
      <w:r w:rsidRPr="007D5312">
        <w:rPr>
          <w:bCs/>
          <w:spacing w:val="6"/>
        </w:rPr>
        <w:t>ствующих приложениях.</w:t>
      </w:r>
    </w:p>
    <w:p w:rsidR="00075C54" w:rsidRPr="007D5312" w:rsidRDefault="00075C54" w:rsidP="007D5312">
      <w:pPr>
        <w:pStyle w:val="14-1"/>
        <w:spacing w:line="269" w:lineRule="auto"/>
        <w:rPr>
          <w:bCs/>
          <w:spacing w:val="6"/>
        </w:rPr>
      </w:pPr>
      <w:r w:rsidRPr="007D5312">
        <w:rPr>
          <w:bCs/>
          <w:spacing w:val="6"/>
        </w:rPr>
        <w:t xml:space="preserve">Особое внимание следует обратить на целостность контрольного примера и правильность полученных результатов обработки тестовых данных, а именно – полученные данные должны быть проверены на правильность расчета по приведенным формулам в разделе по математическому обеспечению. </w:t>
      </w:r>
    </w:p>
    <w:p w:rsidR="00075C54" w:rsidRPr="007D5312" w:rsidRDefault="00075C54" w:rsidP="007D5312">
      <w:pPr>
        <w:pStyle w:val="14-1"/>
        <w:spacing w:line="269" w:lineRule="auto"/>
        <w:rPr>
          <w:bCs/>
          <w:spacing w:val="6"/>
        </w:rPr>
      </w:pPr>
      <w:r w:rsidRPr="007D5312">
        <w:rPr>
          <w:bCs/>
          <w:spacing w:val="6"/>
        </w:rPr>
        <w:t>Тестовые данные, экранные формы, результаты обработки обязательно должны соответствовать поставленной задаче и отражать процесс ее решения. Наиболее простым вариантом представления контрольного примера является демонстрация алгоритма работы системы в виде документов и экра</w:t>
      </w:r>
      <w:r w:rsidRPr="007D5312">
        <w:rPr>
          <w:bCs/>
          <w:spacing w:val="6"/>
        </w:rPr>
        <w:t>н</w:t>
      </w:r>
      <w:r w:rsidRPr="007D5312">
        <w:rPr>
          <w:bCs/>
          <w:spacing w:val="6"/>
        </w:rPr>
        <w:t xml:space="preserve">ных форм с соответствующими комментариями. </w:t>
      </w:r>
    </w:p>
    <w:p w:rsidR="00075C54" w:rsidRPr="007D5312" w:rsidRDefault="00075C54" w:rsidP="007D5312">
      <w:pPr>
        <w:pStyle w:val="14-1"/>
        <w:spacing w:line="269" w:lineRule="auto"/>
        <w:rPr>
          <w:bCs/>
          <w:spacing w:val="6"/>
        </w:rPr>
      </w:pPr>
      <w:r w:rsidRPr="007D5312">
        <w:rPr>
          <w:bCs/>
          <w:spacing w:val="6"/>
        </w:rPr>
        <w:t>Например, для задачи «Автоматизация расчета себестоимости изделий» алгоритм может быть следующим:</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экранная форма входа в систему;</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экранная форма входа в м</w:t>
      </w:r>
      <w:r w:rsidRPr="007D5312">
        <w:rPr>
          <w:bCs/>
          <w:spacing w:val="6"/>
        </w:rPr>
        <w:t>е</w:t>
      </w:r>
      <w:r w:rsidRPr="007D5312">
        <w:rPr>
          <w:bCs/>
          <w:spacing w:val="6"/>
        </w:rPr>
        <w:t>ню расчета;</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 xml:space="preserve">экранные формы ввода нормативно-справочной информации (номенклатура изделий, ставки оплаты труда, учетные цены на материалы, перечень производственных работ, нормы накладных расходов и так далее); </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 xml:space="preserve">формы документов, необходимые для расчета (технологическая карта изделия, технологическая комплектация изделия); </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 xml:space="preserve">экранные формы ввода данных из вышеуказанных форм; </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экранная форма введенных данных для расчета себестоимости (трудоемкость изготовления и нормы расхода материалов);</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 xml:space="preserve">экранная форма запуска расчета себестоимости; </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 xml:space="preserve">экранная форма с результатами расчета; </w:t>
      </w:r>
    </w:p>
    <w:p w:rsidR="00075C54" w:rsidRPr="007D5312" w:rsidRDefault="00075C54" w:rsidP="007D5312">
      <w:pPr>
        <w:pStyle w:val="14-1"/>
        <w:numPr>
          <w:ilvl w:val="0"/>
          <w:numId w:val="32"/>
        </w:numPr>
        <w:tabs>
          <w:tab w:val="left" w:pos="1134"/>
        </w:tabs>
        <w:spacing w:line="269" w:lineRule="auto"/>
        <w:ind w:left="0" w:firstLine="709"/>
        <w:rPr>
          <w:bCs/>
          <w:spacing w:val="6"/>
        </w:rPr>
      </w:pPr>
      <w:r w:rsidRPr="007D5312">
        <w:rPr>
          <w:bCs/>
          <w:spacing w:val="6"/>
        </w:rPr>
        <w:t>форма документа «Себестоимость изделия».</w:t>
      </w:r>
    </w:p>
    <w:p w:rsidR="00075C54" w:rsidRPr="007D5312" w:rsidRDefault="00075C54" w:rsidP="007D5312">
      <w:pPr>
        <w:pStyle w:val="14-1"/>
        <w:spacing w:line="269" w:lineRule="auto"/>
        <w:rPr>
          <w:bCs/>
          <w:spacing w:val="6"/>
        </w:rPr>
      </w:pPr>
      <w:r w:rsidRPr="007D5312">
        <w:rPr>
          <w:bCs/>
          <w:spacing w:val="6"/>
        </w:rPr>
        <w:t>Результаты исполнения контрольного примера должны полностью удовлетворять требованиям заказчика, а на произвольно заданном примере количество ошибок не должно превышать некоторую обоснованную величину. Обоснование этого значения должно быть сделано с учетом функциониров</w:t>
      </w:r>
      <w:r w:rsidRPr="007D5312">
        <w:rPr>
          <w:bCs/>
          <w:spacing w:val="6"/>
        </w:rPr>
        <w:t>а</w:t>
      </w:r>
      <w:r w:rsidRPr="007D5312">
        <w:rPr>
          <w:bCs/>
          <w:spacing w:val="6"/>
        </w:rPr>
        <w:t>ния разрабатываемых модулей, модулей обеспечения и пр.</w:t>
      </w:r>
    </w:p>
    <w:p w:rsidR="004E4FB6" w:rsidRPr="007D5312" w:rsidRDefault="004E4FB6" w:rsidP="00FC50CC">
      <w:pPr>
        <w:pStyle w:val="2"/>
      </w:pPr>
      <w:bookmarkStart w:id="102" w:name="_Toc274424994"/>
      <w:bookmarkStart w:id="103" w:name="_Toc341705127"/>
      <w:bookmarkStart w:id="104" w:name="_Toc342297891"/>
      <w:bookmarkEnd w:id="97"/>
      <w:r w:rsidRPr="007D5312">
        <w:lastRenderedPageBreak/>
        <w:t>2.</w:t>
      </w:r>
      <w:r w:rsidR="00C1335F" w:rsidRPr="007D5312">
        <w:t>8</w:t>
      </w:r>
      <w:r w:rsidRPr="007D5312">
        <w:t>. Раздел «О</w:t>
      </w:r>
      <w:r w:rsidR="009F54A1" w:rsidRPr="007D5312">
        <w:t>ЦЕНКА</w:t>
      </w:r>
      <w:r w:rsidRPr="007D5312">
        <w:t xml:space="preserve"> ЭФФЕКТИВНОСТИ ПРОЕКТА»</w:t>
      </w:r>
      <w:bookmarkEnd w:id="102"/>
      <w:bookmarkEnd w:id="103"/>
      <w:bookmarkEnd w:id="104"/>
    </w:p>
    <w:p w:rsidR="00937E06" w:rsidRPr="007D5312" w:rsidRDefault="00937E06" w:rsidP="007D5312">
      <w:pPr>
        <w:pStyle w:val="14-1"/>
        <w:spacing w:line="269" w:lineRule="auto"/>
        <w:rPr>
          <w:spacing w:val="6"/>
        </w:rPr>
      </w:pPr>
      <w:r w:rsidRPr="007D5312">
        <w:rPr>
          <w:spacing w:val="6"/>
        </w:rPr>
        <w:t xml:space="preserve">В разделе обязательно следует оценить затраты на создание и эксплуатацию системы. </w:t>
      </w:r>
      <w:r w:rsidR="00286F31" w:rsidRPr="007D5312">
        <w:rPr>
          <w:spacing w:val="6"/>
        </w:rPr>
        <w:t>Далее следует сделать оценку э</w:t>
      </w:r>
      <w:r w:rsidRPr="007D5312">
        <w:rPr>
          <w:spacing w:val="6"/>
        </w:rPr>
        <w:t>ффективност</w:t>
      </w:r>
      <w:r w:rsidR="00286F31" w:rsidRPr="007D5312">
        <w:rPr>
          <w:spacing w:val="6"/>
        </w:rPr>
        <w:t>и</w:t>
      </w:r>
      <w:r w:rsidRPr="007D5312">
        <w:rPr>
          <w:spacing w:val="6"/>
        </w:rPr>
        <w:t xml:space="preserve"> ИС</w:t>
      </w:r>
      <w:r w:rsidR="00286F31" w:rsidRPr="007D5312">
        <w:rPr>
          <w:spacing w:val="6"/>
        </w:rPr>
        <w:t>. Эффективность</w:t>
      </w:r>
      <w:r w:rsidRPr="007D5312">
        <w:rPr>
          <w:spacing w:val="6"/>
        </w:rPr>
        <w:t xml:space="preserve"> может рассматриваться в разных разрезах: экономическом, социальном, эргоном</w:t>
      </w:r>
      <w:r w:rsidRPr="007D5312">
        <w:rPr>
          <w:spacing w:val="6"/>
        </w:rPr>
        <w:t>и</w:t>
      </w:r>
      <w:r w:rsidRPr="007D5312">
        <w:rPr>
          <w:spacing w:val="6"/>
        </w:rPr>
        <w:t>ческом и др</w:t>
      </w:r>
      <w:r w:rsidR="00181227" w:rsidRPr="007D5312">
        <w:rPr>
          <w:rStyle w:val="a8"/>
          <w:spacing w:val="6"/>
        </w:rPr>
        <w:footnoteReference w:id="3"/>
      </w:r>
      <w:r w:rsidRPr="007D5312">
        <w:rPr>
          <w:spacing w:val="6"/>
        </w:rPr>
        <w:t>.</w:t>
      </w:r>
    </w:p>
    <w:p w:rsidR="003D0DAB" w:rsidRPr="007D5312" w:rsidRDefault="003D0DAB" w:rsidP="007D5312">
      <w:pPr>
        <w:pStyle w:val="14-1"/>
        <w:spacing w:line="269" w:lineRule="auto"/>
        <w:rPr>
          <w:spacing w:val="6"/>
        </w:rPr>
      </w:pPr>
      <w:bookmarkStart w:id="105" w:name="_Toc274424995"/>
      <w:r w:rsidRPr="007D5312">
        <w:rPr>
          <w:spacing w:val="6"/>
        </w:rPr>
        <w:t>Данная глава "Обоснование экономической эффективности проекта" состоит из двух параграфов:</w:t>
      </w:r>
    </w:p>
    <w:p w:rsidR="003D0DAB" w:rsidRPr="007D5312" w:rsidRDefault="003D0DAB" w:rsidP="007D5312">
      <w:pPr>
        <w:pStyle w:val="14-1"/>
        <w:numPr>
          <w:ilvl w:val="0"/>
          <w:numId w:val="47"/>
        </w:numPr>
        <w:spacing w:line="269" w:lineRule="auto"/>
        <w:rPr>
          <w:spacing w:val="6"/>
        </w:rPr>
      </w:pPr>
      <w:r w:rsidRPr="007D5312">
        <w:rPr>
          <w:spacing w:val="6"/>
        </w:rPr>
        <w:t>Выбор и обоснование методики анализа экономической эффективности сайта;</w:t>
      </w:r>
    </w:p>
    <w:p w:rsidR="003D0DAB" w:rsidRPr="007D5312" w:rsidRDefault="003D0DAB" w:rsidP="007D5312">
      <w:pPr>
        <w:pStyle w:val="14-1"/>
        <w:numPr>
          <w:ilvl w:val="0"/>
          <w:numId w:val="47"/>
        </w:numPr>
        <w:spacing w:line="269" w:lineRule="auto"/>
        <w:rPr>
          <w:spacing w:val="6"/>
        </w:rPr>
      </w:pPr>
      <w:r w:rsidRPr="007D5312">
        <w:rPr>
          <w:spacing w:val="6"/>
        </w:rPr>
        <w:t>Расчет показателей экономической эффективности сайта.</w:t>
      </w:r>
    </w:p>
    <w:p w:rsidR="003D0DAB" w:rsidRPr="007D5312" w:rsidRDefault="003D0DAB" w:rsidP="007D5312">
      <w:pPr>
        <w:pStyle w:val="14-1"/>
        <w:spacing w:line="269" w:lineRule="auto"/>
        <w:rPr>
          <w:spacing w:val="6"/>
        </w:rPr>
      </w:pPr>
      <w:r w:rsidRPr="007D5312">
        <w:rPr>
          <w:spacing w:val="6"/>
        </w:rPr>
        <w:t>В основе описания экономической эффективности лежит сопоставление существующего и внедряемого технологических процессов (базового и проектного вариантов), анализ затрат, необходимых для выполнения всех операций технологического процесса. В случае, если дипломный проект изменяет не всю технологию обработки, а только некоторые ее этапы, необходимо сопоставить операции этих этапов. Необходимо рассчитать затраты на разработку проекта. Рекомендуется также предоставить обоснование эффективности выбранных в аналитической части ключевых проектных решений.</w:t>
      </w:r>
    </w:p>
    <w:p w:rsidR="003D0DAB" w:rsidRPr="007D5312" w:rsidRDefault="003D0DAB" w:rsidP="007D5312">
      <w:pPr>
        <w:pStyle w:val="14-1"/>
        <w:spacing w:line="269" w:lineRule="auto"/>
        <w:rPr>
          <w:spacing w:val="6"/>
        </w:rPr>
      </w:pPr>
      <w:r w:rsidRPr="007D5312">
        <w:rPr>
          <w:spacing w:val="6"/>
        </w:rPr>
        <w:t>Выводы об экономической эффективности делаются на основе вычисленных экономических показателей.</w:t>
      </w:r>
    </w:p>
    <w:p w:rsidR="003D0DAB" w:rsidRPr="007D5312" w:rsidRDefault="003D0DAB" w:rsidP="007D5312">
      <w:pPr>
        <w:pStyle w:val="14-1"/>
        <w:spacing w:line="269" w:lineRule="auto"/>
        <w:rPr>
          <w:spacing w:val="6"/>
        </w:rPr>
      </w:pPr>
      <w:r w:rsidRPr="007D5312">
        <w:rPr>
          <w:spacing w:val="6"/>
        </w:rPr>
        <w:t>В разделе выбор и обоснование методики расчета экономической эффективности должна быть изложена методика и специфика расчета экономической эффективности сайта, указаны все необходимые для выводов показатели и формулы их расчетов. Как правило, наиболее востребованными оказываются трудовые, стоимостные показатели, срок окупаемости проекта.</w:t>
      </w:r>
    </w:p>
    <w:p w:rsidR="003D0DAB" w:rsidRPr="00050D3F" w:rsidRDefault="003D0DAB" w:rsidP="007D5312">
      <w:pPr>
        <w:pStyle w:val="14-1"/>
        <w:spacing w:line="269" w:lineRule="auto"/>
        <w:rPr>
          <w:spacing w:val="6"/>
          <w:lang w:val="ru-RU"/>
        </w:rPr>
      </w:pPr>
      <w:r w:rsidRPr="007D5312">
        <w:rPr>
          <w:spacing w:val="6"/>
        </w:rPr>
        <w:t>Экономическая эффективность проекта (Э) скл</w:t>
      </w:r>
      <w:r w:rsidR="00050D3F">
        <w:rPr>
          <w:spacing w:val="6"/>
        </w:rPr>
        <w:t>адывается из двух составляющих:</w:t>
      </w:r>
    </w:p>
    <w:p w:rsidR="003D0DAB" w:rsidRPr="00050D3F" w:rsidRDefault="003D0DAB" w:rsidP="007D5312">
      <w:pPr>
        <w:pStyle w:val="14-1"/>
        <w:spacing w:line="269" w:lineRule="auto"/>
        <w:rPr>
          <w:spacing w:val="6"/>
          <w:lang w:val="ru-RU"/>
        </w:rPr>
      </w:pPr>
      <w:r w:rsidRPr="007D5312">
        <w:rPr>
          <w:spacing w:val="6"/>
        </w:rPr>
        <w:t xml:space="preserve">- Косвенного эффекта, который, например, характеризуется увеличением прибыли, привлечением большего числа клиентов, снижением уровня брака в производстве, уменьшение количества рекламаций клиентов, снижение затрат на сырье и материалы, уменьшение сумм штрафов, неустоек и </w:t>
      </w:r>
      <w:r w:rsidR="00050D3F">
        <w:rPr>
          <w:spacing w:val="6"/>
        </w:rPr>
        <w:t>т.д.</w:t>
      </w:r>
    </w:p>
    <w:p w:rsidR="003D0DAB" w:rsidRPr="007D5312" w:rsidRDefault="003D0DAB" w:rsidP="007D5312">
      <w:pPr>
        <w:pStyle w:val="14-1"/>
        <w:spacing w:line="269" w:lineRule="auto"/>
        <w:rPr>
          <w:spacing w:val="6"/>
        </w:rPr>
      </w:pPr>
      <w:r w:rsidRPr="007D5312">
        <w:rPr>
          <w:spacing w:val="6"/>
          <w:sz w:val="25"/>
        </w:rPr>
        <w:t xml:space="preserve">- </w:t>
      </w:r>
      <w:r w:rsidRPr="007D5312">
        <w:rPr>
          <w:spacing w:val="6"/>
        </w:rPr>
        <w:t>Прямого эффекта, который характеризуется снижением трудовых, стоимостных показателей.</w:t>
      </w:r>
    </w:p>
    <w:p w:rsidR="003D0DAB" w:rsidRPr="007D5312" w:rsidRDefault="003D0DAB" w:rsidP="007D5312">
      <w:pPr>
        <w:pStyle w:val="14-1"/>
        <w:spacing w:line="269" w:lineRule="auto"/>
        <w:rPr>
          <w:spacing w:val="6"/>
        </w:rPr>
      </w:pPr>
      <w:r w:rsidRPr="007D5312">
        <w:rPr>
          <w:spacing w:val="6"/>
        </w:rPr>
        <w:lastRenderedPageBreak/>
        <w:t>К трудовым показателям относятся следующие:</w:t>
      </w:r>
    </w:p>
    <w:p w:rsidR="003D0DAB" w:rsidRPr="007D5312" w:rsidRDefault="003D0DAB" w:rsidP="007D5312">
      <w:pPr>
        <w:pStyle w:val="14-1"/>
        <w:spacing w:line="269" w:lineRule="auto"/>
        <w:rPr>
          <w:spacing w:val="6"/>
        </w:rPr>
      </w:pPr>
      <w:r w:rsidRPr="007D5312">
        <w:rPr>
          <w:spacing w:val="6"/>
        </w:rPr>
        <w:t>1) абсолютное снижение трудовых затрат (</w:t>
      </w:r>
      <w:r w:rsidRPr="007D5312">
        <w:rPr>
          <w:spacing w:val="6"/>
        </w:rPr>
        <w:sym w:font="Symbol" w:char="F044"/>
      </w:r>
      <w:r w:rsidRPr="007D5312">
        <w:rPr>
          <w:spacing w:val="6"/>
        </w:rPr>
        <w:t>Т):</w:t>
      </w:r>
    </w:p>
    <w:p w:rsidR="003D0DAB" w:rsidRPr="007D5312" w:rsidRDefault="003D0DAB" w:rsidP="007D5312">
      <w:pPr>
        <w:pStyle w:val="af6"/>
        <w:spacing w:before="120" w:after="120" w:line="269" w:lineRule="auto"/>
        <w:ind w:firstLine="850"/>
        <w:rPr>
          <w:b/>
          <w:i/>
          <w:spacing w:val="6"/>
          <w:sz w:val="25"/>
          <w:lang w:val="ru-RU"/>
        </w:rPr>
      </w:pPr>
      <w:r w:rsidRPr="007D5312">
        <w:rPr>
          <w:b/>
          <w:i/>
          <w:spacing w:val="6"/>
          <w:sz w:val="25"/>
          <w:lang w:val="ru-RU"/>
        </w:rPr>
        <w:sym w:font="Symbol" w:char="F044"/>
      </w:r>
      <w:r w:rsidRPr="007D5312">
        <w:rPr>
          <w:b/>
          <w:i/>
          <w:spacing w:val="6"/>
          <w:sz w:val="25"/>
          <w:lang w:val="ru-RU"/>
        </w:rPr>
        <w:t>Т = Т</w:t>
      </w:r>
      <w:r w:rsidRPr="007D5312">
        <w:rPr>
          <w:b/>
          <w:i/>
          <w:spacing w:val="6"/>
          <w:sz w:val="25"/>
          <w:vertAlign w:val="subscript"/>
          <w:lang w:val="ru-RU"/>
        </w:rPr>
        <w:t>0</w:t>
      </w:r>
      <w:r w:rsidRPr="007D5312">
        <w:rPr>
          <w:b/>
          <w:i/>
          <w:spacing w:val="6"/>
          <w:sz w:val="25"/>
          <w:lang w:val="ru-RU"/>
        </w:rPr>
        <w:t xml:space="preserve"> - Т</w:t>
      </w:r>
      <w:r w:rsidRPr="007D5312">
        <w:rPr>
          <w:b/>
          <w:i/>
          <w:spacing w:val="6"/>
          <w:sz w:val="25"/>
          <w:vertAlign w:val="subscript"/>
          <w:lang w:val="ru-RU"/>
        </w:rPr>
        <w:t>1,</w:t>
      </w:r>
    </w:p>
    <w:p w:rsidR="003D0DAB" w:rsidRPr="007D5312" w:rsidRDefault="003D0DAB" w:rsidP="007D5312">
      <w:pPr>
        <w:pStyle w:val="14-1"/>
        <w:spacing w:line="269" w:lineRule="auto"/>
        <w:rPr>
          <w:spacing w:val="6"/>
        </w:rPr>
      </w:pPr>
      <w:r w:rsidRPr="007D5312">
        <w:rPr>
          <w:spacing w:val="6"/>
        </w:rPr>
        <w:t>где Т0 - трудовые затраты на обработку информации по базовому варианту;</w:t>
      </w:r>
    </w:p>
    <w:p w:rsidR="003D0DAB" w:rsidRPr="007D5312" w:rsidRDefault="003D0DAB" w:rsidP="007D5312">
      <w:pPr>
        <w:pStyle w:val="14-1"/>
        <w:spacing w:line="269" w:lineRule="auto"/>
        <w:rPr>
          <w:spacing w:val="6"/>
        </w:rPr>
      </w:pPr>
      <w:r w:rsidRPr="007D5312">
        <w:rPr>
          <w:spacing w:val="6"/>
        </w:rPr>
        <w:t>Т1  - трудовые затраты на обработку информации по предлагаемому варианту;</w:t>
      </w:r>
    </w:p>
    <w:p w:rsidR="003D0DAB" w:rsidRPr="007D5312" w:rsidRDefault="003D0DAB" w:rsidP="007D5312">
      <w:pPr>
        <w:pStyle w:val="14-1"/>
        <w:spacing w:line="269" w:lineRule="auto"/>
        <w:rPr>
          <w:spacing w:val="6"/>
        </w:rPr>
      </w:pPr>
      <w:r w:rsidRPr="007D5312">
        <w:rPr>
          <w:spacing w:val="6"/>
        </w:rPr>
        <w:t>2) коэффициент относительного снижения трудовых затрат (КТ):</w:t>
      </w:r>
    </w:p>
    <w:p w:rsidR="003D0DAB" w:rsidRPr="007D5312" w:rsidRDefault="003D0DAB" w:rsidP="007D5312">
      <w:pPr>
        <w:pStyle w:val="af6"/>
        <w:spacing w:before="120" w:after="120" w:line="269" w:lineRule="auto"/>
        <w:ind w:firstLine="850"/>
        <w:rPr>
          <w:spacing w:val="6"/>
          <w:sz w:val="25"/>
          <w:lang w:val="ru-RU"/>
        </w:rPr>
      </w:pPr>
      <w:r w:rsidRPr="007D5312">
        <w:rPr>
          <w:b/>
          <w:i/>
          <w:spacing w:val="6"/>
          <w:sz w:val="25"/>
          <w:lang w:val="ru-RU"/>
        </w:rPr>
        <w:t>К</w:t>
      </w:r>
      <w:r w:rsidRPr="007D5312">
        <w:rPr>
          <w:b/>
          <w:i/>
          <w:spacing w:val="6"/>
          <w:sz w:val="25"/>
          <w:vertAlign w:val="subscript"/>
          <w:lang w:val="ru-RU"/>
        </w:rPr>
        <w:t xml:space="preserve">Т </w:t>
      </w:r>
      <w:r w:rsidRPr="007D5312">
        <w:rPr>
          <w:b/>
          <w:i/>
          <w:spacing w:val="6"/>
          <w:sz w:val="25"/>
          <w:lang w:val="ru-RU"/>
        </w:rPr>
        <w:t xml:space="preserve"> =</w:t>
      </w:r>
      <w:r w:rsidRPr="007D5312">
        <w:rPr>
          <w:b/>
          <w:i/>
          <w:spacing w:val="6"/>
          <w:sz w:val="25"/>
          <w:lang w:val="ru-RU"/>
        </w:rPr>
        <w:sym w:font="Symbol" w:char="F044"/>
      </w:r>
      <w:r w:rsidRPr="007D5312">
        <w:rPr>
          <w:b/>
          <w:i/>
          <w:spacing w:val="6"/>
          <w:sz w:val="25"/>
          <w:lang w:val="ru-RU"/>
        </w:rPr>
        <w:t>Т / T</w:t>
      </w:r>
      <w:r w:rsidRPr="007D5312">
        <w:rPr>
          <w:b/>
          <w:i/>
          <w:spacing w:val="6"/>
          <w:sz w:val="25"/>
          <w:vertAlign w:val="subscript"/>
          <w:lang w:val="ru-RU"/>
        </w:rPr>
        <w:t>0</w:t>
      </w:r>
      <w:r w:rsidRPr="007D5312">
        <w:rPr>
          <w:b/>
          <w:i/>
          <w:spacing w:val="6"/>
          <w:sz w:val="25"/>
          <w:lang w:val="ru-RU"/>
        </w:rPr>
        <w:t xml:space="preserve"> * 100%</w:t>
      </w:r>
      <w:r w:rsidRPr="007D5312">
        <w:rPr>
          <w:spacing w:val="6"/>
          <w:sz w:val="25"/>
          <w:lang w:val="ru-RU"/>
        </w:rPr>
        <w:t xml:space="preserve"> ; </w:t>
      </w:r>
    </w:p>
    <w:p w:rsidR="003D0DAB" w:rsidRPr="007D5312" w:rsidRDefault="003D0DAB" w:rsidP="007D5312">
      <w:pPr>
        <w:pStyle w:val="14-1"/>
        <w:spacing w:line="269" w:lineRule="auto"/>
        <w:rPr>
          <w:spacing w:val="6"/>
        </w:rPr>
      </w:pPr>
      <w:r w:rsidRPr="007D5312">
        <w:rPr>
          <w:spacing w:val="6"/>
        </w:rPr>
        <w:t>3) индекс снижения трудовых затрат или повышение производительности труда (YT):</w:t>
      </w:r>
    </w:p>
    <w:p w:rsidR="003D0DAB" w:rsidRPr="007D5312" w:rsidRDefault="003D0DAB" w:rsidP="007D5312">
      <w:pPr>
        <w:pStyle w:val="af6"/>
        <w:spacing w:before="120" w:after="120" w:line="269" w:lineRule="auto"/>
        <w:ind w:firstLine="850"/>
        <w:rPr>
          <w:b/>
          <w:i/>
          <w:spacing w:val="6"/>
          <w:sz w:val="25"/>
          <w:vertAlign w:val="subscript"/>
          <w:lang w:val="ru-RU"/>
        </w:rPr>
      </w:pPr>
      <w:r w:rsidRPr="007D5312">
        <w:rPr>
          <w:b/>
          <w:i/>
          <w:spacing w:val="6"/>
          <w:sz w:val="25"/>
        </w:rPr>
        <w:t>Y</w:t>
      </w:r>
      <w:r w:rsidRPr="007D5312">
        <w:rPr>
          <w:b/>
          <w:i/>
          <w:spacing w:val="6"/>
          <w:sz w:val="25"/>
          <w:vertAlign w:val="subscript"/>
        </w:rPr>
        <w:t>T</w:t>
      </w:r>
      <w:r w:rsidRPr="007D5312">
        <w:rPr>
          <w:b/>
          <w:i/>
          <w:spacing w:val="6"/>
          <w:sz w:val="25"/>
          <w:lang w:val="ru-RU"/>
        </w:rPr>
        <w:t xml:space="preserve"> = </w:t>
      </w:r>
      <w:r w:rsidRPr="007D5312">
        <w:rPr>
          <w:b/>
          <w:i/>
          <w:spacing w:val="6"/>
          <w:sz w:val="25"/>
        </w:rPr>
        <w:t>T</w:t>
      </w:r>
      <w:r w:rsidRPr="007D5312">
        <w:rPr>
          <w:b/>
          <w:i/>
          <w:spacing w:val="6"/>
          <w:sz w:val="25"/>
          <w:vertAlign w:val="subscript"/>
          <w:lang w:val="ru-RU"/>
        </w:rPr>
        <w:t xml:space="preserve">0 </w:t>
      </w:r>
      <w:r w:rsidRPr="007D5312">
        <w:rPr>
          <w:b/>
          <w:i/>
          <w:spacing w:val="6"/>
          <w:sz w:val="25"/>
          <w:lang w:val="ru-RU"/>
        </w:rPr>
        <w:t xml:space="preserve"> / </w:t>
      </w:r>
      <w:r w:rsidRPr="007D5312">
        <w:rPr>
          <w:b/>
          <w:i/>
          <w:spacing w:val="6"/>
          <w:sz w:val="25"/>
        </w:rPr>
        <w:t>T</w:t>
      </w:r>
      <w:r w:rsidRPr="007D5312">
        <w:rPr>
          <w:b/>
          <w:i/>
          <w:spacing w:val="6"/>
          <w:sz w:val="25"/>
          <w:vertAlign w:val="subscript"/>
          <w:lang w:val="ru-RU"/>
        </w:rPr>
        <w:t>1.</w:t>
      </w:r>
    </w:p>
    <w:p w:rsidR="003D0DAB" w:rsidRPr="007D5312" w:rsidRDefault="003D0DAB" w:rsidP="007D5312">
      <w:pPr>
        <w:pStyle w:val="14-1"/>
        <w:spacing w:line="269" w:lineRule="auto"/>
        <w:rPr>
          <w:spacing w:val="6"/>
        </w:rPr>
      </w:pPr>
      <w:r w:rsidRPr="007D5312">
        <w:rPr>
          <w:spacing w:val="6"/>
        </w:rPr>
        <w:t xml:space="preserve">К стоимостным показателям относятся: абсолютное снижение стоимостных затрат </w:t>
      </w:r>
      <w:r w:rsidRPr="007D5312">
        <w:rPr>
          <w:i/>
          <w:spacing w:val="6"/>
        </w:rPr>
        <w:t>(</w:t>
      </w:r>
      <w:r w:rsidRPr="007D5312">
        <w:rPr>
          <w:i/>
          <w:spacing w:val="6"/>
        </w:rPr>
        <w:sym w:font="Symbol" w:char="F044"/>
      </w:r>
      <w:r w:rsidRPr="007D5312">
        <w:rPr>
          <w:i/>
          <w:spacing w:val="6"/>
        </w:rPr>
        <w:t>C</w:t>
      </w:r>
      <w:r w:rsidRPr="007D5312">
        <w:rPr>
          <w:spacing w:val="6"/>
        </w:rPr>
        <w:t>), коэффициент относительного снижения стоимостных затрат (</w:t>
      </w:r>
      <w:r w:rsidRPr="007D5312">
        <w:rPr>
          <w:i/>
          <w:spacing w:val="6"/>
        </w:rPr>
        <w:t>КC</w:t>
      </w:r>
      <w:r w:rsidRPr="007D5312">
        <w:rPr>
          <w:spacing w:val="6"/>
        </w:rPr>
        <w:t xml:space="preserve">) индекс снижения стоимостных затрат (YC), рассчитываемые аналогично. </w:t>
      </w:r>
    </w:p>
    <w:p w:rsidR="003D0DAB" w:rsidRPr="007D5312" w:rsidRDefault="003D0DAB" w:rsidP="007D5312">
      <w:pPr>
        <w:pStyle w:val="14-1"/>
        <w:spacing w:line="269" w:lineRule="auto"/>
        <w:rPr>
          <w:spacing w:val="6"/>
        </w:rPr>
      </w:pPr>
      <w:r w:rsidRPr="007D5312">
        <w:rPr>
          <w:spacing w:val="6"/>
        </w:rPr>
        <w:t>Помимо рассмотренных показателей целесообразно также рассчитать срок</w:t>
      </w:r>
      <w:r w:rsidRPr="007D5312">
        <w:rPr>
          <w:spacing w:val="6"/>
          <w:sz w:val="25"/>
          <w:lang w:val="ru-RU"/>
        </w:rPr>
        <w:t xml:space="preserve"> </w:t>
      </w:r>
      <w:r w:rsidRPr="007D5312">
        <w:rPr>
          <w:spacing w:val="6"/>
        </w:rPr>
        <w:t>окупаемости затрат на внедрение проекта  (Ток):</w:t>
      </w:r>
    </w:p>
    <w:p w:rsidR="003D0DAB" w:rsidRPr="007D5312" w:rsidRDefault="003D0DAB" w:rsidP="007D5312">
      <w:pPr>
        <w:pStyle w:val="af6"/>
        <w:spacing w:before="120" w:after="120" w:line="269" w:lineRule="auto"/>
        <w:ind w:firstLine="426"/>
        <w:rPr>
          <w:b/>
          <w:i/>
          <w:spacing w:val="6"/>
          <w:sz w:val="25"/>
          <w:lang w:val="ru-RU"/>
        </w:rPr>
      </w:pPr>
      <w:r w:rsidRPr="007D5312">
        <w:rPr>
          <w:b/>
          <w:i/>
          <w:spacing w:val="6"/>
          <w:sz w:val="25"/>
          <w:lang w:val="ru-RU"/>
        </w:rPr>
        <w:t>Т</w:t>
      </w:r>
      <w:r w:rsidRPr="007D5312">
        <w:rPr>
          <w:b/>
          <w:i/>
          <w:spacing w:val="6"/>
          <w:sz w:val="25"/>
          <w:vertAlign w:val="subscript"/>
          <w:lang w:val="ru-RU"/>
        </w:rPr>
        <w:t xml:space="preserve">ок </w:t>
      </w:r>
      <w:r w:rsidRPr="007D5312">
        <w:rPr>
          <w:b/>
          <w:i/>
          <w:spacing w:val="6"/>
          <w:sz w:val="25"/>
          <w:lang w:val="ru-RU"/>
        </w:rPr>
        <w:t xml:space="preserve"> = К</w:t>
      </w:r>
      <w:r w:rsidRPr="007D5312">
        <w:rPr>
          <w:b/>
          <w:i/>
          <w:spacing w:val="6"/>
          <w:sz w:val="25"/>
          <w:vertAlign w:val="subscript"/>
          <w:lang w:val="ru-RU"/>
        </w:rPr>
        <w:t>П</w:t>
      </w:r>
      <w:r w:rsidRPr="007D5312">
        <w:rPr>
          <w:b/>
          <w:i/>
          <w:spacing w:val="6"/>
          <w:sz w:val="25"/>
          <w:lang w:val="ru-RU"/>
        </w:rPr>
        <w:t xml:space="preserve"> /</w:t>
      </w:r>
      <w:r w:rsidRPr="007D5312">
        <w:rPr>
          <w:b/>
          <w:i/>
          <w:spacing w:val="6"/>
          <w:sz w:val="25"/>
          <w:lang w:val="ru-RU"/>
        </w:rPr>
        <w:sym w:font="Symbol" w:char="F044"/>
      </w:r>
      <w:r w:rsidRPr="007D5312">
        <w:rPr>
          <w:b/>
          <w:i/>
          <w:spacing w:val="6"/>
          <w:sz w:val="25"/>
          <w:lang w:val="ru-RU"/>
        </w:rPr>
        <w:t>C ,</w:t>
      </w:r>
    </w:p>
    <w:p w:rsidR="003D0DAB" w:rsidRPr="007D5312" w:rsidRDefault="003D0DAB" w:rsidP="007D5312">
      <w:pPr>
        <w:pStyle w:val="af6"/>
        <w:spacing w:line="269" w:lineRule="auto"/>
        <w:ind w:firstLine="426"/>
        <w:rPr>
          <w:spacing w:val="6"/>
          <w:sz w:val="25"/>
          <w:lang w:val="ru-RU"/>
        </w:rPr>
      </w:pPr>
      <w:r w:rsidRPr="007D5312">
        <w:rPr>
          <w:spacing w:val="6"/>
          <w:sz w:val="25"/>
          <w:lang w:val="ru-RU"/>
        </w:rPr>
        <w:t xml:space="preserve">где </w:t>
      </w:r>
      <w:r w:rsidRPr="007D5312">
        <w:rPr>
          <w:b/>
          <w:i/>
          <w:spacing w:val="6"/>
          <w:sz w:val="25"/>
          <w:lang w:val="ru-RU"/>
        </w:rPr>
        <w:t>К</w:t>
      </w:r>
      <w:r w:rsidRPr="007D5312">
        <w:rPr>
          <w:b/>
          <w:i/>
          <w:spacing w:val="6"/>
          <w:sz w:val="25"/>
          <w:vertAlign w:val="subscript"/>
          <w:lang w:val="ru-RU"/>
        </w:rPr>
        <w:t>П</w:t>
      </w:r>
      <w:r w:rsidRPr="007D5312">
        <w:rPr>
          <w:spacing w:val="6"/>
          <w:sz w:val="25"/>
          <w:lang w:val="ru-RU"/>
        </w:rPr>
        <w:t xml:space="preserve"> - затраты на создание проекта (проектирование и внедрение).</w:t>
      </w:r>
    </w:p>
    <w:p w:rsidR="003D0DAB" w:rsidRPr="007D5312" w:rsidRDefault="003D0DAB" w:rsidP="007D5312">
      <w:pPr>
        <w:pStyle w:val="14-1"/>
        <w:spacing w:line="269" w:lineRule="auto"/>
        <w:rPr>
          <w:spacing w:val="6"/>
        </w:rPr>
      </w:pPr>
      <w:r w:rsidRPr="007D5312">
        <w:rPr>
          <w:spacing w:val="6"/>
        </w:rPr>
        <w:t>Результаты расчета показателей экономической эффективности необходимо представить в форме таблиц, графиков, повышающих наглядность восприятия. Здесь же следует определить улучшение качественных характеристик процесса управления соответствующим объектом и оценить влияние выполненной разработки на эффективность деятельности органов управления и конечные результаты работы предприятия.</w:t>
      </w:r>
    </w:p>
    <w:p w:rsidR="003D0DAB" w:rsidRPr="007D5312" w:rsidRDefault="003D0DAB" w:rsidP="007D5312">
      <w:pPr>
        <w:pStyle w:val="14-1"/>
        <w:spacing w:line="269" w:lineRule="auto"/>
        <w:rPr>
          <w:spacing w:val="6"/>
        </w:rPr>
      </w:pPr>
      <w:r w:rsidRPr="007D5312">
        <w:rPr>
          <w:spacing w:val="6"/>
        </w:rPr>
        <w:t>Расчет показателей экономической эффективности с учетом технологического процесса их получения могут быть представлены в табличной форме (см. табл. 3.1)</w:t>
      </w:r>
    </w:p>
    <w:p w:rsidR="003D0DAB" w:rsidRPr="007D5312" w:rsidRDefault="003D0DAB" w:rsidP="007D5312">
      <w:pPr>
        <w:pStyle w:val="14-1"/>
        <w:spacing w:line="269" w:lineRule="auto"/>
        <w:rPr>
          <w:spacing w:val="6"/>
        </w:rPr>
      </w:pPr>
    </w:p>
    <w:p w:rsidR="003D0DAB" w:rsidRPr="007D5312" w:rsidRDefault="004E1EE2" w:rsidP="007D5312">
      <w:pPr>
        <w:pStyle w:val="BodyTextIndent2"/>
        <w:spacing w:line="269" w:lineRule="auto"/>
        <w:ind w:left="7797"/>
        <w:rPr>
          <w:spacing w:val="6"/>
          <w:sz w:val="25"/>
        </w:rPr>
      </w:pPr>
      <w:r w:rsidRPr="007D5312">
        <w:rPr>
          <w:spacing w:val="6"/>
          <w:sz w:val="25"/>
        </w:rPr>
        <w:br w:type="page"/>
      </w:r>
      <w:r w:rsidR="003D0DAB" w:rsidRPr="007D5312">
        <w:rPr>
          <w:spacing w:val="6"/>
          <w:sz w:val="25"/>
        </w:rPr>
        <w:lastRenderedPageBreak/>
        <w:t>Таблица 3.1</w:t>
      </w:r>
    </w:p>
    <w:p w:rsidR="003D0DAB" w:rsidRPr="007D5312" w:rsidRDefault="003D0DAB" w:rsidP="007D5312">
      <w:pPr>
        <w:pStyle w:val="14-1"/>
        <w:spacing w:line="269" w:lineRule="auto"/>
        <w:rPr>
          <w:spacing w:val="6"/>
          <w:lang w:val="ru-RU"/>
        </w:rPr>
      </w:pPr>
      <w:r w:rsidRPr="007D5312">
        <w:rPr>
          <w:spacing w:val="6"/>
        </w:rPr>
        <w:t>Характеристика затрат на обработку информации при базовом (проектном) варианте</w:t>
      </w:r>
    </w:p>
    <w:p w:rsidR="004E1EE2" w:rsidRPr="007D5312" w:rsidRDefault="004E1EE2" w:rsidP="007D5312">
      <w:pPr>
        <w:pStyle w:val="14-1"/>
        <w:spacing w:line="269" w:lineRule="auto"/>
        <w:rPr>
          <w:spacing w:val="6"/>
          <w:lang w:val="ru-RU"/>
        </w:rPr>
      </w:pPr>
    </w:p>
    <w:tbl>
      <w:tblPr>
        <w:tblW w:w="0" w:type="auto"/>
        <w:tblInd w:w="4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45"/>
        <w:gridCol w:w="1653"/>
        <w:gridCol w:w="659"/>
        <w:gridCol w:w="496"/>
        <w:gridCol w:w="723"/>
        <w:gridCol w:w="673"/>
        <w:gridCol w:w="584"/>
        <w:gridCol w:w="834"/>
        <w:gridCol w:w="850"/>
        <w:gridCol w:w="875"/>
        <w:gridCol w:w="758"/>
        <w:gridCol w:w="919"/>
      </w:tblGrid>
      <w:tr w:rsidR="003D0DAB" w:rsidRPr="007D5312" w:rsidTr="003D0DAB">
        <w:tblPrEx>
          <w:tblCellMar>
            <w:top w:w="0" w:type="dxa"/>
            <w:bottom w:w="0" w:type="dxa"/>
          </w:tblCellMar>
        </w:tblPrEx>
        <w:tc>
          <w:tcPr>
            <w:tcW w:w="445"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 п/п</w:t>
            </w:r>
          </w:p>
        </w:tc>
        <w:tc>
          <w:tcPr>
            <w:tcW w:w="1653"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Наименование операций техн</w:t>
            </w:r>
            <w:r w:rsidRPr="007D5312">
              <w:rPr>
                <w:spacing w:val="6"/>
                <w:sz w:val="19"/>
              </w:rPr>
              <w:t>о</w:t>
            </w:r>
            <w:r w:rsidRPr="007D5312">
              <w:rPr>
                <w:spacing w:val="6"/>
                <w:sz w:val="19"/>
              </w:rPr>
              <w:t>логического пр</w:t>
            </w:r>
            <w:r w:rsidRPr="007D5312">
              <w:rPr>
                <w:spacing w:val="6"/>
                <w:sz w:val="19"/>
              </w:rPr>
              <w:t>о</w:t>
            </w:r>
            <w:r w:rsidRPr="007D5312">
              <w:rPr>
                <w:spacing w:val="6"/>
                <w:sz w:val="19"/>
              </w:rPr>
              <w:t>цесса решения ко</w:t>
            </w:r>
            <w:r w:rsidRPr="007D5312">
              <w:rPr>
                <w:spacing w:val="6"/>
                <w:sz w:val="19"/>
              </w:rPr>
              <w:t>м</w:t>
            </w:r>
            <w:r w:rsidRPr="007D5312">
              <w:rPr>
                <w:spacing w:val="6"/>
                <w:sz w:val="19"/>
              </w:rPr>
              <w:t>плекса задач</w:t>
            </w:r>
          </w:p>
        </w:tc>
        <w:tc>
          <w:tcPr>
            <w:tcW w:w="659"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Обо-рудо-вание</w:t>
            </w:r>
          </w:p>
        </w:tc>
        <w:tc>
          <w:tcPr>
            <w:tcW w:w="496"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Ед. Изм.</w:t>
            </w:r>
          </w:p>
        </w:tc>
        <w:tc>
          <w:tcPr>
            <w:tcW w:w="723"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Объем работы в год</w:t>
            </w:r>
          </w:p>
        </w:tc>
        <w:tc>
          <w:tcPr>
            <w:tcW w:w="673"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Норма выра-ботки / прои</w:t>
            </w:r>
            <w:r w:rsidRPr="007D5312">
              <w:rPr>
                <w:spacing w:val="6"/>
                <w:sz w:val="19"/>
              </w:rPr>
              <w:t>з</w:t>
            </w:r>
            <w:r w:rsidRPr="007D5312">
              <w:rPr>
                <w:spacing w:val="6"/>
                <w:sz w:val="19"/>
              </w:rPr>
              <w:t>водител</w:t>
            </w:r>
            <w:r w:rsidRPr="007D5312">
              <w:rPr>
                <w:spacing w:val="6"/>
                <w:sz w:val="19"/>
              </w:rPr>
              <w:t>ь</w:t>
            </w:r>
            <w:r w:rsidRPr="007D5312">
              <w:rPr>
                <w:spacing w:val="6"/>
                <w:sz w:val="19"/>
              </w:rPr>
              <w:t>ность устройств ЭВМ ( в час.)</w:t>
            </w:r>
          </w:p>
        </w:tc>
        <w:tc>
          <w:tcPr>
            <w:tcW w:w="584"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Тру-</w:t>
            </w:r>
          </w:p>
          <w:p w:rsidR="003D0DAB" w:rsidRPr="007D5312" w:rsidRDefault="003D0DAB" w:rsidP="007D5312">
            <w:pPr>
              <w:tabs>
                <w:tab w:val="left" w:pos="567"/>
                <w:tab w:val="left" w:pos="6663"/>
              </w:tabs>
              <w:spacing w:line="269" w:lineRule="auto"/>
              <w:rPr>
                <w:spacing w:val="6"/>
                <w:sz w:val="19"/>
              </w:rPr>
            </w:pPr>
            <w:r w:rsidRPr="007D5312">
              <w:rPr>
                <w:spacing w:val="6"/>
                <w:sz w:val="19"/>
              </w:rPr>
              <w:t>доем-кость (гр5: гр6)</w:t>
            </w:r>
          </w:p>
        </w:tc>
        <w:tc>
          <w:tcPr>
            <w:tcW w:w="834"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Средне-часовая зарплата опера-тора (руб.)</w:t>
            </w:r>
          </w:p>
        </w:tc>
        <w:tc>
          <w:tcPr>
            <w:tcW w:w="850"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Часовая норма аморти-зации / ст. 1 м.часа (руб.)</w:t>
            </w:r>
          </w:p>
        </w:tc>
        <w:tc>
          <w:tcPr>
            <w:tcW w:w="875"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Часовая стои-мость наклад-ных ра</w:t>
            </w:r>
            <w:r w:rsidRPr="007D5312">
              <w:rPr>
                <w:spacing w:val="6"/>
                <w:sz w:val="19"/>
              </w:rPr>
              <w:t>с</w:t>
            </w:r>
            <w:r w:rsidRPr="007D5312">
              <w:rPr>
                <w:spacing w:val="6"/>
                <w:sz w:val="19"/>
              </w:rPr>
              <w:t>ходов (руб.)</w:t>
            </w:r>
          </w:p>
        </w:tc>
        <w:tc>
          <w:tcPr>
            <w:tcW w:w="758"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Стои-мость работы обору-дования (гр8+</w:t>
            </w:r>
          </w:p>
          <w:p w:rsidR="003D0DAB" w:rsidRPr="007D5312" w:rsidRDefault="003D0DAB" w:rsidP="007D5312">
            <w:pPr>
              <w:tabs>
                <w:tab w:val="left" w:pos="567"/>
                <w:tab w:val="left" w:pos="6663"/>
              </w:tabs>
              <w:spacing w:line="269" w:lineRule="auto"/>
              <w:rPr>
                <w:spacing w:val="6"/>
                <w:sz w:val="19"/>
              </w:rPr>
            </w:pPr>
            <w:r w:rsidRPr="007D5312">
              <w:rPr>
                <w:spacing w:val="6"/>
                <w:sz w:val="19"/>
              </w:rPr>
              <w:t>гр9/+ гр10)  для ру-чных опера-ций</w:t>
            </w:r>
          </w:p>
        </w:tc>
        <w:tc>
          <w:tcPr>
            <w:tcW w:w="919"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Стои-мостные затраты (гр7*гр11) (руб.)/гр.7*/гр.9 ) для оп</w:t>
            </w:r>
            <w:r w:rsidRPr="007D5312">
              <w:rPr>
                <w:spacing w:val="6"/>
                <w:sz w:val="19"/>
              </w:rPr>
              <w:t>е</w:t>
            </w:r>
            <w:r w:rsidRPr="007D5312">
              <w:rPr>
                <w:spacing w:val="6"/>
                <w:sz w:val="19"/>
              </w:rPr>
              <w:t xml:space="preserve">раций, вып. на ЭВМ </w:t>
            </w:r>
          </w:p>
        </w:tc>
      </w:tr>
      <w:tr w:rsidR="003D0DAB" w:rsidRPr="007D5312" w:rsidTr="003D0DAB">
        <w:tblPrEx>
          <w:tblCellMar>
            <w:top w:w="0" w:type="dxa"/>
            <w:bottom w:w="0" w:type="dxa"/>
          </w:tblCellMar>
        </w:tblPrEx>
        <w:tc>
          <w:tcPr>
            <w:tcW w:w="445"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1</w:t>
            </w:r>
          </w:p>
        </w:tc>
        <w:tc>
          <w:tcPr>
            <w:tcW w:w="1653"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2</w:t>
            </w:r>
          </w:p>
        </w:tc>
        <w:tc>
          <w:tcPr>
            <w:tcW w:w="659"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3</w:t>
            </w:r>
          </w:p>
        </w:tc>
        <w:tc>
          <w:tcPr>
            <w:tcW w:w="496"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4</w:t>
            </w:r>
          </w:p>
        </w:tc>
        <w:tc>
          <w:tcPr>
            <w:tcW w:w="723"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5</w:t>
            </w:r>
          </w:p>
        </w:tc>
        <w:tc>
          <w:tcPr>
            <w:tcW w:w="673"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6</w:t>
            </w:r>
          </w:p>
        </w:tc>
        <w:tc>
          <w:tcPr>
            <w:tcW w:w="584"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7</w:t>
            </w:r>
          </w:p>
        </w:tc>
        <w:tc>
          <w:tcPr>
            <w:tcW w:w="834"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8</w:t>
            </w:r>
          </w:p>
        </w:tc>
        <w:tc>
          <w:tcPr>
            <w:tcW w:w="850"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9</w:t>
            </w:r>
          </w:p>
        </w:tc>
        <w:tc>
          <w:tcPr>
            <w:tcW w:w="875"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10</w:t>
            </w:r>
          </w:p>
        </w:tc>
        <w:tc>
          <w:tcPr>
            <w:tcW w:w="758"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11</w:t>
            </w:r>
          </w:p>
        </w:tc>
        <w:tc>
          <w:tcPr>
            <w:tcW w:w="919" w:type="dxa"/>
          </w:tcPr>
          <w:p w:rsidR="003D0DAB" w:rsidRPr="007D5312" w:rsidRDefault="003D0DAB" w:rsidP="007D5312">
            <w:pPr>
              <w:tabs>
                <w:tab w:val="left" w:pos="567"/>
                <w:tab w:val="left" w:pos="6663"/>
              </w:tabs>
              <w:spacing w:line="269" w:lineRule="auto"/>
              <w:jc w:val="center"/>
              <w:rPr>
                <w:b/>
                <w:spacing w:val="6"/>
                <w:sz w:val="19"/>
              </w:rPr>
            </w:pPr>
            <w:r w:rsidRPr="007D5312">
              <w:rPr>
                <w:b/>
                <w:spacing w:val="6"/>
                <w:sz w:val="19"/>
              </w:rPr>
              <w:t>12</w:t>
            </w:r>
          </w:p>
        </w:tc>
      </w:tr>
      <w:tr w:rsidR="003D0DAB" w:rsidRPr="007D5312" w:rsidTr="003D0DAB">
        <w:tblPrEx>
          <w:tblCellMar>
            <w:top w:w="0" w:type="dxa"/>
            <w:bottom w:w="0" w:type="dxa"/>
          </w:tblCellMar>
        </w:tblPrEx>
        <w:tc>
          <w:tcPr>
            <w:tcW w:w="445" w:type="dxa"/>
          </w:tcPr>
          <w:p w:rsidR="003D0DAB" w:rsidRPr="007D5312" w:rsidRDefault="003D0DAB" w:rsidP="007D5312">
            <w:pPr>
              <w:tabs>
                <w:tab w:val="left" w:pos="567"/>
                <w:tab w:val="left" w:pos="6663"/>
              </w:tabs>
              <w:spacing w:line="269" w:lineRule="auto"/>
              <w:rPr>
                <w:spacing w:val="6"/>
                <w:sz w:val="19"/>
              </w:rPr>
            </w:pPr>
          </w:p>
        </w:tc>
        <w:tc>
          <w:tcPr>
            <w:tcW w:w="1653"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659"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496"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723"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673"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584"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834"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850"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875"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758"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c>
          <w:tcPr>
            <w:tcW w:w="919"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w:t>
            </w:r>
          </w:p>
        </w:tc>
      </w:tr>
      <w:tr w:rsidR="003D0DAB" w:rsidRPr="007D5312" w:rsidTr="003D0DAB">
        <w:tblPrEx>
          <w:tblCellMar>
            <w:top w:w="0" w:type="dxa"/>
            <w:bottom w:w="0" w:type="dxa"/>
          </w:tblCellMar>
        </w:tblPrEx>
        <w:tc>
          <w:tcPr>
            <w:tcW w:w="445" w:type="dxa"/>
          </w:tcPr>
          <w:p w:rsidR="003D0DAB" w:rsidRPr="007D5312" w:rsidRDefault="003D0DAB" w:rsidP="007D5312">
            <w:pPr>
              <w:tabs>
                <w:tab w:val="left" w:pos="567"/>
                <w:tab w:val="left" w:pos="6663"/>
              </w:tabs>
              <w:spacing w:line="269" w:lineRule="auto"/>
              <w:rPr>
                <w:spacing w:val="6"/>
                <w:sz w:val="19"/>
              </w:rPr>
            </w:pPr>
          </w:p>
        </w:tc>
        <w:tc>
          <w:tcPr>
            <w:tcW w:w="1653"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Итого:</w:t>
            </w:r>
          </w:p>
        </w:tc>
        <w:tc>
          <w:tcPr>
            <w:tcW w:w="659" w:type="dxa"/>
          </w:tcPr>
          <w:p w:rsidR="003D0DAB" w:rsidRPr="007D5312" w:rsidRDefault="003D0DAB" w:rsidP="007D5312">
            <w:pPr>
              <w:tabs>
                <w:tab w:val="left" w:pos="567"/>
                <w:tab w:val="left" w:pos="6663"/>
              </w:tabs>
              <w:spacing w:line="269" w:lineRule="auto"/>
              <w:rPr>
                <w:spacing w:val="6"/>
                <w:sz w:val="19"/>
              </w:rPr>
            </w:pPr>
          </w:p>
        </w:tc>
        <w:tc>
          <w:tcPr>
            <w:tcW w:w="496" w:type="dxa"/>
          </w:tcPr>
          <w:p w:rsidR="003D0DAB" w:rsidRPr="007D5312" w:rsidRDefault="003D0DAB" w:rsidP="007D5312">
            <w:pPr>
              <w:tabs>
                <w:tab w:val="left" w:pos="567"/>
                <w:tab w:val="left" w:pos="6663"/>
              </w:tabs>
              <w:spacing w:line="269" w:lineRule="auto"/>
              <w:rPr>
                <w:spacing w:val="6"/>
                <w:sz w:val="19"/>
              </w:rPr>
            </w:pPr>
          </w:p>
        </w:tc>
        <w:tc>
          <w:tcPr>
            <w:tcW w:w="723" w:type="dxa"/>
          </w:tcPr>
          <w:p w:rsidR="003D0DAB" w:rsidRPr="007D5312" w:rsidRDefault="003D0DAB" w:rsidP="007D5312">
            <w:pPr>
              <w:tabs>
                <w:tab w:val="left" w:pos="567"/>
                <w:tab w:val="left" w:pos="6663"/>
              </w:tabs>
              <w:spacing w:line="269" w:lineRule="auto"/>
              <w:rPr>
                <w:spacing w:val="6"/>
                <w:sz w:val="19"/>
              </w:rPr>
            </w:pPr>
          </w:p>
        </w:tc>
        <w:tc>
          <w:tcPr>
            <w:tcW w:w="673" w:type="dxa"/>
          </w:tcPr>
          <w:p w:rsidR="003D0DAB" w:rsidRPr="007D5312" w:rsidRDefault="003D0DAB" w:rsidP="007D5312">
            <w:pPr>
              <w:tabs>
                <w:tab w:val="left" w:pos="567"/>
                <w:tab w:val="left" w:pos="6663"/>
              </w:tabs>
              <w:spacing w:line="269" w:lineRule="auto"/>
              <w:rPr>
                <w:spacing w:val="6"/>
                <w:sz w:val="19"/>
              </w:rPr>
            </w:pPr>
          </w:p>
        </w:tc>
        <w:tc>
          <w:tcPr>
            <w:tcW w:w="584"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ХХХ</w:t>
            </w:r>
          </w:p>
        </w:tc>
        <w:tc>
          <w:tcPr>
            <w:tcW w:w="834" w:type="dxa"/>
          </w:tcPr>
          <w:p w:rsidR="003D0DAB" w:rsidRPr="007D5312" w:rsidRDefault="003D0DAB" w:rsidP="007D5312">
            <w:pPr>
              <w:tabs>
                <w:tab w:val="left" w:pos="567"/>
                <w:tab w:val="left" w:pos="6663"/>
              </w:tabs>
              <w:spacing w:line="269" w:lineRule="auto"/>
              <w:rPr>
                <w:spacing w:val="6"/>
                <w:sz w:val="19"/>
              </w:rPr>
            </w:pPr>
          </w:p>
        </w:tc>
        <w:tc>
          <w:tcPr>
            <w:tcW w:w="850" w:type="dxa"/>
          </w:tcPr>
          <w:p w:rsidR="003D0DAB" w:rsidRPr="007D5312" w:rsidRDefault="003D0DAB" w:rsidP="007D5312">
            <w:pPr>
              <w:tabs>
                <w:tab w:val="left" w:pos="567"/>
                <w:tab w:val="left" w:pos="6663"/>
              </w:tabs>
              <w:spacing w:line="269" w:lineRule="auto"/>
              <w:rPr>
                <w:spacing w:val="6"/>
                <w:sz w:val="19"/>
              </w:rPr>
            </w:pPr>
          </w:p>
        </w:tc>
        <w:tc>
          <w:tcPr>
            <w:tcW w:w="875" w:type="dxa"/>
          </w:tcPr>
          <w:p w:rsidR="003D0DAB" w:rsidRPr="007D5312" w:rsidRDefault="003D0DAB" w:rsidP="007D5312">
            <w:pPr>
              <w:tabs>
                <w:tab w:val="left" w:pos="567"/>
                <w:tab w:val="left" w:pos="6663"/>
              </w:tabs>
              <w:spacing w:line="269" w:lineRule="auto"/>
              <w:rPr>
                <w:spacing w:val="6"/>
                <w:sz w:val="19"/>
              </w:rPr>
            </w:pPr>
          </w:p>
        </w:tc>
        <w:tc>
          <w:tcPr>
            <w:tcW w:w="758" w:type="dxa"/>
          </w:tcPr>
          <w:p w:rsidR="003D0DAB" w:rsidRPr="007D5312" w:rsidRDefault="003D0DAB" w:rsidP="007D5312">
            <w:pPr>
              <w:tabs>
                <w:tab w:val="left" w:pos="567"/>
                <w:tab w:val="left" w:pos="6663"/>
              </w:tabs>
              <w:spacing w:line="269" w:lineRule="auto"/>
              <w:rPr>
                <w:spacing w:val="6"/>
                <w:sz w:val="19"/>
              </w:rPr>
            </w:pPr>
          </w:p>
        </w:tc>
        <w:tc>
          <w:tcPr>
            <w:tcW w:w="919" w:type="dxa"/>
          </w:tcPr>
          <w:p w:rsidR="003D0DAB" w:rsidRPr="007D5312" w:rsidRDefault="003D0DAB" w:rsidP="007D5312">
            <w:pPr>
              <w:tabs>
                <w:tab w:val="left" w:pos="567"/>
                <w:tab w:val="left" w:pos="6663"/>
              </w:tabs>
              <w:spacing w:line="269" w:lineRule="auto"/>
              <w:rPr>
                <w:spacing w:val="6"/>
                <w:sz w:val="19"/>
              </w:rPr>
            </w:pPr>
            <w:r w:rsidRPr="007D5312">
              <w:rPr>
                <w:spacing w:val="6"/>
                <w:sz w:val="19"/>
              </w:rPr>
              <w:t>ХХХХХ</w:t>
            </w:r>
          </w:p>
        </w:tc>
      </w:tr>
    </w:tbl>
    <w:p w:rsidR="004E1EE2" w:rsidRPr="007D5312" w:rsidRDefault="004E1EE2" w:rsidP="007D5312">
      <w:pPr>
        <w:spacing w:line="269" w:lineRule="auto"/>
        <w:ind w:firstLine="567"/>
        <w:jc w:val="both"/>
        <w:rPr>
          <w:spacing w:val="6"/>
          <w:sz w:val="28"/>
          <w:szCs w:val="28"/>
        </w:rPr>
      </w:pPr>
    </w:p>
    <w:p w:rsidR="003D0DAB" w:rsidRPr="007D5312" w:rsidRDefault="003D0DAB" w:rsidP="007D5312">
      <w:pPr>
        <w:spacing w:line="269" w:lineRule="auto"/>
        <w:ind w:firstLine="567"/>
        <w:jc w:val="both"/>
        <w:rPr>
          <w:spacing w:val="6"/>
          <w:sz w:val="28"/>
          <w:szCs w:val="28"/>
        </w:rPr>
      </w:pPr>
      <w:r w:rsidRPr="007D5312">
        <w:rPr>
          <w:spacing w:val="6"/>
          <w:sz w:val="28"/>
          <w:szCs w:val="28"/>
        </w:rPr>
        <w:t>Значения для столбца 6 (норма выработки/производительность) могут п</w:t>
      </w:r>
      <w:r w:rsidRPr="007D5312">
        <w:rPr>
          <w:spacing w:val="6"/>
          <w:sz w:val="28"/>
          <w:szCs w:val="28"/>
        </w:rPr>
        <w:t>о</w:t>
      </w:r>
      <w:r w:rsidRPr="007D5312">
        <w:rPr>
          <w:spacing w:val="6"/>
          <w:sz w:val="28"/>
          <w:szCs w:val="28"/>
        </w:rPr>
        <w:t>лучены:</w:t>
      </w:r>
    </w:p>
    <w:p w:rsidR="003D0DAB" w:rsidRPr="007D5312" w:rsidRDefault="003D0DAB" w:rsidP="007D5312">
      <w:pPr>
        <w:widowControl w:val="0"/>
        <w:numPr>
          <w:ilvl w:val="0"/>
          <w:numId w:val="45"/>
        </w:numPr>
        <w:overflowPunct/>
        <w:autoSpaceDE/>
        <w:spacing w:before="0" w:after="0" w:line="269" w:lineRule="auto"/>
        <w:ind w:firstLine="567"/>
        <w:jc w:val="both"/>
        <w:textAlignment w:val="auto"/>
        <w:rPr>
          <w:spacing w:val="6"/>
          <w:sz w:val="28"/>
          <w:szCs w:val="28"/>
        </w:rPr>
      </w:pPr>
      <w:r w:rsidRPr="007D5312">
        <w:rPr>
          <w:spacing w:val="6"/>
          <w:sz w:val="28"/>
          <w:szCs w:val="28"/>
        </w:rPr>
        <w:t> из технической документации (например, скорость модема, принт</w:t>
      </w:r>
      <w:r w:rsidRPr="007D5312">
        <w:rPr>
          <w:spacing w:val="6"/>
          <w:sz w:val="28"/>
          <w:szCs w:val="28"/>
        </w:rPr>
        <w:t>е</w:t>
      </w:r>
      <w:r w:rsidRPr="007D5312">
        <w:rPr>
          <w:spacing w:val="6"/>
          <w:sz w:val="28"/>
          <w:szCs w:val="28"/>
        </w:rPr>
        <w:t>ра);</w:t>
      </w:r>
    </w:p>
    <w:p w:rsidR="003D0DAB" w:rsidRPr="007D5312" w:rsidRDefault="003D0DAB" w:rsidP="007D5312">
      <w:pPr>
        <w:widowControl w:val="0"/>
        <w:numPr>
          <w:ilvl w:val="0"/>
          <w:numId w:val="45"/>
        </w:numPr>
        <w:overflowPunct/>
        <w:autoSpaceDE/>
        <w:spacing w:before="0" w:after="0" w:line="269" w:lineRule="auto"/>
        <w:ind w:firstLine="567"/>
        <w:jc w:val="both"/>
        <w:textAlignment w:val="auto"/>
        <w:rPr>
          <w:spacing w:val="6"/>
          <w:sz w:val="28"/>
          <w:szCs w:val="28"/>
        </w:rPr>
      </w:pPr>
      <w:r w:rsidRPr="007D5312">
        <w:rPr>
          <w:spacing w:val="6"/>
          <w:sz w:val="28"/>
          <w:szCs w:val="28"/>
        </w:rPr>
        <w:t> из информационных источников на предприятии (в бухгалтерии, экономическом отделе, отделе кадров);</w:t>
      </w:r>
    </w:p>
    <w:p w:rsidR="003D0DAB" w:rsidRPr="007D5312" w:rsidRDefault="003D0DAB" w:rsidP="007D5312">
      <w:pPr>
        <w:widowControl w:val="0"/>
        <w:numPr>
          <w:ilvl w:val="0"/>
          <w:numId w:val="45"/>
        </w:numPr>
        <w:overflowPunct/>
        <w:autoSpaceDE/>
        <w:spacing w:before="0" w:after="0" w:line="269" w:lineRule="auto"/>
        <w:ind w:firstLine="567"/>
        <w:jc w:val="both"/>
        <w:textAlignment w:val="auto"/>
        <w:rPr>
          <w:spacing w:val="6"/>
          <w:sz w:val="28"/>
          <w:szCs w:val="28"/>
        </w:rPr>
      </w:pPr>
      <w:r w:rsidRPr="007D5312">
        <w:rPr>
          <w:spacing w:val="6"/>
          <w:sz w:val="28"/>
          <w:szCs w:val="28"/>
        </w:rPr>
        <w:t> путем статистических наблюдений и/или вычислений;</w:t>
      </w:r>
    </w:p>
    <w:p w:rsidR="004E1EE2" w:rsidRPr="007D5312" w:rsidRDefault="003D0DAB" w:rsidP="007D5312">
      <w:pPr>
        <w:spacing w:line="269" w:lineRule="auto"/>
        <w:ind w:right="282" w:firstLine="567"/>
        <w:jc w:val="both"/>
        <w:rPr>
          <w:spacing w:val="6"/>
          <w:sz w:val="28"/>
          <w:szCs w:val="28"/>
        </w:rPr>
      </w:pPr>
      <w:r w:rsidRPr="007D5312">
        <w:rPr>
          <w:spacing w:val="6"/>
          <w:sz w:val="28"/>
          <w:szCs w:val="28"/>
        </w:rPr>
        <w:t xml:space="preserve">Таким образом формируются показатели </w:t>
      </w:r>
      <w:r w:rsidRPr="007D5312">
        <w:rPr>
          <w:b/>
          <w:i/>
          <w:spacing w:val="6"/>
          <w:sz w:val="28"/>
          <w:szCs w:val="28"/>
        </w:rPr>
        <w:t>Т</w:t>
      </w:r>
      <w:r w:rsidRPr="007D5312">
        <w:rPr>
          <w:b/>
          <w:i/>
          <w:spacing w:val="6"/>
          <w:sz w:val="28"/>
          <w:szCs w:val="28"/>
          <w:vertAlign w:val="subscript"/>
        </w:rPr>
        <w:t>0</w:t>
      </w:r>
      <w:r w:rsidRPr="007D5312">
        <w:rPr>
          <w:b/>
          <w:i/>
          <w:spacing w:val="6"/>
          <w:sz w:val="28"/>
          <w:szCs w:val="28"/>
        </w:rPr>
        <w:t>, Т</w:t>
      </w:r>
      <w:r w:rsidRPr="007D5312">
        <w:rPr>
          <w:b/>
          <w:i/>
          <w:spacing w:val="6"/>
          <w:sz w:val="28"/>
          <w:szCs w:val="28"/>
          <w:vertAlign w:val="subscript"/>
        </w:rPr>
        <w:t xml:space="preserve">1 </w:t>
      </w:r>
      <w:r w:rsidRPr="007D5312">
        <w:rPr>
          <w:spacing w:val="6"/>
          <w:sz w:val="28"/>
          <w:szCs w:val="28"/>
        </w:rPr>
        <w:t xml:space="preserve">(гр. 7) и </w:t>
      </w:r>
      <w:r w:rsidRPr="007D5312">
        <w:rPr>
          <w:b/>
          <w:i/>
          <w:spacing w:val="6"/>
          <w:sz w:val="28"/>
          <w:szCs w:val="28"/>
        </w:rPr>
        <w:t>С</w:t>
      </w:r>
      <w:r w:rsidRPr="007D5312">
        <w:rPr>
          <w:b/>
          <w:i/>
          <w:spacing w:val="6"/>
          <w:sz w:val="28"/>
          <w:szCs w:val="28"/>
          <w:vertAlign w:val="subscript"/>
        </w:rPr>
        <w:t>0</w:t>
      </w:r>
      <w:r w:rsidRPr="007D5312">
        <w:rPr>
          <w:b/>
          <w:i/>
          <w:spacing w:val="6"/>
          <w:sz w:val="28"/>
          <w:szCs w:val="28"/>
        </w:rPr>
        <w:t>, С</w:t>
      </w:r>
      <w:r w:rsidRPr="007D5312">
        <w:rPr>
          <w:b/>
          <w:i/>
          <w:spacing w:val="6"/>
          <w:sz w:val="28"/>
          <w:szCs w:val="28"/>
          <w:vertAlign w:val="subscript"/>
        </w:rPr>
        <w:t>1</w:t>
      </w:r>
      <w:r w:rsidRPr="007D5312">
        <w:rPr>
          <w:spacing w:val="6"/>
          <w:sz w:val="28"/>
          <w:szCs w:val="28"/>
        </w:rPr>
        <w:t xml:space="preserve"> (гр. 12). С их использованием вычисляются все остальные показатели, оп</w:t>
      </w:r>
      <w:r w:rsidRPr="007D5312">
        <w:rPr>
          <w:spacing w:val="6"/>
          <w:sz w:val="28"/>
          <w:szCs w:val="28"/>
        </w:rPr>
        <w:t>и</w:t>
      </w:r>
      <w:r w:rsidRPr="007D5312">
        <w:rPr>
          <w:spacing w:val="6"/>
          <w:sz w:val="28"/>
          <w:szCs w:val="28"/>
        </w:rPr>
        <w:t>санные в пункте 3.1. Результаты расчетов оформляются в табличной форме (см. табл. 3.2). Может быть избрана и другая табличная форма, основными требованиями к которой являются н</w:t>
      </w:r>
      <w:r w:rsidRPr="007D5312">
        <w:rPr>
          <w:spacing w:val="6"/>
          <w:sz w:val="28"/>
          <w:szCs w:val="28"/>
        </w:rPr>
        <w:t>а</w:t>
      </w:r>
      <w:r w:rsidRPr="007D5312">
        <w:rPr>
          <w:spacing w:val="6"/>
          <w:sz w:val="28"/>
          <w:szCs w:val="28"/>
        </w:rPr>
        <w:t>глядность и простота.</w:t>
      </w:r>
    </w:p>
    <w:p w:rsidR="003D0DAB" w:rsidRPr="007D5312" w:rsidRDefault="004E1EE2" w:rsidP="007D5312">
      <w:pPr>
        <w:spacing w:line="269" w:lineRule="auto"/>
        <w:ind w:left="7088" w:right="282"/>
        <w:jc w:val="both"/>
        <w:rPr>
          <w:spacing w:val="6"/>
          <w:sz w:val="25"/>
        </w:rPr>
      </w:pPr>
      <w:r w:rsidRPr="007D5312">
        <w:rPr>
          <w:spacing w:val="6"/>
          <w:sz w:val="28"/>
          <w:szCs w:val="28"/>
        </w:rPr>
        <w:br w:type="page"/>
      </w:r>
      <w:r w:rsidR="003D0DAB" w:rsidRPr="007D5312">
        <w:rPr>
          <w:spacing w:val="6"/>
          <w:sz w:val="25"/>
        </w:rPr>
        <w:lastRenderedPageBreak/>
        <w:t>Таблица 3.2</w:t>
      </w:r>
    </w:p>
    <w:p w:rsidR="003D0DAB" w:rsidRPr="007D5312" w:rsidRDefault="003D0DAB" w:rsidP="007D5312">
      <w:pPr>
        <w:tabs>
          <w:tab w:val="left" w:pos="567"/>
          <w:tab w:val="left" w:pos="6663"/>
        </w:tabs>
        <w:spacing w:line="269" w:lineRule="auto"/>
        <w:ind w:right="282" w:firstLine="567"/>
        <w:jc w:val="center"/>
        <w:rPr>
          <w:spacing w:val="6"/>
          <w:sz w:val="28"/>
          <w:szCs w:val="28"/>
        </w:rPr>
      </w:pPr>
      <w:r w:rsidRPr="007D5312">
        <w:rPr>
          <w:spacing w:val="6"/>
          <w:sz w:val="28"/>
          <w:szCs w:val="28"/>
        </w:rPr>
        <w:t>Показатели эффективности от внедрения проекта автоматизации</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630"/>
        <w:gridCol w:w="1228"/>
        <w:gridCol w:w="1228"/>
        <w:gridCol w:w="1363"/>
        <w:gridCol w:w="1773"/>
        <w:gridCol w:w="1637"/>
      </w:tblGrid>
      <w:tr w:rsidR="003D0DAB" w:rsidRPr="007D5312" w:rsidTr="003D0DAB">
        <w:tblPrEx>
          <w:tblCellMar>
            <w:top w:w="0" w:type="dxa"/>
            <w:bottom w:w="0" w:type="dxa"/>
          </w:tblCellMar>
        </w:tblPrEx>
        <w:trPr>
          <w:trHeight w:val="542"/>
        </w:trPr>
        <w:tc>
          <w:tcPr>
            <w:tcW w:w="1630" w:type="dxa"/>
            <w:tcBorders>
              <w:bottom w:val="nil"/>
            </w:tcBorders>
          </w:tcPr>
          <w:p w:rsidR="003D0DAB" w:rsidRPr="007D5312" w:rsidRDefault="003D0DAB" w:rsidP="007D5312">
            <w:pPr>
              <w:pStyle w:val="af6"/>
              <w:spacing w:line="269" w:lineRule="auto"/>
              <w:ind w:firstLine="0"/>
              <w:rPr>
                <w:rFonts w:ascii="Arial" w:hAnsi="Arial"/>
                <w:spacing w:val="6"/>
                <w:lang w:val="ru-RU"/>
              </w:rPr>
            </w:pPr>
          </w:p>
        </w:tc>
        <w:tc>
          <w:tcPr>
            <w:tcW w:w="2456" w:type="dxa"/>
            <w:gridSpan w:val="2"/>
          </w:tcPr>
          <w:p w:rsidR="003D0DAB" w:rsidRPr="007D5312" w:rsidRDefault="003D0DAB" w:rsidP="007D5312">
            <w:pPr>
              <w:pStyle w:val="af6"/>
              <w:spacing w:line="269" w:lineRule="auto"/>
              <w:ind w:firstLine="0"/>
              <w:jc w:val="center"/>
              <w:rPr>
                <w:rFonts w:ascii="Arial" w:hAnsi="Arial"/>
                <w:spacing w:val="6"/>
                <w:lang w:val="ru-RU"/>
              </w:rPr>
            </w:pPr>
            <w:r w:rsidRPr="007D5312">
              <w:rPr>
                <w:rFonts w:ascii="Arial" w:hAnsi="Arial"/>
                <w:spacing w:val="6"/>
                <w:lang w:val="ru-RU"/>
              </w:rPr>
              <w:t>Затраты</w:t>
            </w:r>
          </w:p>
        </w:tc>
        <w:tc>
          <w:tcPr>
            <w:tcW w:w="1363" w:type="dxa"/>
            <w:tcBorders>
              <w:bottom w:val="nil"/>
            </w:tcBorders>
          </w:tcPr>
          <w:p w:rsidR="003D0DAB" w:rsidRPr="007D5312" w:rsidRDefault="003D0DAB" w:rsidP="007D5312">
            <w:pPr>
              <w:pStyle w:val="af6"/>
              <w:spacing w:line="269" w:lineRule="auto"/>
              <w:ind w:firstLine="0"/>
              <w:rPr>
                <w:rFonts w:ascii="Arial" w:hAnsi="Arial"/>
                <w:spacing w:val="6"/>
                <w:lang w:val="ru-RU"/>
              </w:rPr>
            </w:pPr>
            <w:r w:rsidRPr="007D5312">
              <w:rPr>
                <w:rFonts w:ascii="Arial" w:hAnsi="Arial"/>
                <w:spacing w:val="6"/>
                <w:lang w:val="ru-RU"/>
              </w:rPr>
              <w:t>Абсолютное изменение</w:t>
            </w:r>
          </w:p>
        </w:tc>
        <w:tc>
          <w:tcPr>
            <w:tcW w:w="1773" w:type="dxa"/>
            <w:tcBorders>
              <w:bottom w:val="nil"/>
            </w:tcBorders>
          </w:tcPr>
          <w:p w:rsidR="003D0DAB" w:rsidRPr="007D5312" w:rsidRDefault="003D0DAB" w:rsidP="007D5312">
            <w:pPr>
              <w:pStyle w:val="af6"/>
              <w:spacing w:line="269" w:lineRule="auto"/>
              <w:ind w:firstLine="0"/>
              <w:jc w:val="left"/>
              <w:rPr>
                <w:rFonts w:ascii="Arial" w:hAnsi="Arial"/>
                <w:spacing w:val="6"/>
                <w:lang w:val="ru-RU"/>
              </w:rPr>
            </w:pPr>
            <w:r w:rsidRPr="007D5312">
              <w:rPr>
                <w:rFonts w:ascii="Arial" w:hAnsi="Arial"/>
                <w:spacing w:val="6"/>
                <w:lang w:val="ru-RU"/>
              </w:rPr>
              <w:t>Коэффициент и</w:t>
            </w:r>
            <w:r w:rsidRPr="007D5312">
              <w:rPr>
                <w:rFonts w:ascii="Arial" w:hAnsi="Arial"/>
                <w:spacing w:val="6"/>
                <w:lang w:val="ru-RU"/>
              </w:rPr>
              <w:t>з</w:t>
            </w:r>
            <w:r w:rsidRPr="007D5312">
              <w:rPr>
                <w:rFonts w:ascii="Arial" w:hAnsi="Arial"/>
                <w:spacing w:val="6"/>
                <w:lang w:val="ru-RU"/>
              </w:rPr>
              <w:t>менения</w:t>
            </w:r>
          </w:p>
        </w:tc>
        <w:tc>
          <w:tcPr>
            <w:tcW w:w="1637" w:type="dxa"/>
            <w:tcBorders>
              <w:bottom w:val="nil"/>
            </w:tcBorders>
          </w:tcPr>
          <w:p w:rsidR="003D0DAB" w:rsidRPr="007D5312" w:rsidRDefault="003D0DAB" w:rsidP="007D5312">
            <w:pPr>
              <w:pStyle w:val="af6"/>
              <w:spacing w:line="269" w:lineRule="auto"/>
              <w:ind w:firstLine="0"/>
              <w:rPr>
                <w:rFonts w:ascii="Arial" w:hAnsi="Arial"/>
                <w:spacing w:val="6"/>
                <w:lang w:val="ru-RU"/>
              </w:rPr>
            </w:pPr>
            <w:r w:rsidRPr="007D5312">
              <w:rPr>
                <w:rFonts w:ascii="Arial" w:hAnsi="Arial"/>
                <w:spacing w:val="6"/>
                <w:lang w:val="ru-RU"/>
              </w:rPr>
              <w:t>Индекс изм</w:t>
            </w:r>
            <w:r w:rsidRPr="007D5312">
              <w:rPr>
                <w:rFonts w:ascii="Arial" w:hAnsi="Arial"/>
                <w:spacing w:val="6"/>
                <w:lang w:val="ru-RU"/>
              </w:rPr>
              <w:t>е</w:t>
            </w:r>
            <w:r w:rsidRPr="007D5312">
              <w:rPr>
                <w:rFonts w:ascii="Arial" w:hAnsi="Arial"/>
                <w:spacing w:val="6"/>
                <w:lang w:val="ru-RU"/>
              </w:rPr>
              <w:t>нения</w:t>
            </w:r>
          </w:p>
        </w:tc>
      </w:tr>
      <w:tr w:rsidR="003D0DAB" w:rsidRPr="007D5312" w:rsidTr="003D0DAB">
        <w:tblPrEx>
          <w:tblCellMar>
            <w:top w:w="0" w:type="dxa"/>
            <w:bottom w:w="0" w:type="dxa"/>
          </w:tblCellMar>
        </w:tblPrEx>
        <w:tc>
          <w:tcPr>
            <w:tcW w:w="1630" w:type="dxa"/>
            <w:tcBorders>
              <w:top w:val="nil"/>
            </w:tcBorders>
          </w:tcPr>
          <w:p w:rsidR="003D0DAB" w:rsidRPr="007D5312" w:rsidRDefault="003D0DAB" w:rsidP="007D5312">
            <w:pPr>
              <w:pStyle w:val="af6"/>
              <w:spacing w:line="269" w:lineRule="auto"/>
              <w:ind w:firstLine="0"/>
              <w:rPr>
                <w:rFonts w:ascii="Arial" w:hAnsi="Arial"/>
                <w:spacing w:val="6"/>
                <w:lang w:val="ru-RU"/>
              </w:rPr>
            </w:pPr>
          </w:p>
        </w:tc>
        <w:tc>
          <w:tcPr>
            <w:tcW w:w="1228" w:type="dxa"/>
          </w:tcPr>
          <w:p w:rsidR="003D0DAB" w:rsidRPr="007D5312" w:rsidRDefault="003D0DAB" w:rsidP="007D5312">
            <w:pPr>
              <w:pStyle w:val="af6"/>
              <w:spacing w:line="269" w:lineRule="auto"/>
              <w:ind w:firstLine="0"/>
              <w:rPr>
                <w:rFonts w:ascii="Arial" w:hAnsi="Arial"/>
                <w:spacing w:val="6"/>
                <w:lang w:val="ru-RU"/>
              </w:rPr>
            </w:pPr>
            <w:r w:rsidRPr="007D5312">
              <w:rPr>
                <w:rFonts w:ascii="Arial" w:hAnsi="Arial"/>
                <w:spacing w:val="6"/>
                <w:lang w:val="ru-RU"/>
              </w:rPr>
              <w:t>Базовый вариант</w:t>
            </w:r>
          </w:p>
        </w:tc>
        <w:tc>
          <w:tcPr>
            <w:tcW w:w="1228" w:type="dxa"/>
          </w:tcPr>
          <w:p w:rsidR="003D0DAB" w:rsidRPr="007D5312" w:rsidRDefault="003D0DAB" w:rsidP="007D5312">
            <w:pPr>
              <w:pStyle w:val="af6"/>
              <w:spacing w:line="269" w:lineRule="auto"/>
              <w:ind w:firstLine="0"/>
              <w:rPr>
                <w:rFonts w:ascii="Arial" w:hAnsi="Arial"/>
                <w:spacing w:val="6"/>
                <w:lang w:val="ru-RU"/>
              </w:rPr>
            </w:pPr>
            <w:r w:rsidRPr="007D5312">
              <w:rPr>
                <w:rFonts w:ascii="Arial" w:hAnsi="Arial"/>
                <w:spacing w:val="6"/>
                <w:lang w:val="ru-RU"/>
              </w:rPr>
              <w:t>проектный вариант</w:t>
            </w:r>
          </w:p>
        </w:tc>
        <w:tc>
          <w:tcPr>
            <w:tcW w:w="1363" w:type="dxa"/>
            <w:tcBorders>
              <w:top w:val="nil"/>
            </w:tcBorders>
          </w:tcPr>
          <w:p w:rsidR="003D0DAB" w:rsidRPr="007D5312" w:rsidRDefault="003D0DAB" w:rsidP="007D5312">
            <w:pPr>
              <w:pStyle w:val="af6"/>
              <w:spacing w:line="269" w:lineRule="auto"/>
              <w:ind w:firstLine="0"/>
              <w:rPr>
                <w:rFonts w:ascii="Arial" w:hAnsi="Arial"/>
                <w:spacing w:val="6"/>
                <w:lang w:val="ru-RU"/>
              </w:rPr>
            </w:pPr>
            <w:r w:rsidRPr="007D5312">
              <w:rPr>
                <w:rFonts w:ascii="Arial" w:hAnsi="Arial"/>
                <w:spacing w:val="6"/>
                <w:lang w:val="ru-RU"/>
              </w:rPr>
              <w:t>затрат</w:t>
            </w:r>
          </w:p>
        </w:tc>
        <w:tc>
          <w:tcPr>
            <w:tcW w:w="1773" w:type="dxa"/>
            <w:tcBorders>
              <w:top w:val="nil"/>
            </w:tcBorders>
          </w:tcPr>
          <w:p w:rsidR="003D0DAB" w:rsidRPr="007D5312" w:rsidRDefault="003D0DAB" w:rsidP="007D5312">
            <w:pPr>
              <w:pStyle w:val="af6"/>
              <w:spacing w:line="269" w:lineRule="auto"/>
              <w:ind w:firstLine="0"/>
              <w:rPr>
                <w:rFonts w:ascii="Arial" w:hAnsi="Arial"/>
                <w:spacing w:val="6"/>
                <w:lang w:val="ru-RU"/>
              </w:rPr>
            </w:pPr>
            <w:r w:rsidRPr="007D5312">
              <w:rPr>
                <w:rFonts w:ascii="Arial" w:hAnsi="Arial"/>
                <w:spacing w:val="6"/>
                <w:lang w:val="ru-RU"/>
              </w:rPr>
              <w:t>затрат</w:t>
            </w:r>
          </w:p>
        </w:tc>
        <w:tc>
          <w:tcPr>
            <w:tcW w:w="1637" w:type="dxa"/>
            <w:tcBorders>
              <w:top w:val="nil"/>
            </w:tcBorders>
          </w:tcPr>
          <w:p w:rsidR="003D0DAB" w:rsidRPr="007D5312" w:rsidRDefault="003D0DAB" w:rsidP="007D5312">
            <w:pPr>
              <w:pStyle w:val="af6"/>
              <w:spacing w:line="269" w:lineRule="auto"/>
              <w:ind w:firstLine="0"/>
              <w:rPr>
                <w:rFonts w:ascii="Arial" w:hAnsi="Arial"/>
                <w:spacing w:val="6"/>
                <w:lang w:val="ru-RU"/>
              </w:rPr>
            </w:pPr>
            <w:r w:rsidRPr="007D5312">
              <w:rPr>
                <w:rFonts w:ascii="Arial" w:hAnsi="Arial"/>
                <w:spacing w:val="6"/>
                <w:lang w:val="ru-RU"/>
              </w:rPr>
              <w:t>затрат</w:t>
            </w:r>
          </w:p>
        </w:tc>
      </w:tr>
      <w:tr w:rsidR="003D0DAB" w:rsidRPr="007D5312" w:rsidTr="003D0DAB">
        <w:tblPrEx>
          <w:tblCellMar>
            <w:top w:w="0" w:type="dxa"/>
            <w:bottom w:w="0" w:type="dxa"/>
          </w:tblCellMar>
        </w:tblPrEx>
        <w:tc>
          <w:tcPr>
            <w:tcW w:w="1630" w:type="dxa"/>
            <w:tcBorders>
              <w:top w:val="nil"/>
            </w:tcBorders>
          </w:tcPr>
          <w:p w:rsidR="003D0DAB" w:rsidRPr="007D5312" w:rsidRDefault="003D0DAB" w:rsidP="007D5312">
            <w:pPr>
              <w:pStyle w:val="af6"/>
              <w:spacing w:before="120" w:line="269" w:lineRule="auto"/>
              <w:ind w:firstLine="0"/>
              <w:rPr>
                <w:rFonts w:ascii="Arial" w:hAnsi="Arial"/>
                <w:spacing w:val="6"/>
                <w:lang w:val="ru-RU"/>
              </w:rPr>
            </w:pPr>
            <w:r w:rsidRPr="007D5312">
              <w:rPr>
                <w:rFonts w:ascii="Arial" w:hAnsi="Arial"/>
                <w:spacing w:val="6"/>
                <w:lang w:val="ru-RU"/>
              </w:rPr>
              <w:t>Трудоемкость</w:t>
            </w:r>
          </w:p>
        </w:tc>
        <w:tc>
          <w:tcPr>
            <w:tcW w:w="1228"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t>T</w:t>
            </w:r>
            <w:r w:rsidRPr="007D5312">
              <w:rPr>
                <w:rFonts w:ascii="Arial" w:hAnsi="Arial"/>
                <w:b/>
                <w:i/>
                <w:spacing w:val="6"/>
                <w:vertAlign w:val="subscript"/>
                <w:lang w:val="ru-RU"/>
              </w:rPr>
              <w:t>0</w:t>
            </w:r>
            <w:r w:rsidRPr="007D5312">
              <w:rPr>
                <w:rFonts w:ascii="Arial" w:hAnsi="Arial"/>
                <w:spacing w:val="6"/>
                <w:lang w:val="ru-RU"/>
              </w:rPr>
              <w:br/>
              <w:t>(час)</w:t>
            </w:r>
          </w:p>
        </w:tc>
        <w:tc>
          <w:tcPr>
            <w:tcW w:w="1228"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t>T</w:t>
            </w:r>
            <w:r w:rsidRPr="007D5312">
              <w:rPr>
                <w:rFonts w:ascii="Arial" w:hAnsi="Arial"/>
                <w:b/>
                <w:i/>
                <w:spacing w:val="6"/>
                <w:vertAlign w:val="subscript"/>
                <w:lang w:val="ru-RU"/>
              </w:rPr>
              <w:t>1</w:t>
            </w:r>
            <w:r w:rsidRPr="007D5312">
              <w:rPr>
                <w:rFonts w:ascii="Arial" w:hAnsi="Arial"/>
                <w:spacing w:val="6"/>
                <w:lang w:val="ru-RU"/>
              </w:rPr>
              <w:br/>
              <w:t>(час)</w:t>
            </w:r>
          </w:p>
        </w:tc>
        <w:tc>
          <w:tcPr>
            <w:tcW w:w="1363" w:type="dxa"/>
            <w:tcBorders>
              <w:top w:val="nil"/>
            </w:tcBorders>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sym w:font="Symbol" w:char="F044"/>
            </w:r>
            <w:r w:rsidRPr="007D5312">
              <w:rPr>
                <w:rFonts w:ascii="Arial" w:hAnsi="Arial"/>
                <w:b/>
                <w:i/>
                <w:spacing w:val="6"/>
                <w:lang w:val="ru-RU"/>
              </w:rPr>
              <w:t>Т=Т</w:t>
            </w:r>
            <w:r w:rsidRPr="007D5312">
              <w:rPr>
                <w:rFonts w:ascii="Arial" w:hAnsi="Arial"/>
                <w:b/>
                <w:i/>
                <w:spacing w:val="6"/>
                <w:vertAlign w:val="subscript"/>
                <w:lang w:val="ru-RU"/>
              </w:rPr>
              <w:t xml:space="preserve">0 </w:t>
            </w:r>
            <w:r w:rsidRPr="007D5312">
              <w:rPr>
                <w:rFonts w:ascii="Arial" w:hAnsi="Arial"/>
                <w:b/>
                <w:i/>
                <w:spacing w:val="6"/>
                <w:lang w:val="ru-RU"/>
              </w:rPr>
              <w:t>-Т</w:t>
            </w:r>
            <w:r w:rsidRPr="007D5312">
              <w:rPr>
                <w:rFonts w:ascii="Arial" w:hAnsi="Arial"/>
                <w:b/>
                <w:i/>
                <w:spacing w:val="6"/>
                <w:vertAlign w:val="subscript"/>
                <w:lang w:val="ru-RU"/>
              </w:rPr>
              <w:t>1</w:t>
            </w:r>
            <w:r w:rsidRPr="007D5312">
              <w:rPr>
                <w:rFonts w:ascii="Arial" w:hAnsi="Arial"/>
                <w:b/>
                <w:i/>
                <w:spacing w:val="6"/>
                <w:vertAlign w:val="subscript"/>
                <w:lang w:val="ru-RU"/>
              </w:rPr>
              <w:br/>
            </w:r>
            <w:r w:rsidRPr="007D5312">
              <w:rPr>
                <w:rFonts w:ascii="Arial" w:hAnsi="Arial"/>
                <w:spacing w:val="6"/>
                <w:lang w:val="ru-RU"/>
              </w:rPr>
              <w:t>(час)</w:t>
            </w:r>
          </w:p>
        </w:tc>
        <w:tc>
          <w:tcPr>
            <w:tcW w:w="1773" w:type="dxa"/>
            <w:tcBorders>
              <w:top w:val="nil"/>
            </w:tcBorders>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t>К</w:t>
            </w:r>
            <w:r w:rsidRPr="007D5312">
              <w:rPr>
                <w:rFonts w:ascii="Arial" w:hAnsi="Arial"/>
                <w:b/>
                <w:i/>
                <w:spacing w:val="6"/>
                <w:vertAlign w:val="subscript"/>
                <w:lang w:val="ru-RU"/>
              </w:rPr>
              <w:t>Т</w:t>
            </w:r>
            <w:r w:rsidRPr="007D5312">
              <w:rPr>
                <w:rFonts w:ascii="Arial" w:hAnsi="Arial"/>
                <w:b/>
                <w:i/>
                <w:spacing w:val="6"/>
                <w:lang w:val="ru-RU"/>
              </w:rPr>
              <w:t>=</w:t>
            </w:r>
            <w:r w:rsidRPr="007D5312">
              <w:rPr>
                <w:rFonts w:ascii="Arial" w:hAnsi="Arial"/>
                <w:b/>
                <w:i/>
                <w:spacing w:val="6"/>
                <w:lang w:val="ru-RU"/>
              </w:rPr>
              <w:sym w:font="Symbol" w:char="F044"/>
            </w:r>
            <w:r w:rsidRPr="007D5312">
              <w:rPr>
                <w:rFonts w:ascii="Arial" w:hAnsi="Arial"/>
                <w:b/>
                <w:i/>
                <w:spacing w:val="6"/>
                <w:lang w:val="ru-RU"/>
              </w:rPr>
              <w:t>Т/T</w:t>
            </w:r>
            <w:r w:rsidRPr="007D5312">
              <w:rPr>
                <w:rFonts w:ascii="Arial" w:hAnsi="Arial"/>
                <w:b/>
                <w:i/>
                <w:spacing w:val="6"/>
                <w:vertAlign w:val="subscript"/>
                <w:lang w:val="ru-RU"/>
              </w:rPr>
              <w:t>0</w:t>
            </w:r>
            <w:r w:rsidRPr="007D5312">
              <w:rPr>
                <w:rFonts w:ascii="Arial" w:hAnsi="Arial"/>
                <w:spacing w:val="6"/>
                <w:lang w:val="ru-RU"/>
              </w:rPr>
              <w:sym w:font="Symbol" w:char="F0B4"/>
            </w:r>
            <w:r w:rsidRPr="007D5312">
              <w:rPr>
                <w:rFonts w:ascii="Arial" w:hAnsi="Arial"/>
                <w:spacing w:val="6"/>
                <w:lang w:val="ru-RU"/>
              </w:rPr>
              <w:t xml:space="preserve"> 100 %</w:t>
            </w:r>
          </w:p>
        </w:tc>
        <w:tc>
          <w:tcPr>
            <w:tcW w:w="1637" w:type="dxa"/>
            <w:tcBorders>
              <w:top w:val="nil"/>
            </w:tcBorders>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b/>
                <w:i/>
                <w:spacing w:val="6"/>
              </w:rPr>
              <w:t>Y</w:t>
            </w:r>
            <w:r w:rsidRPr="007D5312">
              <w:rPr>
                <w:rFonts w:ascii="Arial" w:hAnsi="Arial"/>
                <w:b/>
                <w:i/>
                <w:spacing w:val="6"/>
                <w:vertAlign w:val="subscript"/>
              </w:rPr>
              <w:t>T</w:t>
            </w:r>
            <w:r w:rsidRPr="007D5312">
              <w:rPr>
                <w:rFonts w:ascii="Arial" w:hAnsi="Arial"/>
                <w:b/>
                <w:i/>
                <w:spacing w:val="6"/>
              </w:rPr>
              <w:t>=T</w:t>
            </w:r>
            <w:r w:rsidRPr="007D5312">
              <w:rPr>
                <w:rFonts w:ascii="Arial" w:hAnsi="Arial"/>
                <w:b/>
                <w:i/>
                <w:spacing w:val="6"/>
                <w:vertAlign w:val="subscript"/>
              </w:rPr>
              <w:t>0</w:t>
            </w:r>
            <w:r w:rsidRPr="007D5312">
              <w:rPr>
                <w:rFonts w:ascii="Arial" w:hAnsi="Arial"/>
                <w:b/>
                <w:i/>
                <w:spacing w:val="6"/>
              </w:rPr>
              <w:t>/T</w:t>
            </w:r>
            <w:r w:rsidRPr="007D5312">
              <w:rPr>
                <w:rFonts w:ascii="Arial" w:hAnsi="Arial"/>
                <w:b/>
                <w:i/>
                <w:spacing w:val="6"/>
                <w:vertAlign w:val="subscript"/>
              </w:rPr>
              <w:t>1</w:t>
            </w:r>
          </w:p>
        </w:tc>
      </w:tr>
      <w:tr w:rsidR="003D0DAB" w:rsidRPr="007D5312" w:rsidTr="003D0DAB">
        <w:tblPrEx>
          <w:tblCellMar>
            <w:top w:w="0" w:type="dxa"/>
            <w:bottom w:w="0" w:type="dxa"/>
          </w:tblCellMar>
        </w:tblPrEx>
        <w:tc>
          <w:tcPr>
            <w:tcW w:w="1630" w:type="dxa"/>
          </w:tcPr>
          <w:p w:rsidR="003D0DAB" w:rsidRPr="007D5312" w:rsidRDefault="003D0DAB" w:rsidP="007D5312">
            <w:pPr>
              <w:pStyle w:val="af6"/>
              <w:spacing w:before="120" w:line="269" w:lineRule="auto"/>
              <w:ind w:firstLine="0"/>
              <w:rPr>
                <w:rFonts w:ascii="Arial" w:hAnsi="Arial"/>
                <w:spacing w:val="6"/>
              </w:rPr>
            </w:pPr>
          </w:p>
        </w:tc>
        <w:tc>
          <w:tcPr>
            <w:tcW w:w="1228" w:type="dxa"/>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spacing w:val="6"/>
                <w:lang w:val="ru-RU"/>
              </w:rPr>
              <w:t>ХХХ</w:t>
            </w:r>
          </w:p>
        </w:tc>
        <w:tc>
          <w:tcPr>
            <w:tcW w:w="1228" w:type="dxa"/>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spacing w:val="6"/>
                <w:lang w:val="ru-RU"/>
              </w:rPr>
              <w:t>ХХХ</w:t>
            </w:r>
          </w:p>
        </w:tc>
        <w:tc>
          <w:tcPr>
            <w:tcW w:w="1363" w:type="dxa"/>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spacing w:val="6"/>
                <w:lang w:val="ru-RU"/>
              </w:rPr>
              <w:t>ХХХ</w:t>
            </w:r>
          </w:p>
        </w:tc>
        <w:tc>
          <w:tcPr>
            <w:tcW w:w="1773"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spacing w:val="6"/>
                <w:lang w:val="ru-RU"/>
              </w:rPr>
              <w:t>ХХ%</w:t>
            </w:r>
          </w:p>
        </w:tc>
        <w:tc>
          <w:tcPr>
            <w:tcW w:w="1637"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spacing w:val="6"/>
                <w:lang w:val="ru-RU"/>
              </w:rPr>
              <w:t>ХХ</w:t>
            </w:r>
          </w:p>
        </w:tc>
      </w:tr>
      <w:tr w:rsidR="003D0DAB" w:rsidRPr="007D5312" w:rsidTr="003D0DAB">
        <w:tblPrEx>
          <w:tblCellMar>
            <w:top w:w="0" w:type="dxa"/>
            <w:bottom w:w="0" w:type="dxa"/>
          </w:tblCellMar>
        </w:tblPrEx>
        <w:tc>
          <w:tcPr>
            <w:tcW w:w="1630" w:type="dxa"/>
          </w:tcPr>
          <w:p w:rsidR="003D0DAB" w:rsidRPr="007D5312" w:rsidRDefault="003D0DAB" w:rsidP="007D5312">
            <w:pPr>
              <w:pStyle w:val="af6"/>
              <w:spacing w:before="120" w:line="269" w:lineRule="auto"/>
              <w:ind w:firstLine="0"/>
              <w:rPr>
                <w:rFonts w:ascii="Arial" w:hAnsi="Arial"/>
                <w:spacing w:val="6"/>
                <w:lang w:val="ru-RU"/>
              </w:rPr>
            </w:pPr>
            <w:r w:rsidRPr="007D5312">
              <w:rPr>
                <w:rFonts w:ascii="Arial" w:hAnsi="Arial"/>
                <w:spacing w:val="6"/>
                <w:lang w:val="ru-RU"/>
              </w:rPr>
              <w:t>Стоимость</w:t>
            </w:r>
          </w:p>
        </w:tc>
        <w:tc>
          <w:tcPr>
            <w:tcW w:w="1228"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t>C</w:t>
            </w:r>
            <w:r w:rsidRPr="007D5312">
              <w:rPr>
                <w:rFonts w:ascii="Arial" w:hAnsi="Arial"/>
                <w:b/>
                <w:i/>
                <w:spacing w:val="6"/>
                <w:vertAlign w:val="subscript"/>
                <w:lang w:val="ru-RU"/>
              </w:rPr>
              <w:t>0</w:t>
            </w:r>
            <w:r w:rsidRPr="007D5312">
              <w:rPr>
                <w:rFonts w:ascii="Arial" w:hAnsi="Arial"/>
                <w:spacing w:val="6"/>
                <w:lang w:val="ru-RU"/>
              </w:rPr>
              <w:br/>
              <w:t>(руб.)</w:t>
            </w:r>
          </w:p>
        </w:tc>
        <w:tc>
          <w:tcPr>
            <w:tcW w:w="1228"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t>C</w:t>
            </w:r>
            <w:r w:rsidRPr="007D5312">
              <w:rPr>
                <w:rFonts w:ascii="Arial" w:hAnsi="Arial"/>
                <w:b/>
                <w:i/>
                <w:spacing w:val="6"/>
                <w:vertAlign w:val="subscript"/>
                <w:lang w:val="ru-RU"/>
              </w:rPr>
              <w:t>1</w:t>
            </w:r>
            <w:r w:rsidRPr="007D5312">
              <w:rPr>
                <w:rFonts w:ascii="Arial" w:hAnsi="Arial"/>
                <w:b/>
                <w:i/>
                <w:spacing w:val="6"/>
                <w:vertAlign w:val="subscript"/>
                <w:lang w:val="ru-RU"/>
              </w:rPr>
              <w:br/>
            </w:r>
            <w:r w:rsidRPr="007D5312">
              <w:rPr>
                <w:rFonts w:ascii="Arial" w:hAnsi="Arial"/>
                <w:spacing w:val="6"/>
                <w:lang w:val="ru-RU"/>
              </w:rPr>
              <w:t>(руб.)</w:t>
            </w:r>
          </w:p>
        </w:tc>
        <w:tc>
          <w:tcPr>
            <w:tcW w:w="1363"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sym w:font="Symbol" w:char="F044"/>
            </w:r>
            <w:r w:rsidRPr="007D5312">
              <w:rPr>
                <w:rFonts w:ascii="Arial" w:hAnsi="Arial"/>
                <w:b/>
                <w:i/>
                <w:spacing w:val="6"/>
                <w:lang w:val="ru-RU"/>
              </w:rPr>
              <w:t>C=C</w:t>
            </w:r>
            <w:r w:rsidRPr="007D5312">
              <w:rPr>
                <w:rFonts w:ascii="Arial" w:hAnsi="Arial"/>
                <w:b/>
                <w:i/>
                <w:spacing w:val="6"/>
                <w:vertAlign w:val="subscript"/>
                <w:lang w:val="ru-RU"/>
              </w:rPr>
              <w:t>0</w:t>
            </w:r>
            <w:r w:rsidRPr="007D5312">
              <w:rPr>
                <w:rFonts w:ascii="Arial" w:hAnsi="Arial"/>
                <w:b/>
                <w:i/>
                <w:spacing w:val="6"/>
                <w:lang w:val="ru-RU"/>
              </w:rPr>
              <w:t>-C</w:t>
            </w:r>
            <w:r w:rsidRPr="007D5312">
              <w:rPr>
                <w:rFonts w:ascii="Arial" w:hAnsi="Arial"/>
                <w:b/>
                <w:i/>
                <w:spacing w:val="6"/>
                <w:vertAlign w:val="subscript"/>
                <w:lang w:val="ru-RU"/>
              </w:rPr>
              <w:t>1</w:t>
            </w:r>
            <w:r w:rsidRPr="007D5312">
              <w:rPr>
                <w:rFonts w:ascii="Arial" w:hAnsi="Arial"/>
                <w:b/>
                <w:i/>
                <w:spacing w:val="6"/>
                <w:vertAlign w:val="subscript"/>
                <w:lang w:val="ru-RU"/>
              </w:rPr>
              <w:br/>
            </w:r>
            <w:r w:rsidRPr="007D5312">
              <w:rPr>
                <w:rFonts w:ascii="Arial" w:hAnsi="Arial"/>
                <w:spacing w:val="6"/>
                <w:lang w:val="ru-RU"/>
              </w:rPr>
              <w:t>(руб.)</w:t>
            </w:r>
          </w:p>
        </w:tc>
        <w:tc>
          <w:tcPr>
            <w:tcW w:w="1773"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b/>
                <w:i/>
                <w:spacing w:val="6"/>
                <w:lang w:val="ru-RU"/>
              </w:rPr>
              <w:t>К</w:t>
            </w:r>
            <w:r w:rsidRPr="007D5312">
              <w:rPr>
                <w:rFonts w:ascii="Arial" w:hAnsi="Arial"/>
                <w:b/>
                <w:i/>
                <w:spacing w:val="6"/>
                <w:vertAlign w:val="subscript"/>
                <w:lang w:val="ru-RU"/>
              </w:rPr>
              <w:t>C</w:t>
            </w:r>
            <w:r w:rsidRPr="007D5312">
              <w:rPr>
                <w:rFonts w:ascii="Arial" w:hAnsi="Arial"/>
                <w:b/>
                <w:i/>
                <w:spacing w:val="6"/>
                <w:lang w:val="ru-RU"/>
              </w:rPr>
              <w:t>=</w:t>
            </w:r>
            <w:r w:rsidRPr="007D5312">
              <w:rPr>
                <w:rFonts w:ascii="Arial" w:hAnsi="Arial"/>
                <w:b/>
                <w:i/>
                <w:spacing w:val="6"/>
                <w:lang w:val="ru-RU"/>
              </w:rPr>
              <w:sym w:font="Symbol" w:char="F044"/>
            </w:r>
            <w:r w:rsidRPr="007D5312">
              <w:rPr>
                <w:rFonts w:ascii="Arial" w:hAnsi="Arial"/>
                <w:b/>
                <w:i/>
                <w:spacing w:val="6"/>
                <w:lang w:val="ru-RU"/>
              </w:rPr>
              <w:t>C/C</w:t>
            </w:r>
            <w:r w:rsidRPr="007D5312">
              <w:rPr>
                <w:rFonts w:ascii="Arial" w:hAnsi="Arial"/>
                <w:b/>
                <w:i/>
                <w:spacing w:val="6"/>
                <w:vertAlign w:val="subscript"/>
                <w:lang w:val="ru-RU"/>
              </w:rPr>
              <w:t>0</w:t>
            </w:r>
            <w:r w:rsidRPr="007D5312">
              <w:rPr>
                <w:rFonts w:ascii="Arial" w:hAnsi="Arial"/>
                <w:spacing w:val="6"/>
                <w:lang w:val="ru-RU"/>
              </w:rPr>
              <w:sym w:font="Symbol" w:char="F0B4"/>
            </w:r>
            <w:r w:rsidRPr="007D5312">
              <w:rPr>
                <w:rFonts w:ascii="Arial" w:hAnsi="Arial"/>
                <w:spacing w:val="6"/>
                <w:lang w:val="ru-RU"/>
              </w:rPr>
              <w:t xml:space="preserve"> 100%</w:t>
            </w:r>
          </w:p>
        </w:tc>
        <w:tc>
          <w:tcPr>
            <w:tcW w:w="1637" w:type="dxa"/>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b/>
                <w:i/>
                <w:spacing w:val="6"/>
              </w:rPr>
              <w:t>Y</w:t>
            </w:r>
            <w:r w:rsidRPr="007D5312">
              <w:rPr>
                <w:rFonts w:ascii="Arial" w:hAnsi="Arial"/>
                <w:b/>
                <w:i/>
                <w:spacing w:val="6"/>
                <w:vertAlign w:val="subscript"/>
              </w:rPr>
              <w:t>C</w:t>
            </w:r>
            <w:r w:rsidRPr="007D5312">
              <w:rPr>
                <w:rFonts w:ascii="Arial" w:hAnsi="Arial"/>
                <w:b/>
                <w:i/>
                <w:spacing w:val="6"/>
              </w:rPr>
              <w:t>=C</w:t>
            </w:r>
            <w:r w:rsidRPr="007D5312">
              <w:rPr>
                <w:rFonts w:ascii="Arial" w:hAnsi="Arial"/>
                <w:b/>
                <w:i/>
                <w:spacing w:val="6"/>
                <w:vertAlign w:val="subscript"/>
              </w:rPr>
              <w:t>0</w:t>
            </w:r>
            <w:r w:rsidRPr="007D5312">
              <w:rPr>
                <w:rFonts w:ascii="Arial" w:hAnsi="Arial"/>
                <w:b/>
                <w:i/>
                <w:spacing w:val="6"/>
              </w:rPr>
              <w:t>/C</w:t>
            </w:r>
            <w:r w:rsidRPr="007D5312">
              <w:rPr>
                <w:rFonts w:ascii="Arial" w:hAnsi="Arial"/>
                <w:b/>
                <w:i/>
                <w:spacing w:val="6"/>
                <w:vertAlign w:val="subscript"/>
              </w:rPr>
              <w:t>1</w:t>
            </w:r>
          </w:p>
        </w:tc>
      </w:tr>
      <w:tr w:rsidR="003D0DAB" w:rsidRPr="007D5312" w:rsidTr="003D0DAB">
        <w:tblPrEx>
          <w:tblCellMar>
            <w:top w:w="0" w:type="dxa"/>
            <w:bottom w:w="0" w:type="dxa"/>
          </w:tblCellMar>
        </w:tblPrEx>
        <w:trPr>
          <w:trHeight w:val="375"/>
        </w:trPr>
        <w:tc>
          <w:tcPr>
            <w:tcW w:w="1630" w:type="dxa"/>
          </w:tcPr>
          <w:p w:rsidR="003D0DAB" w:rsidRPr="007D5312" w:rsidRDefault="003D0DAB" w:rsidP="007D5312">
            <w:pPr>
              <w:pStyle w:val="af6"/>
              <w:spacing w:before="120" w:line="269" w:lineRule="auto"/>
              <w:ind w:firstLine="0"/>
              <w:rPr>
                <w:rFonts w:ascii="Arial" w:hAnsi="Arial"/>
                <w:spacing w:val="6"/>
              </w:rPr>
            </w:pPr>
          </w:p>
        </w:tc>
        <w:tc>
          <w:tcPr>
            <w:tcW w:w="1228" w:type="dxa"/>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spacing w:val="6"/>
                <w:lang w:val="ru-RU"/>
              </w:rPr>
              <w:t>ХХХ</w:t>
            </w:r>
          </w:p>
        </w:tc>
        <w:tc>
          <w:tcPr>
            <w:tcW w:w="1228" w:type="dxa"/>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spacing w:val="6"/>
                <w:lang w:val="ru-RU"/>
              </w:rPr>
              <w:t>ХХХ</w:t>
            </w:r>
          </w:p>
        </w:tc>
        <w:tc>
          <w:tcPr>
            <w:tcW w:w="1363" w:type="dxa"/>
          </w:tcPr>
          <w:p w:rsidR="003D0DAB" w:rsidRPr="007D5312" w:rsidRDefault="003D0DAB" w:rsidP="007D5312">
            <w:pPr>
              <w:pStyle w:val="af6"/>
              <w:spacing w:before="120" w:line="269" w:lineRule="auto"/>
              <w:ind w:firstLine="0"/>
              <w:jc w:val="center"/>
              <w:rPr>
                <w:rFonts w:ascii="Arial" w:hAnsi="Arial"/>
                <w:spacing w:val="6"/>
              </w:rPr>
            </w:pPr>
            <w:r w:rsidRPr="007D5312">
              <w:rPr>
                <w:rFonts w:ascii="Arial" w:hAnsi="Arial"/>
                <w:spacing w:val="6"/>
                <w:lang w:val="ru-RU"/>
              </w:rPr>
              <w:t>ХХХ</w:t>
            </w:r>
          </w:p>
        </w:tc>
        <w:tc>
          <w:tcPr>
            <w:tcW w:w="1773"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spacing w:val="6"/>
                <w:lang w:val="ru-RU"/>
              </w:rPr>
              <w:t>ХХ%</w:t>
            </w:r>
          </w:p>
        </w:tc>
        <w:tc>
          <w:tcPr>
            <w:tcW w:w="1637" w:type="dxa"/>
          </w:tcPr>
          <w:p w:rsidR="003D0DAB" w:rsidRPr="007D5312" w:rsidRDefault="003D0DAB" w:rsidP="007D5312">
            <w:pPr>
              <w:pStyle w:val="af6"/>
              <w:spacing w:before="120" w:line="269" w:lineRule="auto"/>
              <w:ind w:firstLine="0"/>
              <w:jc w:val="center"/>
              <w:rPr>
                <w:rFonts w:ascii="Arial" w:hAnsi="Arial"/>
                <w:spacing w:val="6"/>
                <w:lang w:val="ru-RU"/>
              </w:rPr>
            </w:pPr>
            <w:r w:rsidRPr="007D5312">
              <w:rPr>
                <w:rFonts w:ascii="Arial" w:hAnsi="Arial"/>
                <w:spacing w:val="6"/>
                <w:lang w:val="ru-RU"/>
              </w:rPr>
              <w:t>ХХ</w:t>
            </w:r>
          </w:p>
        </w:tc>
      </w:tr>
    </w:tbl>
    <w:p w:rsidR="003D0DAB" w:rsidRPr="007D5312" w:rsidRDefault="003D0DAB" w:rsidP="007D5312">
      <w:pPr>
        <w:spacing w:line="269" w:lineRule="auto"/>
        <w:ind w:firstLine="567"/>
        <w:jc w:val="both"/>
        <w:rPr>
          <w:spacing w:val="6"/>
          <w:sz w:val="25"/>
        </w:rPr>
      </w:pPr>
    </w:p>
    <w:p w:rsidR="003D0DAB" w:rsidRPr="007D5312" w:rsidRDefault="003D0DAB" w:rsidP="007D5312">
      <w:pPr>
        <w:spacing w:before="0" w:after="0" w:line="269" w:lineRule="auto"/>
        <w:ind w:firstLine="567"/>
        <w:jc w:val="both"/>
        <w:rPr>
          <w:spacing w:val="6"/>
          <w:sz w:val="28"/>
          <w:szCs w:val="28"/>
        </w:rPr>
      </w:pPr>
      <w:r w:rsidRPr="007D5312">
        <w:rPr>
          <w:spacing w:val="6"/>
          <w:sz w:val="28"/>
          <w:szCs w:val="28"/>
        </w:rPr>
        <w:t xml:space="preserve">Желательно охарактеризовать связь показателей </w:t>
      </w:r>
      <w:r w:rsidRPr="007D5312">
        <w:rPr>
          <w:b/>
          <w:i/>
          <w:spacing w:val="6"/>
          <w:sz w:val="28"/>
          <w:szCs w:val="28"/>
        </w:rPr>
        <w:t>Y</w:t>
      </w:r>
      <w:r w:rsidRPr="007D5312">
        <w:rPr>
          <w:b/>
          <w:i/>
          <w:spacing w:val="6"/>
          <w:sz w:val="28"/>
          <w:szCs w:val="28"/>
          <w:vertAlign w:val="subscript"/>
        </w:rPr>
        <w:t xml:space="preserve">T </w:t>
      </w:r>
      <w:r w:rsidRPr="007D5312">
        <w:rPr>
          <w:spacing w:val="6"/>
          <w:sz w:val="28"/>
          <w:szCs w:val="28"/>
        </w:rPr>
        <w:t xml:space="preserve">и </w:t>
      </w:r>
      <w:r w:rsidRPr="007D5312">
        <w:rPr>
          <w:b/>
          <w:i/>
          <w:spacing w:val="6"/>
          <w:sz w:val="28"/>
          <w:szCs w:val="28"/>
        </w:rPr>
        <w:t>Y</w:t>
      </w:r>
      <w:r w:rsidRPr="007D5312">
        <w:rPr>
          <w:b/>
          <w:i/>
          <w:spacing w:val="6"/>
          <w:sz w:val="28"/>
          <w:szCs w:val="28"/>
          <w:vertAlign w:val="subscript"/>
        </w:rPr>
        <w:t>C</w:t>
      </w:r>
      <w:r w:rsidRPr="007D5312">
        <w:rPr>
          <w:spacing w:val="6"/>
          <w:sz w:val="28"/>
          <w:szCs w:val="28"/>
        </w:rPr>
        <w:t>, объяснив их равенство или неравенство с точки зрения функциональной информацио</w:t>
      </w:r>
      <w:r w:rsidRPr="007D5312">
        <w:rPr>
          <w:spacing w:val="6"/>
          <w:sz w:val="28"/>
          <w:szCs w:val="28"/>
        </w:rPr>
        <w:t>н</w:t>
      </w:r>
      <w:r w:rsidRPr="007D5312">
        <w:rPr>
          <w:spacing w:val="6"/>
          <w:sz w:val="28"/>
          <w:szCs w:val="28"/>
        </w:rPr>
        <w:t xml:space="preserve">ной технологии. </w:t>
      </w:r>
    </w:p>
    <w:p w:rsidR="003D0DAB" w:rsidRPr="007D5312" w:rsidRDefault="003D0DAB" w:rsidP="007D5312">
      <w:pPr>
        <w:spacing w:before="0" w:after="0" w:line="269" w:lineRule="auto"/>
        <w:ind w:firstLine="567"/>
        <w:jc w:val="both"/>
        <w:rPr>
          <w:spacing w:val="6"/>
          <w:sz w:val="28"/>
          <w:szCs w:val="28"/>
        </w:rPr>
      </w:pPr>
      <w:r w:rsidRPr="007D5312">
        <w:rPr>
          <w:spacing w:val="6"/>
          <w:sz w:val="28"/>
          <w:szCs w:val="28"/>
        </w:rPr>
        <w:t>При достижении оптимальных величин показателей, следующим эт</w:t>
      </w:r>
      <w:r w:rsidRPr="007D5312">
        <w:rPr>
          <w:spacing w:val="6"/>
          <w:sz w:val="28"/>
          <w:szCs w:val="28"/>
        </w:rPr>
        <w:t>а</w:t>
      </w:r>
      <w:r w:rsidRPr="007D5312">
        <w:rPr>
          <w:spacing w:val="6"/>
          <w:sz w:val="28"/>
          <w:szCs w:val="28"/>
        </w:rPr>
        <w:t>пом рассчитываются капитальные затраты на создание и внедрение проекта. Затр</w:t>
      </w:r>
      <w:r w:rsidRPr="007D5312">
        <w:rPr>
          <w:spacing w:val="6"/>
          <w:sz w:val="28"/>
          <w:szCs w:val="28"/>
        </w:rPr>
        <w:t>а</w:t>
      </w:r>
      <w:r w:rsidRPr="007D5312">
        <w:rPr>
          <w:spacing w:val="6"/>
          <w:sz w:val="28"/>
          <w:szCs w:val="28"/>
        </w:rPr>
        <w:t xml:space="preserve">ты могут быть разбиты по категориям. </w:t>
      </w:r>
    </w:p>
    <w:p w:rsidR="003D0DAB" w:rsidRPr="007D5312" w:rsidRDefault="003D0DAB" w:rsidP="007D5312">
      <w:pPr>
        <w:spacing w:before="0" w:after="0" w:line="269" w:lineRule="auto"/>
        <w:ind w:firstLine="567"/>
        <w:jc w:val="both"/>
        <w:rPr>
          <w:spacing w:val="6"/>
          <w:sz w:val="28"/>
          <w:szCs w:val="28"/>
        </w:rPr>
      </w:pPr>
      <w:r w:rsidRPr="007D5312">
        <w:rPr>
          <w:spacing w:val="6"/>
          <w:sz w:val="28"/>
          <w:szCs w:val="28"/>
        </w:rPr>
        <w:t>После расчета срока окупаемости проекта, все показатели эффекти</w:t>
      </w:r>
      <w:r w:rsidRPr="007D5312">
        <w:rPr>
          <w:spacing w:val="6"/>
          <w:sz w:val="28"/>
          <w:szCs w:val="28"/>
        </w:rPr>
        <w:t>в</w:t>
      </w:r>
      <w:r w:rsidRPr="007D5312">
        <w:rPr>
          <w:spacing w:val="6"/>
          <w:sz w:val="28"/>
          <w:szCs w:val="28"/>
        </w:rPr>
        <w:t>ности должны быть проиллюстрированы диаграммами (например, круг</w:t>
      </w:r>
      <w:r w:rsidRPr="007D5312">
        <w:rPr>
          <w:spacing w:val="6"/>
          <w:sz w:val="28"/>
          <w:szCs w:val="28"/>
        </w:rPr>
        <w:t>о</w:t>
      </w:r>
      <w:r w:rsidRPr="007D5312">
        <w:rPr>
          <w:spacing w:val="6"/>
          <w:sz w:val="28"/>
          <w:szCs w:val="28"/>
        </w:rPr>
        <w:t xml:space="preserve">выми или столбчатыми). </w:t>
      </w:r>
    </w:p>
    <w:p w:rsidR="003D0DAB" w:rsidRPr="007D5312" w:rsidRDefault="003D0DAB" w:rsidP="007D5312">
      <w:pPr>
        <w:spacing w:before="0" w:after="0" w:line="269" w:lineRule="auto"/>
        <w:ind w:firstLine="567"/>
        <w:jc w:val="both"/>
        <w:rPr>
          <w:spacing w:val="6"/>
          <w:sz w:val="28"/>
          <w:szCs w:val="28"/>
        </w:rPr>
      </w:pPr>
      <w:r w:rsidRPr="007D5312">
        <w:rPr>
          <w:spacing w:val="6"/>
          <w:sz w:val="28"/>
          <w:szCs w:val="28"/>
        </w:rPr>
        <w:t>Ошибочно считать, что экономическая эффективность проекта - формал</w:t>
      </w:r>
      <w:r w:rsidRPr="007D5312">
        <w:rPr>
          <w:spacing w:val="6"/>
          <w:sz w:val="28"/>
          <w:szCs w:val="28"/>
        </w:rPr>
        <w:t>ь</w:t>
      </w:r>
      <w:r w:rsidRPr="007D5312">
        <w:rPr>
          <w:spacing w:val="6"/>
          <w:sz w:val="28"/>
          <w:szCs w:val="28"/>
        </w:rPr>
        <w:t>ная часть. Дипломник должен уметь доказать целесообразность своей деятел</w:t>
      </w:r>
      <w:r w:rsidRPr="007D5312">
        <w:rPr>
          <w:spacing w:val="6"/>
          <w:sz w:val="28"/>
          <w:szCs w:val="28"/>
        </w:rPr>
        <w:t>ь</w:t>
      </w:r>
      <w:r w:rsidRPr="007D5312">
        <w:rPr>
          <w:spacing w:val="6"/>
          <w:sz w:val="28"/>
          <w:szCs w:val="28"/>
        </w:rPr>
        <w:t>ности, сравнивать между собой несколько проектов (в т. ч. еще на стадии ра</w:t>
      </w:r>
      <w:r w:rsidRPr="007D5312">
        <w:rPr>
          <w:spacing w:val="6"/>
          <w:sz w:val="28"/>
          <w:szCs w:val="28"/>
        </w:rPr>
        <w:t>з</w:t>
      </w:r>
      <w:r w:rsidRPr="007D5312">
        <w:rPr>
          <w:spacing w:val="6"/>
          <w:sz w:val="28"/>
          <w:szCs w:val="28"/>
        </w:rPr>
        <w:t xml:space="preserve">работки). </w:t>
      </w:r>
    </w:p>
    <w:p w:rsidR="003D0DAB" w:rsidRPr="007D5312" w:rsidRDefault="003D0DAB" w:rsidP="007D5312">
      <w:pPr>
        <w:spacing w:before="0" w:after="0" w:line="269" w:lineRule="auto"/>
        <w:ind w:firstLine="567"/>
        <w:jc w:val="both"/>
        <w:rPr>
          <w:spacing w:val="6"/>
          <w:sz w:val="28"/>
          <w:szCs w:val="28"/>
        </w:rPr>
      </w:pPr>
      <w:r w:rsidRPr="007D5312">
        <w:rPr>
          <w:spacing w:val="6"/>
          <w:sz w:val="28"/>
          <w:szCs w:val="28"/>
        </w:rPr>
        <w:t>Если у студента есть более объективные алгоритмы расчета эффекти</w:t>
      </w:r>
      <w:r w:rsidRPr="007D5312">
        <w:rPr>
          <w:spacing w:val="6"/>
          <w:sz w:val="28"/>
          <w:szCs w:val="28"/>
        </w:rPr>
        <w:t>в</w:t>
      </w:r>
      <w:r w:rsidRPr="007D5312">
        <w:rPr>
          <w:spacing w:val="6"/>
          <w:sz w:val="28"/>
          <w:szCs w:val="28"/>
        </w:rPr>
        <w:t>ности проекта, он, по согласованию с руководителем диплома, может использ</w:t>
      </w:r>
      <w:r w:rsidRPr="007D5312">
        <w:rPr>
          <w:spacing w:val="6"/>
          <w:sz w:val="28"/>
          <w:szCs w:val="28"/>
        </w:rPr>
        <w:t>о</w:t>
      </w:r>
      <w:r w:rsidRPr="007D5312">
        <w:rPr>
          <w:spacing w:val="6"/>
          <w:sz w:val="28"/>
          <w:szCs w:val="28"/>
        </w:rPr>
        <w:t>вать их.</w:t>
      </w:r>
    </w:p>
    <w:p w:rsidR="004E4FB6" w:rsidRPr="007D5312" w:rsidRDefault="004E4FB6" w:rsidP="00FC50CC">
      <w:pPr>
        <w:pStyle w:val="2"/>
      </w:pPr>
      <w:bookmarkStart w:id="106" w:name="_Toc341705128"/>
      <w:bookmarkStart w:id="107" w:name="_Toc342297892"/>
      <w:r w:rsidRPr="007D5312">
        <w:t>2.</w:t>
      </w:r>
      <w:r w:rsidR="00C1335F" w:rsidRPr="007D5312">
        <w:t>9</w:t>
      </w:r>
      <w:r w:rsidRPr="007D5312">
        <w:t>. Раздел «</w:t>
      </w:r>
      <w:r w:rsidR="00050D3F" w:rsidRPr="007D5312">
        <w:t>ЗАКЛЮЧЕНИЕ</w:t>
      </w:r>
      <w:r w:rsidRPr="007D5312">
        <w:t>»</w:t>
      </w:r>
      <w:bookmarkEnd w:id="105"/>
      <w:bookmarkEnd w:id="106"/>
      <w:bookmarkEnd w:id="107"/>
    </w:p>
    <w:p w:rsidR="008E7AD7" w:rsidRPr="007D5312" w:rsidRDefault="00690E76" w:rsidP="007D5312">
      <w:pPr>
        <w:pStyle w:val="14-1"/>
        <w:spacing w:line="269" w:lineRule="auto"/>
        <w:rPr>
          <w:spacing w:val="6"/>
        </w:rPr>
      </w:pPr>
      <w:r w:rsidRPr="007D5312">
        <w:rPr>
          <w:spacing w:val="6"/>
        </w:rPr>
        <w:t>З</w:t>
      </w:r>
      <w:r w:rsidR="008E7AD7" w:rsidRPr="007D5312">
        <w:rPr>
          <w:spacing w:val="6"/>
        </w:rPr>
        <w:t>аключение рекомендуется оформить в виде краткого конспекта по разделам дипломного проекта, отразив основные проектные решения, разработанные методики и модели.</w:t>
      </w:r>
    </w:p>
    <w:p w:rsidR="004E4FB6" w:rsidRPr="007D5312" w:rsidRDefault="00286F31" w:rsidP="007D5312">
      <w:pPr>
        <w:pStyle w:val="14-1"/>
        <w:spacing w:line="269" w:lineRule="auto"/>
        <w:rPr>
          <w:spacing w:val="6"/>
        </w:rPr>
      </w:pPr>
      <w:r w:rsidRPr="007D5312">
        <w:rPr>
          <w:spacing w:val="6"/>
        </w:rPr>
        <w:t>Р</w:t>
      </w:r>
      <w:r w:rsidR="004E4FB6" w:rsidRPr="007D5312">
        <w:rPr>
          <w:spacing w:val="6"/>
        </w:rPr>
        <w:t>екомендуется перечислить основные результаты работы, сделать выводы по проекту, определить пути его внедрения и направления дальнейшего совершенствования ИС.</w:t>
      </w:r>
    </w:p>
    <w:p w:rsidR="004E4FB6" w:rsidRPr="007D5312" w:rsidRDefault="004E4FB6" w:rsidP="007D5312">
      <w:pPr>
        <w:pStyle w:val="body"/>
        <w:spacing w:before="0" w:after="0" w:line="269" w:lineRule="auto"/>
        <w:ind w:firstLine="709"/>
        <w:rPr>
          <w:rFonts w:ascii="Times New Roman" w:hAnsi="Times New Roman"/>
          <w:color w:val="auto"/>
          <w:spacing w:val="6"/>
          <w:sz w:val="28"/>
        </w:rPr>
      </w:pPr>
      <w:r w:rsidRPr="007D5312">
        <w:rPr>
          <w:rFonts w:ascii="Times New Roman" w:hAnsi="Times New Roman"/>
          <w:color w:val="auto"/>
          <w:spacing w:val="6"/>
          <w:sz w:val="28"/>
        </w:rPr>
        <w:t>Заключение составляется по следующей схеме:</w:t>
      </w:r>
    </w:p>
    <w:p w:rsidR="004E4FB6" w:rsidRPr="007D5312" w:rsidRDefault="004E4FB6" w:rsidP="007D5312">
      <w:pPr>
        <w:pStyle w:val="body"/>
        <w:numPr>
          <w:ilvl w:val="0"/>
          <w:numId w:val="7"/>
        </w:numPr>
        <w:tabs>
          <w:tab w:val="left" w:pos="0"/>
          <w:tab w:val="left" w:pos="993"/>
        </w:tabs>
        <w:spacing w:before="0" w:after="0" w:line="269" w:lineRule="auto"/>
        <w:ind w:left="0" w:firstLine="709"/>
        <w:jc w:val="both"/>
        <w:rPr>
          <w:rFonts w:ascii="Times New Roman" w:hAnsi="Times New Roman"/>
          <w:i/>
          <w:color w:val="auto"/>
          <w:spacing w:val="6"/>
          <w:sz w:val="24"/>
          <w:szCs w:val="24"/>
        </w:rPr>
      </w:pPr>
      <w:r w:rsidRPr="007D5312">
        <w:rPr>
          <w:rFonts w:ascii="Times New Roman" w:hAnsi="Times New Roman"/>
          <w:color w:val="auto"/>
          <w:spacing w:val="6"/>
          <w:sz w:val="28"/>
          <w:szCs w:val="28"/>
        </w:rPr>
        <w:t>степень решения задач дипломного проектирования (</w:t>
      </w:r>
      <w:r w:rsidRPr="007D5312">
        <w:rPr>
          <w:rFonts w:ascii="Times New Roman" w:hAnsi="Times New Roman"/>
          <w:i/>
          <w:color w:val="auto"/>
          <w:spacing w:val="6"/>
          <w:sz w:val="24"/>
          <w:szCs w:val="24"/>
        </w:rPr>
        <w:t>например: р</w:t>
      </w:r>
      <w:r w:rsidRPr="007D5312">
        <w:rPr>
          <w:rFonts w:ascii="Times New Roman" w:hAnsi="Times New Roman"/>
          <w:i/>
          <w:color w:val="auto"/>
          <w:spacing w:val="6"/>
          <w:sz w:val="24"/>
          <w:szCs w:val="24"/>
        </w:rPr>
        <w:t>а</w:t>
      </w:r>
      <w:r w:rsidRPr="007D5312">
        <w:rPr>
          <w:rFonts w:ascii="Times New Roman" w:hAnsi="Times New Roman"/>
          <w:i/>
          <w:color w:val="auto"/>
          <w:spacing w:val="6"/>
          <w:sz w:val="24"/>
          <w:szCs w:val="24"/>
        </w:rPr>
        <w:t>бота выполнена полностью в соответствии с заданием);</w:t>
      </w:r>
    </w:p>
    <w:p w:rsidR="004E4FB6" w:rsidRPr="007D5312" w:rsidRDefault="004E4FB6" w:rsidP="007D5312">
      <w:pPr>
        <w:pStyle w:val="body"/>
        <w:numPr>
          <w:ilvl w:val="0"/>
          <w:numId w:val="7"/>
        </w:numPr>
        <w:tabs>
          <w:tab w:val="left" w:pos="0"/>
          <w:tab w:val="left" w:pos="993"/>
        </w:tabs>
        <w:spacing w:before="0" w:after="0" w:line="269" w:lineRule="auto"/>
        <w:ind w:left="0" w:firstLine="709"/>
        <w:jc w:val="both"/>
        <w:rPr>
          <w:rFonts w:ascii="Times New Roman" w:hAnsi="Times New Roman"/>
          <w:i/>
          <w:color w:val="auto"/>
          <w:spacing w:val="6"/>
          <w:sz w:val="24"/>
          <w:szCs w:val="24"/>
        </w:rPr>
      </w:pPr>
      <w:r w:rsidRPr="007D5312">
        <w:rPr>
          <w:rFonts w:ascii="Times New Roman" w:hAnsi="Times New Roman"/>
          <w:color w:val="auto"/>
          <w:spacing w:val="6"/>
          <w:sz w:val="28"/>
          <w:szCs w:val="28"/>
        </w:rPr>
        <w:lastRenderedPageBreak/>
        <w:t>методы и средства решения этих задач (</w:t>
      </w:r>
      <w:r w:rsidRPr="007D5312">
        <w:rPr>
          <w:rFonts w:ascii="Times New Roman" w:hAnsi="Times New Roman"/>
          <w:i/>
          <w:color w:val="auto"/>
          <w:spacing w:val="6"/>
          <w:sz w:val="24"/>
          <w:szCs w:val="24"/>
        </w:rPr>
        <w:t>например: в работе использов</w:t>
      </w:r>
      <w:r w:rsidRPr="007D5312">
        <w:rPr>
          <w:rFonts w:ascii="Times New Roman" w:hAnsi="Times New Roman"/>
          <w:i/>
          <w:color w:val="auto"/>
          <w:spacing w:val="6"/>
          <w:sz w:val="24"/>
          <w:szCs w:val="24"/>
        </w:rPr>
        <w:t>а</w:t>
      </w:r>
      <w:r w:rsidRPr="007D5312">
        <w:rPr>
          <w:rFonts w:ascii="Times New Roman" w:hAnsi="Times New Roman"/>
          <w:i/>
          <w:color w:val="auto"/>
          <w:spacing w:val="6"/>
          <w:sz w:val="24"/>
          <w:szCs w:val="24"/>
        </w:rPr>
        <w:t>лись методы системного анализа, структурного, объектного и информационного м</w:t>
      </w:r>
      <w:r w:rsidRPr="007D5312">
        <w:rPr>
          <w:rFonts w:ascii="Times New Roman" w:hAnsi="Times New Roman"/>
          <w:i/>
          <w:color w:val="auto"/>
          <w:spacing w:val="6"/>
          <w:sz w:val="24"/>
          <w:szCs w:val="24"/>
        </w:rPr>
        <w:t>о</w:t>
      </w:r>
      <w:r w:rsidRPr="007D5312">
        <w:rPr>
          <w:rFonts w:ascii="Times New Roman" w:hAnsi="Times New Roman"/>
          <w:i/>
          <w:color w:val="auto"/>
          <w:spacing w:val="6"/>
          <w:sz w:val="24"/>
          <w:szCs w:val="24"/>
        </w:rPr>
        <w:t>делирования, математической статистики, математического моделирования, идентификации и прогн</w:t>
      </w:r>
      <w:r w:rsidRPr="007D5312">
        <w:rPr>
          <w:rFonts w:ascii="Times New Roman" w:hAnsi="Times New Roman"/>
          <w:i/>
          <w:color w:val="auto"/>
          <w:spacing w:val="6"/>
          <w:sz w:val="24"/>
          <w:szCs w:val="24"/>
        </w:rPr>
        <w:t>о</w:t>
      </w:r>
      <w:r w:rsidRPr="007D5312">
        <w:rPr>
          <w:rFonts w:ascii="Times New Roman" w:hAnsi="Times New Roman"/>
          <w:i/>
          <w:color w:val="auto"/>
          <w:spacing w:val="6"/>
          <w:sz w:val="24"/>
          <w:szCs w:val="24"/>
        </w:rPr>
        <w:t>зирования);</w:t>
      </w:r>
    </w:p>
    <w:p w:rsidR="004E4FB6" w:rsidRPr="007D5312" w:rsidRDefault="004E4FB6" w:rsidP="007D5312">
      <w:pPr>
        <w:pStyle w:val="body"/>
        <w:numPr>
          <w:ilvl w:val="0"/>
          <w:numId w:val="7"/>
        </w:numPr>
        <w:tabs>
          <w:tab w:val="left" w:pos="0"/>
          <w:tab w:val="left" w:pos="993"/>
        </w:tabs>
        <w:spacing w:before="0" w:after="0" w:line="269" w:lineRule="auto"/>
        <w:ind w:left="0" w:firstLine="709"/>
        <w:jc w:val="both"/>
        <w:rPr>
          <w:rFonts w:ascii="Times New Roman" w:hAnsi="Times New Roman"/>
          <w:color w:val="auto"/>
          <w:spacing w:val="6"/>
          <w:sz w:val="28"/>
          <w:szCs w:val="28"/>
        </w:rPr>
      </w:pPr>
      <w:r w:rsidRPr="007D5312">
        <w:rPr>
          <w:rFonts w:ascii="Times New Roman" w:hAnsi="Times New Roman"/>
          <w:color w:val="auto"/>
          <w:spacing w:val="6"/>
          <w:sz w:val="28"/>
          <w:szCs w:val="28"/>
        </w:rPr>
        <w:t>полученный результат проектирования;</w:t>
      </w:r>
    </w:p>
    <w:p w:rsidR="004E4FB6" w:rsidRPr="007D5312" w:rsidRDefault="004E4FB6" w:rsidP="007D5312">
      <w:pPr>
        <w:pStyle w:val="body"/>
        <w:numPr>
          <w:ilvl w:val="0"/>
          <w:numId w:val="7"/>
        </w:numPr>
        <w:tabs>
          <w:tab w:val="left" w:pos="0"/>
          <w:tab w:val="left" w:pos="993"/>
        </w:tabs>
        <w:spacing w:before="0" w:after="0" w:line="269" w:lineRule="auto"/>
        <w:ind w:left="0" w:firstLine="709"/>
        <w:jc w:val="both"/>
        <w:rPr>
          <w:rFonts w:ascii="Times New Roman" w:hAnsi="Times New Roman"/>
          <w:color w:val="auto"/>
          <w:spacing w:val="6"/>
          <w:sz w:val="28"/>
          <w:szCs w:val="28"/>
        </w:rPr>
      </w:pPr>
      <w:r w:rsidRPr="007D5312">
        <w:rPr>
          <w:rFonts w:ascii="Times New Roman" w:hAnsi="Times New Roman"/>
          <w:color w:val="auto"/>
          <w:spacing w:val="6"/>
          <w:sz w:val="28"/>
          <w:szCs w:val="28"/>
        </w:rPr>
        <w:t>возможность практической реализации проекта.</w:t>
      </w:r>
    </w:p>
    <w:p w:rsidR="004E4FB6" w:rsidRPr="007D5312" w:rsidRDefault="004E4FB6" w:rsidP="007D5312">
      <w:pPr>
        <w:pStyle w:val="body"/>
        <w:spacing w:before="0" w:after="0" w:line="269" w:lineRule="auto"/>
        <w:ind w:firstLine="720"/>
        <w:jc w:val="both"/>
        <w:rPr>
          <w:rFonts w:ascii="Times New Roman" w:hAnsi="Times New Roman"/>
          <w:color w:val="auto"/>
          <w:spacing w:val="6"/>
          <w:sz w:val="28"/>
          <w:szCs w:val="28"/>
        </w:rPr>
      </w:pPr>
      <w:r w:rsidRPr="007D5312">
        <w:rPr>
          <w:rFonts w:ascii="Times New Roman" w:hAnsi="Times New Roman"/>
          <w:color w:val="auto"/>
          <w:spacing w:val="6"/>
          <w:sz w:val="28"/>
          <w:szCs w:val="28"/>
        </w:rPr>
        <w:t>В заключени</w:t>
      </w:r>
      <w:r w:rsidR="000250D3" w:rsidRPr="007D5312">
        <w:rPr>
          <w:rFonts w:ascii="Times New Roman" w:hAnsi="Times New Roman"/>
          <w:color w:val="auto"/>
          <w:spacing w:val="6"/>
          <w:sz w:val="28"/>
          <w:szCs w:val="28"/>
        </w:rPr>
        <w:t>и</w:t>
      </w:r>
      <w:r w:rsidRPr="007D5312">
        <w:rPr>
          <w:rFonts w:ascii="Times New Roman" w:hAnsi="Times New Roman"/>
          <w:color w:val="auto"/>
          <w:spacing w:val="6"/>
          <w:sz w:val="28"/>
          <w:szCs w:val="28"/>
        </w:rPr>
        <w:t xml:space="preserve"> должна быть дана оценка самим дипломником, кот</w:t>
      </w:r>
      <w:r w:rsidRPr="007D5312">
        <w:rPr>
          <w:rFonts w:ascii="Times New Roman" w:hAnsi="Times New Roman"/>
          <w:color w:val="auto"/>
          <w:spacing w:val="6"/>
          <w:sz w:val="28"/>
          <w:szCs w:val="28"/>
        </w:rPr>
        <w:t>о</w:t>
      </w:r>
      <w:r w:rsidRPr="007D5312">
        <w:rPr>
          <w:rFonts w:ascii="Times New Roman" w:hAnsi="Times New Roman"/>
          <w:color w:val="auto"/>
          <w:spacing w:val="6"/>
          <w:sz w:val="28"/>
          <w:szCs w:val="28"/>
        </w:rPr>
        <w:t>рая отражает степень выполнения поставленной задачи, и вытекает из темы выпускной работы и полученных в аналитическом и проектном разделах резул</w:t>
      </w:r>
      <w:r w:rsidRPr="007D5312">
        <w:rPr>
          <w:rFonts w:ascii="Times New Roman" w:hAnsi="Times New Roman"/>
          <w:color w:val="auto"/>
          <w:spacing w:val="6"/>
          <w:sz w:val="28"/>
          <w:szCs w:val="28"/>
        </w:rPr>
        <w:t>ь</w:t>
      </w:r>
      <w:r w:rsidRPr="007D5312">
        <w:rPr>
          <w:rFonts w:ascii="Times New Roman" w:hAnsi="Times New Roman"/>
          <w:color w:val="auto"/>
          <w:spacing w:val="6"/>
          <w:sz w:val="28"/>
          <w:szCs w:val="28"/>
        </w:rPr>
        <w:t>татов. Оценка должна содержать данные о наличии в дипломном проекте эл</w:t>
      </w:r>
      <w:r w:rsidRPr="007D5312">
        <w:rPr>
          <w:rFonts w:ascii="Times New Roman" w:hAnsi="Times New Roman"/>
          <w:color w:val="auto"/>
          <w:spacing w:val="6"/>
          <w:sz w:val="28"/>
          <w:szCs w:val="28"/>
        </w:rPr>
        <w:t>е</w:t>
      </w:r>
      <w:r w:rsidRPr="007D5312">
        <w:rPr>
          <w:rFonts w:ascii="Times New Roman" w:hAnsi="Times New Roman"/>
          <w:color w:val="auto"/>
          <w:spacing w:val="6"/>
          <w:sz w:val="28"/>
          <w:szCs w:val="28"/>
        </w:rPr>
        <w:t>ментов исследования и о практической значимости проекта с точки зрения дипломника. Здесь же характеризуется степень личного уч</w:t>
      </w:r>
      <w:r w:rsidRPr="007D5312">
        <w:rPr>
          <w:rFonts w:ascii="Times New Roman" w:hAnsi="Times New Roman"/>
          <w:color w:val="auto"/>
          <w:spacing w:val="6"/>
          <w:sz w:val="28"/>
          <w:szCs w:val="28"/>
        </w:rPr>
        <w:t>а</w:t>
      </w:r>
      <w:r w:rsidRPr="007D5312">
        <w:rPr>
          <w:rFonts w:ascii="Times New Roman" w:hAnsi="Times New Roman"/>
          <w:color w:val="auto"/>
          <w:spacing w:val="6"/>
          <w:sz w:val="28"/>
          <w:szCs w:val="28"/>
        </w:rPr>
        <w:t>стия дипломника при разработке аналитического и проектного разд</w:t>
      </w:r>
      <w:r w:rsidRPr="007D5312">
        <w:rPr>
          <w:rFonts w:ascii="Times New Roman" w:hAnsi="Times New Roman"/>
          <w:color w:val="auto"/>
          <w:spacing w:val="6"/>
          <w:sz w:val="28"/>
          <w:szCs w:val="28"/>
        </w:rPr>
        <w:t>е</w:t>
      </w:r>
      <w:r w:rsidRPr="007D5312">
        <w:rPr>
          <w:rFonts w:ascii="Times New Roman" w:hAnsi="Times New Roman"/>
          <w:color w:val="auto"/>
          <w:spacing w:val="6"/>
          <w:sz w:val="28"/>
          <w:szCs w:val="28"/>
        </w:rPr>
        <w:t>лов.</w:t>
      </w:r>
    </w:p>
    <w:p w:rsidR="004E4FB6" w:rsidRPr="007D5312" w:rsidRDefault="00286F31" w:rsidP="007D5312">
      <w:pPr>
        <w:pStyle w:val="body"/>
        <w:spacing w:before="0" w:after="0" w:line="269" w:lineRule="auto"/>
        <w:ind w:firstLine="720"/>
        <w:jc w:val="both"/>
        <w:rPr>
          <w:rFonts w:ascii="Times New Roman" w:hAnsi="Times New Roman"/>
          <w:color w:val="auto"/>
          <w:spacing w:val="6"/>
          <w:sz w:val="28"/>
          <w:szCs w:val="28"/>
        </w:rPr>
      </w:pPr>
      <w:r w:rsidRPr="007D5312">
        <w:rPr>
          <w:rFonts w:ascii="Times New Roman" w:hAnsi="Times New Roman"/>
          <w:color w:val="auto"/>
          <w:spacing w:val="6"/>
          <w:sz w:val="28"/>
          <w:szCs w:val="28"/>
        </w:rPr>
        <w:t>П</w:t>
      </w:r>
      <w:r w:rsidR="004E4FB6" w:rsidRPr="007D5312">
        <w:rPr>
          <w:rFonts w:ascii="Times New Roman" w:hAnsi="Times New Roman"/>
          <w:color w:val="auto"/>
          <w:spacing w:val="6"/>
          <w:sz w:val="28"/>
          <w:szCs w:val="28"/>
        </w:rPr>
        <w:t>риводятся общие данные о технико-экономической эффективности и других преимуществах предложенных дипломником решений, по сра</w:t>
      </w:r>
      <w:r w:rsidR="004E4FB6" w:rsidRPr="007D5312">
        <w:rPr>
          <w:rFonts w:ascii="Times New Roman" w:hAnsi="Times New Roman"/>
          <w:color w:val="auto"/>
          <w:spacing w:val="6"/>
          <w:sz w:val="28"/>
          <w:szCs w:val="28"/>
        </w:rPr>
        <w:t>в</w:t>
      </w:r>
      <w:r w:rsidR="004E4FB6" w:rsidRPr="007D5312">
        <w:rPr>
          <w:rFonts w:ascii="Times New Roman" w:hAnsi="Times New Roman"/>
          <w:color w:val="auto"/>
          <w:spacing w:val="6"/>
          <w:sz w:val="28"/>
          <w:szCs w:val="28"/>
        </w:rPr>
        <w:t>нению с существующим положением, а также показываются пути и методы внедр</w:t>
      </w:r>
      <w:r w:rsidR="004E4FB6" w:rsidRPr="007D5312">
        <w:rPr>
          <w:rFonts w:ascii="Times New Roman" w:hAnsi="Times New Roman"/>
          <w:color w:val="auto"/>
          <w:spacing w:val="6"/>
          <w:sz w:val="28"/>
          <w:szCs w:val="28"/>
        </w:rPr>
        <w:t>е</w:t>
      </w:r>
      <w:r w:rsidR="004E4FB6" w:rsidRPr="007D5312">
        <w:rPr>
          <w:rFonts w:ascii="Times New Roman" w:hAnsi="Times New Roman"/>
          <w:color w:val="auto"/>
          <w:spacing w:val="6"/>
          <w:sz w:val="28"/>
          <w:szCs w:val="28"/>
        </w:rPr>
        <w:t xml:space="preserve">ния проектных </w:t>
      </w:r>
      <w:r w:rsidR="000250D3" w:rsidRPr="007D5312">
        <w:rPr>
          <w:rFonts w:ascii="Times New Roman" w:hAnsi="Times New Roman"/>
          <w:color w:val="auto"/>
          <w:spacing w:val="6"/>
          <w:sz w:val="28"/>
          <w:szCs w:val="28"/>
        </w:rPr>
        <w:t xml:space="preserve"> </w:t>
      </w:r>
      <w:r w:rsidR="004E4FB6" w:rsidRPr="007D5312">
        <w:rPr>
          <w:rFonts w:ascii="Times New Roman" w:hAnsi="Times New Roman"/>
          <w:color w:val="auto"/>
          <w:spacing w:val="6"/>
          <w:sz w:val="28"/>
          <w:szCs w:val="28"/>
        </w:rPr>
        <w:t xml:space="preserve">разработок. Объем заключения должен составлять </w:t>
      </w:r>
      <w:r w:rsidR="00023E82" w:rsidRPr="007D5312">
        <w:rPr>
          <w:rFonts w:ascii="Times New Roman" w:hAnsi="Times New Roman"/>
          <w:color w:val="auto"/>
          <w:spacing w:val="6"/>
          <w:sz w:val="28"/>
          <w:szCs w:val="28"/>
        </w:rPr>
        <w:t>1</w:t>
      </w:r>
      <w:r w:rsidR="000250D3" w:rsidRPr="007D5312">
        <w:rPr>
          <w:rFonts w:ascii="Times New Roman" w:hAnsi="Times New Roman"/>
          <w:color w:val="auto"/>
          <w:spacing w:val="6"/>
          <w:sz w:val="28"/>
          <w:szCs w:val="28"/>
        </w:rPr>
        <w:softHyphen/>
        <w:t>–</w:t>
      </w:r>
      <w:r w:rsidR="006C4B57" w:rsidRPr="007D5312">
        <w:rPr>
          <w:rFonts w:ascii="Times New Roman" w:hAnsi="Times New Roman"/>
          <w:color w:val="auto"/>
          <w:spacing w:val="6"/>
          <w:sz w:val="28"/>
          <w:szCs w:val="28"/>
        </w:rPr>
        <w:t>2</w:t>
      </w:r>
      <w:r w:rsidR="004E4FB6" w:rsidRPr="007D5312">
        <w:rPr>
          <w:rFonts w:ascii="Times New Roman" w:hAnsi="Times New Roman"/>
          <w:color w:val="auto"/>
          <w:spacing w:val="6"/>
          <w:sz w:val="28"/>
          <w:szCs w:val="28"/>
        </w:rPr>
        <w:t xml:space="preserve"> стр</w:t>
      </w:r>
      <w:r w:rsidR="004E4FB6" w:rsidRPr="007D5312">
        <w:rPr>
          <w:rFonts w:ascii="Times New Roman" w:hAnsi="Times New Roman"/>
          <w:color w:val="auto"/>
          <w:spacing w:val="6"/>
          <w:sz w:val="28"/>
          <w:szCs w:val="28"/>
        </w:rPr>
        <w:t>а</w:t>
      </w:r>
      <w:r w:rsidR="004E4FB6" w:rsidRPr="007D5312">
        <w:rPr>
          <w:rFonts w:ascii="Times New Roman" w:hAnsi="Times New Roman"/>
          <w:color w:val="auto"/>
          <w:spacing w:val="6"/>
          <w:sz w:val="28"/>
          <w:szCs w:val="28"/>
        </w:rPr>
        <w:t xml:space="preserve">ницы. </w:t>
      </w:r>
    </w:p>
    <w:p w:rsidR="004E4FB6" w:rsidRPr="007D5312" w:rsidRDefault="004E4FB6" w:rsidP="007D5312">
      <w:pPr>
        <w:spacing w:line="269" w:lineRule="auto"/>
        <w:rPr>
          <w:b/>
          <w:bCs/>
          <w:caps/>
          <w:spacing w:val="6"/>
          <w:sz w:val="32"/>
        </w:rPr>
      </w:pPr>
      <w:r w:rsidRPr="007D5312">
        <w:br w:type="page"/>
      </w:r>
      <w:bookmarkStart w:id="108" w:name="_Toc274424996"/>
      <w:bookmarkStart w:id="109" w:name="_Toc341705129"/>
      <w:bookmarkStart w:id="110" w:name="_Toc342297893"/>
      <w:r w:rsidRPr="007D5312">
        <w:rPr>
          <w:bCs/>
          <w:caps/>
          <w:spacing w:val="6"/>
          <w:lang w:val="ru-RU"/>
        </w:rPr>
        <w:lastRenderedPageBreak/>
        <w:t>3. Требования к оформлению пояснительной записки дипломного проекта</w:t>
      </w:r>
      <w:bookmarkEnd w:id="108"/>
      <w:bookmarkEnd w:id="109"/>
      <w:bookmarkEnd w:id="110"/>
    </w:p>
    <w:p w:rsidR="004E4FB6" w:rsidRPr="007D5312" w:rsidRDefault="004E4FB6" w:rsidP="00FC50CC">
      <w:pPr>
        <w:pStyle w:val="2"/>
      </w:pPr>
      <w:bookmarkStart w:id="111" w:name="_Toc274424997"/>
      <w:bookmarkStart w:id="112" w:name="_Toc341705130"/>
      <w:bookmarkStart w:id="113" w:name="_Toc342297894"/>
      <w:r w:rsidRPr="007D5312">
        <w:t>3.1. Общие правила</w:t>
      </w:r>
      <w:bookmarkEnd w:id="111"/>
      <w:bookmarkEnd w:id="112"/>
      <w:bookmarkEnd w:id="113"/>
    </w:p>
    <w:p w:rsidR="00654215" w:rsidRPr="007D5312" w:rsidRDefault="004E4FB6" w:rsidP="007D5312">
      <w:pPr>
        <w:pStyle w:val="14-1"/>
        <w:spacing w:line="269" w:lineRule="auto"/>
        <w:ind w:firstLine="709"/>
        <w:rPr>
          <w:spacing w:val="6"/>
        </w:rPr>
      </w:pPr>
      <w:r w:rsidRPr="007D5312">
        <w:rPr>
          <w:spacing w:val="6"/>
        </w:rPr>
        <w:t xml:space="preserve">Пояснительная записка должна быть выполнена на компьютере и содержать не менее </w:t>
      </w:r>
      <w:r w:rsidR="00504CB4" w:rsidRPr="007D5312">
        <w:rPr>
          <w:spacing w:val="6"/>
        </w:rPr>
        <w:t>5</w:t>
      </w:r>
      <w:r w:rsidRPr="007D5312">
        <w:rPr>
          <w:spacing w:val="6"/>
        </w:rPr>
        <w:t xml:space="preserve">0 и не более </w:t>
      </w:r>
      <w:r w:rsidR="00654215" w:rsidRPr="007D5312">
        <w:rPr>
          <w:spacing w:val="6"/>
        </w:rPr>
        <w:t>7</w:t>
      </w:r>
      <w:r w:rsidRPr="007D5312">
        <w:rPr>
          <w:spacing w:val="6"/>
        </w:rPr>
        <w:t>0 страниц текста (без приложений</w:t>
      </w:r>
      <w:r w:rsidR="00907CF5" w:rsidRPr="007D5312">
        <w:rPr>
          <w:spacing w:val="6"/>
        </w:rPr>
        <w:t>, таблиц</w:t>
      </w:r>
      <w:r w:rsidRPr="007D5312">
        <w:rPr>
          <w:spacing w:val="6"/>
        </w:rPr>
        <w:t xml:space="preserve"> и рисунков</w:t>
      </w:r>
      <w:r w:rsidR="00907CF5" w:rsidRPr="007D5312">
        <w:rPr>
          <w:spacing w:val="6"/>
        </w:rPr>
        <w:t>)</w:t>
      </w:r>
      <w:r w:rsidRPr="007D5312">
        <w:rPr>
          <w:spacing w:val="6"/>
        </w:rPr>
        <w:t xml:space="preserve">. </w:t>
      </w:r>
      <w:r w:rsidR="00654215" w:rsidRPr="007D5312">
        <w:rPr>
          <w:spacing w:val="6"/>
        </w:rPr>
        <w:t>Ориентировочно можно рекомендовать следующие объемы текста по разделам:</w:t>
      </w:r>
    </w:p>
    <w:p w:rsidR="00654215" w:rsidRPr="007D5312" w:rsidRDefault="00654215" w:rsidP="007D5312">
      <w:pPr>
        <w:pStyle w:val="14-1"/>
        <w:numPr>
          <w:ilvl w:val="0"/>
          <w:numId w:val="28"/>
        </w:numPr>
        <w:spacing w:line="269" w:lineRule="auto"/>
        <w:rPr>
          <w:spacing w:val="6"/>
        </w:rPr>
      </w:pPr>
      <w:r w:rsidRPr="007D5312">
        <w:rPr>
          <w:spacing w:val="6"/>
        </w:rPr>
        <w:t>введение – до 3-</w:t>
      </w:r>
      <w:r w:rsidR="00907CF5" w:rsidRPr="007D5312">
        <w:rPr>
          <w:spacing w:val="6"/>
        </w:rPr>
        <w:t>х</w:t>
      </w:r>
      <w:r w:rsidRPr="007D5312">
        <w:rPr>
          <w:spacing w:val="6"/>
        </w:rPr>
        <w:t xml:space="preserve"> страниц;</w:t>
      </w:r>
    </w:p>
    <w:p w:rsidR="00907CF5" w:rsidRPr="007D5312" w:rsidRDefault="00654215" w:rsidP="007D5312">
      <w:pPr>
        <w:pStyle w:val="14-1"/>
        <w:numPr>
          <w:ilvl w:val="0"/>
          <w:numId w:val="28"/>
        </w:numPr>
        <w:spacing w:line="269" w:lineRule="auto"/>
        <w:rPr>
          <w:spacing w:val="6"/>
        </w:rPr>
      </w:pPr>
      <w:r w:rsidRPr="007D5312">
        <w:rPr>
          <w:spacing w:val="6"/>
        </w:rPr>
        <w:t xml:space="preserve">первая глава – </w:t>
      </w:r>
      <w:r w:rsidR="00907CF5" w:rsidRPr="007D5312">
        <w:rPr>
          <w:spacing w:val="6"/>
        </w:rPr>
        <w:t>15–20 страниц;</w:t>
      </w:r>
    </w:p>
    <w:p w:rsidR="00907CF5" w:rsidRPr="007D5312" w:rsidRDefault="00907CF5" w:rsidP="007D5312">
      <w:pPr>
        <w:pStyle w:val="14-1"/>
        <w:numPr>
          <w:ilvl w:val="0"/>
          <w:numId w:val="28"/>
        </w:numPr>
        <w:spacing w:line="269" w:lineRule="auto"/>
        <w:rPr>
          <w:spacing w:val="6"/>
        </w:rPr>
      </w:pPr>
      <w:r w:rsidRPr="007D5312">
        <w:rPr>
          <w:spacing w:val="6"/>
        </w:rPr>
        <w:t>вторая глава – 10–15 страниц;</w:t>
      </w:r>
    </w:p>
    <w:p w:rsidR="00907CF5" w:rsidRPr="007D5312" w:rsidRDefault="00907CF5" w:rsidP="007D5312">
      <w:pPr>
        <w:pStyle w:val="14-1"/>
        <w:numPr>
          <w:ilvl w:val="0"/>
          <w:numId w:val="28"/>
        </w:numPr>
        <w:spacing w:line="269" w:lineRule="auto"/>
        <w:rPr>
          <w:spacing w:val="6"/>
        </w:rPr>
      </w:pPr>
      <w:r w:rsidRPr="007D5312">
        <w:rPr>
          <w:spacing w:val="6"/>
        </w:rPr>
        <w:t>третья глава – 15–20 страниц;</w:t>
      </w:r>
    </w:p>
    <w:p w:rsidR="00654215" w:rsidRPr="007D5312" w:rsidRDefault="00907CF5" w:rsidP="007D5312">
      <w:pPr>
        <w:pStyle w:val="14-1"/>
        <w:numPr>
          <w:ilvl w:val="0"/>
          <w:numId w:val="28"/>
        </w:numPr>
        <w:spacing w:line="269" w:lineRule="auto"/>
        <w:rPr>
          <w:spacing w:val="6"/>
        </w:rPr>
      </w:pPr>
      <w:r w:rsidRPr="007D5312">
        <w:rPr>
          <w:spacing w:val="6"/>
        </w:rPr>
        <w:t>заключение до 2-х страниц.</w:t>
      </w:r>
    </w:p>
    <w:p w:rsidR="00907CF5" w:rsidRPr="007D5312" w:rsidRDefault="00907CF5" w:rsidP="007D5312">
      <w:pPr>
        <w:pStyle w:val="14-1"/>
        <w:spacing w:line="269" w:lineRule="auto"/>
        <w:ind w:firstLine="709"/>
        <w:rPr>
          <w:spacing w:val="6"/>
        </w:rPr>
      </w:pPr>
      <w:r w:rsidRPr="007D5312">
        <w:rPr>
          <w:spacing w:val="6"/>
        </w:rPr>
        <w:t>Общий объем пояснительной записки не должен превышать 150 страниц.</w:t>
      </w:r>
    </w:p>
    <w:p w:rsidR="004E4FB6" w:rsidRPr="007D5312" w:rsidRDefault="004E4FB6" w:rsidP="007D5312">
      <w:pPr>
        <w:pStyle w:val="14-1"/>
        <w:spacing w:line="269" w:lineRule="auto"/>
        <w:ind w:firstLine="709"/>
        <w:rPr>
          <w:spacing w:val="6"/>
        </w:rPr>
      </w:pPr>
      <w:r w:rsidRPr="007D5312">
        <w:rPr>
          <w:spacing w:val="6"/>
        </w:rPr>
        <w:t>Наряду с печатным экземпляром дипломного проекта, при его защите в ГАК представляется дискета с файлом, содержащим полный текст работы.</w:t>
      </w:r>
    </w:p>
    <w:p w:rsidR="004E4FB6" w:rsidRPr="007D5312" w:rsidRDefault="004E4FB6" w:rsidP="007D5312">
      <w:pPr>
        <w:pStyle w:val="14-1"/>
        <w:spacing w:line="269" w:lineRule="auto"/>
        <w:ind w:firstLine="709"/>
        <w:rPr>
          <w:spacing w:val="6"/>
          <w:szCs w:val="28"/>
        </w:rPr>
      </w:pPr>
      <w:r w:rsidRPr="007D5312">
        <w:rPr>
          <w:spacing w:val="6"/>
        </w:rPr>
        <w:t>Текст диплома должен быть напечатан через полтора</w:t>
      </w:r>
      <w:r w:rsidRPr="007D5312">
        <w:rPr>
          <w:spacing w:val="6"/>
          <w:sz w:val="36"/>
        </w:rPr>
        <w:t xml:space="preserve"> </w:t>
      </w:r>
      <w:r w:rsidRPr="007D5312">
        <w:rPr>
          <w:spacing w:val="6"/>
        </w:rPr>
        <w:t xml:space="preserve">интервала на одной стороне стандартного листа белой односортной бумаги формата А4 размером 210×297 мм (допускается представлять иллюстрации, таблицы и компьютерные распечатки на листах формата А3). Страницы диплома должны иметь поля: левое – </w:t>
      </w:r>
      <w:smartTag w:uri="urn:schemas-microsoft-com:office:smarttags" w:element="metricconverter">
        <w:smartTagPr>
          <w:attr w:name="ProductID" w:val="30 мм"/>
        </w:smartTagPr>
        <w:r w:rsidRPr="007D5312">
          <w:rPr>
            <w:spacing w:val="6"/>
          </w:rPr>
          <w:t>30 мм</w:t>
        </w:r>
      </w:smartTag>
      <w:r w:rsidRPr="007D5312">
        <w:rPr>
          <w:spacing w:val="6"/>
        </w:rPr>
        <w:t xml:space="preserve">, верхнее – </w:t>
      </w:r>
      <w:smartTag w:uri="urn:schemas-microsoft-com:office:smarttags" w:element="metricconverter">
        <w:smartTagPr>
          <w:attr w:name="ProductID" w:val="25 мм"/>
        </w:smartTagPr>
        <w:r w:rsidRPr="007D5312">
          <w:rPr>
            <w:spacing w:val="6"/>
          </w:rPr>
          <w:t>25 мм</w:t>
        </w:r>
      </w:smartTag>
      <w:r w:rsidRPr="007D5312">
        <w:rPr>
          <w:spacing w:val="6"/>
        </w:rPr>
        <w:t xml:space="preserve">, правое – </w:t>
      </w:r>
      <w:smartTag w:uri="urn:schemas-microsoft-com:office:smarttags" w:element="metricconverter">
        <w:smartTagPr>
          <w:attr w:name="ProductID" w:val="10 мм"/>
        </w:smartTagPr>
        <w:r w:rsidRPr="007D5312">
          <w:rPr>
            <w:spacing w:val="6"/>
          </w:rPr>
          <w:t>10 мм</w:t>
        </w:r>
      </w:smartTag>
      <w:r w:rsidRPr="007D5312">
        <w:rPr>
          <w:spacing w:val="6"/>
        </w:rPr>
        <w:t xml:space="preserve">, нижнее – </w:t>
      </w:r>
      <w:smartTag w:uri="urn:schemas-microsoft-com:office:smarttags" w:element="metricconverter">
        <w:smartTagPr>
          <w:attr w:name="ProductID" w:val="20 мм"/>
        </w:smartTagPr>
        <w:r w:rsidRPr="007D5312">
          <w:rPr>
            <w:spacing w:val="6"/>
          </w:rPr>
          <w:t>20 мм</w:t>
        </w:r>
      </w:smartTag>
      <w:r w:rsidRPr="007D5312">
        <w:rPr>
          <w:spacing w:val="6"/>
        </w:rPr>
        <w:t xml:space="preserve">. Диплом не должен содержать помарок, карандашных исправлений, пятен, трещин и загибов. Все страницы диплома, включая иллюстрации и приложения, нумеруются по порядку от первой до последней страницы без пропусков, повторений, литерных добавлений. Первой страницей считается титульный лист, на котором цифра с номером страницы не ставится. </w:t>
      </w:r>
      <w:r w:rsidRPr="007D5312">
        <w:rPr>
          <w:spacing w:val="6"/>
          <w:highlight w:val="yellow"/>
        </w:rPr>
        <w:t xml:space="preserve">Порядковый номер печатается в правом верхнем углу страницы </w:t>
      </w:r>
      <w:r w:rsidRPr="007D5312">
        <w:rPr>
          <w:spacing w:val="6"/>
          <w:szCs w:val="28"/>
          <w:highlight w:val="yellow"/>
        </w:rPr>
        <w:t xml:space="preserve">на уровне </w:t>
      </w:r>
      <w:smartTag w:uri="urn:schemas-microsoft-com:office:smarttags" w:element="metricconverter">
        <w:smartTagPr>
          <w:attr w:name="ProductID" w:val="15 мм"/>
        </w:smartTagPr>
        <w:r w:rsidRPr="007D5312">
          <w:rPr>
            <w:spacing w:val="6"/>
            <w:szCs w:val="28"/>
            <w:highlight w:val="yellow"/>
          </w:rPr>
          <w:t>15 мм</w:t>
        </w:r>
      </w:smartTag>
      <w:r w:rsidRPr="007D5312">
        <w:rPr>
          <w:spacing w:val="6"/>
          <w:szCs w:val="28"/>
          <w:highlight w:val="yellow"/>
        </w:rPr>
        <w:t xml:space="preserve"> от края</w:t>
      </w:r>
      <w:r w:rsidRPr="007D5312">
        <w:rPr>
          <w:spacing w:val="6"/>
          <w:szCs w:val="28"/>
        </w:rPr>
        <w:t xml:space="preserve"> листа</w:t>
      </w:r>
      <w:r w:rsidRPr="007D5312">
        <w:rPr>
          <w:spacing w:val="6"/>
        </w:rPr>
        <w:t xml:space="preserve">. </w:t>
      </w:r>
      <w:r w:rsidRPr="007D5312">
        <w:rPr>
          <w:spacing w:val="6"/>
          <w:szCs w:val="28"/>
        </w:rPr>
        <w:t>Первой страницей является титульный лист, второй – задание на дипломное проектирование, третьей – реферат, четвертой – оглавление. На страницах 1–3 номера страниц не проставляются. Первой страницей, име</w:t>
      </w:r>
      <w:r w:rsidRPr="007D5312">
        <w:rPr>
          <w:spacing w:val="6"/>
          <w:szCs w:val="28"/>
        </w:rPr>
        <w:t>ю</w:t>
      </w:r>
      <w:r w:rsidRPr="007D5312">
        <w:rPr>
          <w:spacing w:val="6"/>
          <w:szCs w:val="28"/>
        </w:rPr>
        <w:t>щей номер (номер "4") является «Оглавление».</w:t>
      </w:r>
    </w:p>
    <w:p w:rsidR="004E4FB6" w:rsidRPr="007D5312" w:rsidRDefault="004E4FB6" w:rsidP="007D5312">
      <w:pPr>
        <w:pStyle w:val="14-1"/>
        <w:spacing w:line="269" w:lineRule="auto"/>
        <w:ind w:firstLine="709"/>
        <w:rPr>
          <w:spacing w:val="6"/>
        </w:rPr>
      </w:pPr>
      <w:r w:rsidRPr="007D5312">
        <w:rPr>
          <w:spacing w:val="6"/>
        </w:rPr>
        <w:t>Небрежно оформленные дипломы и дипломы, содержащие ошибки, к защите не принимаются.</w:t>
      </w:r>
    </w:p>
    <w:p w:rsidR="004E4FB6" w:rsidRPr="007D5312" w:rsidRDefault="004E4FB6" w:rsidP="007D5312">
      <w:pPr>
        <w:pStyle w:val="BodyText2"/>
        <w:spacing w:line="269" w:lineRule="auto"/>
        <w:rPr>
          <w:spacing w:val="6"/>
          <w:sz w:val="28"/>
        </w:rPr>
      </w:pPr>
      <w:r w:rsidRPr="007D5312">
        <w:rPr>
          <w:spacing w:val="6"/>
          <w:sz w:val="28"/>
        </w:rPr>
        <w:lastRenderedPageBreak/>
        <w:t xml:space="preserve">Основной текст диплома набирается шрифтом </w:t>
      </w:r>
      <w:r w:rsidRPr="007D5312">
        <w:rPr>
          <w:spacing w:val="6"/>
          <w:sz w:val="28"/>
          <w:lang w:val="en-US"/>
        </w:rPr>
        <w:t>Times</w:t>
      </w:r>
      <w:r w:rsidRPr="007D5312">
        <w:rPr>
          <w:spacing w:val="6"/>
          <w:sz w:val="28"/>
        </w:rPr>
        <w:t xml:space="preserve"> </w:t>
      </w:r>
      <w:r w:rsidRPr="007D5312">
        <w:rPr>
          <w:spacing w:val="6"/>
          <w:sz w:val="28"/>
          <w:lang w:val="en-US"/>
        </w:rPr>
        <w:t>New</w:t>
      </w:r>
      <w:r w:rsidRPr="007D5312">
        <w:rPr>
          <w:spacing w:val="6"/>
          <w:sz w:val="28"/>
        </w:rPr>
        <w:t xml:space="preserve"> </w:t>
      </w:r>
      <w:r w:rsidRPr="007D5312">
        <w:rPr>
          <w:spacing w:val="6"/>
          <w:sz w:val="28"/>
          <w:lang w:val="en-US"/>
        </w:rPr>
        <w:t>Roman</w:t>
      </w:r>
      <w:r w:rsidRPr="007D5312">
        <w:rPr>
          <w:spacing w:val="6"/>
          <w:sz w:val="28"/>
        </w:rPr>
        <w:t xml:space="preserve"> ра</w:t>
      </w:r>
      <w:r w:rsidRPr="007D5312">
        <w:rPr>
          <w:spacing w:val="6"/>
          <w:sz w:val="28"/>
        </w:rPr>
        <w:t>з</w:t>
      </w:r>
      <w:r w:rsidRPr="007D5312">
        <w:rPr>
          <w:spacing w:val="6"/>
          <w:sz w:val="28"/>
        </w:rPr>
        <w:t>мером 14 пунктов, с автоматической расстановкой переносов и выравнив</w:t>
      </w:r>
      <w:r w:rsidRPr="007D5312">
        <w:rPr>
          <w:spacing w:val="6"/>
          <w:sz w:val="28"/>
        </w:rPr>
        <w:t>а</w:t>
      </w:r>
      <w:r w:rsidRPr="007D5312">
        <w:rPr>
          <w:spacing w:val="6"/>
          <w:sz w:val="28"/>
        </w:rPr>
        <w:t>нием по ширине. Используйте сервисные возможности текстового проце</w:t>
      </w:r>
      <w:r w:rsidRPr="007D5312">
        <w:rPr>
          <w:spacing w:val="6"/>
          <w:sz w:val="28"/>
        </w:rPr>
        <w:t>с</w:t>
      </w:r>
      <w:r w:rsidRPr="007D5312">
        <w:rPr>
          <w:spacing w:val="6"/>
          <w:sz w:val="28"/>
        </w:rPr>
        <w:t xml:space="preserve">сора </w:t>
      </w:r>
      <w:r w:rsidRPr="007D5312">
        <w:rPr>
          <w:spacing w:val="6"/>
          <w:sz w:val="28"/>
          <w:lang w:val="en-US"/>
        </w:rPr>
        <w:t>MS</w:t>
      </w:r>
      <w:r w:rsidRPr="007D5312">
        <w:rPr>
          <w:spacing w:val="6"/>
          <w:sz w:val="28"/>
        </w:rPr>
        <w:t xml:space="preserve"> </w:t>
      </w:r>
      <w:r w:rsidRPr="007D5312">
        <w:rPr>
          <w:spacing w:val="6"/>
          <w:sz w:val="28"/>
          <w:lang w:val="en-US"/>
        </w:rPr>
        <w:t>Word</w:t>
      </w:r>
      <w:r w:rsidRPr="007D5312">
        <w:rPr>
          <w:spacing w:val="6"/>
          <w:sz w:val="28"/>
        </w:rPr>
        <w:t xml:space="preserve"> для тщательной грамматической проверки вашего текста. Обращаем внимание на некоторые моменты, связанные с разделителями и знаками препинания: не ставится пробел после открывающих скобок и к</w:t>
      </w:r>
      <w:r w:rsidRPr="007D5312">
        <w:rPr>
          <w:spacing w:val="6"/>
          <w:sz w:val="28"/>
        </w:rPr>
        <w:t>а</w:t>
      </w:r>
      <w:r w:rsidRPr="007D5312">
        <w:rPr>
          <w:spacing w:val="6"/>
          <w:sz w:val="28"/>
        </w:rPr>
        <w:t>вычек, так же как не ставится пробел и перед закрывающими скобками и кавычками; также не ставится пр</w:t>
      </w:r>
      <w:r w:rsidRPr="007D5312">
        <w:rPr>
          <w:spacing w:val="6"/>
          <w:sz w:val="28"/>
        </w:rPr>
        <w:t>о</w:t>
      </w:r>
      <w:r w:rsidRPr="007D5312">
        <w:rPr>
          <w:spacing w:val="6"/>
          <w:sz w:val="28"/>
        </w:rPr>
        <w:t>бел перед знаками препинания (. , : ; ! ?)</w:t>
      </w:r>
      <w:r w:rsidR="009510C3" w:rsidRPr="007D5312">
        <w:rPr>
          <w:spacing w:val="6"/>
          <w:sz w:val="28"/>
        </w:rPr>
        <w:t>, но</w:t>
      </w:r>
      <w:r w:rsidRPr="007D5312">
        <w:rPr>
          <w:spacing w:val="6"/>
          <w:sz w:val="28"/>
        </w:rPr>
        <w:t xml:space="preserve"> ст</w:t>
      </w:r>
      <w:r w:rsidRPr="007D5312">
        <w:rPr>
          <w:spacing w:val="6"/>
          <w:sz w:val="28"/>
        </w:rPr>
        <w:t>а</w:t>
      </w:r>
      <w:r w:rsidRPr="007D5312">
        <w:rPr>
          <w:spacing w:val="6"/>
          <w:sz w:val="28"/>
        </w:rPr>
        <w:t>вится после.</w:t>
      </w:r>
    </w:p>
    <w:p w:rsidR="004E4FB6" w:rsidRPr="007D5312" w:rsidRDefault="004E4FB6" w:rsidP="007D5312">
      <w:pPr>
        <w:pStyle w:val="BodyText2"/>
        <w:spacing w:line="269" w:lineRule="auto"/>
        <w:rPr>
          <w:spacing w:val="6"/>
          <w:sz w:val="28"/>
        </w:rPr>
      </w:pPr>
      <w:r w:rsidRPr="007D5312">
        <w:rPr>
          <w:spacing w:val="6"/>
          <w:sz w:val="28"/>
        </w:rPr>
        <w:t>Пожалуйста, обратите внимание на изображение кавычек: всюду в русском тексте (включая список литературы) необходимо придерживаться только такой их формы «….», а не “…”! (В английском тексте используются к</w:t>
      </w:r>
      <w:r w:rsidRPr="007D5312">
        <w:rPr>
          <w:spacing w:val="6"/>
          <w:sz w:val="28"/>
        </w:rPr>
        <w:t>а</w:t>
      </w:r>
      <w:r w:rsidRPr="007D5312">
        <w:rPr>
          <w:spacing w:val="6"/>
          <w:sz w:val="28"/>
        </w:rPr>
        <w:t>вычки вида "…").</w:t>
      </w:r>
    </w:p>
    <w:p w:rsidR="004E4FB6" w:rsidRPr="007D5312" w:rsidRDefault="004E4FB6" w:rsidP="007D5312">
      <w:pPr>
        <w:pStyle w:val="BodyText2"/>
        <w:spacing w:line="269" w:lineRule="auto"/>
        <w:rPr>
          <w:spacing w:val="6"/>
          <w:sz w:val="28"/>
        </w:rPr>
      </w:pPr>
      <w:r w:rsidRPr="007D5312">
        <w:rPr>
          <w:spacing w:val="6"/>
          <w:sz w:val="28"/>
        </w:rPr>
        <w:t xml:space="preserve">Отступ красной строки в любом абзаце составляет </w:t>
      </w:r>
      <w:smartTag w:uri="urn:schemas-microsoft-com:office:smarttags" w:element="metricconverter">
        <w:smartTagPr>
          <w:attr w:name="ProductID" w:val="1,25 сантиметра"/>
        </w:smartTagPr>
        <w:r w:rsidRPr="007D5312">
          <w:rPr>
            <w:spacing w:val="6"/>
            <w:sz w:val="28"/>
          </w:rPr>
          <w:t>1,25 сантиметра</w:t>
        </w:r>
      </w:smartTag>
      <w:r w:rsidRPr="007D5312">
        <w:rPr>
          <w:spacing w:val="6"/>
          <w:sz w:val="28"/>
        </w:rPr>
        <w:t>. Никаких интервалов ни после, ни перед абзацами не устанавливается.</w:t>
      </w:r>
    </w:p>
    <w:p w:rsidR="004E4FB6" w:rsidRPr="007D5312" w:rsidRDefault="004E4FB6" w:rsidP="007D5312">
      <w:pPr>
        <w:pStyle w:val="14-1"/>
        <w:spacing w:line="269" w:lineRule="auto"/>
        <w:ind w:firstLine="709"/>
        <w:rPr>
          <w:spacing w:val="6"/>
        </w:rPr>
      </w:pPr>
      <w:r w:rsidRPr="007D5312">
        <w:rPr>
          <w:spacing w:val="6"/>
        </w:rPr>
        <w:t>Сокращения в тексте</w:t>
      </w:r>
      <w:r w:rsidR="009510C3" w:rsidRPr="007D5312">
        <w:rPr>
          <w:spacing w:val="6"/>
        </w:rPr>
        <w:t>, таблицах и рисунках</w:t>
      </w:r>
      <w:r w:rsidRPr="007D5312">
        <w:rPr>
          <w:spacing w:val="6"/>
        </w:rPr>
        <w:t xml:space="preserve"> не допускаются</w:t>
      </w:r>
      <w:r w:rsidR="009510C3" w:rsidRPr="007D5312">
        <w:rPr>
          <w:spacing w:val="6"/>
        </w:rPr>
        <w:t xml:space="preserve"> за </w:t>
      </w:r>
      <w:r w:rsidRPr="007D5312">
        <w:rPr>
          <w:spacing w:val="6"/>
        </w:rPr>
        <w:t>исключени</w:t>
      </w:r>
      <w:r w:rsidR="009510C3" w:rsidRPr="007D5312">
        <w:rPr>
          <w:spacing w:val="6"/>
        </w:rPr>
        <w:t>ем</w:t>
      </w:r>
      <w:r w:rsidRPr="007D5312">
        <w:rPr>
          <w:spacing w:val="6"/>
        </w:rPr>
        <w:t xml:space="preserve"> общеприняты</w:t>
      </w:r>
      <w:r w:rsidR="009510C3" w:rsidRPr="007D5312">
        <w:rPr>
          <w:spacing w:val="6"/>
        </w:rPr>
        <w:t>х</w:t>
      </w:r>
      <w:r w:rsidRPr="007D5312">
        <w:rPr>
          <w:spacing w:val="6"/>
        </w:rPr>
        <w:t xml:space="preserve"> сокращени</w:t>
      </w:r>
      <w:r w:rsidR="009510C3" w:rsidRPr="007D5312">
        <w:rPr>
          <w:spacing w:val="6"/>
        </w:rPr>
        <w:t>й</w:t>
      </w:r>
      <w:r w:rsidRPr="007D5312">
        <w:rPr>
          <w:spacing w:val="6"/>
        </w:rPr>
        <w:t xml:space="preserve"> (т. е., т. к., т. п., т. д., др.) и сокращени</w:t>
      </w:r>
      <w:r w:rsidR="009510C3" w:rsidRPr="007D5312">
        <w:rPr>
          <w:spacing w:val="6"/>
        </w:rPr>
        <w:t>й</w:t>
      </w:r>
      <w:r w:rsidRPr="007D5312">
        <w:rPr>
          <w:spacing w:val="6"/>
        </w:rPr>
        <w:t>, для которых в те</w:t>
      </w:r>
      <w:r w:rsidRPr="007D5312">
        <w:rPr>
          <w:spacing w:val="6"/>
        </w:rPr>
        <w:t>к</w:t>
      </w:r>
      <w:r w:rsidRPr="007D5312">
        <w:rPr>
          <w:spacing w:val="6"/>
        </w:rPr>
        <w:t>сте была приведена полная расшифровка.</w:t>
      </w:r>
    </w:p>
    <w:p w:rsidR="004E4FB6" w:rsidRPr="007D5312" w:rsidRDefault="004E4FB6" w:rsidP="007D5312">
      <w:pPr>
        <w:pStyle w:val="14-1"/>
        <w:spacing w:line="269" w:lineRule="auto"/>
        <w:ind w:firstLine="709"/>
        <w:rPr>
          <w:spacing w:val="6"/>
          <w:lang w:val="ru-RU"/>
        </w:rPr>
      </w:pPr>
      <w:r w:rsidRPr="007D5312">
        <w:rPr>
          <w:spacing w:val="6"/>
        </w:rPr>
        <w:t>При приведении цифрового материала должны использоваться только арабские цифры, за исключением общепринятой нумерации кварталов, полугодий, которые обозначаются римскими цифрами. Количественные числительные в тексте пишутся без падежных окончаний. Если в тексте необходимо привести ряд величин одной и той же размерности, то единица измерения указывается только после последнего числа. Между значением и единицей измерения необходимо вставлять пробел (например, 35 </w:t>
      </w:r>
      <w:r w:rsidRPr="007D5312">
        <w:rPr>
          <w:rFonts w:ascii="Symbol" w:hAnsi="Symbol"/>
          <w:spacing w:val="6"/>
        </w:rPr>
        <w:t></w:t>
      </w:r>
      <w:r w:rsidRPr="007D5312">
        <w:rPr>
          <w:spacing w:val="6"/>
        </w:rPr>
        <w:t>С, 42 %, 5 тыс. р.).</w:t>
      </w:r>
    </w:p>
    <w:p w:rsidR="004E4FB6" w:rsidRPr="007D5312" w:rsidRDefault="004E4FB6" w:rsidP="007D5312">
      <w:pPr>
        <w:pStyle w:val="14-1"/>
        <w:spacing w:line="269" w:lineRule="auto"/>
        <w:ind w:firstLine="709"/>
        <w:rPr>
          <w:spacing w:val="6"/>
        </w:rPr>
      </w:pPr>
      <w:r w:rsidRPr="007D5312">
        <w:rPr>
          <w:spacing w:val="6"/>
        </w:rPr>
        <w:t>Для величин, имеющих два предела, единица измерения пишется только один раз при второй цифре. Математические знаки, такие как «+», «–», «=», «&gt;», «&lt;» и так далее используются только в формулах. В тексте их следует писать словами: «плюс», «минус», «равно», «больше», «меньше». Например:</w:t>
      </w:r>
    </w:p>
    <w:p w:rsidR="004E4FB6" w:rsidRPr="007D5312" w:rsidRDefault="004E4FB6" w:rsidP="007D5312">
      <w:pPr>
        <w:pStyle w:val="14-1"/>
        <w:spacing w:line="269" w:lineRule="auto"/>
        <w:ind w:firstLine="709"/>
        <w:rPr>
          <w:i/>
          <w:spacing w:val="6"/>
          <w:sz w:val="24"/>
        </w:rPr>
      </w:pPr>
      <w:r w:rsidRPr="007D5312">
        <w:rPr>
          <w:i/>
          <w:spacing w:val="6"/>
          <w:sz w:val="24"/>
        </w:rPr>
        <w:t>«Коэффициент стабильности на предприятиях индивидуального производства равен 0,6»; «Периодичность обновления массива меньше периодичности решения задачи».</w:t>
      </w:r>
    </w:p>
    <w:p w:rsidR="004E4FB6" w:rsidRPr="007D5312" w:rsidRDefault="004E4FB6" w:rsidP="007D5312">
      <w:pPr>
        <w:pStyle w:val="14-1"/>
        <w:spacing w:line="269" w:lineRule="auto"/>
        <w:ind w:firstLine="709"/>
        <w:rPr>
          <w:spacing w:val="6"/>
        </w:rPr>
      </w:pPr>
      <w:r w:rsidRPr="007D5312">
        <w:rPr>
          <w:spacing w:val="6"/>
        </w:rPr>
        <w:t>Для предупреждения большого интервала между символами, сокращениями и т. п. или разрыва переносом на следующую строку рекомендуется вставлять знак «неразделимый пробел» – непечатаемый символ «</w:t>
      </w:r>
      <w:r w:rsidRPr="007D5312">
        <w:rPr>
          <w:rFonts w:ascii="Symbol" w:hAnsi="Symbol"/>
          <w:spacing w:val="6"/>
        </w:rPr>
        <w:t></w:t>
      </w:r>
      <w:r w:rsidRPr="007D5312">
        <w:rPr>
          <w:spacing w:val="6"/>
        </w:rPr>
        <w:t xml:space="preserve">» – комбинацией клавиш </w:t>
      </w:r>
      <w:r w:rsidRPr="007D5312">
        <w:rPr>
          <w:spacing w:val="6"/>
          <w:lang w:val="en-US"/>
        </w:rPr>
        <w:t>Ctrl</w:t>
      </w:r>
      <w:r w:rsidRPr="007D5312">
        <w:rPr>
          <w:spacing w:val="6"/>
        </w:rPr>
        <w:t>-</w:t>
      </w:r>
      <w:r w:rsidRPr="007D5312">
        <w:rPr>
          <w:spacing w:val="6"/>
          <w:lang w:val="en-US"/>
        </w:rPr>
        <w:t>Shift</w:t>
      </w:r>
      <w:r w:rsidRPr="007D5312">
        <w:rPr>
          <w:spacing w:val="6"/>
        </w:rPr>
        <w:t>-&lt;пробел&gt; (например, г.</w:t>
      </w:r>
      <w:r w:rsidRPr="007D5312">
        <w:rPr>
          <w:rFonts w:ascii="Symbol" w:hAnsi="Symbol"/>
          <w:spacing w:val="6"/>
        </w:rPr>
        <w:t></w:t>
      </w:r>
      <w:r w:rsidRPr="007D5312">
        <w:rPr>
          <w:spacing w:val="6"/>
        </w:rPr>
        <w:t>Мурманск, Иванов</w:t>
      </w:r>
      <w:r w:rsidRPr="007D5312">
        <w:rPr>
          <w:rFonts w:ascii="Symbol" w:hAnsi="Symbol"/>
          <w:spacing w:val="6"/>
        </w:rPr>
        <w:t></w:t>
      </w:r>
      <w:r w:rsidRPr="007D5312">
        <w:rPr>
          <w:spacing w:val="6"/>
        </w:rPr>
        <w:t>А.А., т.</w:t>
      </w:r>
      <w:r w:rsidRPr="007D5312">
        <w:rPr>
          <w:rFonts w:ascii="Symbol" w:hAnsi="Symbol"/>
          <w:spacing w:val="6"/>
        </w:rPr>
        <w:t></w:t>
      </w:r>
      <w:r w:rsidRPr="007D5312">
        <w:rPr>
          <w:spacing w:val="6"/>
        </w:rPr>
        <w:t>п., 5</w:t>
      </w:r>
      <w:r w:rsidRPr="007D5312">
        <w:rPr>
          <w:rFonts w:ascii="Symbol" w:hAnsi="Symbol"/>
          <w:spacing w:val="6"/>
        </w:rPr>
        <w:t></w:t>
      </w:r>
      <w:r w:rsidRPr="007D5312">
        <w:rPr>
          <w:spacing w:val="6"/>
        </w:rPr>
        <w:t>тыс.</w:t>
      </w:r>
      <w:r w:rsidRPr="007D5312">
        <w:rPr>
          <w:rFonts w:ascii="Symbol" w:hAnsi="Symbol"/>
          <w:spacing w:val="6"/>
        </w:rPr>
        <w:t></w:t>
      </w:r>
      <w:r w:rsidRPr="007D5312">
        <w:rPr>
          <w:spacing w:val="6"/>
        </w:rPr>
        <w:t>р.).</w:t>
      </w:r>
    </w:p>
    <w:p w:rsidR="004E4FB6" w:rsidRPr="007D5312" w:rsidRDefault="004E4FB6" w:rsidP="007D5312">
      <w:pPr>
        <w:pStyle w:val="14-1"/>
        <w:spacing w:line="269" w:lineRule="auto"/>
        <w:ind w:firstLine="709"/>
        <w:rPr>
          <w:spacing w:val="6"/>
          <w:lang w:val="ru-RU"/>
        </w:rPr>
      </w:pPr>
      <w:r w:rsidRPr="007D5312">
        <w:rPr>
          <w:spacing w:val="6"/>
        </w:rPr>
        <w:lastRenderedPageBreak/>
        <w:t>При написании текста следует различать символы дефис – «</w:t>
      </w:r>
      <w:r w:rsidRPr="007D5312">
        <w:rPr>
          <w:b/>
          <w:spacing w:val="6"/>
        </w:rPr>
        <w:t>-</w:t>
      </w:r>
      <w:r w:rsidRPr="007D5312">
        <w:rPr>
          <w:spacing w:val="6"/>
        </w:rPr>
        <w:t>» и тире – «</w:t>
      </w:r>
      <w:r w:rsidRPr="007D5312">
        <w:rPr>
          <w:b/>
          <w:spacing w:val="6"/>
        </w:rPr>
        <w:t>–</w:t>
      </w:r>
      <w:r w:rsidRPr="007D5312">
        <w:rPr>
          <w:spacing w:val="6"/>
        </w:rPr>
        <w:t xml:space="preserve">». Тире формируется комбинацией клавиш </w:t>
      </w:r>
      <w:r w:rsidRPr="007D5312">
        <w:rPr>
          <w:spacing w:val="6"/>
          <w:lang w:val="en-US"/>
        </w:rPr>
        <w:t>Ctrl</w:t>
      </w:r>
      <w:r w:rsidRPr="007D5312">
        <w:rPr>
          <w:spacing w:val="6"/>
        </w:rPr>
        <w:t>-&lt;«серый минус»&gt; («серый минус» – правая верхняя клавиша на цифровой клавиатуре</w:t>
      </w:r>
      <w:r w:rsidR="00250B28" w:rsidRPr="007D5312">
        <w:rPr>
          <w:spacing w:val="6"/>
          <w:lang w:val="ru-RU"/>
        </w:rPr>
        <w:t>.</w:t>
      </w:r>
    </w:p>
    <w:p w:rsidR="004E4FB6" w:rsidRPr="007D5312" w:rsidRDefault="004E4FB6" w:rsidP="007D5312">
      <w:pPr>
        <w:pStyle w:val="14-1"/>
        <w:spacing w:line="269" w:lineRule="auto"/>
        <w:ind w:firstLine="709"/>
        <w:rPr>
          <w:spacing w:val="6"/>
        </w:rPr>
      </w:pPr>
      <w:r w:rsidRPr="007D5312">
        <w:rPr>
          <w:spacing w:val="6"/>
        </w:rPr>
        <w:t>При необходимости, внесение изменений после переплета допускается применение забелки, заклейки ошибочного текста, но не более трех исправлений на одном листе. В случае небольших исправлений текст может быть акк</w:t>
      </w:r>
      <w:r w:rsidRPr="007D5312">
        <w:rPr>
          <w:spacing w:val="6"/>
        </w:rPr>
        <w:t>у</w:t>
      </w:r>
      <w:r w:rsidRPr="007D5312">
        <w:rPr>
          <w:spacing w:val="6"/>
        </w:rPr>
        <w:t>ратно удален и вклеен новый.</w:t>
      </w:r>
    </w:p>
    <w:p w:rsidR="004E4FB6" w:rsidRPr="007D5312" w:rsidRDefault="004E4FB6" w:rsidP="007D5312">
      <w:pPr>
        <w:pStyle w:val="14-1"/>
        <w:spacing w:line="269" w:lineRule="auto"/>
        <w:ind w:firstLine="709"/>
        <w:rPr>
          <w:spacing w:val="6"/>
        </w:rPr>
      </w:pPr>
      <w:r w:rsidRPr="007D5312">
        <w:rPr>
          <w:spacing w:val="6"/>
        </w:rPr>
        <w:t>Перед переплетом и последующим предъявлением проекта на кафедру нужно проверить:</w:t>
      </w:r>
    </w:p>
    <w:p w:rsidR="004E4FB6" w:rsidRPr="007D5312" w:rsidRDefault="004E4FB6" w:rsidP="007D5312">
      <w:pPr>
        <w:pStyle w:val="14-1"/>
        <w:numPr>
          <w:ilvl w:val="0"/>
          <w:numId w:val="6"/>
        </w:numPr>
        <w:tabs>
          <w:tab w:val="left" w:pos="0"/>
          <w:tab w:val="left" w:pos="993"/>
        </w:tabs>
        <w:spacing w:line="269" w:lineRule="auto"/>
        <w:rPr>
          <w:spacing w:val="6"/>
        </w:rPr>
      </w:pPr>
      <w:r w:rsidRPr="007D5312">
        <w:rPr>
          <w:spacing w:val="6"/>
        </w:rPr>
        <w:t>идентичность заголовков в содержании и в работе, а также их общую редакционную согласованность;</w:t>
      </w:r>
    </w:p>
    <w:p w:rsidR="004E4FB6" w:rsidRPr="007D5312" w:rsidRDefault="004E4FB6" w:rsidP="007D5312">
      <w:pPr>
        <w:pStyle w:val="14-1"/>
        <w:numPr>
          <w:ilvl w:val="0"/>
          <w:numId w:val="6"/>
        </w:numPr>
        <w:tabs>
          <w:tab w:val="left" w:pos="0"/>
          <w:tab w:val="left" w:pos="993"/>
        </w:tabs>
        <w:spacing w:line="269" w:lineRule="auto"/>
        <w:rPr>
          <w:spacing w:val="6"/>
        </w:rPr>
      </w:pPr>
      <w:r w:rsidRPr="007D5312">
        <w:rPr>
          <w:spacing w:val="6"/>
        </w:rPr>
        <w:t>правильность подкладки листов (их последовательность, размещение относительно корешка);</w:t>
      </w:r>
    </w:p>
    <w:p w:rsidR="004E4FB6" w:rsidRPr="007D5312" w:rsidRDefault="004E4FB6" w:rsidP="007D5312">
      <w:pPr>
        <w:pStyle w:val="14-1"/>
        <w:numPr>
          <w:ilvl w:val="0"/>
          <w:numId w:val="6"/>
        </w:numPr>
        <w:tabs>
          <w:tab w:val="left" w:pos="0"/>
          <w:tab w:val="left" w:pos="993"/>
        </w:tabs>
        <w:spacing w:line="269" w:lineRule="auto"/>
        <w:rPr>
          <w:spacing w:val="6"/>
        </w:rPr>
      </w:pPr>
      <w:r w:rsidRPr="007D5312">
        <w:rPr>
          <w:spacing w:val="6"/>
        </w:rPr>
        <w:t>наличие ссылок на рисунки, таблицы, приложения, литературу; правильность этих ссылок; правильность нумерации рисунков, таблиц, приложений; общую редакционную согласованность заголовков таблиц и надписей;</w:t>
      </w:r>
    </w:p>
    <w:p w:rsidR="004E4FB6" w:rsidRPr="007D5312" w:rsidRDefault="004E4FB6" w:rsidP="007D5312">
      <w:pPr>
        <w:pStyle w:val="14-1"/>
        <w:numPr>
          <w:ilvl w:val="0"/>
          <w:numId w:val="6"/>
        </w:numPr>
        <w:tabs>
          <w:tab w:val="left" w:pos="0"/>
          <w:tab w:val="left" w:pos="993"/>
        </w:tabs>
        <w:spacing w:line="269" w:lineRule="auto"/>
        <w:rPr>
          <w:spacing w:val="6"/>
        </w:rPr>
      </w:pPr>
      <w:r w:rsidRPr="007D5312">
        <w:rPr>
          <w:spacing w:val="6"/>
        </w:rPr>
        <w:t>наличие подписей на заполненных титульном листе и бланке задания;</w:t>
      </w:r>
    </w:p>
    <w:p w:rsidR="004E4FB6" w:rsidRPr="007D5312" w:rsidRDefault="004E4FB6" w:rsidP="007D5312">
      <w:pPr>
        <w:pStyle w:val="14-1"/>
        <w:numPr>
          <w:ilvl w:val="0"/>
          <w:numId w:val="6"/>
        </w:numPr>
        <w:tabs>
          <w:tab w:val="left" w:pos="0"/>
          <w:tab w:val="left" w:pos="993"/>
        </w:tabs>
        <w:spacing w:line="269" w:lineRule="auto"/>
        <w:rPr>
          <w:spacing w:val="6"/>
        </w:rPr>
      </w:pPr>
      <w:r w:rsidRPr="007D5312">
        <w:rPr>
          <w:spacing w:val="6"/>
        </w:rPr>
        <w:t>наличие сквозной нумерации страниц и соответствие ей содержания.</w:t>
      </w:r>
    </w:p>
    <w:p w:rsidR="004E4FB6" w:rsidRPr="007D5312" w:rsidRDefault="004E4FB6" w:rsidP="007D5312">
      <w:pPr>
        <w:pStyle w:val="14-1"/>
        <w:tabs>
          <w:tab w:val="left" w:pos="728"/>
        </w:tabs>
        <w:spacing w:line="269" w:lineRule="auto"/>
        <w:ind w:left="11" w:firstLine="709"/>
        <w:rPr>
          <w:spacing w:val="6"/>
        </w:rPr>
      </w:pPr>
      <w:r w:rsidRPr="007D5312">
        <w:rPr>
          <w:spacing w:val="6"/>
        </w:rPr>
        <w:t>При переплете работы необходимо вставить чистые листы бумаги: до титульного листа и после последней страницы текста</w:t>
      </w:r>
    </w:p>
    <w:p w:rsidR="004E4FB6" w:rsidRPr="007D5312" w:rsidRDefault="004E4FB6" w:rsidP="00FC50CC">
      <w:pPr>
        <w:pStyle w:val="2"/>
      </w:pPr>
      <w:bookmarkStart w:id="114" w:name="_Toc274424998"/>
      <w:bookmarkStart w:id="115" w:name="_Toc341705131"/>
      <w:bookmarkStart w:id="116" w:name="_Toc342297895"/>
      <w:r w:rsidRPr="007D5312">
        <w:t>3.2. Оформление заголовков разделов</w:t>
      </w:r>
      <w:bookmarkEnd w:id="114"/>
      <w:bookmarkEnd w:id="115"/>
      <w:bookmarkEnd w:id="116"/>
      <w:r w:rsidRPr="007D5312">
        <w:t xml:space="preserve"> </w:t>
      </w:r>
    </w:p>
    <w:p w:rsidR="004E4FB6" w:rsidRPr="007D5312" w:rsidRDefault="004E4FB6" w:rsidP="007D5312">
      <w:pPr>
        <w:pStyle w:val="14-1"/>
        <w:spacing w:line="269" w:lineRule="auto"/>
        <w:ind w:firstLine="709"/>
        <w:rPr>
          <w:spacing w:val="6"/>
        </w:rPr>
      </w:pPr>
      <w:r w:rsidRPr="007D5312">
        <w:rPr>
          <w:spacing w:val="6"/>
        </w:rPr>
        <w:t xml:space="preserve">Текст диплома разбивается на разделы, которые нумеруются арабскими цифрами, начиная с 1, после цифры ставятся точка, пробел и собственно заголовок раздела с заглавной буквы (остальные: в заголовке первого уровня – прописные, а в заголовках других уровней – строчные). После названия заголовка точка или какие-либо иные знаки не ставятся. Если заголовок включает несколько предложений, их разделяют точками. </w:t>
      </w:r>
    </w:p>
    <w:p w:rsidR="004E4FB6" w:rsidRPr="007D5312" w:rsidRDefault="004E4FB6" w:rsidP="007D5312">
      <w:pPr>
        <w:pStyle w:val="14-1"/>
        <w:spacing w:line="269" w:lineRule="auto"/>
        <w:ind w:firstLine="709"/>
        <w:rPr>
          <w:spacing w:val="6"/>
        </w:rPr>
      </w:pPr>
      <w:r w:rsidRPr="007D5312">
        <w:rPr>
          <w:spacing w:val="6"/>
          <w:highlight w:val="yellow"/>
        </w:rPr>
        <w:t xml:space="preserve">Заголовки разделов </w:t>
      </w:r>
      <w:r w:rsidRPr="007D5312">
        <w:rPr>
          <w:b/>
          <w:spacing w:val="6"/>
          <w:highlight w:val="yellow"/>
        </w:rPr>
        <w:t>первого уровня</w:t>
      </w:r>
      <w:r w:rsidRPr="007D5312">
        <w:rPr>
          <w:spacing w:val="6"/>
          <w:highlight w:val="yellow"/>
        </w:rPr>
        <w:t xml:space="preserve"> центрируются и набираются шрифтом со следующими параметрами: гарнитура </w:t>
      </w:r>
      <w:r w:rsidRPr="007D5312">
        <w:rPr>
          <w:spacing w:val="6"/>
          <w:highlight w:val="yellow"/>
          <w:lang w:val="en-US"/>
        </w:rPr>
        <w:t>Arial</w:t>
      </w:r>
      <w:r w:rsidRPr="007D5312">
        <w:rPr>
          <w:spacing w:val="6"/>
          <w:highlight w:val="yellow"/>
        </w:rPr>
        <w:t xml:space="preserve">, начертание </w:t>
      </w:r>
      <w:r w:rsidRPr="007D5312">
        <w:rPr>
          <w:b/>
          <w:spacing w:val="6"/>
          <w:highlight w:val="yellow"/>
        </w:rPr>
        <w:t>полужирное</w:t>
      </w:r>
      <w:r w:rsidRPr="007D5312">
        <w:rPr>
          <w:spacing w:val="6"/>
          <w:highlight w:val="yellow"/>
        </w:rPr>
        <w:t>, все прописные, размер 18 пунктов. Перед заголовками первого уровня выставляется интервал в 48 пунктов, после – интервал в 12 пунктов.</w:t>
      </w:r>
      <w:r w:rsidRPr="007D5312">
        <w:rPr>
          <w:spacing w:val="6"/>
        </w:rPr>
        <w:t xml:space="preserve"> Каждая новая глава дипломного проекта должна начинаться с новой страницы. Это же правило относится к другим основным структурным частям работы: введению, заключению, списку литературы, приложениям, но они не имеют номеров.</w:t>
      </w:r>
    </w:p>
    <w:p w:rsidR="004E4FB6" w:rsidRPr="007D5312" w:rsidRDefault="004E4FB6" w:rsidP="007D5312">
      <w:pPr>
        <w:pStyle w:val="14-1"/>
        <w:spacing w:line="269" w:lineRule="auto"/>
        <w:ind w:firstLine="709"/>
        <w:rPr>
          <w:spacing w:val="6"/>
        </w:rPr>
      </w:pPr>
      <w:r w:rsidRPr="007D5312">
        <w:rPr>
          <w:spacing w:val="6"/>
        </w:rPr>
        <w:lastRenderedPageBreak/>
        <w:t>Разделы могут разбиваться на подразделы с соответствующими заголовками второго и последующих уровней. Нумерация заголовков второго уровня – двойная, арабскими цифрами, разделенными точкой. При этом первая цифра в такой нумерации соответствует номеру раздела, а вторая – порядковому номеру подраздела например 2.3 (третий подраздел второго раздела).</w:t>
      </w:r>
    </w:p>
    <w:p w:rsidR="004E4FB6" w:rsidRPr="007D5312" w:rsidRDefault="004E4FB6" w:rsidP="007D5312">
      <w:pPr>
        <w:pStyle w:val="14-1"/>
        <w:spacing w:line="269" w:lineRule="auto"/>
        <w:ind w:firstLine="709"/>
        <w:rPr>
          <w:spacing w:val="6"/>
        </w:rPr>
      </w:pPr>
      <w:r w:rsidRPr="007D5312">
        <w:rPr>
          <w:spacing w:val="6"/>
        </w:rPr>
        <w:t xml:space="preserve">Заголовки разделов </w:t>
      </w:r>
      <w:r w:rsidRPr="007D5312">
        <w:rPr>
          <w:b/>
          <w:spacing w:val="6"/>
        </w:rPr>
        <w:t>второго уровня</w:t>
      </w:r>
      <w:r w:rsidRPr="007D5312">
        <w:rPr>
          <w:spacing w:val="6"/>
        </w:rPr>
        <w:t xml:space="preserve"> начинаются с красной строки и набираются шрифтом со следующими параметрами: </w:t>
      </w:r>
      <w:r w:rsidRPr="007D5312">
        <w:rPr>
          <w:spacing w:val="6"/>
          <w:highlight w:val="yellow"/>
        </w:rPr>
        <w:t xml:space="preserve">гарнитура </w:t>
      </w:r>
      <w:r w:rsidRPr="007D5312">
        <w:rPr>
          <w:spacing w:val="6"/>
          <w:highlight w:val="yellow"/>
          <w:lang w:val="en-US"/>
        </w:rPr>
        <w:t>Arial</w:t>
      </w:r>
      <w:r w:rsidRPr="007D5312">
        <w:rPr>
          <w:spacing w:val="6"/>
          <w:highlight w:val="yellow"/>
        </w:rPr>
        <w:t xml:space="preserve">, начертание </w:t>
      </w:r>
      <w:r w:rsidRPr="007D5312">
        <w:rPr>
          <w:b/>
          <w:i/>
          <w:spacing w:val="6"/>
          <w:highlight w:val="yellow"/>
        </w:rPr>
        <w:t>полужирное-курсив</w:t>
      </w:r>
      <w:r w:rsidRPr="007D5312">
        <w:rPr>
          <w:spacing w:val="6"/>
          <w:highlight w:val="yellow"/>
        </w:rPr>
        <w:t>, размер 16 пунктов. Перед и после</w:t>
      </w:r>
      <w:r w:rsidRPr="007D5312">
        <w:rPr>
          <w:spacing w:val="6"/>
        </w:rPr>
        <w:t xml:space="preserve"> заголовков второго и последующих уровней выставляется интервал в 12 пунктов. В заголовках переносы слов не допускаются.</w:t>
      </w:r>
    </w:p>
    <w:p w:rsidR="004E4FB6" w:rsidRPr="007D5312" w:rsidRDefault="004E4FB6" w:rsidP="007D5312">
      <w:pPr>
        <w:pStyle w:val="14-1"/>
        <w:spacing w:line="269" w:lineRule="auto"/>
        <w:ind w:firstLine="709"/>
        <w:rPr>
          <w:spacing w:val="6"/>
        </w:rPr>
      </w:pPr>
      <w:r w:rsidRPr="007D5312">
        <w:rPr>
          <w:spacing w:val="6"/>
        </w:rPr>
        <w:t xml:space="preserve">Заголовки разделов </w:t>
      </w:r>
      <w:r w:rsidRPr="007D5312">
        <w:rPr>
          <w:b/>
          <w:spacing w:val="6"/>
        </w:rPr>
        <w:t>третьего уровня</w:t>
      </w:r>
      <w:r w:rsidRPr="007D5312">
        <w:rPr>
          <w:spacing w:val="6"/>
        </w:rPr>
        <w:t xml:space="preserve"> начинаются с красной строки и набираются шрифтом со следующими параметрами: гарнитура </w:t>
      </w:r>
      <w:r w:rsidRPr="007D5312">
        <w:rPr>
          <w:spacing w:val="6"/>
          <w:lang w:val="en-US"/>
        </w:rPr>
        <w:t>Times</w:t>
      </w:r>
      <w:r w:rsidRPr="007D5312">
        <w:rPr>
          <w:spacing w:val="6"/>
        </w:rPr>
        <w:t xml:space="preserve"> </w:t>
      </w:r>
      <w:r w:rsidRPr="007D5312">
        <w:rPr>
          <w:spacing w:val="6"/>
          <w:lang w:val="en-US"/>
        </w:rPr>
        <w:t>New</w:t>
      </w:r>
      <w:r w:rsidRPr="007D5312">
        <w:rPr>
          <w:spacing w:val="6"/>
        </w:rPr>
        <w:t xml:space="preserve"> </w:t>
      </w:r>
      <w:r w:rsidRPr="007D5312">
        <w:rPr>
          <w:spacing w:val="6"/>
          <w:lang w:val="en-US"/>
        </w:rPr>
        <w:t>R</w:t>
      </w:r>
      <w:r w:rsidRPr="007D5312">
        <w:rPr>
          <w:spacing w:val="6"/>
          <w:lang w:val="en-US"/>
        </w:rPr>
        <w:t>o</w:t>
      </w:r>
      <w:r w:rsidRPr="007D5312">
        <w:rPr>
          <w:spacing w:val="6"/>
          <w:lang w:val="en-US"/>
        </w:rPr>
        <w:t>man</w:t>
      </w:r>
      <w:r w:rsidRPr="007D5312">
        <w:rPr>
          <w:spacing w:val="6"/>
        </w:rPr>
        <w:t xml:space="preserve">, начертание </w:t>
      </w:r>
      <w:r w:rsidRPr="007D5312">
        <w:rPr>
          <w:b/>
          <w:spacing w:val="6"/>
        </w:rPr>
        <w:t>полужирное</w:t>
      </w:r>
      <w:r w:rsidRPr="007D5312">
        <w:rPr>
          <w:spacing w:val="6"/>
        </w:rPr>
        <w:t xml:space="preserve">, размер 14 пунктов. </w:t>
      </w:r>
    </w:p>
    <w:p w:rsidR="004E4FB6" w:rsidRPr="007D5312" w:rsidRDefault="004E4FB6" w:rsidP="007D5312">
      <w:pPr>
        <w:pStyle w:val="14-1"/>
        <w:spacing w:line="269" w:lineRule="auto"/>
        <w:ind w:firstLine="709"/>
        <w:rPr>
          <w:spacing w:val="6"/>
        </w:rPr>
      </w:pPr>
      <w:r w:rsidRPr="007D5312">
        <w:rPr>
          <w:spacing w:val="6"/>
        </w:rPr>
        <w:t xml:space="preserve">Заголовки разделов </w:t>
      </w:r>
      <w:r w:rsidRPr="007D5312">
        <w:rPr>
          <w:b/>
          <w:spacing w:val="6"/>
        </w:rPr>
        <w:t>четвертого уровня</w:t>
      </w:r>
      <w:r w:rsidRPr="007D5312">
        <w:rPr>
          <w:spacing w:val="6"/>
        </w:rPr>
        <w:t xml:space="preserve"> начинаются с красной строки и набираются шрифтом со следующими параметрами: гарнитура </w:t>
      </w:r>
      <w:r w:rsidRPr="007D5312">
        <w:rPr>
          <w:spacing w:val="6"/>
          <w:lang w:val="en-US"/>
        </w:rPr>
        <w:t>Times</w:t>
      </w:r>
      <w:r w:rsidRPr="007D5312">
        <w:rPr>
          <w:spacing w:val="6"/>
        </w:rPr>
        <w:t xml:space="preserve"> </w:t>
      </w:r>
      <w:r w:rsidRPr="007D5312">
        <w:rPr>
          <w:spacing w:val="6"/>
          <w:lang w:val="en-US"/>
        </w:rPr>
        <w:t>New</w:t>
      </w:r>
      <w:r w:rsidRPr="007D5312">
        <w:rPr>
          <w:spacing w:val="6"/>
        </w:rPr>
        <w:t xml:space="preserve"> </w:t>
      </w:r>
      <w:r w:rsidRPr="007D5312">
        <w:rPr>
          <w:spacing w:val="6"/>
          <w:lang w:val="en-US"/>
        </w:rPr>
        <w:t>R</w:t>
      </w:r>
      <w:r w:rsidRPr="007D5312">
        <w:rPr>
          <w:spacing w:val="6"/>
          <w:lang w:val="en-US"/>
        </w:rPr>
        <w:t>o</w:t>
      </w:r>
      <w:r w:rsidRPr="007D5312">
        <w:rPr>
          <w:spacing w:val="6"/>
          <w:lang w:val="en-US"/>
        </w:rPr>
        <w:t>man</w:t>
      </w:r>
      <w:r w:rsidRPr="007D5312">
        <w:rPr>
          <w:spacing w:val="6"/>
        </w:rPr>
        <w:t xml:space="preserve">, начертание </w:t>
      </w:r>
      <w:r w:rsidRPr="007D5312">
        <w:rPr>
          <w:b/>
          <w:i/>
          <w:spacing w:val="6"/>
        </w:rPr>
        <w:t>полужирное-курсив</w:t>
      </w:r>
      <w:r w:rsidRPr="007D5312">
        <w:rPr>
          <w:spacing w:val="6"/>
        </w:rPr>
        <w:t xml:space="preserve">, размер 14 пунктов. </w:t>
      </w:r>
    </w:p>
    <w:p w:rsidR="004E4FB6" w:rsidRPr="007D5312" w:rsidRDefault="004E4FB6" w:rsidP="007D5312">
      <w:pPr>
        <w:pStyle w:val="14-1"/>
        <w:spacing w:line="269" w:lineRule="auto"/>
        <w:ind w:firstLine="709"/>
        <w:rPr>
          <w:spacing w:val="6"/>
        </w:rPr>
      </w:pPr>
      <w:r w:rsidRPr="007D5312">
        <w:rPr>
          <w:spacing w:val="6"/>
        </w:rPr>
        <w:t>Последующие заголовки набираются шрифтом основного текста.</w:t>
      </w:r>
    </w:p>
    <w:p w:rsidR="004E4FB6" w:rsidRPr="007D5312" w:rsidRDefault="004E4FB6" w:rsidP="007D5312">
      <w:pPr>
        <w:pStyle w:val="14-1"/>
        <w:spacing w:line="269" w:lineRule="auto"/>
        <w:ind w:firstLine="709"/>
        <w:rPr>
          <w:spacing w:val="6"/>
        </w:rPr>
      </w:pPr>
      <w:r w:rsidRPr="007D5312">
        <w:rPr>
          <w:spacing w:val="6"/>
        </w:rPr>
        <w:t>Заголовки как первого так и последующего уровней могут занимать две и более строк. При этом для заголовков первого уровня в каждой из строк соответствующая часть заголовка центрируется, в подзаголовках последующих уровней – вторая и последующие строки начинаются точно под текстом пе</w:t>
      </w:r>
      <w:r w:rsidRPr="007D5312">
        <w:rPr>
          <w:spacing w:val="6"/>
        </w:rPr>
        <w:t>р</w:t>
      </w:r>
      <w:r w:rsidRPr="007D5312">
        <w:rPr>
          <w:spacing w:val="6"/>
        </w:rPr>
        <w:t>вой строки.</w:t>
      </w:r>
    </w:p>
    <w:p w:rsidR="004E4FB6" w:rsidRPr="006C3806" w:rsidRDefault="004E4FB6" w:rsidP="007D5312">
      <w:pPr>
        <w:pStyle w:val="14-1"/>
        <w:spacing w:line="269" w:lineRule="auto"/>
        <w:ind w:firstLine="709"/>
        <w:rPr>
          <w:spacing w:val="6"/>
          <w:lang w:val="ru-RU"/>
        </w:rPr>
      </w:pPr>
      <w:r w:rsidRPr="007D5312">
        <w:rPr>
          <w:spacing w:val="6"/>
        </w:rPr>
        <w:t>Подчеркивания наимен</w:t>
      </w:r>
      <w:r w:rsidR="006C3806">
        <w:rPr>
          <w:spacing w:val="6"/>
        </w:rPr>
        <w:t>ований разделов не допускаются.</w:t>
      </w:r>
    </w:p>
    <w:p w:rsidR="004E4FB6" w:rsidRPr="007D5312" w:rsidRDefault="004E4FB6" w:rsidP="007D5312">
      <w:pPr>
        <w:pStyle w:val="14-1"/>
        <w:spacing w:line="269" w:lineRule="auto"/>
        <w:ind w:firstLine="709"/>
        <w:rPr>
          <w:spacing w:val="6"/>
        </w:rPr>
      </w:pPr>
      <w:r w:rsidRPr="007D5312">
        <w:rPr>
          <w:spacing w:val="6"/>
        </w:rPr>
        <w:t xml:space="preserve">Все элементы заголовков (наименование и стиль) должны быть воспроизведены в разделе </w:t>
      </w:r>
      <w:r w:rsidRPr="007D5312">
        <w:rPr>
          <w:b/>
          <w:spacing w:val="6"/>
        </w:rPr>
        <w:t>Содержание</w:t>
      </w:r>
      <w:r w:rsidRPr="007D5312">
        <w:rPr>
          <w:spacing w:val="6"/>
        </w:rPr>
        <w:t xml:space="preserve"> в той же форме, что и внутри текста.</w:t>
      </w:r>
    </w:p>
    <w:p w:rsidR="004E4FB6" w:rsidRPr="007D5312" w:rsidRDefault="004E4FB6" w:rsidP="007D5312">
      <w:pPr>
        <w:pStyle w:val="14-1"/>
        <w:spacing w:line="269" w:lineRule="auto"/>
        <w:ind w:firstLine="709"/>
        <w:rPr>
          <w:spacing w:val="6"/>
        </w:rPr>
      </w:pPr>
      <w:r w:rsidRPr="007D5312">
        <w:rPr>
          <w:spacing w:val="6"/>
        </w:rPr>
        <w:t>Заголовки одинаковых ступеней рубрикации необходимо располагать друг под другом. Заголовки каждой последующей ступени смещают на три– пять знаков вправо по отношению к заголовкам предыдущей ступени. Все заголовки начинают с прописной буквы без точки на конце. Последнее слово каждого заголовка соединяют отточием с соответствующим ему номером страницы в правом столбце оглавления.</w:t>
      </w:r>
    </w:p>
    <w:p w:rsidR="004E4FB6" w:rsidRPr="007D5312" w:rsidRDefault="004E4FB6" w:rsidP="00FC50CC">
      <w:pPr>
        <w:pStyle w:val="2"/>
      </w:pPr>
      <w:bookmarkStart w:id="117" w:name="_Toc274424999"/>
      <w:bookmarkStart w:id="118" w:name="_Toc341705132"/>
      <w:bookmarkStart w:id="119" w:name="_Toc342297896"/>
      <w:r w:rsidRPr="007D5312">
        <w:t>3.3. Оформление, расположение и нумерация формул</w:t>
      </w:r>
      <w:bookmarkEnd w:id="117"/>
      <w:bookmarkEnd w:id="118"/>
      <w:bookmarkEnd w:id="119"/>
    </w:p>
    <w:p w:rsidR="004E4FB6" w:rsidRPr="007D5312" w:rsidRDefault="004E4FB6" w:rsidP="007D5312">
      <w:pPr>
        <w:pStyle w:val="14-1"/>
        <w:spacing w:line="269" w:lineRule="auto"/>
        <w:ind w:firstLine="709"/>
        <w:rPr>
          <w:spacing w:val="6"/>
        </w:rPr>
      </w:pPr>
      <w:r w:rsidRPr="007D5312">
        <w:rPr>
          <w:spacing w:val="6"/>
        </w:rPr>
        <w:t xml:space="preserve">Формулы набираются исключительно с использованием редактора формул </w:t>
      </w:r>
      <w:r w:rsidRPr="007D5312">
        <w:rPr>
          <w:spacing w:val="6"/>
          <w:lang w:val="en-US"/>
        </w:rPr>
        <w:t>Microsoft</w:t>
      </w:r>
      <w:r w:rsidRPr="007D5312">
        <w:rPr>
          <w:spacing w:val="6"/>
        </w:rPr>
        <w:t xml:space="preserve"> </w:t>
      </w:r>
      <w:r w:rsidRPr="007D5312">
        <w:rPr>
          <w:spacing w:val="6"/>
          <w:lang w:val="en-US"/>
        </w:rPr>
        <w:t>Equation</w:t>
      </w:r>
      <w:r w:rsidRPr="007D5312">
        <w:rPr>
          <w:spacing w:val="6"/>
        </w:rPr>
        <w:t xml:space="preserve">. При этом под «формулой» понимается любая последовательность не менее чем двух символов, не являющаяся словом (названием, аббревиатурой) в русском или каком-либо другом языке. </w:t>
      </w:r>
      <w:r w:rsidRPr="007D5312">
        <w:rPr>
          <w:spacing w:val="6"/>
        </w:rPr>
        <w:lastRenderedPageBreak/>
        <w:t xml:space="preserve">Например, </w:t>
      </w:r>
      <w:r w:rsidRPr="007D5312">
        <w:rPr>
          <w:spacing w:val="6"/>
          <w:lang w:val="en-US"/>
        </w:rPr>
        <w:t>MATLAB</w:t>
      </w:r>
      <w:r w:rsidRPr="007D5312">
        <w:rPr>
          <w:spacing w:val="6"/>
        </w:rPr>
        <w:t xml:space="preserve"> является словом (в указанном контексте), </w:t>
      </w:r>
      <w:r w:rsidRPr="007D5312">
        <w:rPr>
          <w:i/>
          <w:spacing w:val="6"/>
        </w:rPr>
        <w:t>f</w:t>
      </w:r>
      <w:r w:rsidRPr="007D5312">
        <w:rPr>
          <w:spacing w:val="6"/>
        </w:rPr>
        <w:t>(</w:t>
      </w:r>
      <w:r w:rsidRPr="007D5312">
        <w:rPr>
          <w:i/>
          <w:spacing w:val="6"/>
        </w:rPr>
        <w:t>x</w:t>
      </w:r>
      <w:r w:rsidRPr="007D5312">
        <w:rPr>
          <w:spacing w:val="6"/>
        </w:rPr>
        <w:t>(0)) – не является сл</w:t>
      </w:r>
      <w:r w:rsidRPr="007D5312">
        <w:rPr>
          <w:spacing w:val="6"/>
        </w:rPr>
        <w:t>о</w:t>
      </w:r>
      <w:r w:rsidRPr="007D5312">
        <w:rPr>
          <w:spacing w:val="6"/>
        </w:rPr>
        <w:t>вом.</w:t>
      </w:r>
    </w:p>
    <w:p w:rsidR="004E4FB6" w:rsidRPr="007D5312" w:rsidRDefault="004E4FB6" w:rsidP="007D5312">
      <w:pPr>
        <w:pStyle w:val="14-1"/>
        <w:spacing w:line="269" w:lineRule="auto"/>
        <w:ind w:firstLine="709"/>
        <w:rPr>
          <w:spacing w:val="6"/>
        </w:rPr>
      </w:pPr>
      <w:r w:rsidRPr="007D5312">
        <w:rPr>
          <w:spacing w:val="6"/>
        </w:rPr>
        <w:t>Нумерация формул осуществляется строго последовательно (в порядке расположения в тексте пояснительной записки), в круглых скобках, арабскими цифрами, начиная с 1. Номера формул проставляются строго по правому краю. При этом нумеруются только те формулы, на которые имеются ссылки в тексте. Формулы, на которые не содержатся ссылки в тексте, не нумерую</w:t>
      </w:r>
      <w:r w:rsidRPr="007D5312">
        <w:rPr>
          <w:spacing w:val="6"/>
        </w:rPr>
        <w:t>т</w:t>
      </w:r>
      <w:r w:rsidRPr="007D5312">
        <w:rPr>
          <w:spacing w:val="6"/>
        </w:rPr>
        <w:t xml:space="preserve">ся. </w:t>
      </w:r>
    </w:p>
    <w:p w:rsidR="004E4FB6" w:rsidRPr="007D5312" w:rsidRDefault="004E4FB6" w:rsidP="007D5312">
      <w:pPr>
        <w:pStyle w:val="14-1"/>
        <w:spacing w:line="269" w:lineRule="auto"/>
        <w:ind w:firstLine="709"/>
        <w:rPr>
          <w:spacing w:val="6"/>
        </w:rPr>
      </w:pPr>
      <w:r w:rsidRPr="007D5312">
        <w:rPr>
          <w:spacing w:val="6"/>
        </w:rPr>
        <w:t xml:space="preserve">Текст формулы выравнивается по левой стороне на расстоянии </w:t>
      </w:r>
      <w:smartTag w:uri="urn:schemas-microsoft-com:office:smarttags" w:element="metricconverter">
        <w:smartTagPr>
          <w:attr w:name="ProductID" w:val="1,25 сантиметра"/>
        </w:smartTagPr>
        <w:r w:rsidRPr="007D5312">
          <w:rPr>
            <w:spacing w:val="6"/>
          </w:rPr>
          <w:t>1,25 сантиметра</w:t>
        </w:r>
      </w:smartTag>
      <w:r w:rsidRPr="007D5312">
        <w:rPr>
          <w:spacing w:val="6"/>
        </w:rPr>
        <w:t xml:space="preserve"> от левого края текста (с красной строки) независимо от того, нумеруется данная формула: </w:t>
      </w:r>
    </w:p>
    <w:p w:rsidR="004E4FB6" w:rsidRPr="007D5312" w:rsidRDefault="004E4FB6" w:rsidP="007D5312">
      <w:pPr>
        <w:pStyle w:val="14-1"/>
        <w:spacing w:line="269" w:lineRule="auto"/>
        <w:ind w:firstLine="709"/>
        <w:rPr>
          <w:spacing w:val="6"/>
        </w:rPr>
      </w:pPr>
    </w:p>
    <w:p w:rsidR="004E4FB6" w:rsidRPr="006C3806" w:rsidRDefault="004E4FB6" w:rsidP="007D5312">
      <w:pPr>
        <w:spacing w:before="0" w:after="0" w:line="269" w:lineRule="auto"/>
        <w:ind w:firstLine="709"/>
        <w:jc w:val="both"/>
        <w:rPr>
          <w:spacing w:val="6"/>
          <w:sz w:val="28"/>
        </w:rPr>
      </w:pPr>
      <w:r w:rsidRPr="007D5312">
        <w:rPr>
          <w:color w:val="0000FF"/>
          <w:spacing w:val="6"/>
        </w:rPr>
        <w:tab/>
      </w:r>
      <w:r w:rsidR="00E6590C" w:rsidRPr="007D5312">
        <w:rPr>
          <w:spacing w:val="6"/>
          <w:position w:val="-10"/>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pt" o:ole="" filled="t">
            <v:fill color2="black"/>
            <v:imagedata r:id="rId12" o:title=""/>
          </v:shape>
          <o:OLEObject Type="Embed" ProgID="Equation.3" ShapeID="_x0000_i1025" DrawAspect="Content" ObjectID="_1571835635" r:id="rId13"/>
        </w:object>
      </w:r>
      <w:r w:rsidRPr="007D5312">
        <w:rPr>
          <w:color w:val="0000FF"/>
          <w:spacing w:val="6"/>
        </w:rPr>
        <w:tab/>
        <w:t xml:space="preserve">         </w:t>
      </w:r>
      <w:r w:rsidRPr="007D5312">
        <w:rPr>
          <w:color w:val="0000FF"/>
          <w:spacing w:val="6"/>
        </w:rPr>
        <w:tab/>
      </w:r>
      <w:r w:rsidRPr="007D5312">
        <w:rPr>
          <w:color w:val="0000FF"/>
          <w:spacing w:val="6"/>
        </w:rPr>
        <w:tab/>
        <w:t xml:space="preserve">              </w:t>
      </w:r>
      <w:r w:rsidRPr="007D5312">
        <w:rPr>
          <w:color w:val="0000FF"/>
          <w:spacing w:val="6"/>
        </w:rPr>
        <w:tab/>
      </w:r>
      <w:r w:rsidRPr="007D5312">
        <w:rPr>
          <w:color w:val="0000FF"/>
          <w:spacing w:val="6"/>
        </w:rPr>
        <w:tab/>
      </w:r>
      <w:r w:rsidRPr="007D5312">
        <w:rPr>
          <w:color w:val="0000FF"/>
          <w:spacing w:val="6"/>
        </w:rPr>
        <w:tab/>
      </w:r>
      <w:r w:rsidRPr="007D5312">
        <w:rPr>
          <w:color w:val="0000FF"/>
          <w:spacing w:val="6"/>
        </w:rPr>
        <w:tab/>
      </w:r>
      <w:r w:rsidRPr="007D5312">
        <w:rPr>
          <w:color w:val="0000FF"/>
          <w:spacing w:val="6"/>
        </w:rPr>
        <w:tab/>
      </w:r>
      <w:r w:rsidRPr="006C3806">
        <w:rPr>
          <w:spacing w:val="6"/>
        </w:rPr>
        <w:t xml:space="preserve"> </w:t>
      </w:r>
      <w:r w:rsidRPr="006C3806">
        <w:rPr>
          <w:spacing w:val="6"/>
          <w:sz w:val="28"/>
        </w:rPr>
        <w:t>(1)</w:t>
      </w:r>
    </w:p>
    <w:p w:rsidR="004E4FB6" w:rsidRPr="007D5312" w:rsidRDefault="004E4FB6" w:rsidP="007D5312">
      <w:pPr>
        <w:pStyle w:val="14-1"/>
        <w:spacing w:line="269" w:lineRule="auto"/>
        <w:ind w:firstLine="709"/>
        <w:rPr>
          <w:spacing w:val="6"/>
        </w:rPr>
      </w:pPr>
    </w:p>
    <w:p w:rsidR="004E4FB6" w:rsidRPr="007D5312" w:rsidRDefault="004E4FB6" w:rsidP="007D5312">
      <w:pPr>
        <w:pStyle w:val="14-1"/>
        <w:spacing w:line="269" w:lineRule="auto"/>
        <w:ind w:firstLine="709"/>
        <w:rPr>
          <w:spacing w:val="6"/>
        </w:rPr>
      </w:pPr>
      <w:r w:rsidRPr="007D5312">
        <w:rPr>
          <w:spacing w:val="6"/>
        </w:rPr>
        <w:t>или нет:</w:t>
      </w:r>
    </w:p>
    <w:p w:rsidR="004E4FB6" w:rsidRPr="007D5312" w:rsidRDefault="004E4FB6" w:rsidP="007D5312">
      <w:pPr>
        <w:pStyle w:val="14-1"/>
        <w:spacing w:line="269" w:lineRule="auto"/>
        <w:ind w:firstLine="709"/>
        <w:rPr>
          <w:spacing w:val="6"/>
        </w:rPr>
      </w:pPr>
    </w:p>
    <w:p w:rsidR="004E4FB6" w:rsidRPr="007D5312" w:rsidRDefault="004E4FB6" w:rsidP="007D5312">
      <w:pPr>
        <w:pStyle w:val="14-1"/>
        <w:spacing w:line="269" w:lineRule="auto"/>
        <w:ind w:firstLine="709"/>
        <w:rPr>
          <w:b/>
          <w:color w:val="0000FF"/>
          <w:spacing w:val="6"/>
        </w:rPr>
      </w:pPr>
      <w:r w:rsidRPr="007D5312">
        <w:rPr>
          <w:color w:val="0000FF"/>
          <w:spacing w:val="6"/>
        </w:rPr>
        <w:tab/>
      </w:r>
      <w:r w:rsidR="00E6590C" w:rsidRPr="007D5312">
        <w:rPr>
          <w:spacing w:val="6"/>
          <w:position w:val="-12"/>
        </w:rPr>
        <w:object w:dxaOrig="1500" w:dyaOrig="360">
          <v:shape id="_x0000_i1026" type="#_x0000_t75" style="width:75pt;height:18pt" o:ole="" filled="t">
            <v:fill color2="black"/>
            <v:imagedata r:id="rId14" o:title=""/>
          </v:shape>
          <o:OLEObject Type="Embed" ProgID="Equation.3" ShapeID="_x0000_i1026" DrawAspect="Content" ObjectID="_1571835636" r:id="rId15"/>
        </w:object>
      </w:r>
      <w:r w:rsidRPr="007D5312">
        <w:rPr>
          <w:b/>
          <w:color w:val="0000FF"/>
          <w:spacing w:val="6"/>
        </w:rPr>
        <w:t>.</w:t>
      </w:r>
    </w:p>
    <w:p w:rsidR="004E4FB6" w:rsidRPr="007D5312" w:rsidRDefault="004E4FB6" w:rsidP="007D5312">
      <w:pPr>
        <w:pStyle w:val="14-1"/>
        <w:spacing w:line="269" w:lineRule="auto"/>
        <w:ind w:firstLine="709"/>
        <w:rPr>
          <w:spacing w:val="6"/>
        </w:rPr>
      </w:pPr>
    </w:p>
    <w:p w:rsidR="004E4FB6" w:rsidRPr="007D5312" w:rsidRDefault="004E4FB6" w:rsidP="007D5312">
      <w:pPr>
        <w:pStyle w:val="14-1"/>
        <w:spacing w:line="269" w:lineRule="auto"/>
        <w:ind w:firstLine="709"/>
        <w:rPr>
          <w:spacing w:val="6"/>
        </w:rPr>
      </w:pPr>
      <w:r w:rsidRPr="007D5312">
        <w:rPr>
          <w:spacing w:val="6"/>
        </w:rPr>
        <w:t xml:space="preserve">Обращаем внимание на необходимость помнить о знаках препинания, поскольку формулы являются элементом предложения. </w:t>
      </w:r>
    </w:p>
    <w:p w:rsidR="004E4FB6" w:rsidRPr="007D5312" w:rsidRDefault="004E4FB6" w:rsidP="007D5312">
      <w:pPr>
        <w:pStyle w:val="14-1"/>
        <w:spacing w:line="269" w:lineRule="auto"/>
        <w:ind w:firstLine="709"/>
        <w:rPr>
          <w:spacing w:val="6"/>
        </w:rPr>
      </w:pPr>
      <w:r w:rsidRPr="007D5312">
        <w:rPr>
          <w:spacing w:val="6"/>
        </w:rPr>
        <w:t xml:space="preserve">Если формула не умещается на строке, то она переносится на следующую строку после знака «=» или после математических знаков – «+», «–», и др. При этом выравнивание второй строки формулы остается прежним – </w:t>
      </w:r>
      <w:smartTag w:uri="urn:schemas-microsoft-com:office:smarttags" w:element="metricconverter">
        <w:smartTagPr>
          <w:attr w:name="ProductID" w:val="1,25 сантиметра"/>
        </w:smartTagPr>
        <w:r w:rsidRPr="007D5312">
          <w:rPr>
            <w:spacing w:val="6"/>
          </w:rPr>
          <w:t>1,25 сантиметра</w:t>
        </w:r>
      </w:smartTag>
      <w:r w:rsidRPr="007D5312">
        <w:rPr>
          <w:spacing w:val="6"/>
        </w:rPr>
        <w:t xml:space="preserve"> от левого края текста, как это показано в примере с формулой (2):</w:t>
      </w:r>
    </w:p>
    <w:p w:rsidR="004E4FB6" w:rsidRPr="007D5312" w:rsidRDefault="004E4FB6" w:rsidP="007D5312">
      <w:pPr>
        <w:pStyle w:val="14-1"/>
        <w:spacing w:line="269" w:lineRule="auto"/>
        <w:ind w:firstLine="709"/>
        <w:rPr>
          <w:spacing w:val="6"/>
        </w:rPr>
      </w:pPr>
    </w:p>
    <w:p w:rsidR="004E4FB6" w:rsidRPr="007D5312" w:rsidRDefault="004E4FB6" w:rsidP="007D5312">
      <w:pPr>
        <w:spacing w:before="0" w:after="0" w:line="269" w:lineRule="auto"/>
        <w:ind w:firstLine="709"/>
        <w:rPr>
          <w:color w:val="0000FF"/>
          <w:spacing w:val="6"/>
        </w:rPr>
      </w:pPr>
      <w:r w:rsidRPr="007D5312">
        <w:rPr>
          <w:color w:val="0000FF"/>
          <w:spacing w:val="6"/>
        </w:rPr>
        <w:tab/>
      </w:r>
      <w:r w:rsidR="00E32DE2" w:rsidRPr="007D5312">
        <w:rPr>
          <w:spacing w:val="6"/>
          <w:position w:val="-14"/>
        </w:rPr>
        <w:object w:dxaOrig="3879" w:dyaOrig="380">
          <v:shape id="_x0000_i1027" type="#_x0000_t75" style="width:194.25pt;height:18.75pt" o:ole="" filled="t">
            <v:fill color2="black"/>
            <v:imagedata r:id="rId16" o:title=""/>
          </v:shape>
          <o:OLEObject Type="Embed" ProgID="Equation.3" ShapeID="_x0000_i1027" DrawAspect="Content" ObjectID="_1571835637" r:id="rId17"/>
        </w:object>
      </w:r>
    </w:p>
    <w:p w:rsidR="004E4FB6" w:rsidRPr="006C3806" w:rsidRDefault="004E4FB6" w:rsidP="007D5312">
      <w:pPr>
        <w:spacing w:before="0" w:after="0" w:line="269" w:lineRule="auto"/>
        <w:ind w:firstLine="709"/>
        <w:rPr>
          <w:spacing w:val="6"/>
          <w:sz w:val="28"/>
        </w:rPr>
      </w:pPr>
      <w:r w:rsidRPr="007D5312">
        <w:rPr>
          <w:color w:val="0000FF"/>
          <w:spacing w:val="6"/>
        </w:rPr>
        <w:tab/>
      </w:r>
      <w:r w:rsidR="00E6590C" w:rsidRPr="007D5312">
        <w:rPr>
          <w:spacing w:val="6"/>
          <w:position w:val="-10"/>
        </w:rPr>
        <w:object w:dxaOrig="2200" w:dyaOrig="340">
          <v:shape id="_x0000_i1028" type="#_x0000_t75" style="width:110.25pt;height:17.25pt" o:ole="" filled="t">
            <v:fill color2="black"/>
            <v:imagedata r:id="rId18" o:title=""/>
          </v:shape>
          <o:OLEObject Type="Embed" ProgID="Equation.3" ShapeID="_x0000_i1028" DrawAspect="Content" ObjectID="_1571835638" r:id="rId19"/>
        </w:object>
      </w:r>
      <w:r w:rsidRPr="007D5312">
        <w:rPr>
          <w:color w:val="0000FF"/>
          <w:spacing w:val="6"/>
        </w:rPr>
        <w:t>.</w:t>
      </w:r>
      <w:r w:rsidRPr="007D5312">
        <w:rPr>
          <w:color w:val="0000FF"/>
          <w:spacing w:val="6"/>
        </w:rPr>
        <w:tab/>
      </w:r>
      <w:r w:rsidRPr="007D5312">
        <w:rPr>
          <w:color w:val="0000FF"/>
          <w:spacing w:val="6"/>
        </w:rPr>
        <w:tab/>
      </w:r>
      <w:r w:rsidRPr="007D5312">
        <w:rPr>
          <w:color w:val="0000FF"/>
          <w:spacing w:val="6"/>
        </w:rPr>
        <w:tab/>
      </w:r>
      <w:r w:rsidRPr="007D5312">
        <w:rPr>
          <w:color w:val="0000FF"/>
          <w:spacing w:val="6"/>
        </w:rPr>
        <w:tab/>
      </w:r>
      <w:r w:rsidRPr="007D5312">
        <w:rPr>
          <w:color w:val="0000FF"/>
          <w:spacing w:val="6"/>
        </w:rPr>
        <w:tab/>
      </w:r>
      <w:r w:rsidRPr="007D5312">
        <w:rPr>
          <w:color w:val="0000FF"/>
          <w:spacing w:val="6"/>
        </w:rPr>
        <w:tab/>
      </w:r>
      <w:r w:rsidRPr="007D5312">
        <w:rPr>
          <w:color w:val="0000FF"/>
          <w:spacing w:val="6"/>
        </w:rPr>
        <w:tab/>
      </w:r>
      <w:r w:rsidRPr="006C3806">
        <w:rPr>
          <w:spacing w:val="6"/>
        </w:rPr>
        <w:t xml:space="preserve">          </w:t>
      </w:r>
      <w:r w:rsidRPr="006C3806">
        <w:rPr>
          <w:spacing w:val="6"/>
          <w:sz w:val="28"/>
        </w:rPr>
        <w:t>(2)</w:t>
      </w:r>
    </w:p>
    <w:p w:rsidR="004E4FB6" w:rsidRPr="007D5312" w:rsidRDefault="004E4FB6" w:rsidP="007D5312">
      <w:pPr>
        <w:pStyle w:val="14-1"/>
        <w:spacing w:line="269" w:lineRule="auto"/>
        <w:ind w:firstLine="709"/>
        <w:rPr>
          <w:spacing w:val="6"/>
        </w:rPr>
      </w:pPr>
    </w:p>
    <w:p w:rsidR="004E4FB6" w:rsidRPr="007D5312" w:rsidRDefault="004E4FB6" w:rsidP="007D5312">
      <w:pPr>
        <w:pStyle w:val="14-1"/>
        <w:spacing w:line="269" w:lineRule="auto"/>
        <w:ind w:firstLine="709"/>
        <w:rPr>
          <w:spacing w:val="6"/>
        </w:rPr>
      </w:pPr>
      <w:r w:rsidRPr="007D5312">
        <w:rPr>
          <w:spacing w:val="6"/>
        </w:rPr>
        <w:t>Между текстом и следующей за ним формулой, в многострочных формулах и между формулой и следующим за ней текстом оставляются пустые строки.</w:t>
      </w:r>
    </w:p>
    <w:p w:rsidR="004E4FB6" w:rsidRPr="007D5312" w:rsidRDefault="004E4FB6" w:rsidP="007D5312">
      <w:pPr>
        <w:pStyle w:val="14-1"/>
        <w:spacing w:line="269" w:lineRule="auto"/>
        <w:ind w:firstLine="709"/>
        <w:rPr>
          <w:spacing w:val="6"/>
        </w:rPr>
      </w:pPr>
      <w:r w:rsidRPr="007D5312">
        <w:rPr>
          <w:spacing w:val="6"/>
        </w:rPr>
        <w:t>При ссылке на формулу (и только!), необходимо указать ее полный номер в скобках, например: «... в формуле (1.3)».</w:t>
      </w:r>
    </w:p>
    <w:p w:rsidR="004E4FB6" w:rsidRPr="007D5312" w:rsidRDefault="004E4FB6" w:rsidP="007D5312">
      <w:pPr>
        <w:pStyle w:val="14-1"/>
        <w:spacing w:line="269" w:lineRule="auto"/>
        <w:ind w:firstLine="709"/>
        <w:rPr>
          <w:spacing w:val="6"/>
        </w:rPr>
      </w:pPr>
      <w:r w:rsidRPr="007D5312">
        <w:rPr>
          <w:spacing w:val="6"/>
        </w:rPr>
        <w:t xml:space="preserve">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 Значение каждого символа и числового коэффициента следует давать с новой строки. Первую строку пояснения начинают со слова «где», без двоеточия после него. </w:t>
      </w:r>
    </w:p>
    <w:p w:rsidR="004E4FB6" w:rsidRPr="007D5312" w:rsidRDefault="004E4FB6" w:rsidP="007D5312">
      <w:pPr>
        <w:pStyle w:val="14-1"/>
        <w:spacing w:line="269" w:lineRule="auto"/>
        <w:ind w:firstLine="709"/>
        <w:rPr>
          <w:spacing w:val="6"/>
        </w:rPr>
      </w:pPr>
      <w:r w:rsidRPr="007D5312">
        <w:rPr>
          <w:spacing w:val="6"/>
        </w:rPr>
        <w:lastRenderedPageBreak/>
        <w:t>Например:</w:t>
      </w:r>
    </w:p>
    <w:p w:rsidR="004E4FB6" w:rsidRPr="007D5312" w:rsidRDefault="004E4FB6" w:rsidP="007D5312">
      <w:pPr>
        <w:pStyle w:val="af6"/>
        <w:spacing w:line="269" w:lineRule="auto"/>
        <w:ind w:firstLine="709"/>
        <w:rPr>
          <w:i/>
          <w:spacing w:val="6"/>
          <w:sz w:val="24"/>
          <w:lang w:val="ru-RU"/>
        </w:rPr>
      </w:pPr>
      <w:r w:rsidRPr="007D5312">
        <w:rPr>
          <w:i/>
          <w:spacing w:val="6"/>
          <w:sz w:val="24"/>
          <w:lang w:val="ru-RU"/>
        </w:rPr>
        <w:t>Абсолютное снижение трудовых затрат (</w:t>
      </w:r>
      <w:r w:rsidRPr="007D5312">
        <w:rPr>
          <w:rFonts w:ascii="Symbol" w:hAnsi="Symbol"/>
          <w:b/>
          <w:i/>
          <w:spacing w:val="6"/>
          <w:sz w:val="24"/>
          <w:lang w:val="ru-RU"/>
        </w:rPr>
        <w:t></w:t>
      </w:r>
      <w:r w:rsidRPr="007D5312">
        <w:rPr>
          <w:b/>
          <w:i/>
          <w:spacing w:val="6"/>
          <w:sz w:val="24"/>
          <w:lang w:val="ru-RU"/>
        </w:rPr>
        <w:t>Т</w:t>
      </w:r>
      <w:r w:rsidRPr="007D5312">
        <w:rPr>
          <w:i/>
          <w:spacing w:val="6"/>
          <w:sz w:val="24"/>
          <w:lang w:val="ru-RU"/>
        </w:rPr>
        <w:t>):</w:t>
      </w:r>
    </w:p>
    <w:p w:rsidR="004E4FB6" w:rsidRPr="007D5312" w:rsidRDefault="004E4FB6" w:rsidP="007D5312">
      <w:pPr>
        <w:pStyle w:val="af6"/>
        <w:spacing w:before="120" w:after="120" w:line="269" w:lineRule="auto"/>
        <w:ind w:firstLine="709"/>
        <w:rPr>
          <w:b/>
          <w:i/>
          <w:spacing w:val="6"/>
          <w:sz w:val="24"/>
          <w:vertAlign w:val="subscript"/>
          <w:lang w:val="ru-RU"/>
        </w:rPr>
      </w:pPr>
      <w:r w:rsidRPr="007D5312">
        <w:rPr>
          <w:rFonts w:ascii="Symbol" w:hAnsi="Symbol"/>
          <w:b/>
          <w:i/>
          <w:spacing w:val="6"/>
          <w:sz w:val="24"/>
          <w:lang w:val="ru-RU"/>
        </w:rPr>
        <w:t></w:t>
      </w:r>
      <w:r w:rsidRPr="007D5312">
        <w:rPr>
          <w:b/>
          <w:i/>
          <w:spacing w:val="6"/>
          <w:sz w:val="24"/>
          <w:lang w:val="ru-RU"/>
        </w:rPr>
        <w:t>Т = Т</w:t>
      </w:r>
      <w:r w:rsidRPr="007D5312">
        <w:rPr>
          <w:b/>
          <w:i/>
          <w:spacing w:val="6"/>
          <w:sz w:val="24"/>
          <w:vertAlign w:val="subscript"/>
          <w:lang w:val="ru-RU"/>
        </w:rPr>
        <w:t>0</w:t>
      </w:r>
      <w:r w:rsidRPr="007D5312">
        <w:rPr>
          <w:b/>
          <w:i/>
          <w:spacing w:val="6"/>
          <w:sz w:val="24"/>
          <w:lang w:val="ru-RU"/>
        </w:rPr>
        <w:t xml:space="preserve"> – Т</w:t>
      </w:r>
      <w:r w:rsidRPr="007D5312">
        <w:rPr>
          <w:b/>
          <w:i/>
          <w:spacing w:val="6"/>
          <w:sz w:val="24"/>
          <w:vertAlign w:val="subscript"/>
          <w:lang w:val="ru-RU"/>
        </w:rPr>
        <w:t>1,</w:t>
      </w:r>
    </w:p>
    <w:p w:rsidR="004E4FB6" w:rsidRPr="007D5312" w:rsidRDefault="004E4FB6" w:rsidP="007D5312">
      <w:pPr>
        <w:pStyle w:val="af6"/>
        <w:spacing w:line="269" w:lineRule="auto"/>
        <w:ind w:firstLine="0"/>
        <w:rPr>
          <w:i/>
          <w:spacing w:val="6"/>
          <w:sz w:val="24"/>
          <w:lang w:val="ru-RU"/>
        </w:rPr>
      </w:pPr>
      <w:r w:rsidRPr="007D5312">
        <w:rPr>
          <w:i/>
          <w:spacing w:val="6"/>
          <w:sz w:val="24"/>
          <w:lang w:val="ru-RU"/>
        </w:rPr>
        <w:t xml:space="preserve">где </w:t>
      </w:r>
      <w:r w:rsidRPr="007D5312">
        <w:rPr>
          <w:b/>
          <w:i/>
          <w:spacing w:val="6"/>
          <w:sz w:val="24"/>
          <w:lang w:val="ru-RU"/>
        </w:rPr>
        <w:t>Т</w:t>
      </w:r>
      <w:r w:rsidRPr="007D5312">
        <w:rPr>
          <w:b/>
          <w:i/>
          <w:spacing w:val="6"/>
          <w:sz w:val="24"/>
          <w:vertAlign w:val="subscript"/>
          <w:lang w:val="ru-RU"/>
        </w:rPr>
        <w:t>0</w:t>
      </w:r>
      <w:r w:rsidRPr="007D5312">
        <w:rPr>
          <w:i/>
          <w:spacing w:val="6"/>
          <w:sz w:val="24"/>
          <w:lang w:val="ru-RU"/>
        </w:rPr>
        <w:t xml:space="preserve"> – трудовые затраты на обработку информации по базовому варианту;</w:t>
      </w:r>
    </w:p>
    <w:p w:rsidR="004E4FB6" w:rsidRPr="007D5312" w:rsidRDefault="004E4FB6" w:rsidP="007D5312">
      <w:pPr>
        <w:pStyle w:val="af6"/>
        <w:spacing w:line="269" w:lineRule="auto"/>
        <w:ind w:left="1701" w:hanging="1275"/>
        <w:rPr>
          <w:i/>
          <w:spacing w:val="6"/>
          <w:sz w:val="24"/>
          <w:lang w:val="ru-RU"/>
        </w:rPr>
      </w:pPr>
      <w:r w:rsidRPr="007D5312">
        <w:rPr>
          <w:b/>
          <w:i/>
          <w:spacing w:val="6"/>
          <w:sz w:val="24"/>
          <w:lang w:val="ru-RU"/>
        </w:rPr>
        <w:t>Т</w:t>
      </w:r>
      <w:r w:rsidRPr="007D5312">
        <w:rPr>
          <w:b/>
          <w:i/>
          <w:spacing w:val="6"/>
          <w:sz w:val="24"/>
          <w:vertAlign w:val="subscript"/>
          <w:lang w:val="ru-RU"/>
        </w:rPr>
        <w:t>1  </w:t>
      </w:r>
      <w:r w:rsidRPr="007D5312">
        <w:rPr>
          <w:i/>
          <w:spacing w:val="6"/>
          <w:sz w:val="24"/>
          <w:lang w:val="ru-RU"/>
        </w:rPr>
        <w:t>– трудовые затраты на обработку информации по предлагаемому варианту.</w:t>
      </w:r>
    </w:p>
    <w:p w:rsidR="004E4FB6" w:rsidRPr="007D5312" w:rsidRDefault="004E4FB6" w:rsidP="007D5312">
      <w:pPr>
        <w:pStyle w:val="14-1"/>
        <w:spacing w:line="269" w:lineRule="auto"/>
        <w:ind w:firstLine="709"/>
        <w:rPr>
          <w:spacing w:val="6"/>
        </w:rPr>
      </w:pPr>
      <w:r w:rsidRPr="007D5312">
        <w:rPr>
          <w:spacing w:val="6"/>
        </w:rPr>
        <w:t xml:space="preserve">Для набора переменных (букв) следует использовать шрифт </w:t>
      </w:r>
      <w:r w:rsidRPr="007D5312">
        <w:rPr>
          <w:spacing w:val="6"/>
          <w:lang w:val="en-US"/>
        </w:rPr>
        <w:t>Times</w:t>
      </w:r>
      <w:r w:rsidRPr="007D5312">
        <w:rPr>
          <w:spacing w:val="6"/>
        </w:rPr>
        <w:t xml:space="preserve">, </w:t>
      </w:r>
      <w:r w:rsidRPr="007D5312">
        <w:rPr>
          <w:i/>
          <w:spacing w:val="6"/>
        </w:rPr>
        <w:t>курсив</w:t>
      </w:r>
      <w:r w:rsidRPr="007D5312">
        <w:rPr>
          <w:spacing w:val="6"/>
        </w:rPr>
        <w:t xml:space="preserve">, не жирный (устанавливается в настройках </w:t>
      </w:r>
      <w:r w:rsidRPr="007D5312">
        <w:rPr>
          <w:spacing w:val="6"/>
          <w:lang w:val="en-US"/>
        </w:rPr>
        <w:t>Microsoft</w:t>
      </w:r>
      <w:r w:rsidRPr="007D5312">
        <w:rPr>
          <w:spacing w:val="6"/>
        </w:rPr>
        <w:t xml:space="preserve"> </w:t>
      </w:r>
      <w:r w:rsidRPr="007D5312">
        <w:rPr>
          <w:spacing w:val="6"/>
          <w:lang w:val="en-US"/>
        </w:rPr>
        <w:t>Equation</w:t>
      </w:r>
      <w:r w:rsidRPr="007D5312">
        <w:rPr>
          <w:spacing w:val="6"/>
        </w:rPr>
        <w:t xml:space="preserve">): например, </w:t>
      </w:r>
      <w:r w:rsidR="00E32DE2" w:rsidRPr="007D5312">
        <w:rPr>
          <w:spacing w:val="6"/>
          <w:position w:val="-8"/>
        </w:rPr>
        <w:object w:dxaOrig="760" w:dyaOrig="320">
          <v:shape id="_x0000_i1029" type="#_x0000_t75" style="width:38.25pt;height:15.75pt" o:ole="" filled="t">
            <v:fill color2="black"/>
            <v:imagedata r:id="rId20" o:title=""/>
          </v:shape>
          <o:OLEObject Type="Embed" ProgID="Equation.3" ShapeID="_x0000_i1029" DrawAspect="Content" ObjectID="_1571835639" r:id="rId21"/>
        </w:object>
      </w:r>
      <w:r w:rsidRPr="007D5312">
        <w:rPr>
          <w:spacing w:val="6"/>
        </w:rPr>
        <w:t xml:space="preserve">. Для набора цифр следует использовать шрифт </w:t>
      </w:r>
      <w:r w:rsidRPr="007D5312">
        <w:rPr>
          <w:spacing w:val="6"/>
          <w:lang w:val="en-US"/>
        </w:rPr>
        <w:t>Times</w:t>
      </w:r>
      <w:r w:rsidRPr="007D5312">
        <w:rPr>
          <w:spacing w:val="6"/>
        </w:rPr>
        <w:t xml:space="preserve">, не курсив(!), не жирный (устанавливается в настройках </w:t>
      </w:r>
      <w:r w:rsidRPr="007D5312">
        <w:rPr>
          <w:spacing w:val="6"/>
          <w:lang w:val="en-US"/>
        </w:rPr>
        <w:t>Microsoft</w:t>
      </w:r>
      <w:r w:rsidRPr="007D5312">
        <w:rPr>
          <w:spacing w:val="6"/>
        </w:rPr>
        <w:t xml:space="preserve"> </w:t>
      </w:r>
      <w:r w:rsidRPr="007D5312">
        <w:rPr>
          <w:spacing w:val="6"/>
          <w:lang w:val="en-US"/>
        </w:rPr>
        <w:t>Equation</w:t>
      </w:r>
      <w:r w:rsidRPr="007D5312">
        <w:rPr>
          <w:spacing w:val="6"/>
        </w:rPr>
        <w:t xml:space="preserve">): например, 1, 2, 15. Размер шрифта для переменных и цифр – 14 пунктов. Размеры остальных элементов формул (устанавливаются в настройках </w:t>
      </w:r>
      <w:r w:rsidRPr="007D5312">
        <w:rPr>
          <w:spacing w:val="6"/>
          <w:lang w:val="en-US"/>
        </w:rPr>
        <w:t>Microsoft</w:t>
      </w:r>
      <w:r w:rsidRPr="007D5312">
        <w:rPr>
          <w:spacing w:val="6"/>
        </w:rPr>
        <w:t xml:space="preserve"> </w:t>
      </w:r>
      <w:r w:rsidRPr="007D5312">
        <w:rPr>
          <w:spacing w:val="6"/>
          <w:lang w:val="en-US"/>
        </w:rPr>
        <w:t>Equ</w:t>
      </w:r>
      <w:r w:rsidRPr="007D5312">
        <w:rPr>
          <w:spacing w:val="6"/>
          <w:lang w:val="en-US"/>
        </w:rPr>
        <w:t>a</w:t>
      </w:r>
      <w:r w:rsidRPr="007D5312">
        <w:rPr>
          <w:spacing w:val="6"/>
          <w:lang w:val="en-US"/>
        </w:rPr>
        <w:t>tion</w:t>
      </w:r>
      <w:r w:rsidRPr="007D5312">
        <w:rPr>
          <w:spacing w:val="6"/>
        </w:rPr>
        <w:t>):</w:t>
      </w:r>
    </w:p>
    <w:p w:rsidR="004E4FB6" w:rsidRPr="007D5312" w:rsidRDefault="004E4FB6" w:rsidP="007D5312">
      <w:pPr>
        <w:numPr>
          <w:ilvl w:val="0"/>
          <w:numId w:val="12"/>
        </w:numPr>
        <w:tabs>
          <w:tab w:val="left" w:pos="1078"/>
          <w:tab w:val="left" w:pos="1089"/>
        </w:tabs>
        <w:spacing w:before="0" w:after="0" w:line="269" w:lineRule="auto"/>
        <w:ind w:left="1078"/>
        <w:jc w:val="both"/>
        <w:rPr>
          <w:spacing w:val="6"/>
          <w:sz w:val="28"/>
        </w:rPr>
      </w:pPr>
      <w:r w:rsidRPr="007D5312">
        <w:rPr>
          <w:spacing w:val="6"/>
          <w:sz w:val="28"/>
        </w:rPr>
        <w:t>крупный индекс – 8 пунктов;</w:t>
      </w:r>
    </w:p>
    <w:p w:rsidR="004E4FB6" w:rsidRPr="007D5312" w:rsidRDefault="004E4FB6" w:rsidP="007D5312">
      <w:pPr>
        <w:numPr>
          <w:ilvl w:val="0"/>
          <w:numId w:val="12"/>
        </w:numPr>
        <w:tabs>
          <w:tab w:val="left" w:pos="1078"/>
          <w:tab w:val="left" w:pos="1089"/>
        </w:tabs>
        <w:spacing w:before="0" w:after="0" w:line="269" w:lineRule="auto"/>
        <w:ind w:left="1078"/>
        <w:jc w:val="both"/>
        <w:rPr>
          <w:spacing w:val="6"/>
          <w:sz w:val="28"/>
        </w:rPr>
      </w:pPr>
      <w:r w:rsidRPr="007D5312">
        <w:rPr>
          <w:spacing w:val="6"/>
          <w:sz w:val="28"/>
        </w:rPr>
        <w:t>мелкий индекс – 6 пунктов;</w:t>
      </w:r>
    </w:p>
    <w:p w:rsidR="004E4FB6" w:rsidRPr="007D5312" w:rsidRDefault="004E4FB6" w:rsidP="007D5312">
      <w:pPr>
        <w:numPr>
          <w:ilvl w:val="0"/>
          <w:numId w:val="12"/>
        </w:numPr>
        <w:tabs>
          <w:tab w:val="left" w:pos="1078"/>
          <w:tab w:val="left" w:pos="1089"/>
        </w:tabs>
        <w:spacing w:before="0" w:after="0" w:line="269" w:lineRule="auto"/>
        <w:ind w:left="1078"/>
        <w:jc w:val="both"/>
        <w:rPr>
          <w:spacing w:val="6"/>
          <w:sz w:val="28"/>
        </w:rPr>
      </w:pPr>
      <w:r w:rsidRPr="007D5312">
        <w:rPr>
          <w:spacing w:val="6"/>
          <w:sz w:val="28"/>
        </w:rPr>
        <w:t>крупный символ (знаки суммы, интеграла) – 18 пунктов;</w:t>
      </w:r>
    </w:p>
    <w:p w:rsidR="004E4FB6" w:rsidRPr="007D5312" w:rsidRDefault="004E4FB6" w:rsidP="007D5312">
      <w:pPr>
        <w:numPr>
          <w:ilvl w:val="0"/>
          <w:numId w:val="12"/>
        </w:numPr>
        <w:tabs>
          <w:tab w:val="left" w:pos="1078"/>
          <w:tab w:val="left" w:pos="1089"/>
        </w:tabs>
        <w:spacing w:before="0" w:after="0" w:line="269" w:lineRule="auto"/>
        <w:ind w:left="1078"/>
        <w:jc w:val="both"/>
        <w:rPr>
          <w:spacing w:val="6"/>
          <w:sz w:val="28"/>
        </w:rPr>
      </w:pPr>
      <w:r w:rsidRPr="007D5312">
        <w:rPr>
          <w:spacing w:val="6"/>
          <w:sz w:val="28"/>
        </w:rPr>
        <w:t xml:space="preserve">мелкий символ – 12 пунктов. </w:t>
      </w:r>
    </w:p>
    <w:p w:rsidR="004E4FB6" w:rsidRPr="007D5312" w:rsidRDefault="004E4FB6" w:rsidP="007D5312">
      <w:pPr>
        <w:pStyle w:val="14-1"/>
        <w:spacing w:line="269" w:lineRule="auto"/>
        <w:ind w:firstLine="709"/>
        <w:rPr>
          <w:spacing w:val="6"/>
        </w:rPr>
      </w:pPr>
      <w:r w:rsidRPr="007D5312">
        <w:rPr>
          <w:spacing w:val="6"/>
        </w:rPr>
        <w:t xml:space="preserve">Для обозначения векторов, матриц допустимо использование других элементов стилистического оформления шрифтов, например не курсивных, жирных букв, шрифта </w:t>
      </w:r>
      <w:r w:rsidRPr="007D5312">
        <w:rPr>
          <w:spacing w:val="6"/>
          <w:lang w:val="en-US"/>
        </w:rPr>
        <w:t>Arial</w:t>
      </w:r>
      <w:r w:rsidRPr="007D5312">
        <w:rPr>
          <w:spacing w:val="6"/>
        </w:rPr>
        <w:t xml:space="preserve"> и т. п.</w:t>
      </w:r>
    </w:p>
    <w:p w:rsidR="004E4FB6" w:rsidRPr="007D5312" w:rsidRDefault="004E4FB6" w:rsidP="007D5312">
      <w:pPr>
        <w:pStyle w:val="14-1"/>
        <w:spacing w:line="269" w:lineRule="auto"/>
        <w:ind w:firstLine="709"/>
        <w:rPr>
          <w:spacing w:val="6"/>
        </w:rPr>
      </w:pPr>
      <w:r w:rsidRPr="007D5312">
        <w:rPr>
          <w:spacing w:val="6"/>
        </w:rPr>
        <w:t>Для стандартных функций (тригонометрических, логарифмических и т. п.), а также для специальных символов (</w:t>
      </w:r>
      <w:r w:rsidRPr="007D5312">
        <w:rPr>
          <w:spacing w:val="6"/>
          <w:lang w:val="en-US"/>
        </w:rPr>
        <w:t>sup</w:t>
      </w:r>
      <w:r w:rsidRPr="007D5312">
        <w:rPr>
          <w:spacing w:val="6"/>
        </w:rPr>
        <w:t xml:space="preserve">, inf и т. п.) следует использовать шрифт </w:t>
      </w:r>
      <w:r w:rsidRPr="007D5312">
        <w:rPr>
          <w:spacing w:val="6"/>
          <w:lang w:val="en-US"/>
        </w:rPr>
        <w:t>Times</w:t>
      </w:r>
      <w:r w:rsidRPr="007D5312">
        <w:rPr>
          <w:spacing w:val="6"/>
        </w:rPr>
        <w:t xml:space="preserve">, не жирный, не курсив (что соответствует стандартным настройкам </w:t>
      </w:r>
      <w:r w:rsidRPr="007D5312">
        <w:rPr>
          <w:spacing w:val="6"/>
          <w:lang w:val="en-US"/>
        </w:rPr>
        <w:t>M</w:t>
      </w:r>
      <w:r w:rsidRPr="007D5312">
        <w:rPr>
          <w:spacing w:val="6"/>
          <w:lang w:val="en-US"/>
        </w:rPr>
        <w:t>i</w:t>
      </w:r>
      <w:r w:rsidRPr="007D5312">
        <w:rPr>
          <w:spacing w:val="6"/>
          <w:lang w:val="en-US"/>
        </w:rPr>
        <w:t>crosoft</w:t>
      </w:r>
      <w:r w:rsidRPr="007D5312">
        <w:rPr>
          <w:spacing w:val="6"/>
        </w:rPr>
        <w:t xml:space="preserve"> </w:t>
      </w:r>
      <w:r w:rsidRPr="007D5312">
        <w:rPr>
          <w:spacing w:val="6"/>
          <w:lang w:val="en-US"/>
        </w:rPr>
        <w:t>Equation</w:t>
      </w:r>
      <w:r w:rsidRPr="007D5312">
        <w:rPr>
          <w:spacing w:val="6"/>
        </w:rPr>
        <w:t>), например,</w:t>
      </w:r>
    </w:p>
    <w:p w:rsidR="004E4FB6" w:rsidRPr="006C3806" w:rsidRDefault="004E4FB6" w:rsidP="007D5312">
      <w:pPr>
        <w:pStyle w:val="14-1"/>
        <w:spacing w:line="269" w:lineRule="auto"/>
        <w:ind w:firstLine="709"/>
        <w:rPr>
          <w:spacing w:val="6"/>
          <w:sz w:val="12"/>
          <w:szCs w:val="12"/>
        </w:rPr>
      </w:pPr>
    </w:p>
    <w:p w:rsidR="004E4FB6" w:rsidRPr="007D5312" w:rsidRDefault="00E32DE2" w:rsidP="007D5312">
      <w:pPr>
        <w:pStyle w:val="14-1"/>
        <w:spacing w:line="269" w:lineRule="auto"/>
        <w:ind w:firstLine="709"/>
        <w:rPr>
          <w:color w:val="0000FF"/>
          <w:spacing w:val="6"/>
          <w:sz w:val="24"/>
        </w:rPr>
      </w:pPr>
      <w:r w:rsidRPr="007D5312">
        <w:rPr>
          <w:spacing w:val="6"/>
          <w:position w:val="-10"/>
        </w:rPr>
        <w:object w:dxaOrig="1440" w:dyaOrig="340">
          <v:shape id="_x0000_i1030" type="#_x0000_t75" style="width:1in;height:17.25pt" o:ole="" filled="t">
            <v:fill color2="black"/>
            <v:imagedata r:id="rId22" o:title=""/>
          </v:shape>
          <o:OLEObject Type="Embed" ProgID="Equation.3" ShapeID="_x0000_i1030" DrawAspect="Content" ObjectID="_1571835640" r:id="rId23"/>
        </w:object>
      </w:r>
      <w:r w:rsidR="004E4FB6" w:rsidRPr="007D5312">
        <w:rPr>
          <w:color w:val="0000FF"/>
          <w:spacing w:val="6"/>
          <w:sz w:val="24"/>
        </w:rPr>
        <w:t>.</w:t>
      </w:r>
    </w:p>
    <w:p w:rsidR="004E4FB6" w:rsidRPr="007D5312" w:rsidRDefault="00D9615C" w:rsidP="00FC50CC">
      <w:pPr>
        <w:pStyle w:val="2"/>
      </w:pPr>
      <w:bookmarkStart w:id="120" w:name="_Toc274425000"/>
      <w:bookmarkStart w:id="121" w:name="_Toc341705133"/>
      <w:r w:rsidRPr="007D5312">
        <w:rPr>
          <w:noProof/>
          <w:spacing w:val="6"/>
          <w:lang w:eastAsia="ru-RU"/>
        </w:rPr>
        <w:drawing>
          <wp:anchor distT="0" distB="0" distL="114935" distR="114935" simplePos="0" relativeHeight="251657728" behindDoc="1" locked="0" layoutInCell="1" allowOverlap="1">
            <wp:simplePos x="0" y="0"/>
            <wp:positionH relativeFrom="column">
              <wp:posOffset>3909060</wp:posOffset>
            </wp:positionH>
            <wp:positionV relativeFrom="paragraph">
              <wp:posOffset>147955</wp:posOffset>
            </wp:positionV>
            <wp:extent cx="2145030" cy="3075940"/>
            <wp:effectExtent l="0" t="0" r="7620" b="0"/>
            <wp:wrapTight wrapText="bothSides">
              <wp:wrapPolygon edited="0">
                <wp:start x="0" y="0"/>
                <wp:lineTo x="0" y="21404"/>
                <wp:lineTo x="21485" y="21404"/>
                <wp:lineTo x="21485"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5030" cy="3075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122" w:name="_Toc342297897"/>
      <w:r w:rsidR="004E4FB6" w:rsidRPr="007D5312">
        <w:t>3.4. Оформление списков</w:t>
      </w:r>
      <w:bookmarkEnd w:id="120"/>
      <w:bookmarkEnd w:id="121"/>
      <w:bookmarkEnd w:id="122"/>
    </w:p>
    <w:p w:rsidR="004E4FB6" w:rsidRPr="007D5312" w:rsidRDefault="004E4FB6" w:rsidP="007D5312">
      <w:pPr>
        <w:pStyle w:val="14-1"/>
        <w:spacing w:line="269" w:lineRule="auto"/>
        <w:ind w:firstLine="709"/>
        <w:rPr>
          <w:spacing w:val="6"/>
        </w:rPr>
      </w:pPr>
      <w:r w:rsidRPr="007D5312">
        <w:rPr>
          <w:b/>
          <w:spacing w:val="6"/>
        </w:rPr>
        <w:t>Маркированный список (наиболее предпочтителен).</w:t>
      </w:r>
      <w:r w:rsidRPr="007D5312">
        <w:rPr>
          <w:spacing w:val="6"/>
        </w:rPr>
        <w:t xml:space="preserve"> При необходимости можно использовать в тексте перечисления типа списков, с обязательным использованием соответствующего раздела в меню «Формат» текстового редактора </w:t>
      </w:r>
      <w:r w:rsidRPr="007D5312">
        <w:rPr>
          <w:spacing w:val="6"/>
          <w:lang w:val="en-US"/>
        </w:rPr>
        <w:t>MS</w:t>
      </w:r>
      <w:r w:rsidRPr="007D5312">
        <w:rPr>
          <w:spacing w:val="6"/>
        </w:rPr>
        <w:t xml:space="preserve"> </w:t>
      </w:r>
      <w:r w:rsidRPr="007D5312">
        <w:rPr>
          <w:spacing w:val="6"/>
          <w:lang w:val="en-US"/>
        </w:rPr>
        <w:t>Word</w:t>
      </w:r>
      <w:r w:rsidRPr="007D5312">
        <w:rPr>
          <w:spacing w:val="6"/>
        </w:rPr>
        <w:t>. При этом наиболее предпочтительным видом списков является маркированный список с маркировкой кружочком: «</w:t>
      </w:r>
      <w:r w:rsidRPr="007D5312">
        <w:rPr>
          <w:rFonts w:ascii="Symbol" w:hAnsi="Symbol"/>
          <w:spacing w:val="6"/>
          <w:sz w:val="24"/>
        </w:rPr>
        <w:t></w:t>
      </w:r>
      <w:r w:rsidRPr="007D5312">
        <w:rPr>
          <w:spacing w:val="6"/>
        </w:rPr>
        <w:t xml:space="preserve">». </w:t>
      </w:r>
      <w:r w:rsidRPr="007D5312">
        <w:rPr>
          <w:i/>
          <w:spacing w:val="6"/>
        </w:rPr>
        <w:t xml:space="preserve">Знак маркировки должен находиться в положении </w:t>
      </w:r>
      <w:r w:rsidRPr="007D5312">
        <w:rPr>
          <w:b/>
          <w:i/>
          <w:spacing w:val="6"/>
        </w:rPr>
        <w:t>начала красной строки</w:t>
      </w:r>
      <w:r w:rsidRPr="007D5312">
        <w:rPr>
          <w:i/>
          <w:spacing w:val="6"/>
        </w:rPr>
        <w:t>.</w:t>
      </w:r>
      <w:r w:rsidRPr="007D5312">
        <w:rPr>
          <w:spacing w:val="6"/>
        </w:rPr>
        <w:t xml:space="preserve"> Расстояние от маркировки до текста в списке должно составлять </w:t>
      </w:r>
      <w:smartTag w:uri="urn:schemas-microsoft-com:office:smarttags" w:element="metricconverter">
        <w:smartTagPr>
          <w:attr w:name="ProductID" w:val="0,63 сантиметра"/>
        </w:smartTagPr>
        <w:r w:rsidRPr="007D5312">
          <w:rPr>
            <w:spacing w:val="6"/>
          </w:rPr>
          <w:t>0,63 сантиметра</w:t>
        </w:r>
      </w:smartTag>
      <w:r w:rsidRPr="007D5312">
        <w:rPr>
          <w:spacing w:val="6"/>
        </w:rPr>
        <w:t xml:space="preserve"> (что обычно </w:t>
      </w:r>
      <w:r w:rsidRPr="007D5312">
        <w:rPr>
          <w:spacing w:val="6"/>
        </w:rPr>
        <w:lastRenderedPageBreak/>
        <w:t xml:space="preserve">соответствует стандартным настройкам </w:t>
      </w:r>
      <w:r w:rsidRPr="007D5312">
        <w:rPr>
          <w:spacing w:val="6"/>
          <w:lang w:val="en-US"/>
        </w:rPr>
        <w:t>MS</w:t>
      </w:r>
      <w:r w:rsidRPr="007D5312">
        <w:rPr>
          <w:spacing w:val="6"/>
        </w:rPr>
        <w:t xml:space="preserve"> </w:t>
      </w:r>
      <w:r w:rsidRPr="007D5312">
        <w:rPr>
          <w:spacing w:val="6"/>
          <w:lang w:val="en-US"/>
        </w:rPr>
        <w:t>Word</w:t>
      </w:r>
      <w:r w:rsidRPr="007D5312">
        <w:rPr>
          <w:spacing w:val="6"/>
        </w:rPr>
        <w:t xml:space="preserve">). Если текст в пункте списка переходит на следующую строку, то он должен быть выровнен как по левому, так и по правому краям, если текст не переходит на следующую строку, то он выравнивается по левому краю. Пример оформления такого списка: </w:t>
      </w:r>
    </w:p>
    <w:p w:rsidR="004E4FB6" w:rsidRPr="007D5312" w:rsidRDefault="004E4FB6" w:rsidP="007D5312">
      <w:pPr>
        <w:pStyle w:val="14-1"/>
        <w:spacing w:line="269" w:lineRule="auto"/>
        <w:ind w:firstLine="709"/>
        <w:rPr>
          <w:spacing w:val="6"/>
        </w:rPr>
      </w:pPr>
    </w:p>
    <w:p w:rsidR="004E4FB6" w:rsidRPr="007D5312" w:rsidRDefault="004E4FB6" w:rsidP="007D5312">
      <w:pPr>
        <w:pStyle w:val="14-1"/>
        <w:spacing w:line="269" w:lineRule="auto"/>
        <w:ind w:firstLine="709"/>
        <w:rPr>
          <w:spacing w:val="6"/>
          <w:sz w:val="24"/>
          <w:szCs w:val="24"/>
        </w:rPr>
      </w:pPr>
      <w:r w:rsidRPr="007D5312">
        <w:rPr>
          <w:spacing w:val="6"/>
          <w:sz w:val="24"/>
          <w:szCs w:val="24"/>
        </w:rPr>
        <w:t>Роль иерархического механизма управления выполняет интеллектуальный монитор, который:</w:t>
      </w:r>
    </w:p>
    <w:p w:rsidR="004E4FB6" w:rsidRPr="007D5312" w:rsidRDefault="004E4FB6" w:rsidP="007D5312">
      <w:pPr>
        <w:pStyle w:val="14-1"/>
        <w:numPr>
          <w:ilvl w:val="0"/>
          <w:numId w:val="6"/>
        </w:numPr>
        <w:tabs>
          <w:tab w:val="left" w:pos="0"/>
          <w:tab w:val="left" w:pos="728"/>
        </w:tabs>
        <w:spacing w:line="269" w:lineRule="auto"/>
        <w:rPr>
          <w:spacing w:val="6"/>
          <w:sz w:val="24"/>
          <w:szCs w:val="24"/>
        </w:rPr>
      </w:pPr>
      <w:r w:rsidRPr="007D5312">
        <w:rPr>
          <w:spacing w:val="6"/>
          <w:sz w:val="24"/>
          <w:szCs w:val="24"/>
        </w:rPr>
        <w:t xml:space="preserve">управляет функционированием системы; </w:t>
      </w:r>
    </w:p>
    <w:p w:rsidR="004E4FB6" w:rsidRPr="007D5312" w:rsidRDefault="004E4FB6" w:rsidP="007D5312">
      <w:pPr>
        <w:pStyle w:val="14-1"/>
        <w:numPr>
          <w:ilvl w:val="0"/>
          <w:numId w:val="6"/>
        </w:numPr>
        <w:tabs>
          <w:tab w:val="left" w:pos="0"/>
          <w:tab w:val="left" w:pos="728"/>
        </w:tabs>
        <w:spacing w:line="269" w:lineRule="auto"/>
        <w:rPr>
          <w:spacing w:val="6"/>
          <w:sz w:val="24"/>
          <w:szCs w:val="24"/>
        </w:rPr>
      </w:pPr>
      <w:r w:rsidRPr="007D5312">
        <w:rPr>
          <w:spacing w:val="6"/>
          <w:sz w:val="24"/>
          <w:szCs w:val="24"/>
        </w:rPr>
        <w:t xml:space="preserve">определяет, когда и какие задачи должны быть выполнены; </w:t>
      </w:r>
    </w:p>
    <w:p w:rsidR="004E4FB6" w:rsidRPr="007D5312" w:rsidRDefault="004E4FB6" w:rsidP="007D5312">
      <w:pPr>
        <w:pStyle w:val="14-1"/>
        <w:numPr>
          <w:ilvl w:val="0"/>
          <w:numId w:val="6"/>
        </w:numPr>
        <w:tabs>
          <w:tab w:val="left" w:pos="0"/>
          <w:tab w:val="left" w:pos="728"/>
        </w:tabs>
        <w:spacing w:line="269" w:lineRule="auto"/>
        <w:rPr>
          <w:spacing w:val="6"/>
          <w:sz w:val="24"/>
          <w:szCs w:val="24"/>
        </w:rPr>
      </w:pPr>
      <w:r w:rsidRPr="007D5312">
        <w:rPr>
          <w:spacing w:val="6"/>
          <w:sz w:val="24"/>
          <w:szCs w:val="24"/>
        </w:rPr>
        <w:t>выполняет функции интеллектуального конфигуратора, реализующего автоматическое построение функциональной схемы обработки информации на уровне отдельных компонент системы, в зав</w:t>
      </w:r>
      <w:r w:rsidRPr="007D5312">
        <w:rPr>
          <w:spacing w:val="6"/>
          <w:sz w:val="24"/>
          <w:szCs w:val="24"/>
        </w:rPr>
        <w:t>и</w:t>
      </w:r>
      <w:r w:rsidRPr="007D5312">
        <w:rPr>
          <w:spacing w:val="6"/>
          <w:sz w:val="24"/>
          <w:szCs w:val="24"/>
        </w:rPr>
        <w:t xml:space="preserve">симости от возникающих на объекте задач; </w:t>
      </w:r>
    </w:p>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При этом текст в списке должен начинаться с маленькой (строчной) буквы, а заканчиваться – точкой с запятой (за исключением, конечно, последнего пункта в списке, заканчивающегося то</w:t>
      </w:r>
      <w:r w:rsidRPr="007D5312">
        <w:rPr>
          <w:spacing w:val="6"/>
        </w:rPr>
        <w:t>ч</w:t>
      </w:r>
      <w:r w:rsidRPr="007D5312">
        <w:rPr>
          <w:spacing w:val="6"/>
        </w:rPr>
        <w:t>кой).</w:t>
      </w:r>
    </w:p>
    <w:p w:rsidR="004E4FB6" w:rsidRPr="007D5312" w:rsidRDefault="004E4FB6" w:rsidP="007D5312">
      <w:pPr>
        <w:pStyle w:val="14-1"/>
        <w:spacing w:line="269" w:lineRule="auto"/>
        <w:rPr>
          <w:spacing w:val="6"/>
        </w:rPr>
      </w:pPr>
      <w:r w:rsidRPr="007D5312">
        <w:rPr>
          <w:b/>
          <w:spacing w:val="6"/>
        </w:rPr>
        <w:t>Нумерованный список.</w:t>
      </w:r>
      <w:r w:rsidRPr="007D5312">
        <w:rPr>
          <w:spacing w:val="6"/>
        </w:rPr>
        <w:t xml:space="preserve"> Если по каким-либо причинам авторам необходимо использовать нумерованный список, то основные характеристики формата такого списка (положение нумератора, расположение и выравнивание текста) эквивалентны маркированному списку. При этом в качестве нумератора наиболее предпочтительной является цифровая нумерация со скобкой. Пример оформления такого списка: </w:t>
      </w:r>
    </w:p>
    <w:p w:rsidR="004E4FB6" w:rsidRPr="007D5312" w:rsidRDefault="004E4FB6" w:rsidP="007D5312">
      <w:pPr>
        <w:spacing w:before="0" w:after="0" w:line="269" w:lineRule="auto"/>
        <w:ind w:firstLine="720"/>
        <w:jc w:val="both"/>
        <w:rPr>
          <w:spacing w:val="6"/>
        </w:rPr>
      </w:pPr>
      <w:r w:rsidRPr="007D5312">
        <w:rPr>
          <w:spacing w:val="6"/>
        </w:rPr>
        <w:t>Роль иерархического механизма управления выполняет интеллектуальный мон</w:t>
      </w:r>
      <w:r w:rsidRPr="007D5312">
        <w:rPr>
          <w:spacing w:val="6"/>
        </w:rPr>
        <w:t>и</w:t>
      </w:r>
      <w:r w:rsidRPr="007D5312">
        <w:rPr>
          <w:spacing w:val="6"/>
        </w:rPr>
        <w:t>тор, который:</w:t>
      </w:r>
    </w:p>
    <w:p w:rsidR="004E4FB6" w:rsidRPr="007D5312" w:rsidRDefault="004E4FB6" w:rsidP="007D5312">
      <w:pPr>
        <w:numPr>
          <w:ilvl w:val="0"/>
          <w:numId w:val="3"/>
        </w:numPr>
        <w:tabs>
          <w:tab w:val="left" w:pos="1069"/>
        </w:tabs>
        <w:spacing w:before="0" w:after="0" w:line="269" w:lineRule="auto"/>
        <w:ind w:left="1069"/>
        <w:jc w:val="both"/>
        <w:rPr>
          <w:spacing w:val="6"/>
        </w:rPr>
      </w:pPr>
      <w:r w:rsidRPr="007D5312">
        <w:rPr>
          <w:spacing w:val="6"/>
        </w:rPr>
        <w:t xml:space="preserve">управляет функционированием системы; </w:t>
      </w:r>
    </w:p>
    <w:p w:rsidR="004E4FB6" w:rsidRPr="007D5312" w:rsidRDefault="004E4FB6" w:rsidP="007D5312">
      <w:pPr>
        <w:numPr>
          <w:ilvl w:val="0"/>
          <w:numId w:val="3"/>
        </w:numPr>
        <w:tabs>
          <w:tab w:val="left" w:pos="1069"/>
        </w:tabs>
        <w:spacing w:before="0" w:after="0" w:line="269" w:lineRule="auto"/>
        <w:ind w:left="1069"/>
        <w:jc w:val="both"/>
        <w:rPr>
          <w:spacing w:val="6"/>
        </w:rPr>
      </w:pPr>
      <w:r w:rsidRPr="007D5312">
        <w:rPr>
          <w:spacing w:val="6"/>
        </w:rPr>
        <w:t xml:space="preserve">определяет, когда и какие задачи должны быть выполнены; </w:t>
      </w:r>
    </w:p>
    <w:p w:rsidR="004E4FB6" w:rsidRPr="007D5312" w:rsidRDefault="004E4FB6" w:rsidP="007D5312">
      <w:pPr>
        <w:numPr>
          <w:ilvl w:val="0"/>
          <w:numId w:val="3"/>
        </w:numPr>
        <w:tabs>
          <w:tab w:val="left" w:pos="1069"/>
          <w:tab w:val="left" w:pos="1134"/>
        </w:tabs>
        <w:spacing w:before="0" w:after="0" w:line="269" w:lineRule="auto"/>
        <w:ind w:left="0" w:firstLine="709"/>
        <w:jc w:val="both"/>
        <w:rPr>
          <w:spacing w:val="6"/>
        </w:rPr>
      </w:pPr>
      <w:r w:rsidRPr="007D5312">
        <w:rPr>
          <w:spacing w:val="6"/>
        </w:rPr>
        <w:t>выполняет функции интеллектуального конфигуратора, реализующего автоматическое построение функциональной схемы обработки информации на уровне отдельных компонент системы, в зависимости от возникающих на объекте з</w:t>
      </w:r>
      <w:r w:rsidRPr="007D5312">
        <w:rPr>
          <w:spacing w:val="6"/>
        </w:rPr>
        <w:t>а</w:t>
      </w:r>
      <w:r w:rsidRPr="007D5312">
        <w:rPr>
          <w:spacing w:val="6"/>
        </w:rPr>
        <w:t xml:space="preserve">дач; </w:t>
      </w:r>
    </w:p>
    <w:p w:rsidR="004E4FB6" w:rsidRPr="007D5312" w:rsidRDefault="004E4FB6" w:rsidP="00FC50CC">
      <w:pPr>
        <w:pStyle w:val="2"/>
      </w:pPr>
      <w:bookmarkStart w:id="123" w:name="_Toc274425001"/>
      <w:bookmarkStart w:id="124" w:name="_Toc341705134"/>
      <w:bookmarkStart w:id="125" w:name="_Toc342297898"/>
      <w:r w:rsidRPr="007D5312">
        <w:t>3.5. Оформление таблиц</w:t>
      </w:r>
      <w:bookmarkEnd w:id="123"/>
      <w:bookmarkEnd w:id="124"/>
      <w:bookmarkEnd w:id="125"/>
    </w:p>
    <w:p w:rsidR="004E4FB6" w:rsidRPr="007D5312" w:rsidRDefault="004E4FB6" w:rsidP="007D5312">
      <w:pPr>
        <w:pStyle w:val="14-1"/>
        <w:spacing w:line="269" w:lineRule="auto"/>
        <w:rPr>
          <w:spacing w:val="6"/>
        </w:rPr>
      </w:pPr>
      <w:r w:rsidRPr="007D5312">
        <w:rPr>
          <w:spacing w:val="6"/>
        </w:rPr>
        <w:t xml:space="preserve">Таблицы помещаются в тексте в порядке ссылки на них по окончании того абзаца, в котором данная таблица была первый раз упомянута или на следующей странице. </w:t>
      </w:r>
    </w:p>
    <w:p w:rsidR="004E4FB6" w:rsidRPr="007D5312" w:rsidRDefault="004E4FB6" w:rsidP="007D5312">
      <w:pPr>
        <w:pStyle w:val="14-1"/>
        <w:spacing w:line="269" w:lineRule="auto"/>
        <w:rPr>
          <w:spacing w:val="6"/>
        </w:rPr>
      </w:pPr>
      <w:r w:rsidRPr="007D5312">
        <w:rPr>
          <w:spacing w:val="6"/>
        </w:rPr>
        <w:t>Если таблица занимает около одной страницы, то целесообразно поместить ее на отдельной странице сразу после страницы с первым упоминанием о ней.</w:t>
      </w:r>
    </w:p>
    <w:p w:rsidR="004E4FB6" w:rsidRPr="00832C12" w:rsidRDefault="004E4FB6" w:rsidP="007D5312">
      <w:pPr>
        <w:pStyle w:val="14-1"/>
        <w:spacing w:line="269" w:lineRule="auto"/>
        <w:rPr>
          <w:spacing w:val="6"/>
          <w:lang w:val="ru-RU"/>
        </w:rPr>
      </w:pPr>
      <w:r w:rsidRPr="007D5312">
        <w:rPr>
          <w:spacing w:val="6"/>
        </w:rPr>
        <w:t>Каждая таблица должна иметь нумерационный и темат</w:t>
      </w:r>
      <w:r w:rsidR="00832C12">
        <w:rPr>
          <w:spacing w:val="6"/>
        </w:rPr>
        <w:t>ический (желательно) заголовок.</w:t>
      </w:r>
    </w:p>
    <w:p w:rsidR="004E4FB6" w:rsidRPr="007D5312" w:rsidRDefault="004E4FB6" w:rsidP="007D5312">
      <w:pPr>
        <w:pStyle w:val="14-1"/>
        <w:spacing w:line="269" w:lineRule="auto"/>
        <w:rPr>
          <w:spacing w:val="6"/>
        </w:rPr>
      </w:pPr>
      <w:r w:rsidRPr="007D5312">
        <w:rPr>
          <w:spacing w:val="6"/>
        </w:rPr>
        <w:lastRenderedPageBreak/>
        <w:t>Нумерационный заголовок нужен для того, чтобы упростить связь таблицы с текстом; при ссылке в тесте достаточно указать: табл. 3. Таблицы нумеруются последовательно в пределах раздела, в порядке упоминания, арабскими цифрами. Номер таблицы должен состоять из номера раздела и порядкового номера таблицы, разделенных точкой, например, «</w:t>
      </w:r>
      <w:r w:rsidRPr="007D5312">
        <w:rPr>
          <w:i/>
          <w:spacing w:val="6"/>
        </w:rPr>
        <w:t>Таблица 1.3</w:t>
      </w:r>
      <w:r w:rsidRPr="007D5312">
        <w:rPr>
          <w:spacing w:val="6"/>
        </w:rPr>
        <w:t xml:space="preserve">». Слово «Таблица» (с заглавной буквы) и ее номер печатаются </w:t>
      </w:r>
      <w:r w:rsidRPr="007D5312">
        <w:rPr>
          <w:i/>
          <w:spacing w:val="6"/>
        </w:rPr>
        <w:t>курсивом</w:t>
      </w:r>
      <w:r w:rsidRPr="007D5312">
        <w:rPr>
          <w:spacing w:val="6"/>
        </w:rPr>
        <w:t xml:space="preserve"> и выравнивается по правому краю. Между словом «Таблица» и предшествующим абзацем оставляется одна пустая строка. После номера таблицы точка не ставится. </w:t>
      </w:r>
    </w:p>
    <w:p w:rsidR="004E4FB6" w:rsidRPr="007D5312" w:rsidRDefault="004E4FB6" w:rsidP="007D5312">
      <w:pPr>
        <w:pStyle w:val="14-1"/>
        <w:spacing w:line="269" w:lineRule="auto"/>
        <w:rPr>
          <w:spacing w:val="6"/>
        </w:rPr>
      </w:pPr>
      <w:r w:rsidRPr="007D5312">
        <w:rPr>
          <w:spacing w:val="6"/>
        </w:rPr>
        <w:t xml:space="preserve">Далее, на следующей строке, следует тематический заголовок таблицы без знака препинания на конце, который выделяют полужирным шрифтом и центрируется по отношению к таблице. </w:t>
      </w:r>
    </w:p>
    <w:p w:rsidR="004E4FB6" w:rsidRPr="007D5312" w:rsidRDefault="00C01E2D" w:rsidP="007D5312">
      <w:pPr>
        <w:pStyle w:val="14-1"/>
        <w:spacing w:line="269" w:lineRule="auto"/>
        <w:rPr>
          <w:spacing w:val="6"/>
          <w:lang w:val="ru-RU"/>
        </w:rPr>
      </w:pPr>
      <w:r w:rsidRPr="007D5312">
        <w:rPr>
          <w:spacing w:val="6"/>
        </w:rPr>
        <w:t>Таблица17</w:t>
      </w:r>
    </w:p>
    <w:p w:rsidR="004E4FB6" w:rsidRPr="007D5312" w:rsidRDefault="004E4FB6" w:rsidP="007D5312">
      <w:pPr>
        <w:spacing w:before="0" w:after="0" w:line="269" w:lineRule="auto"/>
        <w:rPr>
          <w:i/>
          <w:spacing w:val="6"/>
        </w:rPr>
      </w:pPr>
      <w:r w:rsidRPr="007D5312">
        <w:rPr>
          <w:i/>
          <w:spacing w:val="6"/>
        </w:rPr>
        <w:t>Пример:</w:t>
      </w:r>
    </w:p>
    <w:p w:rsidR="004E4FB6" w:rsidRPr="007D5312" w:rsidRDefault="004E4FB6" w:rsidP="007D5312">
      <w:pPr>
        <w:pStyle w:val="14-1"/>
        <w:spacing w:line="269" w:lineRule="auto"/>
        <w:ind w:right="708"/>
        <w:jc w:val="right"/>
        <w:rPr>
          <w:i/>
          <w:spacing w:val="6"/>
          <w:sz w:val="24"/>
        </w:rPr>
      </w:pPr>
      <w:r w:rsidRPr="007D5312">
        <w:rPr>
          <w:i/>
          <w:spacing w:val="6"/>
          <w:sz w:val="24"/>
        </w:rPr>
        <w:t>Таблица 1</w:t>
      </w:r>
    </w:p>
    <w:p w:rsidR="004E4FB6" w:rsidRPr="007D5312" w:rsidRDefault="004E4FB6" w:rsidP="007D5312">
      <w:pPr>
        <w:pStyle w:val="14-1"/>
        <w:spacing w:line="269" w:lineRule="auto"/>
        <w:ind w:left="709" w:right="708" w:firstLine="0"/>
        <w:jc w:val="center"/>
        <w:rPr>
          <w:b/>
          <w:i/>
          <w:spacing w:val="6"/>
          <w:sz w:val="24"/>
        </w:rPr>
      </w:pPr>
      <w:r w:rsidRPr="007D5312">
        <w:rPr>
          <w:b/>
          <w:i/>
          <w:spacing w:val="6"/>
          <w:sz w:val="24"/>
        </w:rPr>
        <w:t>Заголовок таблицы печатается полужирным шрифтом размером 14 пунктов и при необходимости может быть продолжен на следующей строке с выравниванием по центру области печати заголовка</w:t>
      </w:r>
    </w:p>
    <w:p w:rsidR="004E4FB6" w:rsidRPr="007D5312" w:rsidRDefault="004E4FB6" w:rsidP="007D5312">
      <w:pPr>
        <w:spacing w:before="0" w:after="0" w:line="269" w:lineRule="auto"/>
        <w:rPr>
          <w:color w:val="0000FF"/>
          <w:spacing w:val="6"/>
        </w:rPr>
      </w:pPr>
    </w:p>
    <w:tbl>
      <w:tblPr>
        <w:tblW w:w="0" w:type="auto"/>
        <w:jc w:val="center"/>
        <w:tblLayout w:type="fixed"/>
        <w:tblLook w:val="0000" w:firstRow="0" w:lastRow="0" w:firstColumn="0" w:lastColumn="0" w:noHBand="0" w:noVBand="0"/>
      </w:tblPr>
      <w:tblGrid>
        <w:gridCol w:w="1702"/>
        <w:gridCol w:w="2268"/>
        <w:gridCol w:w="2268"/>
        <w:gridCol w:w="2019"/>
      </w:tblGrid>
      <w:tr w:rsidR="004E4FB6" w:rsidRPr="007D5312">
        <w:trPr>
          <w:cantSplit/>
          <w:jc w:val="center"/>
        </w:trPr>
        <w:tc>
          <w:tcPr>
            <w:tcW w:w="1702"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1</w:t>
            </w: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2</w:t>
            </w:r>
          </w:p>
        </w:tc>
        <w:tc>
          <w:tcPr>
            <w:tcW w:w="2019" w:type="dxa"/>
            <w:tcBorders>
              <w:top w:val="single" w:sz="4" w:space="0" w:color="000000"/>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3</w:t>
            </w: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1</w:t>
            </w:r>
          </w:p>
        </w:tc>
        <w:tc>
          <w:tcPr>
            <w:tcW w:w="2268" w:type="dxa"/>
            <w:tcBorders>
              <w:left w:val="single" w:sz="4" w:space="0" w:color="000000"/>
              <w:bottom w:val="single" w:sz="4" w:space="0" w:color="000000"/>
            </w:tcBorders>
          </w:tcPr>
          <w:p w:rsidR="004E4FB6" w:rsidRPr="006C3BB9" w:rsidRDefault="004E4FB6" w:rsidP="007D5312">
            <w:pPr>
              <w:pStyle w:val="13"/>
              <w:snapToGrid w:val="0"/>
              <w:spacing w:before="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2</w:t>
            </w: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3</w:t>
            </w:r>
          </w:p>
        </w:tc>
        <w:tc>
          <w:tcPr>
            <w:tcW w:w="2268" w:type="dxa"/>
            <w:tcBorders>
              <w:left w:val="single" w:sz="4" w:space="0" w:color="000000"/>
              <w:bottom w:val="single" w:sz="4" w:space="0" w:color="000000"/>
            </w:tcBorders>
          </w:tcPr>
          <w:p w:rsidR="004E4FB6" w:rsidRPr="007D5312" w:rsidRDefault="004E4FB6" w:rsidP="007D5312">
            <w:pPr>
              <w:pStyle w:val="af0"/>
              <w:tabs>
                <w:tab w:val="clear" w:pos="4153"/>
                <w:tab w:val="clear" w:pos="8306"/>
              </w:tabs>
              <w:snapToGrid w:val="0"/>
              <w:spacing w:line="269" w:lineRule="auto"/>
              <w:rPr>
                <w:spacing w:val="6"/>
                <w:sz w:val="24"/>
                <w:lang w:val="ru-RU"/>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4</w:t>
            </w: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bl>
    <w:p w:rsidR="004E4FB6" w:rsidRPr="007D5312" w:rsidRDefault="004E4FB6" w:rsidP="007D5312">
      <w:pPr>
        <w:spacing w:before="0" w:after="0" w:line="269" w:lineRule="auto"/>
        <w:rPr>
          <w:spacing w:val="6"/>
        </w:rPr>
      </w:pPr>
    </w:p>
    <w:p w:rsidR="004E4FB6" w:rsidRPr="007D5312" w:rsidRDefault="004E4FB6" w:rsidP="007D5312">
      <w:pPr>
        <w:pStyle w:val="14-1"/>
        <w:spacing w:line="269" w:lineRule="auto"/>
        <w:ind w:firstLine="709"/>
        <w:rPr>
          <w:spacing w:val="6"/>
        </w:rPr>
      </w:pPr>
      <w:r w:rsidRPr="007D5312">
        <w:rPr>
          <w:spacing w:val="6"/>
        </w:rPr>
        <w:t>После таблицы оставляется одна пустая строка и продолжается печать основного текста. Текст внутри таблицы, включая заголовки столбцов и строк, печатается шрифтом 12 пунктов через один интервал. Заголовки столбцов центрируются по ширине столбца, а заголовки строк выравниваются по лев</w:t>
      </w:r>
      <w:r w:rsidRPr="007D5312">
        <w:rPr>
          <w:spacing w:val="6"/>
        </w:rPr>
        <w:t>о</w:t>
      </w:r>
      <w:r w:rsidRPr="007D5312">
        <w:rPr>
          <w:spacing w:val="6"/>
        </w:rPr>
        <w:t xml:space="preserve">му краю. </w:t>
      </w:r>
    </w:p>
    <w:p w:rsidR="004E4FB6" w:rsidRPr="007D5312" w:rsidRDefault="004E4FB6" w:rsidP="007D5312">
      <w:pPr>
        <w:pStyle w:val="14-1"/>
        <w:spacing w:line="269" w:lineRule="auto"/>
        <w:ind w:firstLine="709"/>
        <w:rPr>
          <w:spacing w:val="6"/>
        </w:rPr>
      </w:pPr>
      <w:r w:rsidRPr="007D5312">
        <w:rPr>
          <w:spacing w:val="6"/>
        </w:rPr>
        <w:t>Заголовки граф таблицы начинаются с прописных букв, а подзаголовки могут начинаться со строчных букв, если они составляют одно предложение с заголовком. Подзаголовки, имеющие самостоятельное значение пишут с прописной буквы, в конце заголовков и подзаголовков таблиц знаки препинания не ставят. Заголовки таблиц пишут в единственном числе.</w:t>
      </w:r>
    </w:p>
    <w:p w:rsidR="004E4FB6" w:rsidRPr="007D5312" w:rsidRDefault="004E4FB6" w:rsidP="007D5312">
      <w:pPr>
        <w:pStyle w:val="14-1"/>
        <w:spacing w:line="269" w:lineRule="auto"/>
        <w:ind w:firstLine="709"/>
        <w:rPr>
          <w:spacing w:val="6"/>
        </w:rPr>
      </w:pPr>
      <w:r w:rsidRPr="007D5312">
        <w:rPr>
          <w:spacing w:val="6"/>
        </w:rPr>
        <w:t>Таблицу следует размещать «центрировано» по отношению к левому и правому краям печати. Желательно, чтобы таблица занимала всю ширину области печати. В то же время при «небольших размерах» столбцов возможно расположение таблицы, при котором ее левая и правая границы равноудал</w:t>
      </w:r>
      <w:r w:rsidRPr="007D5312">
        <w:rPr>
          <w:spacing w:val="6"/>
        </w:rPr>
        <w:t>е</w:t>
      </w:r>
      <w:r w:rsidRPr="007D5312">
        <w:rPr>
          <w:spacing w:val="6"/>
        </w:rPr>
        <w:t>ны от левого и правого краев печати соответственно.</w:t>
      </w:r>
    </w:p>
    <w:p w:rsidR="004E4FB6" w:rsidRPr="007D5312" w:rsidRDefault="004E4FB6" w:rsidP="007D5312">
      <w:pPr>
        <w:pStyle w:val="14-1"/>
        <w:spacing w:line="269" w:lineRule="auto"/>
        <w:ind w:firstLine="709"/>
        <w:rPr>
          <w:spacing w:val="6"/>
        </w:rPr>
      </w:pPr>
      <w:r w:rsidRPr="007D5312">
        <w:rPr>
          <w:spacing w:val="6"/>
        </w:rPr>
        <w:lastRenderedPageBreak/>
        <w:t>Таблицу с большим количеством строк допускается переносить на другую страницу, при этом тематический заголовок не повторяют, а пишут в правом верхнем углу над таблицей «Продолжение табл. 2.1» или «Окончание табл. 2.1» для обозначения последней части таблицы. При этом в первой части таблицы вводят строку с нумерацией столбцов, которую помещают на последующих частях таблицы.</w:t>
      </w:r>
    </w:p>
    <w:p w:rsidR="004E4FB6" w:rsidRPr="007D5312" w:rsidRDefault="004E4FB6" w:rsidP="007D5312">
      <w:pPr>
        <w:spacing w:before="0" w:after="0" w:line="269" w:lineRule="auto"/>
        <w:rPr>
          <w:color w:val="0000FF"/>
          <w:spacing w:val="6"/>
        </w:rPr>
      </w:pPr>
    </w:p>
    <w:p w:rsidR="004E4FB6" w:rsidRPr="007D5312" w:rsidRDefault="004E4FB6" w:rsidP="007D5312">
      <w:pPr>
        <w:spacing w:before="0" w:after="0" w:line="269" w:lineRule="auto"/>
        <w:rPr>
          <w:spacing w:val="6"/>
        </w:rPr>
      </w:pPr>
      <w:r w:rsidRPr="007D5312">
        <w:rPr>
          <w:spacing w:val="6"/>
        </w:rPr>
        <w:t>Пример:</w:t>
      </w:r>
    </w:p>
    <w:tbl>
      <w:tblPr>
        <w:tblW w:w="0" w:type="auto"/>
        <w:jc w:val="center"/>
        <w:tblLayout w:type="fixed"/>
        <w:tblLook w:val="0000" w:firstRow="0" w:lastRow="0" w:firstColumn="0" w:lastColumn="0" w:noHBand="0" w:noVBand="0"/>
      </w:tblPr>
      <w:tblGrid>
        <w:gridCol w:w="1702"/>
        <w:gridCol w:w="2268"/>
        <w:gridCol w:w="2268"/>
        <w:gridCol w:w="2019"/>
      </w:tblGrid>
      <w:tr w:rsidR="004E4FB6" w:rsidRPr="007D5312">
        <w:trPr>
          <w:cantSplit/>
          <w:jc w:val="center"/>
        </w:trPr>
        <w:tc>
          <w:tcPr>
            <w:tcW w:w="1702"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1</w:t>
            </w: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2</w:t>
            </w:r>
          </w:p>
        </w:tc>
        <w:tc>
          <w:tcPr>
            <w:tcW w:w="2019" w:type="dxa"/>
            <w:tcBorders>
              <w:top w:val="single" w:sz="4" w:space="0" w:color="000000"/>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3</w:t>
            </w: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szCs w:val="24"/>
              </w:rPr>
            </w:pPr>
            <w:r w:rsidRPr="007D5312">
              <w:rPr>
                <w:spacing w:val="6"/>
                <w:szCs w:val="24"/>
              </w:rPr>
              <w:t>1</w:t>
            </w:r>
          </w:p>
        </w:tc>
        <w:tc>
          <w:tcPr>
            <w:tcW w:w="2268" w:type="dxa"/>
            <w:tcBorders>
              <w:left w:val="single" w:sz="4" w:space="0" w:color="000000"/>
              <w:bottom w:val="single" w:sz="4" w:space="0" w:color="000000"/>
            </w:tcBorders>
          </w:tcPr>
          <w:p w:rsidR="004E4FB6" w:rsidRPr="006C3BB9" w:rsidRDefault="004E4FB6" w:rsidP="007D5312">
            <w:pPr>
              <w:pStyle w:val="13"/>
              <w:snapToGrid w:val="0"/>
              <w:spacing w:before="0" w:line="269" w:lineRule="auto"/>
              <w:jc w:val="center"/>
              <w:rPr>
                <w:spacing w:val="6"/>
              </w:rPr>
            </w:pPr>
            <w:r w:rsidRPr="006C3BB9">
              <w:rPr>
                <w:spacing w:val="6"/>
              </w:rPr>
              <w:t>2</w:t>
            </w: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szCs w:val="24"/>
              </w:rPr>
            </w:pPr>
            <w:r w:rsidRPr="007D5312">
              <w:rPr>
                <w:spacing w:val="6"/>
                <w:szCs w:val="24"/>
              </w:rPr>
              <w:t>3</w:t>
            </w: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jc w:val="center"/>
              <w:rPr>
                <w:spacing w:val="6"/>
                <w:szCs w:val="24"/>
              </w:rPr>
            </w:pPr>
            <w:r w:rsidRPr="007D5312">
              <w:rPr>
                <w:spacing w:val="6"/>
                <w:szCs w:val="24"/>
              </w:rPr>
              <w:t>4</w:t>
            </w: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1</w:t>
            </w:r>
          </w:p>
        </w:tc>
        <w:tc>
          <w:tcPr>
            <w:tcW w:w="2268" w:type="dxa"/>
            <w:tcBorders>
              <w:left w:val="single" w:sz="4" w:space="0" w:color="000000"/>
              <w:bottom w:val="single" w:sz="4" w:space="0" w:color="000000"/>
            </w:tcBorders>
          </w:tcPr>
          <w:p w:rsidR="004E4FB6" w:rsidRPr="006C3BB9" w:rsidRDefault="004E4FB6" w:rsidP="007D5312">
            <w:pPr>
              <w:pStyle w:val="13"/>
              <w:snapToGrid w:val="0"/>
              <w:spacing w:before="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2</w:t>
            </w: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bl>
    <w:p w:rsidR="004E4FB6" w:rsidRPr="007D5312" w:rsidRDefault="004E4FB6" w:rsidP="007D5312">
      <w:pPr>
        <w:spacing w:line="269" w:lineRule="auto"/>
        <w:rPr>
          <w:spacing w:val="6"/>
        </w:rPr>
      </w:pPr>
      <w:r w:rsidRPr="007D5312">
        <w:rPr>
          <w:spacing w:val="6"/>
        </w:rPr>
        <w:t>на следующей странице:</w:t>
      </w:r>
    </w:p>
    <w:tbl>
      <w:tblPr>
        <w:tblW w:w="0" w:type="auto"/>
        <w:jc w:val="center"/>
        <w:tblLayout w:type="fixed"/>
        <w:tblLook w:val="0000" w:firstRow="0" w:lastRow="0" w:firstColumn="0" w:lastColumn="0" w:noHBand="0" w:noVBand="0"/>
      </w:tblPr>
      <w:tblGrid>
        <w:gridCol w:w="1702"/>
        <w:gridCol w:w="2268"/>
        <w:gridCol w:w="2268"/>
        <w:gridCol w:w="2019"/>
      </w:tblGrid>
      <w:tr w:rsidR="004E4FB6" w:rsidRPr="007D5312">
        <w:trPr>
          <w:cantSplit/>
          <w:jc w:val="center"/>
        </w:trPr>
        <w:tc>
          <w:tcPr>
            <w:tcW w:w="1702"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szCs w:val="24"/>
              </w:rPr>
            </w:pPr>
            <w:r w:rsidRPr="007D5312">
              <w:rPr>
                <w:spacing w:val="6"/>
                <w:szCs w:val="24"/>
              </w:rPr>
              <w:t>1</w:t>
            </w:r>
          </w:p>
        </w:tc>
        <w:tc>
          <w:tcPr>
            <w:tcW w:w="2268" w:type="dxa"/>
            <w:tcBorders>
              <w:top w:val="single" w:sz="4" w:space="0" w:color="000000"/>
              <w:left w:val="single" w:sz="4" w:space="0" w:color="000000"/>
              <w:bottom w:val="single" w:sz="4" w:space="0" w:color="000000"/>
            </w:tcBorders>
          </w:tcPr>
          <w:p w:rsidR="004E4FB6" w:rsidRPr="006C3BB9" w:rsidRDefault="004E4FB6" w:rsidP="007D5312">
            <w:pPr>
              <w:pStyle w:val="13"/>
              <w:snapToGrid w:val="0"/>
              <w:spacing w:before="0" w:line="269" w:lineRule="auto"/>
              <w:jc w:val="center"/>
              <w:rPr>
                <w:spacing w:val="6"/>
              </w:rPr>
            </w:pPr>
            <w:r w:rsidRPr="006C3BB9">
              <w:rPr>
                <w:spacing w:val="6"/>
              </w:rPr>
              <w:t>2</w:t>
            </w: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szCs w:val="24"/>
              </w:rPr>
            </w:pPr>
            <w:r w:rsidRPr="007D5312">
              <w:rPr>
                <w:spacing w:val="6"/>
                <w:szCs w:val="24"/>
              </w:rPr>
              <w:t>3</w:t>
            </w:r>
          </w:p>
        </w:tc>
        <w:tc>
          <w:tcPr>
            <w:tcW w:w="2019" w:type="dxa"/>
            <w:tcBorders>
              <w:top w:val="single" w:sz="4" w:space="0" w:color="000000"/>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jc w:val="center"/>
              <w:rPr>
                <w:spacing w:val="6"/>
                <w:szCs w:val="24"/>
              </w:rPr>
            </w:pPr>
            <w:r w:rsidRPr="007D5312">
              <w:rPr>
                <w:spacing w:val="6"/>
                <w:szCs w:val="24"/>
              </w:rPr>
              <w:t>4</w:t>
            </w: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3</w:t>
            </w:r>
          </w:p>
        </w:tc>
        <w:tc>
          <w:tcPr>
            <w:tcW w:w="2268" w:type="dxa"/>
            <w:tcBorders>
              <w:left w:val="single" w:sz="4" w:space="0" w:color="000000"/>
              <w:bottom w:val="single" w:sz="4" w:space="0" w:color="000000"/>
            </w:tcBorders>
          </w:tcPr>
          <w:p w:rsidR="004E4FB6" w:rsidRPr="007D5312" w:rsidRDefault="004E4FB6" w:rsidP="007D5312">
            <w:pPr>
              <w:pStyle w:val="af0"/>
              <w:tabs>
                <w:tab w:val="clear" w:pos="4153"/>
                <w:tab w:val="clear" w:pos="8306"/>
              </w:tabs>
              <w:snapToGrid w:val="0"/>
              <w:spacing w:line="269" w:lineRule="auto"/>
              <w:rPr>
                <w:spacing w:val="6"/>
                <w:sz w:val="24"/>
                <w:lang w:val="ru-RU"/>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4</w:t>
            </w: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bl>
    <w:p w:rsidR="004E4FB6" w:rsidRPr="007D5312" w:rsidRDefault="004E4FB6" w:rsidP="007D5312">
      <w:pPr>
        <w:pStyle w:val="14-1"/>
        <w:spacing w:line="269" w:lineRule="auto"/>
        <w:ind w:firstLine="709"/>
        <w:rPr>
          <w:spacing w:val="6"/>
        </w:rPr>
      </w:pPr>
    </w:p>
    <w:p w:rsidR="004E4FB6" w:rsidRPr="007D5312" w:rsidRDefault="004E4FB6" w:rsidP="007D5312">
      <w:pPr>
        <w:spacing w:before="0" w:after="0" w:line="269" w:lineRule="auto"/>
        <w:rPr>
          <w:spacing w:val="6"/>
        </w:rPr>
      </w:pPr>
      <w:r w:rsidRPr="007D5312">
        <w:rPr>
          <w:spacing w:val="6"/>
        </w:rPr>
        <w:t xml:space="preserve">Допускается использовать возможность </w:t>
      </w:r>
      <w:r w:rsidRPr="007D5312">
        <w:rPr>
          <w:spacing w:val="6"/>
          <w:sz w:val="28"/>
        </w:rPr>
        <w:t>текстового процессора MS</w:t>
      </w:r>
      <w:r w:rsidRPr="007D5312">
        <w:rPr>
          <w:spacing w:val="6"/>
        </w:rPr>
        <w:t> </w:t>
      </w:r>
      <w:r w:rsidRPr="007D5312">
        <w:rPr>
          <w:spacing w:val="6"/>
          <w:sz w:val="28"/>
          <w:lang w:val="en-US"/>
        </w:rPr>
        <w:t>Word</w:t>
      </w:r>
      <w:r w:rsidRPr="007D5312">
        <w:rPr>
          <w:spacing w:val="6"/>
        </w:rPr>
        <w:t xml:space="preserve"> автоматич</w:t>
      </w:r>
      <w:r w:rsidRPr="007D5312">
        <w:rPr>
          <w:spacing w:val="6"/>
        </w:rPr>
        <w:t>е</w:t>
      </w:r>
      <w:r w:rsidRPr="007D5312">
        <w:rPr>
          <w:spacing w:val="6"/>
        </w:rPr>
        <w:t xml:space="preserve">ски переносить заголовок таблицы на последующие страницы: </w:t>
      </w:r>
    </w:p>
    <w:p w:rsidR="004E4FB6" w:rsidRPr="007D5312" w:rsidRDefault="004E4FB6" w:rsidP="007D5312">
      <w:pPr>
        <w:spacing w:before="0" w:after="0" w:line="269" w:lineRule="auto"/>
        <w:rPr>
          <w:color w:val="0000FF"/>
          <w:spacing w:val="6"/>
        </w:rPr>
      </w:pPr>
    </w:p>
    <w:p w:rsidR="004E4FB6" w:rsidRPr="007D5312" w:rsidRDefault="004E4FB6" w:rsidP="007D5312">
      <w:pPr>
        <w:spacing w:before="0" w:after="0" w:line="269" w:lineRule="auto"/>
        <w:rPr>
          <w:spacing w:val="6"/>
        </w:rPr>
      </w:pPr>
      <w:r w:rsidRPr="007D5312">
        <w:rPr>
          <w:spacing w:val="6"/>
        </w:rPr>
        <w:t>Пример:</w:t>
      </w:r>
    </w:p>
    <w:tbl>
      <w:tblPr>
        <w:tblW w:w="0" w:type="auto"/>
        <w:jc w:val="center"/>
        <w:tblLayout w:type="fixed"/>
        <w:tblLook w:val="0000" w:firstRow="0" w:lastRow="0" w:firstColumn="0" w:lastColumn="0" w:noHBand="0" w:noVBand="0"/>
      </w:tblPr>
      <w:tblGrid>
        <w:gridCol w:w="1702"/>
        <w:gridCol w:w="2268"/>
        <w:gridCol w:w="2268"/>
        <w:gridCol w:w="2019"/>
      </w:tblGrid>
      <w:tr w:rsidR="004E4FB6" w:rsidRPr="007D5312">
        <w:trPr>
          <w:cantSplit/>
          <w:jc w:val="center"/>
        </w:trPr>
        <w:tc>
          <w:tcPr>
            <w:tcW w:w="1702"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1</w:t>
            </w: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2</w:t>
            </w:r>
          </w:p>
        </w:tc>
        <w:tc>
          <w:tcPr>
            <w:tcW w:w="2019" w:type="dxa"/>
            <w:tcBorders>
              <w:top w:val="single" w:sz="4" w:space="0" w:color="000000"/>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3</w:t>
            </w: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1</w:t>
            </w:r>
          </w:p>
        </w:tc>
        <w:tc>
          <w:tcPr>
            <w:tcW w:w="2268" w:type="dxa"/>
            <w:tcBorders>
              <w:left w:val="single" w:sz="4" w:space="0" w:color="000000"/>
              <w:bottom w:val="single" w:sz="4" w:space="0" w:color="000000"/>
            </w:tcBorders>
          </w:tcPr>
          <w:p w:rsidR="004E4FB6" w:rsidRPr="006C3BB9" w:rsidRDefault="004E4FB6" w:rsidP="007D5312">
            <w:pPr>
              <w:pStyle w:val="13"/>
              <w:snapToGrid w:val="0"/>
              <w:spacing w:before="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2</w:t>
            </w: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bl>
    <w:p w:rsidR="004E4FB6" w:rsidRPr="007D5312" w:rsidRDefault="004E4FB6" w:rsidP="007D5312">
      <w:pPr>
        <w:spacing w:line="269" w:lineRule="auto"/>
        <w:rPr>
          <w:spacing w:val="6"/>
        </w:rPr>
      </w:pPr>
      <w:r w:rsidRPr="007D5312">
        <w:rPr>
          <w:spacing w:val="6"/>
        </w:rPr>
        <w:t>на следующей странице:</w:t>
      </w:r>
    </w:p>
    <w:tbl>
      <w:tblPr>
        <w:tblW w:w="0" w:type="auto"/>
        <w:jc w:val="center"/>
        <w:tblLayout w:type="fixed"/>
        <w:tblLook w:val="0000" w:firstRow="0" w:lastRow="0" w:firstColumn="0" w:lastColumn="0" w:noHBand="0" w:noVBand="0"/>
      </w:tblPr>
      <w:tblGrid>
        <w:gridCol w:w="1702"/>
        <w:gridCol w:w="2268"/>
        <w:gridCol w:w="2268"/>
        <w:gridCol w:w="2019"/>
      </w:tblGrid>
      <w:tr w:rsidR="004E4FB6" w:rsidRPr="007D5312">
        <w:trPr>
          <w:cantSplit/>
          <w:jc w:val="center"/>
        </w:trPr>
        <w:tc>
          <w:tcPr>
            <w:tcW w:w="1702"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1</w:t>
            </w:r>
          </w:p>
        </w:tc>
        <w:tc>
          <w:tcPr>
            <w:tcW w:w="2268" w:type="dxa"/>
            <w:tcBorders>
              <w:top w:val="single" w:sz="4" w:space="0" w:color="000000"/>
              <w:left w:val="single" w:sz="4" w:space="0" w:color="000000"/>
              <w:bottom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2</w:t>
            </w:r>
          </w:p>
        </w:tc>
        <w:tc>
          <w:tcPr>
            <w:tcW w:w="2019" w:type="dxa"/>
            <w:tcBorders>
              <w:top w:val="single" w:sz="4" w:space="0" w:color="000000"/>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jc w:val="center"/>
              <w:rPr>
                <w:spacing w:val="6"/>
              </w:rPr>
            </w:pPr>
            <w:r w:rsidRPr="007D5312">
              <w:rPr>
                <w:spacing w:val="6"/>
              </w:rPr>
              <w:t>Столбец 3</w:t>
            </w: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3</w:t>
            </w:r>
          </w:p>
        </w:tc>
        <w:tc>
          <w:tcPr>
            <w:tcW w:w="2268" w:type="dxa"/>
            <w:tcBorders>
              <w:left w:val="single" w:sz="4" w:space="0" w:color="000000"/>
              <w:bottom w:val="single" w:sz="4" w:space="0" w:color="000000"/>
            </w:tcBorders>
          </w:tcPr>
          <w:p w:rsidR="004E4FB6" w:rsidRPr="007D5312" w:rsidRDefault="004E4FB6" w:rsidP="007D5312">
            <w:pPr>
              <w:pStyle w:val="af0"/>
              <w:tabs>
                <w:tab w:val="clear" w:pos="4153"/>
                <w:tab w:val="clear" w:pos="8306"/>
              </w:tabs>
              <w:snapToGrid w:val="0"/>
              <w:spacing w:line="269" w:lineRule="auto"/>
              <w:rPr>
                <w:spacing w:val="6"/>
                <w:sz w:val="24"/>
                <w:lang w:val="ru-RU"/>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r w:rsidR="004E4FB6" w:rsidRPr="007D5312">
        <w:trPr>
          <w:cantSplit/>
          <w:jc w:val="center"/>
        </w:trPr>
        <w:tc>
          <w:tcPr>
            <w:tcW w:w="1702"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r w:rsidRPr="007D5312">
              <w:rPr>
                <w:spacing w:val="6"/>
              </w:rPr>
              <w:t>Строка 4</w:t>
            </w: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268" w:type="dxa"/>
            <w:tcBorders>
              <w:left w:val="single" w:sz="4" w:space="0" w:color="000000"/>
              <w:bottom w:val="single" w:sz="4" w:space="0" w:color="000000"/>
            </w:tcBorders>
          </w:tcPr>
          <w:p w:rsidR="004E4FB6" w:rsidRPr="007D5312" w:rsidRDefault="004E4FB6" w:rsidP="007D5312">
            <w:pPr>
              <w:snapToGrid w:val="0"/>
              <w:spacing w:before="0" w:after="0" w:line="269" w:lineRule="auto"/>
              <w:rPr>
                <w:spacing w:val="6"/>
              </w:rPr>
            </w:pPr>
          </w:p>
        </w:tc>
        <w:tc>
          <w:tcPr>
            <w:tcW w:w="2019" w:type="dxa"/>
            <w:tcBorders>
              <w:left w:val="single" w:sz="4" w:space="0" w:color="000000"/>
              <w:bottom w:val="single" w:sz="4" w:space="0" w:color="000000"/>
              <w:right w:val="single" w:sz="4" w:space="0" w:color="000000"/>
            </w:tcBorders>
          </w:tcPr>
          <w:p w:rsidR="004E4FB6" w:rsidRPr="007D5312" w:rsidRDefault="004E4FB6" w:rsidP="007D5312">
            <w:pPr>
              <w:snapToGrid w:val="0"/>
              <w:spacing w:before="0" w:after="0" w:line="269" w:lineRule="auto"/>
              <w:rPr>
                <w:spacing w:val="6"/>
              </w:rPr>
            </w:pPr>
          </w:p>
        </w:tc>
      </w:tr>
    </w:tbl>
    <w:p w:rsidR="004E4FB6" w:rsidRPr="007D5312" w:rsidRDefault="004E4FB6" w:rsidP="00FC50CC">
      <w:pPr>
        <w:pStyle w:val="2"/>
      </w:pPr>
      <w:bookmarkStart w:id="126" w:name="_Toc274425002"/>
      <w:bookmarkStart w:id="127" w:name="_Toc341705135"/>
      <w:bookmarkStart w:id="128" w:name="_Toc342297899"/>
      <w:r w:rsidRPr="007D5312">
        <w:t>3.6. Оформление рисунков</w:t>
      </w:r>
      <w:bookmarkEnd w:id="126"/>
      <w:bookmarkEnd w:id="127"/>
      <w:bookmarkEnd w:id="128"/>
    </w:p>
    <w:p w:rsidR="004E4FB6" w:rsidRPr="007D5312" w:rsidRDefault="004E4FB6" w:rsidP="007D5312">
      <w:pPr>
        <w:pStyle w:val="14-1"/>
        <w:spacing w:line="269" w:lineRule="auto"/>
        <w:ind w:firstLine="709"/>
        <w:rPr>
          <w:spacing w:val="6"/>
        </w:rPr>
      </w:pPr>
      <w:r w:rsidRPr="007D5312">
        <w:rPr>
          <w:spacing w:val="6"/>
        </w:rPr>
        <w:t>Все иллюстрации (фотографии, схемы, чертежи, рисунки и пр.) обозначаются словом «Рисунок» (сокращенно «Рис.»). Рисунки помещаются в тексте в порядке ссылки на них по окончании того абзаца, в котором данный рисунок был первый раз упомянут. Если рисунок занимает около одной страницы, то целесообразно поместить его на отдельной странице сразу после стр</w:t>
      </w:r>
      <w:r w:rsidRPr="007D5312">
        <w:rPr>
          <w:spacing w:val="6"/>
        </w:rPr>
        <w:t>а</w:t>
      </w:r>
      <w:r w:rsidRPr="007D5312">
        <w:rPr>
          <w:spacing w:val="6"/>
        </w:rPr>
        <w:t>ницы с первым упоминанием о нем.</w:t>
      </w:r>
    </w:p>
    <w:p w:rsidR="004E4FB6" w:rsidRPr="007D5312" w:rsidRDefault="004E4FB6" w:rsidP="007D5312">
      <w:pPr>
        <w:pStyle w:val="14-1"/>
        <w:spacing w:line="269" w:lineRule="auto"/>
        <w:ind w:firstLine="709"/>
        <w:rPr>
          <w:spacing w:val="6"/>
        </w:rPr>
      </w:pPr>
      <w:r w:rsidRPr="007D5312">
        <w:rPr>
          <w:spacing w:val="6"/>
        </w:rPr>
        <w:t>Между этим абзацем и рисунком оставляется одна пустая строка. Положение рисунка на странице центрируется.</w:t>
      </w:r>
      <w:r w:rsidRPr="007D5312">
        <w:rPr>
          <w:spacing w:val="6"/>
          <w:sz w:val="24"/>
        </w:rPr>
        <w:t xml:space="preserve"> </w:t>
      </w:r>
      <w:r w:rsidRPr="007D5312">
        <w:rPr>
          <w:spacing w:val="6"/>
        </w:rPr>
        <w:t>Иллюстрации должны быть расположены так, чтобы их было удобно рассматривать без поворота текста или п</w:t>
      </w:r>
      <w:r w:rsidRPr="007D5312">
        <w:rPr>
          <w:spacing w:val="6"/>
        </w:rPr>
        <w:t>у</w:t>
      </w:r>
      <w:r w:rsidRPr="007D5312">
        <w:rPr>
          <w:spacing w:val="6"/>
        </w:rPr>
        <w:t>тем переворачивания по часовой стрелке.</w:t>
      </w:r>
    </w:p>
    <w:p w:rsidR="004E4FB6" w:rsidRPr="007D5312" w:rsidRDefault="004E4FB6" w:rsidP="007D5312">
      <w:pPr>
        <w:pStyle w:val="14-1"/>
        <w:spacing w:line="269" w:lineRule="auto"/>
        <w:ind w:firstLine="709"/>
        <w:rPr>
          <w:spacing w:val="6"/>
        </w:rPr>
      </w:pPr>
      <w:r w:rsidRPr="007D5312">
        <w:rPr>
          <w:spacing w:val="6"/>
        </w:rPr>
        <w:lastRenderedPageBreak/>
        <w:t xml:space="preserve">При ссылке на рисунок в тексте всегда должно использоваться сокращение «рис.». Рисунки нумеруются последовательно в пределах раздела, в порядке упоминания, арабскими цифрами. Номер рисунка должен состоять из номера раздела и порядкового номера рисунка, разделенных точкой, например, «Рис. 1.3». Подписи к рисункам печатаются под рисунками. Подрисуночная подпись начинается со слова «Рис.» (с заглавной буквы) и номера рисунка. Между словом «Рис.» в подрисуночной подписи и самим рисунком оставляется одна пустая строка. После номера рисунка ставится точка. Далее следует собственно заголовок рисунка (рис. </w:t>
      </w:r>
      <w:r w:rsidR="00A8293F" w:rsidRPr="007D5312">
        <w:rPr>
          <w:spacing w:val="6"/>
        </w:rPr>
        <w:t>8</w:t>
      </w:r>
      <w:r w:rsidRPr="007D5312">
        <w:rPr>
          <w:spacing w:val="6"/>
        </w:rPr>
        <w:t xml:space="preserve">). </w:t>
      </w:r>
    </w:p>
    <w:p w:rsidR="00E32DE2" w:rsidRPr="007D5312" w:rsidRDefault="00E32DE2" w:rsidP="007D5312">
      <w:pPr>
        <w:pStyle w:val="14-1"/>
        <w:spacing w:line="269" w:lineRule="auto"/>
        <w:ind w:firstLine="709"/>
        <w:rPr>
          <w:spacing w:val="6"/>
        </w:rPr>
      </w:pPr>
    </w:p>
    <w:p w:rsidR="00640B5A" w:rsidRPr="007D5312" w:rsidRDefault="00D9615C" w:rsidP="007D5312">
      <w:pPr>
        <w:pStyle w:val="14-1"/>
        <w:spacing w:line="269" w:lineRule="auto"/>
        <w:ind w:firstLine="0"/>
        <w:jc w:val="center"/>
        <w:rPr>
          <w:spacing w:val="6"/>
        </w:rPr>
      </w:pPr>
      <w:r w:rsidRPr="007D5312">
        <w:rPr>
          <w:noProof/>
          <w:spacing w:val="6"/>
          <w:lang w:val="ru-RU" w:eastAsia="ru-RU"/>
        </w:rPr>
        <w:drawing>
          <wp:inline distT="0" distB="0" distL="0" distR="0">
            <wp:extent cx="2533650" cy="1181100"/>
            <wp:effectExtent l="0" t="0" r="0" b="0"/>
            <wp:docPr id="10" name="Объект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2"/>
                    <pic:cNvPicPr>
                      <a:picLocks noChangeArrowheads="1"/>
                    </pic:cNvPicPr>
                  </pic:nvPicPr>
                  <pic:blipFill>
                    <a:blip r:embed="rId25" cstate="print">
                      <a:grayscl/>
                      <a:extLst>
                        <a:ext uri="{28A0092B-C50C-407E-A947-70E740481C1C}">
                          <a14:useLocalDpi xmlns:a14="http://schemas.microsoft.com/office/drawing/2010/main" val="0"/>
                        </a:ext>
                      </a:extLst>
                    </a:blip>
                    <a:srcRect t="-595" r="-31" b="-1743"/>
                    <a:stretch>
                      <a:fillRect/>
                    </a:stretch>
                  </pic:blipFill>
                  <pic:spPr bwMode="auto">
                    <a:xfrm>
                      <a:off x="0" y="0"/>
                      <a:ext cx="2533650" cy="1181100"/>
                    </a:xfrm>
                    <a:prstGeom prst="rect">
                      <a:avLst/>
                    </a:prstGeom>
                    <a:noFill/>
                    <a:ln>
                      <a:noFill/>
                    </a:ln>
                  </pic:spPr>
                </pic:pic>
              </a:graphicData>
            </a:graphic>
          </wp:inline>
        </w:drawing>
      </w:r>
    </w:p>
    <w:p w:rsidR="00640B5A" w:rsidRPr="007D5312" w:rsidRDefault="00640B5A" w:rsidP="007D5312">
      <w:pPr>
        <w:pStyle w:val="14-1"/>
        <w:spacing w:line="269" w:lineRule="auto"/>
        <w:ind w:firstLine="709"/>
        <w:rPr>
          <w:spacing w:val="6"/>
        </w:rPr>
      </w:pPr>
    </w:p>
    <w:p w:rsidR="00640B5A" w:rsidRPr="007D5312" w:rsidRDefault="00640B5A" w:rsidP="007D5312">
      <w:pPr>
        <w:spacing w:line="269" w:lineRule="auto"/>
        <w:jc w:val="center"/>
        <w:rPr>
          <w:spacing w:val="6"/>
          <w:szCs w:val="24"/>
        </w:rPr>
      </w:pPr>
      <w:r w:rsidRPr="007D5312">
        <w:rPr>
          <w:spacing w:val="6"/>
          <w:szCs w:val="24"/>
        </w:rPr>
        <w:t xml:space="preserve">Рис. </w:t>
      </w:r>
      <w:r w:rsidR="00A8293F" w:rsidRPr="007D5312">
        <w:rPr>
          <w:spacing w:val="6"/>
          <w:szCs w:val="24"/>
        </w:rPr>
        <w:t>8</w:t>
      </w:r>
      <w:r w:rsidRPr="007D5312">
        <w:rPr>
          <w:spacing w:val="6"/>
          <w:szCs w:val="24"/>
        </w:rPr>
        <w:t>. Подпись к рисунку выравнивается по центру, печатается нежирным шрифтом размером 14 пунктов и при необходимости может быть продолжена на следующей строке</w:t>
      </w:r>
    </w:p>
    <w:p w:rsidR="004E4FB6" w:rsidRPr="007D5312" w:rsidRDefault="004E4FB6" w:rsidP="007D5312">
      <w:pPr>
        <w:pStyle w:val="14-1"/>
        <w:spacing w:line="269" w:lineRule="auto"/>
        <w:ind w:firstLine="709"/>
        <w:rPr>
          <w:spacing w:val="6"/>
        </w:rPr>
      </w:pPr>
    </w:p>
    <w:p w:rsidR="004E4FB6" w:rsidRPr="007D5312" w:rsidRDefault="004E4FB6" w:rsidP="007D5312">
      <w:pPr>
        <w:pStyle w:val="14-1"/>
        <w:spacing w:line="269" w:lineRule="auto"/>
        <w:ind w:firstLine="709"/>
        <w:rPr>
          <w:spacing w:val="6"/>
        </w:rPr>
      </w:pPr>
      <w:r w:rsidRPr="007D5312">
        <w:rPr>
          <w:spacing w:val="6"/>
        </w:rPr>
        <w:t xml:space="preserve">После подрисуночной подписи оставляется одна пустая строка и продолжается печать текста. </w:t>
      </w:r>
    </w:p>
    <w:p w:rsidR="004E4FB6" w:rsidRPr="007D5312" w:rsidRDefault="00504CB4" w:rsidP="00FC50CC">
      <w:pPr>
        <w:pStyle w:val="2"/>
      </w:pPr>
      <w:bookmarkStart w:id="129" w:name="_Toc274425003"/>
      <w:bookmarkStart w:id="130" w:name="_Toc341705136"/>
      <w:bookmarkStart w:id="131" w:name="_Toc342297900"/>
      <w:r w:rsidRPr="007D5312">
        <w:t>3.</w:t>
      </w:r>
      <w:r w:rsidR="004E4FB6" w:rsidRPr="007D5312">
        <w:t>7. О</w:t>
      </w:r>
      <w:r w:rsidRPr="007D5312">
        <w:t>формление списка литературы</w:t>
      </w:r>
      <w:bookmarkEnd w:id="129"/>
      <w:bookmarkEnd w:id="130"/>
      <w:bookmarkEnd w:id="131"/>
    </w:p>
    <w:p w:rsidR="004E4FB6" w:rsidRPr="007D5312" w:rsidRDefault="004E4FB6" w:rsidP="007D5312">
      <w:pPr>
        <w:pStyle w:val="14-1"/>
        <w:spacing w:line="269" w:lineRule="auto"/>
        <w:ind w:firstLine="709"/>
        <w:rPr>
          <w:spacing w:val="6"/>
        </w:rPr>
      </w:pPr>
      <w:r w:rsidRPr="007D5312">
        <w:rPr>
          <w:spacing w:val="6"/>
        </w:rPr>
        <w:t>Общие правила литературных ссылок в тексте и оформления списка литературы состоят в следующем:</w:t>
      </w:r>
    </w:p>
    <w:p w:rsidR="004E4FB6" w:rsidRPr="007D5312" w:rsidRDefault="004E4FB6" w:rsidP="007D5312">
      <w:pPr>
        <w:numPr>
          <w:ilvl w:val="0"/>
          <w:numId w:val="15"/>
        </w:numPr>
        <w:tabs>
          <w:tab w:val="clear" w:pos="907"/>
          <w:tab w:val="left" w:pos="993"/>
        </w:tabs>
        <w:spacing w:before="0" w:after="0" w:line="269" w:lineRule="auto"/>
        <w:ind w:left="0" w:firstLine="709"/>
        <w:jc w:val="both"/>
        <w:rPr>
          <w:spacing w:val="6"/>
          <w:sz w:val="28"/>
        </w:rPr>
      </w:pPr>
      <w:r w:rsidRPr="007D5312">
        <w:rPr>
          <w:spacing w:val="6"/>
          <w:sz w:val="28"/>
        </w:rPr>
        <w:t>список литературы является нумерованным, начиная с 1, в порядке следования ссылок;</w:t>
      </w:r>
    </w:p>
    <w:p w:rsidR="004E4FB6" w:rsidRPr="007D5312" w:rsidRDefault="004E4FB6" w:rsidP="007D5312">
      <w:pPr>
        <w:numPr>
          <w:ilvl w:val="0"/>
          <w:numId w:val="15"/>
        </w:numPr>
        <w:tabs>
          <w:tab w:val="clear" w:pos="907"/>
          <w:tab w:val="left" w:pos="993"/>
        </w:tabs>
        <w:spacing w:before="0" w:after="0" w:line="269" w:lineRule="auto"/>
        <w:ind w:left="0" w:firstLine="709"/>
        <w:jc w:val="both"/>
        <w:rPr>
          <w:spacing w:val="6"/>
          <w:sz w:val="28"/>
        </w:rPr>
      </w:pPr>
      <w:r w:rsidRPr="007D5312">
        <w:rPr>
          <w:spacing w:val="6"/>
          <w:sz w:val="28"/>
        </w:rPr>
        <w:t>в тексте ссылки на литературные источники даются в квадратных скобках, при этом НЕ ставится пробел как после открывающей ско</w:t>
      </w:r>
      <w:r w:rsidRPr="007D5312">
        <w:rPr>
          <w:spacing w:val="6"/>
          <w:sz w:val="28"/>
        </w:rPr>
        <w:t>б</w:t>
      </w:r>
      <w:r w:rsidRPr="007D5312">
        <w:rPr>
          <w:spacing w:val="6"/>
          <w:sz w:val="28"/>
        </w:rPr>
        <w:t>ки, так и перед закрывающей скобкой;</w:t>
      </w:r>
    </w:p>
    <w:p w:rsidR="004E4FB6" w:rsidRPr="007D5312" w:rsidRDefault="004E4FB6" w:rsidP="007D5312">
      <w:pPr>
        <w:numPr>
          <w:ilvl w:val="0"/>
          <w:numId w:val="15"/>
        </w:numPr>
        <w:tabs>
          <w:tab w:val="clear" w:pos="907"/>
          <w:tab w:val="left" w:pos="993"/>
        </w:tabs>
        <w:spacing w:before="0" w:after="0" w:line="269" w:lineRule="auto"/>
        <w:ind w:left="0" w:firstLine="709"/>
        <w:jc w:val="both"/>
        <w:rPr>
          <w:spacing w:val="6"/>
          <w:sz w:val="28"/>
        </w:rPr>
      </w:pPr>
      <w:r w:rsidRPr="007D5312">
        <w:rPr>
          <w:spacing w:val="6"/>
          <w:sz w:val="28"/>
        </w:rPr>
        <w:t xml:space="preserve">допустимы ссылки на </w:t>
      </w:r>
      <w:r w:rsidRPr="007D5312">
        <w:rPr>
          <w:spacing w:val="6"/>
          <w:sz w:val="28"/>
          <w:lang w:val="en-US"/>
        </w:rPr>
        <w:t>WEB</w:t>
      </w:r>
      <w:r w:rsidRPr="007D5312">
        <w:rPr>
          <w:spacing w:val="6"/>
          <w:sz w:val="28"/>
        </w:rPr>
        <w:t>-страницы.</w:t>
      </w:r>
    </w:p>
    <w:p w:rsidR="004E4FB6" w:rsidRPr="007D5312" w:rsidRDefault="004E4FB6" w:rsidP="007D5312">
      <w:pPr>
        <w:pStyle w:val="14-1"/>
        <w:spacing w:line="269" w:lineRule="auto"/>
        <w:ind w:firstLine="709"/>
        <w:rPr>
          <w:spacing w:val="6"/>
        </w:rPr>
      </w:pPr>
      <w:r w:rsidRPr="007D5312">
        <w:rPr>
          <w:spacing w:val="6"/>
        </w:rPr>
        <w:t xml:space="preserve">Заголовок «Список литературы» следует оформлять как заголовок первого уровня. </w:t>
      </w:r>
    </w:p>
    <w:p w:rsidR="004E4FB6" w:rsidRPr="007D5312" w:rsidRDefault="004E4FB6" w:rsidP="007D5312">
      <w:pPr>
        <w:pStyle w:val="14-1"/>
        <w:spacing w:line="269" w:lineRule="auto"/>
        <w:ind w:firstLine="709"/>
        <w:rPr>
          <w:spacing w:val="6"/>
        </w:rPr>
      </w:pPr>
      <w:r w:rsidRPr="007D5312">
        <w:rPr>
          <w:spacing w:val="6"/>
        </w:rPr>
        <w:t>Список литературы может быть составлен либо в порядке упоминания литературных источников в работе</w:t>
      </w:r>
      <w:r w:rsidR="001F561A" w:rsidRPr="007D5312">
        <w:rPr>
          <w:spacing w:val="6"/>
        </w:rPr>
        <w:t>,</w:t>
      </w:r>
      <w:r w:rsidRPr="007D5312">
        <w:rPr>
          <w:spacing w:val="6"/>
        </w:rPr>
        <w:t xml:space="preserve"> либо в алфавитном порядке. Второй способ удобнее, т. к. в этом случае легче указывать </w:t>
      </w:r>
      <w:r w:rsidRPr="007D5312">
        <w:rPr>
          <w:spacing w:val="6"/>
        </w:rPr>
        <w:lastRenderedPageBreak/>
        <w:t xml:space="preserve">ссылки на литературу в тексте работы. Список адресов серверов </w:t>
      </w:r>
      <w:r w:rsidRPr="007D5312">
        <w:rPr>
          <w:spacing w:val="6"/>
          <w:lang w:val="en-US"/>
        </w:rPr>
        <w:t>Internet</w:t>
      </w:r>
      <w:r w:rsidRPr="007D5312">
        <w:rPr>
          <w:spacing w:val="6"/>
        </w:rPr>
        <w:t xml:space="preserve"> указывается после литературных источников.</w:t>
      </w:r>
    </w:p>
    <w:p w:rsidR="001F561A" w:rsidRPr="007D5312" w:rsidRDefault="001F561A" w:rsidP="007D5312">
      <w:pPr>
        <w:pStyle w:val="14-1"/>
        <w:spacing w:line="269" w:lineRule="auto"/>
        <w:ind w:firstLine="709"/>
        <w:rPr>
          <w:spacing w:val="6"/>
        </w:rPr>
      </w:pPr>
      <w:r w:rsidRPr="007D5312">
        <w:rPr>
          <w:spacing w:val="6"/>
        </w:rPr>
        <w:t>При составлении библиографического описания следует руководствоваться ГОСТом Р 7.0.5-2008</w:t>
      </w:r>
      <w:r w:rsidR="00F158B7" w:rsidRPr="007D5312">
        <w:rPr>
          <w:spacing w:val="6"/>
        </w:rPr>
        <w:t xml:space="preserve"> «Библиографическая ссылка. Общие требования и правила составления».</w:t>
      </w:r>
    </w:p>
    <w:p w:rsidR="004E4FB6" w:rsidRPr="007D5312" w:rsidRDefault="004E4FB6" w:rsidP="007D5312">
      <w:pPr>
        <w:pStyle w:val="14-1"/>
        <w:spacing w:line="269" w:lineRule="auto"/>
        <w:ind w:firstLine="709"/>
        <w:rPr>
          <w:spacing w:val="6"/>
        </w:rPr>
      </w:pPr>
      <w:r w:rsidRPr="007D5312">
        <w:rPr>
          <w:spacing w:val="6"/>
        </w:rPr>
        <w:t>Библиографическое описание можно условно разделить на две час</w:t>
      </w:r>
      <w:r w:rsidRPr="007D5312">
        <w:rPr>
          <w:spacing w:val="6"/>
        </w:rPr>
        <w:softHyphen/>
        <w:t>ти: нормативные правовые акты, научная и методическая литература.</w:t>
      </w:r>
    </w:p>
    <w:p w:rsidR="004E4FB6" w:rsidRPr="007D5312" w:rsidRDefault="004E4FB6" w:rsidP="007D5312">
      <w:pPr>
        <w:pStyle w:val="14-1"/>
        <w:spacing w:line="269" w:lineRule="auto"/>
        <w:ind w:firstLine="709"/>
        <w:rPr>
          <w:spacing w:val="6"/>
        </w:rPr>
      </w:pPr>
      <w:r w:rsidRPr="007D5312">
        <w:rPr>
          <w:b/>
          <w:i/>
          <w:spacing w:val="6"/>
        </w:rPr>
        <w:t>Нормативные правовые акты</w:t>
      </w:r>
      <w:r w:rsidRPr="007D5312">
        <w:rPr>
          <w:spacing w:val="6"/>
        </w:rPr>
        <w:t xml:space="preserve"> располагаются в соответствии с их юридической силой:</w:t>
      </w:r>
    </w:p>
    <w:p w:rsidR="004E4FB6" w:rsidRPr="007D5312" w:rsidRDefault="004E4FB6" w:rsidP="007D5312">
      <w:pPr>
        <w:pStyle w:val="14-1"/>
        <w:spacing w:line="269" w:lineRule="auto"/>
        <w:ind w:firstLine="709"/>
        <w:rPr>
          <w:spacing w:val="6"/>
        </w:rPr>
      </w:pPr>
      <w:r w:rsidRPr="007D5312">
        <w:rPr>
          <w:spacing w:val="6"/>
        </w:rPr>
        <w:t>•   международные законодательные акты – по хронологии;</w:t>
      </w:r>
    </w:p>
    <w:p w:rsidR="004E4FB6" w:rsidRPr="007D5312" w:rsidRDefault="004E4FB6" w:rsidP="007D5312">
      <w:pPr>
        <w:pStyle w:val="14-1"/>
        <w:spacing w:line="269" w:lineRule="auto"/>
        <w:ind w:firstLine="709"/>
        <w:rPr>
          <w:spacing w:val="6"/>
        </w:rPr>
      </w:pPr>
      <w:r w:rsidRPr="007D5312">
        <w:rPr>
          <w:spacing w:val="6"/>
        </w:rPr>
        <w:t>•   Конституция РФ;</w:t>
      </w:r>
    </w:p>
    <w:p w:rsidR="004E4FB6" w:rsidRPr="007D5312" w:rsidRDefault="004E4FB6" w:rsidP="007D5312">
      <w:pPr>
        <w:pStyle w:val="14-1"/>
        <w:spacing w:line="269" w:lineRule="auto"/>
        <w:ind w:firstLine="709"/>
        <w:rPr>
          <w:spacing w:val="6"/>
        </w:rPr>
      </w:pPr>
      <w:r w:rsidRPr="007D5312">
        <w:rPr>
          <w:spacing w:val="6"/>
        </w:rPr>
        <w:t>•   кодексы – по алфавиту;</w:t>
      </w:r>
    </w:p>
    <w:p w:rsidR="004E4FB6" w:rsidRPr="007D5312" w:rsidRDefault="004E4FB6" w:rsidP="007D5312">
      <w:pPr>
        <w:pStyle w:val="14-1"/>
        <w:spacing w:line="269" w:lineRule="auto"/>
        <w:ind w:firstLine="709"/>
        <w:rPr>
          <w:spacing w:val="6"/>
        </w:rPr>
      </w:pPr>
      <w:r w:rsidRPr="007D5312">
        <w:rPr>
          <w:spacing w:val="6"/>
        </w:rPr>
        <w:t>•   законы РФ – по хронологии;</w:t>
      </w:r>
    </w:p>
    <w:p w:rsidR="004E4FB6" w:rsidRPr="007D5312" w:rsidRDefault="004E4FB6" w:rsidP="007D5312">
      <w:pPr>
        <w:pStyle w:val="14-1"/>
        <w:spacing w:line="269" w:lineRule="auto"/>
        <w:ind w:firstLine="709"/>
        <w:rPr>
          <w:spacing w:val="6"/>
        </w:rPr>
      </w:pPr>
      <w:r w:rsidRPr="007D5312">
        <w:rPr>
          <w:spacing w:val="6"/>
        </w:rPr>
        <w:t>•   указы Президента РФ – по хронологии;</w:t>
      </w:r>
    </w:p>
    <w:p w:rsidR="004E4FB6" w:rsidRPr="007D5312" w:rsidRDefault="004E4FB6" w:rsidP="007D5312">
      <w:pPr>
        <w:pStyle w:val="14-1"/>
        <w:spacing w:line="269" w:lineRule="auto"/>
        <w:ind w:firstLine="709"/>
        <w:rPr>
          <w:spacing w:val="6"/>
        </w:rPr>
      </w:pPr>
      <w:r w:rsidRPr="007D5312">
        <w:rPr>
          <w:spacing w:val="6"/>
        </w:rPr>
        <w:t>•   акты Правительства РФ – по хронологии;</w:t>
      </w:r>
    </w:p>
    <w:p w:rsidR="004E4FB6" w:rsidRPr="007D5312" w:rsidRDefault="004E4FB6" w:rsidP="007D5312">
      <w:pPr>
        <w:pStyle w:val="14-1"/>
        <w:spacing w:line="269" w:lineRule="auto"/>
        <w:ind w:firstLine="709"/>
        <w:rPr>
          <w:spacing w:val="6"/>
        </w:rPr>
      </w:pPr>
      <w:r w:rsidRPr="007D5312">
        <w:rPr>
          <w:spacing w:val="6"/>
        </w:rPr>
        <w:t>• акты министерств и ведомств в последовательности – приказы, постановления, положения, инструкции министерства – по алфавиту, акты – по хр</w:t>
      </w:r>
      <w:r w:rsidRPr="007D5312">
        <w:rPr>
          <w:spacing w:val="6"/>
        </w:rPr>
        <w:t>о</w:t>
      </w:r>
      <w:r w:rsidRPr="007D5312">
        <w:rPr>
          <w:spacing w:val="6"/>
        </w:rPr>
        <w:t>нологии.</w:t>
      </w:r>
    </w:p>
    <w:p w:rsidR="004E4FB6" w:rsidRPr="007D5312" w:rsidRDefault="004E4FB6" w:rsidP="007D5312">
      <w:pPr>
        <w:pStyle w:val="14-1"/>
        <w:spacing w:line="269" w:lineRule="auto"/>
        <w:ind w:firstLine="709"/>
        <w:rPr>
          <w:spacing w:val="6"/>
        </w:rPr>
      </w:pPr>
      <w:r w:rsidRPr="007D5312">
        <w:rPr>
          <w:spacing w:val="6"/>
        </w:rPr>
        <w:t>В списке использованной литературы должно быть указано полное название акта, дата его принятия, номер, а также официальный ис</w:t>
      </w:r>
      <w:r w:rsidRPr="007D5312">
        <w:rPr>
          <w:spacing w:val="6"/>
        </w:rPr>
        <w:softHyphen/>
        <w:t>точник опубликования</w:t>
      </w:r>
      <w:r w:rsidR="00416BB4" w:rsidRPr="007D5312">
        <w:rPr>
          <w:spacing w:val="6"/>
        </w:rPr>
        <w:t xml:space="preserve"> (пример в ссылке [14])</w:t>
      </w:r>
      <w:r w:rsidRPr="007D5312">
        <w:rPr>
          <w:spacing w:val="6"/>
        </w:rPr>
        <w:t xml:space="preserve">. </w:t>
      </w:r>
    </w:p>
    <w:p w:rsidR="004E4FB6" w:rsidRPr="007D5312" w:rsidRDefault="004E4FB6" w:rsidP="007D5312">
      <w:pPr>
        <w:pStyle w:val="14-1"/>
        <w:spacing w:line="269" w:lineRule="auto"/>
        <w:ind w:firstLine="709"/>
        <w:rPr>
          <w:spacing w:val="6"/>
        </w:rPr>
      </w:pPr>
      <w:r w:rsidRPr="007D5312">
        <w:rPr>
          <w:b/>
          <w:i/>
          <w:spacing w:val="6"/>
        </w:rPr>
        <w:t>Научная и методическая литература</w:t>
      </w:r>
      <w:r w:rsidRPr="007D5312">
        <w:rPr>
          <w:i/>
          <w:spacing w:val="6"/>
        </w:rPr>
        <w:t>. При ссылке на статью в журнале</w:t>
      </w:r>
      <w:r w:rsidRPr="007D5312">
        <w:rPr>
          <w:spacing w:val="6"/>
        </w:rPr>
        <w:t xml:space="preserve"> указываются последовательно: фамилия и инициалы всех авторов; название статьи (без кавычек); после названия статьи точки не ставится, а следуют пробел и две косые черты //, после которых следует пробел и указывается название журнала (без кавычек); после названия журнала ставится точка и указываются год издания (после него – точка); номер тома (после него – запятая); номер журнала (после него – точка); страницы (первая и последняя, через тире) (после них ставится точка). Примерами оформления ссылок на статьи в журналах являются [1–5].</w:t>
      </w:r>
    </w:p>
    <w:p w:rsidR="004E4FB6" w:rsidRPr="007D5312" w:rsidRDefault="004E4FB6" w:rsidP="007D5312">
      <w:pPr>
        <w:pStyle w:val="14-1"/>
        <w:spacing w:line="269" w:lineRule="auto"/>
        <w:ind w:firstLine="709"/>
        <w:rPr>
          <w:spacing w:val="6"/>
        </w:rPr>
      </w:pPr>
      <w:r w:rsidRPr="007D5312">
        <w:rPr>
          <w:i/>
          <w:spacing w:val="6"/>
        </w:rPr>
        <w:t>При ссылке на книгу</w:t>
      </w:r>
      <w:r w:rsidRPr="007D5312">
        <w:rPr>
          <w:spacing w:val="6"/>
        </w:rPr>
        <w:t xml:space="preserve"> указываются последовательно фамилии и инициалы авторов, название книги (без кавычек); после названия книги ставится точка и указывается город издания (при этом для Москвы используется с</w:t>
      </w:r>
      <w:r w:rsidRPr="007D5312">
        <w:rPr>
          <w:spacing w:val="6"/>
        </w:rPr>
        <w:t>о</w:t>
      </w:r>
      <w:r w:rsidRPr="007D5312">
        <w:rPr>
          <w:spacing w:val="6"/>
        </w:rPr>
        <w:t>кращение М., для Ленинграда – Л., для Санкт-Петербурга – СПб.); далее ставится двоеточие и указывается название издательства (без кавычек), после него ставится запятая и указывается год издания (после него – точка); далее – количество страниц в книге. Примером оформления ссылок на книги являются [6, 7</w:t>
      </w:r>
      <w:r w:rsidR="0032244D" w:rsidRPr="007D5312">
        <w:rPr>
          <w:spacing w:val="6"/>
        </w:rPr>
        <w:t>, 9</w:t>
      </w:r>
      <w:r w:rsidRPr="007D5312">
        <w:rPr>
          <w:spacing w:val="6"/>
        </w:rPr>
        <w:t xml:space="preserve">]. Если у книги более трех авторов, то сначала указывается название книга, далее ставится пробел и одна косая </w:t>
      </w:r>
      <w:r w:rsidRPr="007D5312">
        <w:rPr>
          <w:spacing w:val="6"/>
        </w:rPr>
        <w:lastRenderedPageBreak/>
        <w:t>черта /, после нее – пробел и слова «Под ред.» (или “</w:t>
      </w:r>
      <w:r w:rsidRPr="007D5312">
        <w:rPr>
          <w:spacing w:val="6"/>
          <w:lang w:val="en-US"/>
        </w:rPr>
        <w:t>Ed</w:t>
      </w:r>
      <w:r w:rsidRPr="007D5312">
        <w:rPr>
          <w:spacing w:val="6"/>
        </w:rPr>
        <w:t xml:space="preserve">. </w:t>
      </w:r>
      <w:r w:rsidRPr="007D5312">
        <w:rPr>
          <w:spacing w:val="6"/>
          <w:lang w:val="en-US"/>
        </w:rPr>
        <w:t>by</w:t>
      </w:r>
      <w:r w:rsidRPr="007D5312">
        <w:rPr>
          <w:spacing w:val="6"/>
        </w:rPr>
        <w:t>” в англоязычной ссылке), после чего следуют инициалы и фамилия редактора (редакторов), далее ставится точка, указывается город издания и т. д. Соответствующим примером является ссылка [8].</w:t>
      </w:r>
    </w:p>
    <w:p w:rsidR="004E4FB6" w:rsidRPr="007D5312" w:rsidRDefault="004E4FB6" w:rsidP="007D5312">
      <w:pPr>
        <w:pStyle w:val="14-1"/>
        <w:spacing w:line="269" w:lineRule="auto"/>
        <w:ind w:firstLine="709"/>
        <w:rPr>
          <w:spacing w:val="6"/>
        </w:rPr>
      </w:pPr>
      <w:r w:rsidRPr="007D5312">
        <w:rPr>
          <w:i/>
          <w:spacing w:val="6"/>
        </w:rPr>
        <w:t>При ссылке на статью в сборнике трудов</w:t>
      </w:r>
      <w:r w:rsidRPr="007D5312">
        <w:rPr>
          <w:spacing w:val="6"/>
        </w:rPr>
        <w:t xml:space="preserve"> или отдельную главу в книге указываются фамилии и инициалы авторов, далее – название статьи (главы) без кавычек, после чего ставится пробел и две косые черты //, после них – пробел и название сборника трудов (книги) без кавычек; после названия книги ставится точка и указывается город издания; далее ставится двоеточие и указывается название издательства (без кавычек), после него ставится запятая и указывается год издания (после него – точка); далее указываются страницы, на которых расположена данная статья (глава). Примерами таких ссылок являю</w:t>
      </w:r>
      <w:r w:rsidRPr="007D5312">
        <w:rPr>
          <w:spacing w:val="6"/>
        </w:rPr>
        <w:t>т</w:t>
      </w:r>
      <w:r w:rsidRPr="007D5312">
        <w:rPr>
          <w:spacing w:val="6"/>
        </w:rPr>
        <w:t>ся [</w:t>
      </w:r>
      <w:r w:rsidR="0032244D" w:rsidRPr="007D5312">
        <w:rPr>
          <w:spacing w:val="6"/>
        </w:rPr>
        <w:t>10</w:t>
      </w:r>
      <w:r w:rsidRPr="007D5312">
        <w:rPr>
          <w:spacing w:val="6"/>
        </w:rPr>
        <w:t>–11].</w:t>
      </w:r>
    </w:p>
    <w:p w:rsidR="004E4FB6" w:rsidRPr="007D5312" w:rsidRDefault="004E4FB6" w:rsidP="007D5312">
      <w:pPr>
        <w:pStyle w:val="14-1"/>
        <w:spacing w:line="269" w:lineRule="auto"/>
        <w:ind w:firstLine="709"/>
        <w:rPr>
          <w:spacing w:val="6"/>
        </w:rPr>
      </w:pPr>
      <w:r w:rsidRPr="007D5312">
        <w:rPr>
          <w:i/>
          <w:spacing w:val="6"/>
        </w:rPr>
        <w:t>Ссылки на статью в трудах конференции</w:t>
      </w:r>
      <w:r w:rsidRPr="007D5312">
        <w:rPr>
          <w:spacing w:val="6"/>
        </w:rPr>
        <w:t xml:space="preserve"> аналогичны ссылке на статью в сборнике трудов. В случае многотомных изданий (как это обычно имеет место) перед указанием на страницы указывается номер тома (аналогично тому, как это делается в случае журнальной статьи).</w:t>
      </w:r>
    </w:p>
    <w:p w:rsidR="003C2396" w:rsidRPr="007D5312" w:rsidRDefault="004E4FB6" w:rsidP="007D5312">
      <w:pPr>
        <w:pStyle w:val="14-1"/>
        <w:spacing w:line="269" w:lineRule="auto"/>
        <w:ind w:firstLine="709"/>
        <w:rPr>
          <w:spacing w:val="6"/>
        </w:rPr>
      </w:pPr>
      <w:r w:rsidRPr="007D5312">
        <w:rPr>
          <w:i/>
          <w:spacing w:val="6"/>
        </w:rPr>
        <w:t xml:space="preserve">Ссылка на </w:t>
      </w:r>
      <w:r w:rsidRPr="007D5312">
        <w:rPr>
          <w:i/>
          <w:spacing w:val="6"/>
          <w:lang w:val="en-US"/>
        </w:rPr>
        <w:t>WEB</w:t>
      </w:r>
      <w:r w:rsidRPr="007D5312">
        <w:rPr>
          <w:i/>
          <w:spacing w:val="6"/>
        </w:rPr>
        <w:t>-страницу</w:t>
      </w:r>
      <w:r w:rsidRPr="007D5312">
        <w:rPr>
          <w:spacing w:val="6"/>
        </w:rPr>
        <w:t xml:space="preserve"> оформляется в соответствии с примером ссылки [12, 13]. </w:t>
      </w:r>
      <w:r w:rsidR="003C2396" w:rsidRPr="007D5312">
        <w:rPr>
          <w:spacing w:val="6"/>
        </w:rPr>
        <w:t>Ссылаться можно как на электронные ресурсы в целом (электронные документы, базы данных, порталы, сайты, веб-страницы, форумы и т. д.), так и на их составные части (разделы и части электронных документов, порталов, сайтов, веб-страниц, публикации в электронных сериальных изданиях, сообщения на форумах и т. п.).</w:t>
      </w:r>
    </w:p>
    <w:p w:rsidR="004E4FB6" w:rsidRPr="007D5312" w:rsidRDefault="004E4FB6" w:rsidP="007D5312">
      <w:pPr>
        <w:pStyle w:val="14-1"/>
        <w:spacing w:line="269" w:lineRule="auto"/>
        <w:ind w:firstLine="709"/>
        <w:rPr>
          <w:spacing w:val="6"/>
        </w:rPr>
      </w:pPr>
      <w:r w:rsidRPr="007D5312">
        <w:rPr>
          <w:spacing w:val="6"/>
        </w:rPr>
        <w:t>При этом рекомендуется по возможности указывать дату создания или просмотра документа.</w:t>
      </w:r>
    </w:p>
    <w:p w:rsidR="004E4FB6" w:rsidRPr="007D5312" w:rsidRDefault="004E4FB6" w:rsidP="007D5312">
      <w:pPr>
        <w:pStyle w:val="14-1"/>
        <w:spacing w:line="269" w:lineRule="auto"/>
        <w:ind w:firstLine="709"/>
        <w:rPr>
          <w:spacing w:val="6"/>
        </w:rPr>
      </w:pPr>
      <w:r w:rsidRPr="007D5312">
        <w:rPr>
          <w:spacing w:val="6"/>
        </w:rPr>
        <w:t xml:space="preserve">Пример списка литературы: </w:t>
      </w:r>
    </w:p>
    <w:p w:rsidR="004E4FB6" w:rsidRPr="007D5312" w:rsidRDefault="004E4FB6" w:rsidP="007D5312">
      <w:pPr>
        <w:pStyle w:val="14-1"/>
        <w:spacing w:line="269" w:lineRule="auto"/>
        <w:rPr>
          <w:spacing w:val="6"/>
          <w:sz w:val="24"/>
          <w:szCs w:val="24"/>
        </w:rPr>
      </w:pPr>
    </w:p>
    <w:p w:rsidR="004E4FB6" w:rsidRPr="007D5312" w:rsidRDefault="004E4FB6" w:rsidP="007D5312">
      <w:pPr>
        <w:spacing w:before="0" w:after="0" w:line="269" w:lineRule="auto"/>
        <w:jc w:val="center"/>
        <w:rPr>
          <w:b/>
          <w:spacing w:val="6"/>
        </w:rPr>
      </w:pPr>
      <w:r w:rsidRPr="007D5312">
        <w:rPr>
          <w:b/>
          <w:spacing w:val="6"/>
        </w:rPr>
        <w:t>Список литературы</w:t>
      </w:r>
    </w:p>
    <w:p w:rsidR="004E4FB6" w:rsidRPr="007D5312" w:rsidRDefault="004E4FB6" w:rsidP="007D5312">
      <w:pPr>
        <w:spacing w:before="0" w:after="0" w:line="269" w:lineRule="auto"/>
        <w:jc w:val="center"/>
        <w:rPr>
          <w:spacing w:val="6"/>
        </w:rPr>
      </w:pPr>
    </w:p>
    <w:tbl>
      <w:tblPr>
        <w:tblW w:w="0" w:type="auto"/>
        <w:tblLayout w:type="fixed"/>
        <w:tblCellMar>
          <w:left w:w="28" w:type="dxa"/>
          <w:right w:w="28" w:type="dxa"/>
        </w:tblCellMar>
        <w:tblLook w:val="0000" w:firstRow="0" w:lastRow="0" w:firstColumn="0" w:lastColumn="0" w:noHBand="0" w:noVBand="0"/>
      </w:tblPr>
      <w:tblGrid>
        <w:gridCol w:w="454"/>
        <w:gridCol w:w="8646"/>
      </w:tblGrid>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1.</w:t>
            </w:r>
          </w:p>
        </w:tc>
        <w:tc>
          <w:tcPr>
            <w:tcW w:w="8646" w:type="dxa"/>
          </w:tcPr>
          <w:p w:rsidR="004E4FB6" w:rsidRPr="007D5312" w:rsidRDefault="004E4FB6" w:rsidP="007D5312">
            <w:pPr>
              <w:pStyle w:val="ae"/>
              <w:snapToGrid w:val="0"/>
              <w:spacing w:line="269" w:lineRule="auto"/>
              <w:rPr>
                <w:spacing w:val="6"/>
                <w:sz w:val="24"/>
                <w:lang w:val="en-US"/>
              </w:rPr>
            </w:pPr>
            <w:r w:rsidRPr="007D5312">
              <w:rPr>
                <w:spacing w:val="6"/>
                <w:sz w:val="24"/>
              </w:rPr>
              <w:t>Пур</w:t>
            </w:r>
            <w:r w:rsidRPr="007D5312">
              <w:rPr>
                <w:spacing w:val="6"/>
                <w:sz w:val="24"/>
                <w:lang w:val="en-US"/>
              </w:rPr>
              <w:t xml:space="preserve"> </w:t>
            </w:r>
            <w:r w:rsidRPr="007D5312">
              <w:rPr>
                <w:spacing w:val="6"/>
                <w:sz w:val="24"/>
              </w:rPr>
              <w:t>А</w:t>
            </w:r>
            <w:r w:rsidRPr="007D5312">
              <w:rPr>
                <w:spacing w:val="6"/>
                <w:sz w:val="24"/>
                <w:lang w:val="en-US"/>
              </w:rPr>
              <w:t xml:space="preserve">. </w:t>
            </w:r>
            <w:r w:rsidRPr="007D5312">
              <w:rPr>
                <w:spacing w:val="6"/>
                <w:sz w:val="24"/>
              </w:rPr>
              <w:t>Накопители</w:t>
            </w:r>
            <w:r w:rsidRPr="007D5312">
              <w:rPr>
                <w:spacing w:val="6"/>
                <w:sz w:val="24"/>
                <w:lang w:val="en-US"/>
              </w:rPr>
              <w:t xml:space="preserve"> XXI </w:t>
            </w:r>
            <w:r w:rsidRPr="007D5312">
              <w:rPr>
                <w:spacing w:val="6"/>
                <w:sz w:val="24"/>
              </w:rPr>
              <w:t>века</w:t>
            </w:r>
            <w:r w:rsidRPr="007D5312">
              <w:rPr>
                <w:spacing w:val="6"/>
                <w:sz w:val="24"/>
                <w:lang w:val="en-US"/>
              </w:rPr>
              <w:t xml:space="preserve"> // PC Magazine/Russian Edition. 1997. № 4. </w:t>
            </w:r>
            <w:r w:rsidRPr="007D5312">
              <w:rPr>
                <w:spacing w:val="6"/>
                <w:sz w:val="24"/>
              </w:rPr>
              <w:t>С</w:t>
            </w:r>
            <w:r w:rsidRPr="007D5312">
              <w:rPr>
                <w:spacing w:val="6"/>
                <w:sz w:val="24"/>
                <w:lang w:val="en-US"/>
              </w:rPr>
              <w:t>. 138</w:t>
            </w:r>
            <w:r w:rsidRPr="007D5312">
              <w:rPr>
                <w:rFonts w:ascii="Symbol" w:hAnsi="Symbol"/>
                <w:spacing w:val="6"/>
                <w:sz w:val="24"/>
              </w:rPr>
              <w:t></w:t>
            </w:r>
            <w:r w:rsidRPr="007D5312">
              <w:rPr>
                <w:spacing w:val="6"/>
                <w:sz w:val="24"/>
                <w:lang w:val="en-US"/>
              </w:rPr>
              <w:t>146.</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2.</w:t>
            </w:r>
          </w:p>
        </w:tc>
        <w:tc>
          <w:tcPr>
            <w:tcW w:w="8646" w:type="dxa"/>
          </w:tcPr>
          <w:p w:rsidR="004E4FB6" w:rsidRPr="007D5312" w:rsidRDefault="004E4FB6" w:rsidP="007D5312">
            <w:pPr>
              <w:pStyle w:val="ae"/>
              <w:snapToGrid w:val="0"/>
              <w:spacing w:line="269" w:lineRule="auto"/>
              <w:rPr>
                <w:spacing w:val="6"/>
                <w:sz w:val="24"/>
              </w:rPr>
            </w:pPr>
            <w:r w:rsidRPr="007D5312">
              <w:rPr>
                <w:spacing w:val="6"/>
                <w:sz w:val="24"/>
              </w:rPr>
              <w:t>Борзенко А. и др. Компьютерная азбука // Компьютер-пресс. 1996. № 11. С. 124–130.</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3.</w:t>
            </w:r>
          </w:p>
        </w:tc>
        <w:tc>
          <w:tcPr>
            <w:tcW w:w="8646" w:type="dxa"/>
          </w:tcPr>
          <w:p w:rsidR="004E4FB6" w:rsidRPr="007D5312" w:rsidRDefault="004E4FB6" w:rsidP="007D5312">
            <w:pPr>
              <w:pStyle w:val="ae"/>
              <w:snapToGrid w:val="0"/>
              <w:spacing w:line="269" w:lineRule="auto"/>
              <w:rPr>
                <w:spacing w:val="6"/>
                <w:sz w:val="24"/>
              </w:rPr>
            </w:pPr>
            <w:r w:rsidRPr="007D5312">
              <w:rPr>
                <w:spacing w:val="6"/>
                <w:sz w:val="24"/>
              </w:rPr>
              <w:t>Татарников О. Кто был первым? Краткая хроника ключевых событий компьюте</w:t>
            </w:r>
            <w:r w:rsidRPr="007D5312">
              <w:rPr>
                <w:spacing w:val="6"/>
                <w:sz w:val="24"/>
              </w:rPr>
              <w:t>р</w:t>
            </w:r>
            <w:r w:rsidRPr="007D5312">
              <w:rPr>
                <w:spacing w:val="6"/>
                <w:sz w:val="24"/>
              </w:rPr>
              <w:t>ной индустрии (1941–1981 годы) // Компьютерра. 1996. № 45 (172). С. 50</w:t>
            </w:r>
            <w:r w:rsidRPr="007D5312">
              <w:rPr>
                <w:rFonts w:ascii="Symbol" w:hAnsi="Symbol"/>
                <w:spacing w:val="6"/>
                <w:sz w:val="24"/>
              </w:rPr>
              <w:t></w:t>
            </w:r>
            <w:r w:rsidRPr="007D5312">
              <w:rPr>
                <w:spacing w:val="6"/>
                <w:sz w:val="24"/>
              </w:rPr>
              <w:t>53.</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4.</w:t>
            </w:r>
          </w:p>
        </w:tc>
        <w:tc>
          <w:tcPr>
            <w:tcW w:w="8646" w:type="dxa"/>
          </w:tcPr>
          <w:p w:rsidR="004E4FB6" w:rsidRPr="007D5312" w:rsidRDefault="004E4FB6" w:rsidP="007D5312">
            <w:pPr>
              <w:pStyle w:val="ae"/>
              <w:snapToGrid w:val="0"/>
              <w:spacing w:line="269" w:lineRule="auto"/>
              <w:rPr>
                <w:spacing w:val="6"/>
                <w:sz w:val="24"/>
              </w:rPr>
            </w:pPr>
            <w:r w:rsidRPr="007D5312">
              <w:rPr>
                <w:spacing w:val="6"/>
                <w:sz w:val="24"/>
              </w:rPr>
              <w:t>Надарая Э. А. Об оценке регрессии // Теория вероятностей и ее применения. – 1964. Т. 9. Вып. 1. С. 157–159.</w:t>
            </w:r>
          </w:p>
        </w:tc>
      </w:tr>
      <w:tr w:rsidR="004E4FB6" w:rsidRPr="007D5312">
        <w:tc>
          <w:tcPr>
            <w:tcW w:w="454" w:type="dxa"/>
          </w:tcPr>
          <w:p w:rsidR="004E4FB6" w:rsidRPr="007D5312" w:rsidRDefault="004E4FB6" w:rsidP="007D5312">
            <w:pPr>
              <w:pStyle w:val="ae"/>
              <w:snapToGrid w:val="0"/>
              <w:spacing w:line="269" w:lineRule="auto"/>
              <w:jc w:val="right"/>
              <w:rPr>
                <w:spacing w:val="6"/>
                <w:sz w:val="24"/>
                <w:lang w:val="en-US"/>
              </w:rPr>
            </w:pPr>
            <w:r w:rsidRPr="007D5312">
              <w:rPr>
                <w:spacing w:val="6"/>
                <w:sz w:val="24"/>
                <w:lang w:val="en-US"/>
              </w:rPr>
              <w:t xml:space="preserve">5. </w:t>
            </w:r>
          </w:p>
        </w:tc>
        <w:tc>
          <w:tcPr>
            <w:tcW w:w="8646" w:type="dxa"/>
          </w:tcPr>
          <w:p w:rsidR="004E4FB6" w:rsidRPr="007D5312" w:rsidRDefault="004E4FB6" w:rsidP="007D5312">
            <w:pPr>
              <w:snapToGrid w:val="0"/>
              <w:spacing w:before="0" w:after="0" w:line="269" w:lineRule="auto"/>
              <w:jc w:val="both"/>
              <w:rPr>
                <w:spacing w:val="6"/>
                <w:lang w:val="en-US"/>
              </w:rPr>
            </w:pPr>
            <w:r w:rsidRPr="007D5312">
              <w:rPr>
                <w:spacing w:val="6"/>
                <w:lang w:val="en-US"/>
              </w:rPr>
              <w:t>Billings S. A., Fadzil M. B., Sulley J., Johnson P. M.  Identification of a non-linear di</w:t>
            </w:r>
            <w:r w:rsidRPr="007D5312">
              <w:rPr>
                <w:spacing w:val="6"/>
                <w:lang w:val="en-US"/>
              </w:rPr>
              <w:t>f</w:t>
            </w:r>
            <w:r w:rsidRPr="007D5312">
              <w:rPr>
                <w:spacing w:val="6"/>
                <w:lang w:val="en-US"/>
              </w:rPr>
              <w:t>ference equation model of an industrial diesel generator // Mechanical Systems and Si</w:t>
            </w:r>
            <w:r w:rsidRPr="007D5312">
              <w:rPr>
                <w:spacing w:val="6"/>
                <w:lang w:val="en-US"/>
              </w:rPr>
              <w:t>g</w:t>
            </w:r>
            <w:r w:rsidRPr="007D5312">
              <w:rPr>
                <w:spacing w:val="6"/>
                <w:lang w:val="en-US"/>
              </w:rPr>
              <w:t>nal Processing. 1988. Vol. 2. No 1. P. 59</w:t>
            </w:r>
            <w:r w:rsidRPr="007D5312">
              <w:rPr>
                <w:spacing w:val="6"/>
              </w:rPr>
              <w:t>–</w:t>
            </w:r>
            <w:r w:rsidRPr="007D5312">
              <w:rPr>
                <w:spacing w:val="6"/>
                <w:lang w:val="en-US"/>
              </w:rPr>
              <w:t>76.</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lastRenderedPageBreak/>
              <w:t>6.</w:t>
            </w:r>
          </w:p>
        </w:tc>
        <w:tc>
          <w:tcPr>
            <w:tcW w:w="8646" w:type="dxa"/>
          </w:tcPr>
          <w:p w:rsidR="004E4FB6" w:rsidRPr="007D5312" w:rsidRDefault="004E4FB6" w:rsidP="007D5312">
            <w:pPr>
              <w:tabs>
                <w:tab w:val="left" w:pos="1080"/>
              </w:tabs>
              <w:snapToGrid w:val="0"/>
              <w:spacing w:before="0" w:after="0" w:line="269" w:lineRule="auto"/>
              <w:jc w:val="both"/>
              <w:rPr>
                <w:spacing w:val="6"/>
              </w:rPr>
            </w:pPr>
            <w:r w:rsidRPr="007D5312">
              <w:rPr>
                <w:spacing w:val="6"/>
              </w:rPr>
              <w:t>Ахметов К. С. Курс молодого бойца. М.</w:t>
            </w:r>
            <w:r w:rsidR="003569C6" w:rsidRPr="007D5312">
              <w:rPr>
                <w:spacing w:val="6"/>
              </w:rPr>
              <w:t xml:space="preserve"> </w:t>
            </w:r>
            <w:r w:rsidRPr="007D5312">
              <w:rPr>
                <w:spacing w:val="6"/>
              </w:rPr>
              <w:t>: ТОО Фирма «Компьютер-Пресс», 1994.  320 с.</w:t>
            </w:r>
          </w:p>
        </w:tc>
      </w:tr>
      <w:tr w:rsidR="004E4FB6" w:rsidRPr="007D5312">
        <w:trPr>
          <w:trHeight w:val="311"/>
        </w:trPr>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7.</w:t>
            </w:r>
          </w:p>
        </w:tc>
        <w:tc>
          <w:tcPr>
            <w:tcW w:w="8646" w:type="dxa"/>
          </w:tcPr>
          <w:p w:rsidR="004E4FB6" w:rsidRPr="007D5312" w:rsidRDefault="004E4FB6" w:rsidP="007D5312">
            <w:pPr>
              <w:pStyle w:val="ae"/>
              <w:snapToGrid w:val="0"/>
              <w:spacing w:line="269" w:lineRule="auto"/>
              <w:rPr>
                <w:spacing w:val="6"/>
                <w:sz w:val="24"/>
              </w:rPr>
            </w:pPr>
            <w:r w:rsidRPr="007D5312">
              <w:rPr>
                <w:spacing w:val="6"/>
                <w:sz w:val="24"/>
              </w:rPr>
              <w:t>Громов Г. Р. Очерки информационной технологии. М.</w:t>
            </w:r>
            <w:r w:rsidR="003569C6" w:rsidRPr="007D5312">
              <w:rPr>
                <w:spacing w:val="6"/>
                <w:sz w:val="24"/>
              </w:rPr>
              <w:t xml:space="preserve"> </w:t>
            </w:r>
            <w:r w:rsidRPr="007D5312">
              <w:rPr>
                <w:spacing w:val="6"/>
                <w:sz w:val="24"/>
              </w:rPr>
              <w:t>: ИнфоАрт, 1993. 336 с.</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8.</w:t>
            </w:r>
          </w:p>
        </w:tc>
        <w:tc>
          <w:tcPr>
            <w:tcW w:w="8646" w:type="dxa"/>
          </w:tcPr>
          <w:p w:rsidR="004E4FB6" w:rsidRPr="007D5312" w:rsidRDefault="004E4FB6" w:rsidP="007D5312">
            <w:pPr>
              <w:pStyle w:val="ae"/>
              <w:snapToGrid w:val="0"/>
              <w:spacing w:line="269" w:lineRule="auto"/>
              <w:rPr>
                <w:spacing w:val="6"/>
                <w:sz w:val="24"/>
              </w:rPr>
            </w:pPr>
            <w:r w:rsidRPr="007D5312">
              <w:rPr>
                <w:spacing w:val="6"/>
                <w:sz w:val="24"/>
              </w:rPr>
              <w:t>Информатика: учебник / под ред. проф. Н. В. Макаровой. М.</w:t>
            </w:r>
            <w:r w:rsidR="003569C6" w:rsidRPr="007D5312">
              <w:rPr>
                <w:spacing w:val="6"/>
                <w:sz w:val="24"/>
              </w:rPr>
              <w:t xml:space="preserve"> </w:t>
            </w:r>
            <w:r w:rsidRPr="007D5312">
              <w:rPr>
                <w:spacing w:val="6"/>
                <w:sz w:val="24"/>
              </w:rPr>
              <w:t>: Финансы и ст</w:t>
            </w:r>
            <w:r w:rsidRPr="007D5312">
              <w:rPr>
                <w:spacing w:val="6"/>
                <w:sz w:val="24"/>
              </w:rPr>
              <w:t>а</w:t>
            </w:r>
            <w:r w:rsidRPr="007D5312">
              <w:rPr>
                <w:spacing w:val="6"/>
                <w:sz w:val="24"/>
              </w:rPr>
              <w:t>тистика, 1997. 768 с.</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9.</w:t>
            </w:r>
          </w:p>
        </w:tc>
        <w:tc>
          <w:tcPr>
            <w:tcW w:w="8646" w:type="dxa"/>
          </w:tcPr>
          <w:p w:rsidR="004E4FB6" w:rsidRPr="007D5312" w:rsidRDefault="0032244D" w:rsidP="007D5312">
            <w:pPr>
              <w:pStyle w:val="ae"/>
              <w:snapToGrid w:val="0"/>
              <w:spacing w:line="269" w:lineRule="auto"/>
              <w:rPr>
                <w:spacing w:val="6"/>
                <w:sz w:val="24"/>
              </w:rPr>
            </w:pPr>
            <w:r w:rsidRPr="007D5312">
              <w:rPr>
                <w:spacing w:val="6"/>
                <w:sz w:val="24"/>
              </w:rPr>
              <w:t>Информационные технологии и управление предприятием / В.В. Баранов [и др.]. М.</w:t>
            </w:r>
            <w:r w:rsidR="003569C6" w:rsidRPr="007D5312">
              <w:rPr>
                <w:spacing w:val="6"/>
                <w:sz w:val="24"/>
              </w:rPr>
              <w:t xml:space="preserve"> </w:t>
            </w:r>
            <w:r w:rsidRPr="007D5312">
              <w:rPr>
                <w:spacing w:val="6"/>
                <w:sz w:val="24"/>
              </w:rPr>
              <w:t>: Компания АйТи, 2004. 328 с.</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10.</w:t>
            </w:r>
          </w:p>
        </w:tc>
        <w:tc>
          <w:tcPr>
            <w:tcW w:w="8646" w:type="dxa"/>
          </w:tcPr>
          <w:p w:rsidR="004E4FB6" w:rsidRPr="007D5312" w:rsidRDefault="004E4FB6" w:rsidP="007D5312">
            <w:pPr>
              <w:pStyle w:val="ae"/>
              <w:snapToGrid w:val="0"/>
              <w:spacing w:line="269" w:lineRule="auto"/>
              <w:rPr>
                <w:spacing w:val="6"/>
                <w:sz w:val="24"/>
              </w:rPr>
            </w:pPr>
            <w:r w:rsidRPr="007D5312">
              <w:rPr>
                <w:spacing w:val="6"/>
                <w:sz w:val="24"/>
              </w:rPr>
              <w:t>Райбман Н. С. Методы нелинейной и минимаксной идентификации // Совр</w:t>
            </w:r>
            <w:r w:rsidRPr="007D5312">
              <w:rPr>
                <w:spacing w:val="6"/>
                <w:sz w:val="24"/>
              </w:rPr>
              <w:t>е</w:t>
            </w:r>
            <w:r w:rsidRPr="007D5312">
              <w:rPr>
                <w:spacing w:val="6"/>
                <w:sz w:val="24"/>
              </w:rPr>
              <w:t>менные методы идентификации систем / под ред. П. Эйкхоффа. М.</w:t>
            </w:r>
            <w:r w:rsidR="003569C6" w:rsidRPr="007D5312">
              <w:rPr>
                <w:spacing w:val="6"/>
                <w:sz w:val="24"/>
              </w:rPr>
              <w:t xml:space="preserve"> </w:t>
            </w:r>
            <w:r w:rsidRPr="007D5312">
              <w:rPr>
                <w:spacing w:val="6"/>
                <w:sz w:val="24"/>
              </w:rPr>
              <w:t>: Мир, 198</w:t>
            </w:r>
            <w:r w:rsidR="005316F1" w:rsidRPr="007D5312">
              <w:rPr>
                <w:spacing w:val="6"/>
                <w:sz w:val="24"/>
              </w:rPr>
              <w:t>8</w:t>
            </w:r>
            <w:r w:rsidRPr="007D5312">
              <w:rPr>
                <w:spacing w:val="6"/>
                <w:sz w:val="24"/>
              </w:rPr>
              <w:t>. С. 177–277.</w:t>
            </w:r>
          </w:p>
        </w:tc>
      </w:tr>
      <w:tr w:rsidR="004E4FB6" w:rsidRPr="007D5312">
        <w:tc>
          <w:tcPr>
            <w:tcW w:w="454" w:type="dxa"/>
          </w:tcPr>
          <w:p w:rsidR="004E4FB6" w:rsidRPr="007D5312" w:rsidRDefault="004E4FB6" w:rsidP="007D5312">
            <w:pPr>
              <w:pStyle w:val="ae"/>
              <w:snapToGrid w:val="0"/>
              <w:spacing w:line="269" w:lineRule="auto"/>
              <w:jc w:val="right"/>
              <w:rPr>
                <w:spacing w:val="6"/>
                <w:sz w:val="24"/>
                <w:lang w:val="en-US"/>
              </w:rPr>
            </w:pPr>
            <w:r w:rsidRPr="007D5312">
              <w:rPr>
                <w:spacing w:val="6"/>
                <w:sz w:val="24"/>
                <w:lang w:val="en-US"/>
              </w:rPr>
              <w:t>11.</w:t>
            </w:r>
          </w:p>
        </w:tc>
        <w:tc>
          <w:tcPr>
            <w:tcW w:w="8646" w:type="dxa"/>
          </w:tcPr>
          <w:p w:rsidR="004E4FB6" w:rsidRPr="007D5312" w:rsidRDefault="004E4FB6" w:rsidP="007D5312">
            <w:pPr>
              <w:pStyle w:val="ae"/>
              <w:snapToGrid w:val="0"/>
              <w:spacing w:line="269" w:lineRule="auto"/>
              <w:rPr>
                <w:spacing w:val="6"/>
                <w:sz w:val="24"/>
                <w:lang w:val="en-US"/>
              </w:rPr>
            </w:pPr>
            <w:r w:rsidRPr="007D5312">
              <w:rPr>
                <w:spacing w:val="6"/>
                <w:sz w:val="24"/>
                <w:lang w:val="en-US"/>
              </w:rPr>
              <w:t>Sawchuk A. A., Strand T. C. Fourier optics in nonlinear image processing // Appl</w:t>
            </w:r>
            <w:r w:rsidRPr="007D5312">
              <w:rPr>
                <w:spacing w:val="6"/>
                <w:sz w:val="24"/>
                <w:lang w:val="en-US"/>
              </w:rPr>
              <w:t>i</w:t>
            </w:r>
            <w:r w:rsidRPr="007D5312">
              <w:rPr>
                <w:spacing w:val="6"/>
                <w:sz w:val="24"/>
                <w:lang w:val="en-US"/>
              </w:rPr>
              <w:t>cations of Optical Fourier Transforms / Ed. by H. Stark. New York</w:t>
            </w:r>
            <w:r w:rsidR="003569C6" w:rsidRPr="007D5312">
              <w:rPr>
                <w:spacing w:val="6"/>
                <w:sz w:val="24"/>
              </w:rPr>
              <w:t xml:space="preserve"> </w:t>
            </w:r>
            <w:r w:rsidRPr="007D5312">
              <w:rPr>
                <w:spacing w:val="6"/>
                <w:sz w:val="24"/>
                <w:lang w:val="en-US"/>
              </w:rPr>
              <w:t>: Academic,</w:t>
            </w:r>
            <w:r w:rsidR="005316F1" w:rsidRPr="007D5312">
              <w:rPr>
                <w:spacing w:val="6"/>
                <w:sz w:val="24"/>
              </w:rPr>
              <w:t>2010</w:t>
            </w:r>
            <w:r w:rsidRPr="007D5312">
              <w:rPr>
                <w:spacing w:val="6"/>
                <w:sz w:val="24"/>
                <w:lang w:val="en-US"/>
              </w:rPr>
              <w:t>. P. 371</w:t>
            </w:r>
            <w:r w:rsidRPr="007D5312">
              <w:rPr>
                <w:spacing w:val="6"/>
                <w:sz w:val="24"/>
              </w:rPr>
              <w:t>–</w:t>
            </w:r>
            <w:r w:rsidRPr="007D5312">
              <w:rPr>
                <w:spacing w:val="6"/>
                <w:sz w:val="24"/>
                <w:lang w:val="en-US"/>
              </w:rPr>
              <w:t>429.</w:t>
            </w:r>
          </w:p>
        </w:tc>
      </w:tr>
      <w:tr w:rsidR="004E4FB6" w:rsidRPr="007D5312">
        <w:tc>
          <w:tcPr>
            <w:tcW w:w="454" w:type="dxa"/>
          </w:tcPr>
          <w:p w:rsidR="004E4FB6" w:rsidRPr="007D5312" w:rsidRDefault="004E4FB6" w:rsidP="007D5312">
            <w:pPr>
              <w:pStyle w:val="ae"/>
              <w:snapToGrid w:val="0"/>
              <w:spacing w:line="269" w:lineRule="auto"/>
              <w:jc w:val="right"/>
              <w:rPr>
                <w:spacing w:val="6"/>
                <w:sz w:val="24"/>
                <w:szCs w:val="24"/>
              </w:rPr>
            </w:pPr>
            <w:r w:rsidRPr="007D5312">
              <w:rPr>
                <w:spacing w:val="6"/>
                <w:sz w:val="24"/>
                <w:szCs w:val="24"/>
              </w:rPr>
              <w:t>12.</w:t>
            </w:r>
          </w:p>
        </w:tc>
        <w:tc>
          <w:tcPr>
            <w:tcW w:w="8646" w:type="dxa"/>
          </w:tcPr>
          <w:p w:rsidR="004E4FB6" w:rsidRPr="007D5312" w:rsidRDefault="004E4FB6" w:rsidP="007D5312">
            <w:pPr>
              <w:pStyle w:val="ae"/>
              <w:snapToGrid w:val="0"/>
              <w:spacing w:line="269" w:lineRule="auto"/>
              <w:rPr>
                <w:spacing w:val="6"/>
                <w:sz w:val="24"/>
                <w:szCs w:val="24"/>
              </w:rPr>
            </w:pPr>
            <w:r w:rsidRPr="007D5312">
              <w:rPr>
                <w:spacing w:val="6"/>
                <w:sz w:val="24"/>
                <w:szCs w:val="24"/>
              </w:rPr>
              <w:t>Паринов С. И., Ляпунов В. М., Пузырев Р. Л. Система Соционет как пла</w:t>
            </w:r>
            <w:r w:rsidRPr="007D5312">
              <w:rPr>
                <w:spacing w:val="6"/>
                <w:sz w:val="24"/>
                <w:szCs w:val="24"/>
              </w:rPr>
              <w:t>т</w:t>
            </w:r>
            <w:r w:rsidRPr="007D5312">
              <w:rPr>
                <w:spacing w:val="6"/>
                <w:sz w:val="24"/>
                <w:szCs w:val="24"/>
              </w:rPr>
              <w:t>форма для разработки научных информационных ресурсов и онлайновых сервисов // Эле</w:t>
            </w:r>
            <w:r w:rsidRPr="007D5312">
              <w:rPr>
                <w:spacing w:val="6"/>
                <w:sz w:val="24"/>
                <w:szCs w:val="24"/>
              </w:rPr>
              <w:t>к</w:t>
            </w:r>
            <w:r w:rsidRPr="007D5312">
              <w:rPr>
                <w:spacing w:val="6"/>
                <w:sz w:val="24"/>
                <w:szCs w:val="24"/>
              </w:rPr>
              <w:t xml:space="preserve">трон. б-ки. 2003. Т. 6, вып. 1. </w:t>
            </w:r>
          </w:p>
          <w:p w:rsidR="004E4FB6" w:rsidRPr="007D5312" w:rsidRDefault="004E4FB6" w:rsidP="007D5312">
            <w:pPr>
              <w:pStyle w:val="ae"/>
              <w:spacing w:line="269" w:lineRule="auto"/>
              <w:rPr>
                <w:spacing w:val="6"/>
                <w:sz w:val="24"/>
                <w:szCs w:val="24"/>
              </w:rPr>
            </w:pPr>
            <w:r w:rsidRPr="007D5312">
              <w:rPr>
                <w:spacing w:val="6"/>
                <w:sz w:val="24"/>
                <w:szCs w:val="24"/>
                <w:lang w:val="en-US"/>
              </w:rPr>
              <w:t>URL</w:t>
            </w:r>
            <w:r w:rsidRPr="007D5312">
              <w:rPr>
                <w:spacing w:val="6"/>
                <w:sz w:val="24"/>
                <w:szCs w:val="24"/>
              </w:rPr>
              <w:t xml:space="preserve">: </w:t>
            </w:r>
            <w:hyperlink r:id="rId26" w:history="1">
              <w:r w:rsidRPr="007D5312">
                <w:rPr>
                  <w:rStyle w:val="a7"/>
                  <w:color w:val="auto"/>
                  <w:spacing w:val="6"/>
                  <w:sz w:val="24"/>
                  <w:szCs w:val="24"/>
                  <w:lang w:val="en-US"/>
                </w:rPr>
                <w:t>http</w:t>
              </w:r>
              <w:r w:rsidRPr="007D5312">
                <w:rPr>
                  <w:rStyle w:val="a7"/>
                  <w:color w:val="auto"/>
                  <w:spacing w:val="6"/>
                  <w:sz w:val="24"/>
                  <w:szCs w:val="24"/>
                </w:rPr>
                <w:t>://</w:t>
              </w:r>
              <w:r w:rsidRPr="007D5312">
                <w:rPr>
                  <w:rStyle w:val="a7"/>
                  <w:color w:val="auto"/>
                  <w:spacing w:val="6"/>
                  <w:sz w:val="24"/>
                  <w:szCs w:val="24"/>
                  <w:lang w:val="en-US"/>
                </w:rPr>
                <w:t>www</w:t>
              </w:r>
              <w:r w:rsidRPr="007D5312">
                <w:rPr>
                  <w:rStyle w:val="a7"/>
                  <w:color w:val="auto"/>
                  <w:spacing w:val="6"/>
                  <w:sz w:val="24"/>
                  <w:szCs w:val="24"/>
                </w:rPr>
                <w:t>.</w:t>
              </w:r>
              <w:r w:rsidRPr="007D5312">
                <w:rPr>
                  <w:rStyle w:val="a7"/>
                  <w:color w:val="auto"/>
                  <w:spacing w:val="6"/>
                  <w:sz w:val="24"/>
                  <w:szCs w:val="24"/>
                  <w:lang w:val="en-US"/>
                </w:rPr>
                <w:t>elbib</w:t>
              </w:r>
              <w:r w:rsidRPr="007D5312">
                <w:rPr>
                  <w:rStyle w:val="a7"/>
                  <w:color w:val="auto"/>
                  <w:spacing w:val="6"/>
                  <w:sz w:val="24"/>
                  <w:szCs w:val="24"/>
                </w:rPr>
                <w:t>.</w:t>
              </w:r>
              <w:r w:rsidRPr="007D5312">
                <w:rPr>
                  <w:rStyle w:val="a7"/>
                  <w:color w:val="auto"/>
                  <w:spacing w:val="6"/>
                  <w:sz w:val="24"/>
                  <w:szCs w:val="24"/>
                  <w:lang w:val="en-US"/>
                </w:rPr>
                <w:t>ru</w:t>
              </w:r>
              <w:r w:rsidRPr="007D5312">
                <w:rPr>
                  <w:rStyle w:val="a7"/>
                  <w:color w:val="auto"/>
                  <w:spacing w:val="6"/>
                  <w:sz w:val="24"/>
                  <w:szCs w:val="24"/>
                </w:rPr>
                <w:t>/</w:t>
              </w:r>
              <w:r w:rsidRPr="007D5312">
                <w:rPr>
                  <w:rStyle w:val="a7"/>
                  <w:color w:val="auto"/>
                  <w:spacing w:val="6"/>
                  <w:sz w:val="24"/>
                  <w:szCs w:val="24"/>
                  <w:lang w:val="en-US"/>
                </w:rPr>
                <w:t>index</w:t>
              </w:r>
            </w:hyperlink>
            <w:r w:rsidRPr="007D5312">
              <w:rPr>
                <w:spacing w:val="6"/>
                <w:sz w:val="24"/>
                <w:szCs w:val="24"/>
                <w:u w:val="single"/>
              </w:rPr>
              <w:t>.</w:t>
            </w:r>
            <w:r w:rsidRPr="007D5312">
              <w:rPr>
                <w:spacing w:val="6"/>
                <w:sz w:val="24"/>
                <w:szCs w:val="24"/>
                <w:u w:val="single"/>
                <w:lang w:val="en-US"/>
              </w:rPr>
              <w:t>phtml</w:t>
            </w:r>
            <w:r w:rsidRPr="007D5312">
              <w:rPr>
                <w:spacing w:val="6"/>
                <w:sz w:val="24"/>
                <w:szCs w:val="24"/>
                <w:u w:val="single"/>
              </w:rPr>
              <w:t>?</w:t>
            </w:r>
            <w:r w:rsidRPr="007D5312">
              <w:rPr>
                <w:spacing w:val="6"/>
                <w:sz w:val="24"/>
                <w:szCs w:val="24"/>
                <w:u w:val="single"/>
                <w:lang w:val="en-US"/>
              </w:rPr>
              <w:t>page</w:t>
            </w:r>
            <w:r w:rsidRPr="007D5312">
              <w:rPr>
                <w:spacing w:val="6"/>
                <w:sz w:val="24"/>
                <w:szCs w:val="24"/>
                <w:u w:val="single"/>
              </w:rPr>
              <w:t>=</w:t>
            </w:r>
            <w:r w:rsidRPr="007D5312">
              <w:rPr>
                <w:spacing w:val="6"/>
                <w:sz w:val="24"/>
                <w:szCs w:val="24"/>
                <w:u w:val="single"/>
                <w:lang w:val="en-US"/>
              </w:rPr>
              <w:t>elbib</w:t>
            </w:r>
            <w:r w:rsidRPr="007D5312">
              <w:rPr>
                <w:spacing w:val="6"/>
                <w:sz w:val="24"/>
                <w:szCs w:val="24"/>
                <w:u w:val="single"/>
              </w:rPr>
              <w:t>/</w:t>
            </w:r>
            <w:r w:rsidRPr="007D5312">
              <w:rPr>
                <w:spacing w:val="6"/>
                <w:sz w:val="24"/>
                <w:szCs w:val="24"/>
                <w:u w:val="single"/>
                <w:lang w:val="en-US"/>
              </w:rPr>
              <w:t>rus</w:t>
            </w:r>
            <w:r w:rsidRPr="007D5312">
              <w:rPr>
                <w:spacing w:val="6"/>
                <w:sz w:val="24"/>
                <w:szCs w:val="24"/>
                <w:u w:val="single"/>
              </w:rPr>
              <w:t>/</w:t>
            </w:r>
            <w:r w:rsidRPr="007D5312">
              <w:rPr>
                <w:spacing w:val="6"/>
                <w:sz w:val="24"/>
                <w:szCs w:val="24"/>
                <w:u w:val="single"/>
                <w:lang w:val="en-US"/>
              </w:rPr>
              <w:t>journal</w:t>
            </w:r>
            <w:r w:rsidRPr="007D5312">
              <w:rPr>
                <w:spacing w:val="6"/>
                <w:sz w:val="24"/>
                <w:szCs w:val="24"/>
                <w:u w:val="single"/>
              </w:rPr>
              <w:t>/2003/</w:t>
            </w:r>
            <w:r w:rsidRPr="007D5312">
              <w:rPr>
                <w:spacing w:val="6"/>
                <w:sz w:val="24"/>
                <w:szCs w:val="24"/>
                <w:u w:val="single"/>
                <w:lang w:val="en-US"/>
              </w:rPr>
              <w:t>part</w:t>
            </w:r>
            <w:r w:rsidRPr="007D5312">
              <w:rPr>
                <w:spacing w:val="6"/>
                <w:sz w:val="24"/>
                <w:szCs w:val="24"/>
                <w:u w:val="single"/>
              </w:rPr>
              <w:t>1/</w:t>
            </w:r>
            <w:r w:rsidRPr="007D5312">
              <w:rPr>
                <w:spacing w:val="6"/>
                <w:sz w:val="24"/>
                <w:szCs w:val="24"/>
                <w:u w:val="single"/>
                <w:lang w:val="en-US"/>
              </w:rPr>
              <w:t>PLP</w:t>
            </w:r>
            <w:r w:rsidRPr="007D5312">
              <w:rPr>
                <w:spacing w:val="6"/>
                <w:sz w:val="24"/>
                <w:szCs w:val="24"/>
                <w:u w:val="single"/>
              </w:rPr>
              <w:t>/</w:t>
            </w:r>
            <w:r w:rsidRPr="007D5312">
              <w:rPr>
                <w:spacing w:val="6"/>
                <w:sz w:val="24"/>
                <w:szCs w:val="24"/>
              </w:rPr>
              <w:t xml:space="preserve"> (дата обр</w:t>
            </w:r>
            <w:r w:rsidRPr="007D5312">
              <w:rPr>
                <w:spacing w:val="6"/>
                <w:sz w:val="24"/>
                <w:szCs w:val="24"/>
              </w:rPr>
              <w:t>а</w:t>
            </w:r>
            <w:r w:rsidRPr="007D5312">
              <w:rPr>
                <w:spacing w:val="6"/>
                <w:sz w:val="24"/>
                <w:szCs w:val="24"/>
              </w:rPr>
              <w:t>щения: 25.11.20</w:t>
            </w:r>
            <w:r w:rsidR="005316F1" w:rsidRPr="007D5312">
              <w:rPr>
                <w:spacing w:val="6"/>
                <w:sz w:val="24"/>
                <w:szCs w:val="24"/>
              </w:rPr>
              <w:t>10</w:t>
            </w:r>
            <w:r w:rsidR="00416BB4" w:rsidRPr="007D5312">
              <w:rPr>
                <w:spacing w:val="6"/>
                <w:sz w:val="24"/>
                <w:szCs w:val="24"/>
              </w:rPr>
              <w:t>).</w:t>
            </w:r>
          </w:p>
        </w:tc>
      </w:tr>
      <w:tr w:rsidR="004E4FB6" w:rsidRPr="007D5312">
        <w:tc>
          <w:tcPr>
            <w:tcW w:w="454" w:type="dxa"/>
          </w:tcPr>
          <w:p w:rsidR="004E4FB6" w:rsidRPr="007D5312" w:rsidRDefault="004E4FB6" w:rsidP="007D5312">
            <w:pPr>
              <w:pStyle w:val="ae"/>
              <w:snapToGrid w:val="0"/>
              <w:spacing w:line="269" w:lineRule="auto"/>
              <w:jc w:val="right"/>
              <w:rPr>
                <w:spacing w:val="6"/>
                <w:sz w:val="24"/>
                <w:szCs w:val="24"/>
              </w:rPr>
            </w:pPr>
            <w:r w:rsidRPr="007D5312">
              <w:rPr>
                <w:spacing w:val="6"/>
                <w:sz w:val="24"/>
                <w:szCs w:val="24"/>
              </w:rPr>
              <w:t>13</w:t>
            </w:r>
          </w:p>
        </w:tc>
        <w:tc>
          <w:tcPr>
            <w:tcW w:w="8646" w:type="dxa"/>
          </w:tcPr>
          <w:p w:rsidR="004E4FB6" w:rsidRPr="007D5312" w:rsidRDefault="004E4FB6" w:rsidP="007D5312">
            <w:pPr>
              <w:pStyle w:val="ae"/>
              <w:snapToGrid w:val="0"/>
              <w:spacing w:line="269" w:lineRule="auto"/>
              <w:rPr>
                <w:spacing w:val="6"/>
                <w:sz w:val="24"/>
                <w:szCs w:val="24"/>
              </w:rPr>
            </w:pPr>
            <w:r w:rsidRPr="007D5312">
              <w:rPr>
                <w:spacing w:val="6"/>
                <w:sz w:val="24"/>
                <w:szCs w:val="24"/>
              </w:rPr>
              <w:t>Справочники по полупроводниковым приборам // [Персональная страница В. Р. Козака] / Ин-т ядер. физики. Новосибирск, 20</w:t>
            </w:r>
            <w:r w:rsidR="005316F1" w:rsidRPr="007D5312">
              <w:rPr>
                <w:spacing w:val="6"/>
                <w:sz w:val="24"/>
                <w:szCs w:val="24"/>
              </w:rPr>
              <w:t>12</w:t>
            </w:r>
            <w:r w:rsidRPr="007D5312">
              <w:rPr>
                <w:spacing w:val="6"/>
                <w:sz w:val="24"/>
                <w:szCs w:val="24"/>
              </w:rPr>
              <w:t xml:space="preserve">. </w:t>
            </w:r>
          </w:p>
          <w:p w:rsidR="004E4FB6" w:rsidRPr="007D5312" w:rsidRDefault="004E4FB6" w:rsidP="007D5312">
            <w:pPr>
              <w:pStyle w:val="ae"/>
              <w:spacing w:line="269" w:lineRule="auto"/>
              <w:rPr>
                <w:spacing w:val="6"/>
                <w:sz w:val="24"/>
                <w:szCs w:val="24"/>
              </w:rPr>
            </w:pPr>
            <w:r w:rsidRPr="007D5312">
              <w:rPr>
                <w:spacing w:val="6"/>
                <w:sz w:val="24"/>
                <w:szCs w:val="24"/>
              </w:rPr>
              <w:t xml:space="preserve">URL: </w:t>
            </w:r>
            <w:hyperlink r:id="rId27" w:history="1">
              <w:r w:rsidRPr="007D5312">
                <w:rPr>
                  <w:rStyle w:val="a7"/>
                  <w:color w:val="auto"/>
                  <w:spacing w:val="6"/>
                  <w:sz w:val="24"/>
                  <w:szCs w:val="24"/>
                </w:rPr>
                <w:t>http://www.inp.nsk.su/%7Ekozak/start.htm</w:t>
              </w:r>
            </w:hyperlink>
            <w:r w:rsidRPr="007D5312">
              <w:rPr>
                <w:spacing w:val="6"/>
                <w:sz w:val="24"/>
                <w:szCs w:val="24"/>
              </w:rPr>
              <w:t xml:space="preserve"> (дата обращения: 13.03.06).</w:t>
            </w:r>
          </w:p>
        </w:tc>
      </w:tr>
      <w:tr w:rsidR="004E4FB6" w:rsidRPr="007D5312">
        <w:tc>
          <w:tcPr>
            <w:tcW w:w="454" w:type="dxa"/>
          </w:tcPr>
          <w:p w:rsidR="004E4FB6" w:rsidRPr="007D5312" w:rsidRDefault="004E4FB6" w:rsidP="007D5312">
            <w:pPr>
              <w:pStyle w:val="ae"/>
              <w:snapToGrid w:val="0"/>
              <w:spacing w:line="269" w:lineRule="auto"/>
              <w:jc w:val="right"/>
              <w:rPr>
                <w:spacing w:val="6"/>
                <w:sz w:val="24"/>
              </w:rPr>
            </w:pPr>
            <w:r w:rsidRPr="007D5312">
              <w:rPr>
                <w:spacing w:val="6"/>
                <w:sz w:val="24"/>
              </w:rPr>
              <w:t>14</w:t>
            </w:r>
          </w:p>
        </w:tc>
        <w:tc>
          <w:tcPr>
            <w:tcW w:w="8646" w:type="dxa"/>
          </w:tcPr>
          <w:p w:rsidR="004E4FB6" w:rsidRPr="007D5312" w:rsidRDefault="004E4FB6" w:rsidP="007D5312">
            <w:pPr>
              <w:pStyle w:val="ae"/>
              <w:snapToGrid w:val="0"/>
              <w:spacing w:line="269" w:lineRule="auto"/>
              <w:rPr>
                <w:spacing w:val="6"/>
                <w:sz w:val="24"/>
              </w:rPr>
            </w:pPr>
            <w:r w:rsidRPr="007D5312">
              <w:rPr>
                <w:spacing w:val="6"/>
                <w:sz w:val="24"/>
              </w:rPr>
              <w:t xml:space="preserve">О противодействии терроризму: федер. закон Рос. Федерации от 6 марта </w:t>
            </w:r>
            <w:smartTag w:uri="urn:schemas-microsoft-com:office:smarttags" w:element="metricconverter">
              <w:smartTagPr>
                <w:attr w:name="ProductID" w:val="2006 г"/>
              </w:smartTagPr>
              <w:r w:rsidRPr="007D5312">
                <w:rPr>
                  <w:spacing w:val="6"/>
                  <w:sz w:val="24"/>
                </w:rPr>
                <w:t>2006 г</w:t>
              </w:r>
            </w:smartTag>
            <w:r w:rsidRPr="007D5312">
              <w:rPr>
                <w:spacing w:val="6"/>
                <w:sz w:val="24"/>
              </w:rPr>
              <w:t>. №</w:t>
            </w:r>
            <w:r w:rsidR="003C2396" w:rsidRPr="007D5312">
              <w:rPr>
                <w:spacing w:val="6"/>
                <w:sz w:val="24"/>
              </w:rPr>
              <w:t> </w:t>
            </w:r>
            <w:r w:rsidRPr="007D5312">
              <w:rPr>
                <w:spacing w:val="6"/>
                <w:sz w:val="24"/>
              </w:rPr>
              <w:t xml:space="preserve">35-Ф3: принят Гос. Думой Федер. Собр. Рос. Федерации 26 февр.2006 г.: одобр. Советом Федерации Федер. Собр. Рос. Федерации 1 марта </w:t>
            </w:r>
            <w:smartTag w:uri="urn:schemas-microsoft-com:office:smarttags" w:element="metricconverter">
              <w:smartTagPr>
                <w:attr w:name="ProductID" w:val="2006 г"/>
              </w:smartTagPr>
              <w:r w:rsidRPr="007D5312">
                <w:rPr>
                  <w:spacing w:val="6"/>
                  <w:sz w:val="24"/>
                </w:rPr>
                <w:t>2006 г</w:t>
              </w:r>
            </w:smartTag>
            <w:r w:rsidRPr="007D5312">
              <w:rPr>
                <w:spacing w:val="6"/>
                <w:sz w:val="24"/>
              </w:rPr>
              <w:t>. // Рос. газ. – 2006. – 10 марта.</w:t>
            </w:r>
          </w:p>
        </w:tc>
      </w:tr>
    </w:tbl>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В конце каждого библиографического описания ставится точка!</w:t>
      </w:r>
    </w:p>
    <w:p w:rsidR="004E4FB6" w:rsidRPr="007D5312" w:rsidRDefault="004E4FB6" w:rsidP="00FC50CC">
      <w:pPr>
        <w:pStyle w:val="2"/>
      </w:pPr>
      <w:bookmarkStart w:id="132" w:name="_Toc274425004"/>
      <w:bookmarkStart w:id="133" w:name="_Toc341705137"/>
      <w:bookmarkStart w:id="134" w:name="_Toc342297901"/>
      <w:r w:rsidRPr="007D5312">
        <w:t>3.8. Оформление приложений</w:t>
      </w:r>
      <w:bookmarkEnd w:id="132"/>
      <w:bookmarkEnd w:id="133"/>
      <w:bookmarkEnd w:id="134"/>
    </w:p>
    <w:p w:rsidR="004E4FB6" w:rsidRPr="007D5312" w:rsidRDefault="004E4FB6" w:rsidP="007D5312">
      <w:pPr>
        <w:pStyle w:val="14-1"/>
        <w:spacing w:line="269" w:lineRule="auto"/>
        <w:rPr>
          <w:spacing w:val="6"/>
        </w:rPr>
      </w:pPr>
      <w:r w:rsidRPr="007D5312">
        <w:rPr>
          <w:spacing w:val="6"/>
        </w:rPr>
        <w:t>Приложения оформляются как продолжение дипломного проекта на последующих его страницах (после списка литературы), располагая в порядке появления ссылки в тексте.</w:t>
      </w:r>
    </w:p>
    <w:p w:rsidR="004E4FB6" w:rsidRPr="007D5312" w:rsidRDefault="004E4FB6" w:rsidP="007D5312">
      <w:pPr>
        <w:pStyle w:val="14-1"/>
        <w:spacing w:line="269" w:lineRule="auto"/>
        <w:rPr>
          <w:spacing w:val="6"/>
        </w:rPr>
      </w:pPr>
      <w:r w:rsidRPr="007D5312">
        <w:rPr>
          <w:spacing w:val="6"/>
        </w:rPr>
        <w:t>В приложения могут выноситься формы первичных документов как спроектированные автором, так и используемые на данном объекте, шапки форм выходных документов, экранные и печатные формы выходных документов, программы обработки информации, разработанные автором и т. д. В приложение включают вспомогательный материал, например: вводные и отчетные формы о деятельности анализируемого объекта исследования, математические выкладки и расчеты, таблицы вспомогательных цифр, методики, разработанные в процессе выполнения работы, о6язательно помещают описание алгоритмов и программ задач, решаемых с их помощью.</w:t>
      </w:r>
      <w:r w:rsidR="003569C6" w:rsidRPr="007D5312">
        <w:rPr>
          <w:spacing w:val="6"/>
        </w:rPr>
        <w:t xml:space="preserve"> </w:t>
      </w:r>
      <w:r w:rsidRPr="007D5312">
        <w:rPr>
          <w:spacing w:val="6"/>
        </w:rPr>
        <w:t xml:space="preserve">Если результаты работы рассматривались на </w:t>
      </w:r>
      <w:r w:rsidRPr="007D5312">
        <w:rPr>
          <w:spacing w:val="6"/>
        </w:rPr>
        <w:lastRenderedPageBreak/>
        <w:t>предприятии, заседании кафедры или Ученого совета, в приложении приводятся копии решения или акта о внедрении результатов в производство.</w:t>
      </w:r>
    </w:p>
    <w:p w:rsidR="004E4FB6" w:rsidRPr="007D5312" w:rsidRDefault="004E4FB6" w:rsidP="007D5312">
      <w:pPr>
        <w:pStyle w:val="14-1"/>
        <w:spacing w:line="269" w:lineRule="auto"/>
        <w:rPr>
          <w:spacing w:val="6"/>
        </w:rPr>
      </w:pPr>
      <w:r w:rsidRPr="007D5312">
        <w:rPr>
          <w:spacing w:val="6"/>
        </w:rPr>
        <w:t>При включении в проект более одного приложения впереди всех приложений на отдельном листе пишется прописными буквами "</w:t>
      </w:r>
      <w:r w:rsidRPr="007D5312">
        <w:rPr>
          <w:caps/>
          <w:spacing w:val="6"/>
        </w:rPr>
        <w:t>ПриложениЯ</w:t>
      </w:r>
      <w:r w:rsidRPr="007D5312">
        <w:rPr>
          <w:spacing w:val="6"/>
        </w:rPr>
        <w:t xml:space="preserve">". Затем следуют отдельные приложения. В этом случае их нумеруют последовательно арабскими цифрами в правом верхнем углу, например: "Приложение 1", "Приложение 2" и т. д. При этом формат первичного документа может не соответствовать формату листа дипломного проекта. В этом случае следует форму первичного документа наклеивать на лист. </w:t>
      </w:r>
    </w:p>
    <w:p w:rsidR="004E4FB6" w:rsidRPr="007D5312" w:rsidRDefault="004E4FB6" w:rsidP="007D5312">
      <w:pPr>
        <w:pStyle w:val="14-1"/>
        <w:spacing w:line="269" w:lineRule="auto"/>
        <w:rPr>
          <w:spacing w:val="6"/>
        </w:rPr>
      </w:pPr>
      <w:r w:rsidRPr="007D5312">
        <w:rPr>
          <w:spacing w:val="6"/>
        </w:rPr>
        <w:t>Каждое приложение следует начинать с новой страницы указанием в правом верхнем углу слова "Приложение", написанного прописными буквами. Приложение в необходимых случаях может иметь содержательный заг</w:t>
      </w:r>
      <w:r w:rsidRPr="007D5312">
        <w:rPr>
          <w:spacing w:val="6"/>
        </w:rPr>
        <w:t>о</w:t>
      </w:r>
      <w:r w:rsidRPr="007D5312">
        <w:rPr>
          <w:spacing w:val="6"/>
        </w:rPr>
        <w:t>ловок, который записывается симметрично тексту.</w:t>
      </w:r>
    </w:p>
    <w:p w:rsidR="004E4FB6" w:rsidRPr="007D5312" w:rsidRDefault="004E4FB6" w:rsidP="007D5312">
      <w:pPr>
        <w:pStyle w:val="14-1"/>
        <w:spacing w:line="269" w:lineRule="auto"/>
        <w:rPr>
          <w:spacing w:val="6"/>
        </w:rPr>
      </w:pPr>
      <w:r w:rsidRPr="007D5312">
        <w:rPr>
          <w:spacing w:val="6"/>
        </w:rPr>
        <w:t>Рассмотрим пример заголовка:</w:t>
      </w:r>
    </w:p>
    <w:p w:rsidR="004E4FB6" w:rsidRPr="007D5312" w:rsidRDefault="004E4FB6" w:rsidP="007D5312">
      <w:pPr>
        <w:pStyle w:val="14-1"/>
        <w:numPr>
          <w:ilvl w:val="0"/>
          <w:numId w:val="2"/>
        </w:numPr>
        <w:tabs>
          <w:tab w:val="left" w:pos="709"/>
          <w:tab w:val="left" w:pos="717"/>
        </w:tabs>
        <w:spacing w:line="269" w:lineRule="auto"/>
        <w:ind w:left="709"/>
        <w:rPr>
          <w:spacing w:val="6"/>
        </w:rPr>
      </w:pPr>
      <w:r w:rsidRPr="007D5312">
        <w:rPr>
          <w:spacing w:val="6"/>
        </w:rPr>
        <w:t>в приложении:</w:t>
      </w:r>
    </w:p>
    <w:p w:rsidR="004E4FB6" w:rsidRPr="007D5312" w:rsidRDefault="004E4FB6" w:rsidP="007D5312">
      <w:pPr>
        <w:pStyle w:val="14-1"/>
        <w:tabs>
          <w:tab w:val="left" w:pos="717"/>
        </w:tabs>
        <w:spacing w:line="269" w:lineRule="auto"/>
        <w:ind w:firstLine="0"/>
        <w:rPr>
          <w:spacing w:val="6"/>
        </w:rPr>
      </w:pPr>
    </w:p>
    <w:p w:rsidR="004E4FB6" w:rsidRPr="007D5312" w:rsidRDefault="004E4FB6" w:rsidP="007D5312">
      <w:pPr>
        <w:pStyle w:val="14-1"/>
        <w:pBdr>
          <w:top w:val="single" w:sz="4" w:space="1" w:color="000000"/>
          <w:left w:val="single" w:sz="4" w:space="4" w:color="000000"/>
          <w:bottom w:val="single" w:sz="4" w:space="1" w:color="000000"/>
          <w:right w:val="single" w:sz="4" w:space="4" w:color="000000"/>
        </w:pBdr>
        <w:spacing w:line="269" w:lineRule="auto"/>
        <w:jc w:val="right"/>
        <w:rPr>
          <w:spacing w:val="6"/>
          <w:sz w:val="24"/>
        </w:rPr>
      </w:pPr>
      <w:r w:rsidRPr="007D5312">
        <w:rPr>
          <w:spacing w:val="6"/>
          <w:sz w:val="24"/>
        </w:rPr>
        <w:t xml:space="preserve">Приложение 3 </w:t>
      </w:r>
    </w:p>
    <w:p w:rsidR="004E4FB6" w:rsidRPr="007D5312" w:rsidRDefault="004E4FB6" w:rsidP="007D5312">
      <w:pPr>
        <w:pStyle w:val="14-1"/>
        <w:pBdr>
          <w:top w:val="single" w:sz="4" w:space="1" w:color="000000"/>
          <w:left w:val="single" w:sz="4" w:space="4" w:color="000000"/>
          <w:bottom w:val="single" w:sz="4" w:space="1" w:color="000000"/>
          <w:right w:val="single" w:sz="4" w:space="4" w:color="000000"/>
        </w:pBdr>
        <w:spacing w:line="269" w:lineRule="auto"/>
        <w:rPr>
          <w:b/>
          <w:spacing w:val="6"/>
          <w:sz w:val="24"/>
        </w:rPr>
      </w:pPr>
      <w:r w:rsidRPr="007D5312">
        <w:rPr>
          <w:b/>
          <w:spacing w:val="6"/>
          <w:sz w:val="24"/>
        </w:rPr>
        <w:t>Листинг программы АВСВ</w:t>
      </w:r>
    </w:p>
    <w:p w:rsidR="004E4FB6" w:rsidRPr="007D5312" w:rsidRDefault="004E4FB6" w:rsidP="007D5312">
      <w:pPr>
        <w:pStyle w:val="14-1"/>
        <w:pBdr>
          <w:top w:val="single" w:sz="4" w:space="1" w:color="000000"/>
          <w:left w:val="single" w:sz="4" w:space="4" w:color="000000"/>
          <w:bottom w:val="single" w:sz="4" w:space="1" w:color="000000"/>
          <w:right w:val="single" w:sz="4" w:space="4" w:color="000000"/>
        </w:pBdr>
        <w:spacing w:line="269" w:lineRule="auto"/>
        <w:rPr>
          <w:spacing w:val="6"/>
          <w:sz w:val="24"/>
        </w:rPr>
      </w:pPr>
      <w:r w:rsidRPr="007D5312">
        <w:rPr>
          <w:spacing w:val="6"/>
          <w:sz w:val="24"/>
        </w:rPr>
        <w:t>&lt; содержание приложения&gt;</w:t>
      </w:r>
    </w:p>
    <w:p w:rsidR="004E4FB6" w:rsidRPr="007D5312" w:rsidRDefault="004E4FB6" w:rsidP="007D5312">
      <w:pPr>
        <w:pStyle w:val="14-1"/>
        <w:pBdr>
          <w:top w:val="single" w:sz="4" w:space="1" w:color="000000"/>
          <w:left w:val="single" w:sz="4" w:space="4" w:color="000000"/>
          <w:bottom w:val="single" w:sz="4" w:space="1" w:color="000000"/>
          <w:right w:val="single" w:sz="4" w:space="4" w:color="000000"/>
        </w:pBdr>
        <w:spacing w:line="269" w:lineRule="auto"/>
        <w:rPr>
          <w:spacing w:val="6"/>
        </w:rPr>
      </w:pPr>
    </w:p>
    <w:p w:rsidR="004E4FB6" w:rsidRPr="007D5312" w:rsidRDefault="004E4FB6" w:rsidP="007D5312">
      <w:pPr>
        <w:pStyle w:val="14-1"/>
        <w:numPr>
          <w:ilvl w:val="0"/>
          <w:numId w:val="2"/>
        </w:numPr>
        <w:tabs>
          <w:tab w:val="left" w:pos="709"/>
          <w:tab w:val="left" w:pos="717"/>
        </w:tabs>
        <w:spacing w:line="269" w:lineRule="auto"/>
        <w:ind w:left="709"/>
        <w:rPr>
          <w:spacing w:val="6"/>
        </w:rPr>
      </w:pPr>
      <w:r w:rsidRPr="007D5312">
        <w:rPr>
          <w:spacing w:val="6"/>
        </w:rPr>
        <w:t>в оглавлении:</w:t>
      </w:r>
    </w:p>
    <w:p w:rsidR="004E4FB6" w:rsidRPr="007D5312" w:rsidRDefault="004E4FB6" w:rsidP="007D5312">
      <w:pPr>
        <w:pStyle w:val="14-1"/>
        <w:spacing w:line="269" w:lineRule="auto"/>
        <w:rPr>
          <w:spacing w:val="6"/>
          <w:sz w:val="24"/>
        </w:rPr>
      </w:pPr>
      <w:r w:rsidRPr="007D5312">
        <w:rPr>
          <w:color w:val="0000FF"/>
          <w:spacing w:val="6"/>
        </w:rPr>
        <w:t xml:space="preserve"> </w:t>
      </w:r>
      <w:r w:rsidRPr="007D5312">
        <w:rPr>
          <w:spacing w:val="6"/>
          <w:sz w:val="24"/>
        </w:rPr>
        <w:t>Приложение 3. Листинг программы АВСВ…………………....………………..124</w:t>
      </w:r>
    </w:p>
    <w:p w:rsidR="004E4FB6" w:rsidRPr="007D5312" w:rsidRDefault="004E4FB6" w:rsidP="007D5312">
      <w:pPr>
        <w:pStyle w:val="14-1"/>
        <w:spacing w:line="269" w:lineRule="auto"/>
        <w:rPr>
          <w:spacing w:val="6"/>
        </w:rPr>
      </w:pPr>
      <w:r w:rsidRPr="007D5312">
        <w:rPr>
          <w:spacing w:val="6"/>
        </w:rPr>
        <w:t>Однако возможна форма заголовка приложения без слова «Приложение», когда номер пишется перед тематическим заголовком с предшествующей буквой «П»:</w:t>
      </w:r>
    </w:p>
    <w:p w:rsidR="004E4FB6" w:rsidRPr="007D5312" w:rsidRDefault="004E4FB6" w:rsidP="007D5312">
      <w:pPr>
        <w:pStyle w:val="14-1"/>
        <w:numPr>
          <w:ilvl w:val="0"/>
          <w:numId w:val="2"/>
        </w:numPr>
        <w:tabs>
          <w:tab w:val="left" w:pos="709"/>
          <w:tab w:val="left" w:pos="717"/>
        </w:tabs>
        <w:spacing w:line="269" w:lineRule="auto"/>
        <w:ind w:left="709"/>
        <w:rPr>
          <w:spacing w:val="6"/>
        </w:rPr>
      </w:pPr>
      <w:r w:rsidRPr="007D5312">
        <w:rPr>
          <w:spacing w:val="6"/>
        </w:rPr>
        <w:t>в приложении:</w:t>
      </w:r>
    </w:p>
    <w:p w:rsidR="004E4FB6" w:rsidRPr="007D5312" w:rsidRDefault="004E4FB6" w:rsidP="007D5312">
      <w:pPr>
        <w:pStyle w:val="14-1"/>
        <w:pBdr>
          <w:top w:val="single" w:sz="4" w:space="1" w:color="000000"/>
          <w:left w:val="single" w:sz="4" w:space="4" w:color="000000"/>
          <w:bottom w:val="single" w:sz="4" w:space="1" w:color="000000"/>
          <w:right w:val="single" w:sz="4" w:space="4" w:color="000000"/>
        </w:pBdr>
        <w:spacing w:line="269" w:lineRule="auto"/>
        <w:rPr>
          <w:b/>
          <w:spacing w:val="6"/>
          <w:sz w:val="24"/>
        </w:rPr>
      </w:pPr>
      <w:r w:rsidRPr="007D5312">
        <w:rPr>
          <w:b/>
          <w:spacing w:val="6"/>
          <w:sz w:val="24"/>
        </w:rPr>
        <w:t>П3. Листинг программы АВСВ</w:t>
      </w:r>
    </w:p>
    <w:p w:rsidR="004E4FB6" w:rsidRPr="007D5312" w:rsidRDefault="004E4FB6" w:rsidP="007D5312">
      <w:pPr>
        <w:pStyle w:val="14-1"/>
        <w:pBdr>
          <w:top w:val="single" w:sz="4" w:space="1" w:color="000000"/>
          <w:left w:val="single" w:sz="4" w:space="4" w:color="000000"/>
          <w:bottom w:val="single" w:sz="4" w:space="1" w:color="000000"/>
          <w:right w:val="single" w:sz="4" w:space="4" w:color="000000"/>
        </w:pBdr>
        <w:spacing w:line="269" w:lineRule="auto"/>
        <w:rPr>
          <w:spacing w:val="6"/>
          <w:sz w:val="24"/>
        </w:rPr>
      </w:pPr>
      <w:r w:rsidRPr="007D5312">
        <w:rPr>
          <w:spacing w:val="6"/>
          <w:sz w:val="24"/>
        </w:rPr>
        <w:t>&lt; содержание приложения&gt;</w:t>
      </w:r>
    </w:p>
    <w:p w:rsidR="004E4FB6" w:rsidRPr="007D5312" w:rsidRDefault="004E4FB6" w:rsidP="007D5312">
      <w:pPr>
        <w:pStyle w:val="14-1"/>
        <w:pBdr>
          <w:top w:val="single" w:sz="4" w:space="1" w:color="000000"/>
          <w:left w:val="single" w:sz="4" w:space="4" w:color="000000"/>
          <w:bottom w:val="single" w:sz="4" w:space="1" w:color="000000"/>
          <w:right w:val="single" w:sz="4" w:space="4" w:color="000000"/>
        </w:pBdr>
        <w:spacing w:line="269" w:lineRule="auto"/>
        <w:rPr>
          <w:spacing w:val="6"/>
        </w:rPr>
      </w:pPr>
    </w:p>
    <w:p w:rsidR="004E4FB6" w:rsidRPr="007D5312" w:rsidRDefault="004E4FB6" w:rsidP="007D5312">
      <w:pPr>
        <w:pStyle w:val="14-1"/>
        <w:numPr>
          <w:ilvl w:val="0"/>
          <w:numId w:val="2"/>
        </w:numPr>
        <w:tabs>
          <w:tab w:val="left" w:pos="709"/>
          <w:tab w:val="left" w:pos="717"/>
        </w:tabs>
        <w:spacing w:line="269" w:lineRule="auto"/>
        <w:ind w:left="709"/>
        <w:rPr>
          <w:spacing w:val="6"/>
        </w:rPr>
      </w:pPr>
      <w:r w:rsidRPr="007D5312">
        <w:rPr>
          <w:spacing w:val="6"/>
        </w:rPr>
        <w:t>в оглавлении:</w:t>
      </w:r>
    </w:p>
    <w:p w:rsidR="004E4FB6" w:rsidRPr="007D5312" w:rsidRDefault="004E4FB6" w:rsidP="007D5312">
      <w:pPr>
        <w:pStyle w:val="14-1"/>
        <w:spacing w:line="269" w:lineRule="auto"/>
        <w:rPr>
          <w:spacing w:val="6"/>
          <w:sz w:val="24"/>
        </w:rPr>
      </w:pPr>
      <w:r w:rsidRPr="007D5312">
        <w:rPr>
          <w:spacing w:val="6"/>
        </w:rPr>
        <w:t xml:space="preserve"> </w:t>
      </w:r>
      <w:r w:rsidRPr="007D5312">
        <w:rPr>
          <w:spacing w:val="6"/>
          <w:sz w:val="24"/>
        </w:rPr>
        <w:t>П3. Листинг программы АВСВ………………………...……….………………..124</w:t>
      </w:r>
    </w:p>
    <w:p w:rsidR="004E4FB6" w:rsidRPr="007D5312" w:rsidRDefault="004E4FB6" w:rsidP="007D5312">
      <w:pPr>
        <w:pStyle w:val="14-1"/>
        <w:spacing w:line="269" w:lineRule="auto"/>
        <w:rPr>
          <w:spacing w:val="6"/>
        </w:rPr>
      </w:pPr>
      <w:r w:rsidRPr="007D5312">
        <w:rPr>
          <w:spacing w:val="6"/>
        </w:rPr>
        <w:t>Приложения в дипломном проекте следует располагать в следующем порядке:</w:t>
      </w:r>
    </w:p>
    <w:p w:rsidR="004E4FB6" w:rsidRPr="007D5312" w:rsidRDefault="004E4FB6" w:rsidP="007D5312">
      <w:pPr>
        <w:pStyle w:val="14-1"/>
        <w:spacing w:line="269" w:lineRule="auto"/>
        <w:rPr>
          <w:spacing w:val="6"/>
        </w:rPr>
      </w:pPr>
      <w:r w:rsidRPr="007D5312">
        <w:rPr>
          <w:spacing w:val="6"/>
        </w:rPr>
        <w:t>– в начале приложения, разработанные автором, в порядке упоминания их в тексте;</w:t>
      </w:r>
    </w:p>
    <w:p w:rsidR="004E4FB6" w:rsidRPr="007D5312" w:rsidRDefault="004E4FB6" w:rsidP="007D5312">
      <w:pPr>
        <w:pStyle w:val="14-1"/>
        <w:spacing w:line="269" w:lineRule="auto"/>
        <w:rPr>
          <w:spacing w:val="6"/>
        </w:rPr>
      </w:pPr>
      <w:r w:rsidRPr="007D5312">
        <w:rPr>
          <w:spacing w:val="6"/>
        </w:rPr>
        <w:t>– затем приложения, заимствованные автором.</w:t>
      </w:r>
    </w:p>
    <w:p w:rsidR="004E4FB6" w:rsidRPr="007D5312" w:rsidRDefault="004E4FB6" w:rsidP="007D5312">
      <w:pPr>
        <w:pStyle w:val="14-1"/>
        <w:spacing w:line="269" w:lineRule="auto"/>
        <w:rPr>
          <w:spacing w:val="6"/>
        </w:rPr>
      </w:pPr>
      <w:r w:rsidRPr="007D5312">
        <w:rPr>
          <w:spacing w:val="6"/>
        </w:rPr>
        <w:lastRenderedPageBreak/>
        <w:t>Если приложений очень много, то они могут быть представлены отдельным томом, где они также расположены в порядке появления ссылок в тексте. В содержании должны быть перечислены все приложения с указанием их н</w:t>
      </w:r>
      <w:r w:rsidRPr="007D5312">
        <w:rPr>
          <w:spacing w:val="6"/>
        </w:rPr>
        <w:t>о</w:t>
      </w:r>
      <w:r w:rsidRPr="007D5312">
        <w:rPr>
          <w:spacing w:val="6"/>
        </w:rPr>
        <w:t xml:space="preserve">меров и заголовков (при наличии их). </w:t>
      </w:r>
    </w:p>
    <w:p w:rsidR="004E4FB6" w:rsidRPr="007D5312" w:rsidRDefault="004E4FB6" w:rsidP="007D5312">
      <w:pPr>
        <w:pStyle w:val="14-1"/>
        <w:spacing w:line="269" w:lineRule="auto"/>
        <w:rPr>
          <w:spacing w:val="6"/>
        </w:rPr>
      </w:pPr>
      <w:r w:rsidRPr="007D5312">
        <w:rPr>
          <w:spacing w:val="6"/>
        </w:rPr>
        <w:t xml:space="preserve">В тексте на приложение ссылаются следующим образом: </w:t>
      </w:r>
      <w:r w:rsidRPr="007D5312">
        <w:rPr>
          <w:spacing w:val="6"/>
          <w:sz w:val="24"/>
          <w:szCs w:val="24"/>
        </w:rPr>
        <w:t>«см. прил. 2»</w:t>
      </w:r>
      <w:r w:rsidRPr="007D5312">
        <w:rPr>
          <w:spacing w:val="6"/>
        </w:rPr>
        <w:t xml:space="preserve">. </w:t>
      </w:r>
    </w:p>
    <w:p w:rsidR="004E4FB6" w:rsidRPr="007D5312" w:rsidRDefault="004E4FB6" w:rsidP="007D5312">
      <w:pPr>
        <w:pStyle w:val="14-1"/>
        <w:spacing w:line="269" w:lineRule="auto"/>
        <w:rPr>
          <w:spacing w:val="6"/>
        </w:rPr>
      </w:pPr>
      <w:r w:rsidRPr="007D5312">
        <w:rPr>
          <w:spacing w:val="6"/>
        </w:rPr>
        <w:t>Таблицы и рисунки, содержащиеся в приложении, нумеруются последовательно в пределах всего приложения в порядке упоминания арабскими цифрами. Номер таблицы (рисунка) должен состоять из буквы «П» и порядкового номера рисунка, разделенных точкой, например, «Таблица П2» или «Рис. П5».</w:t>
      </w:r>
    </w:p>
    <w:p w:rsidR="004E4FB6" w:rsidRPr="007D5312" w:rsidRDefault="004E4FB6" w:rsidP="00FC50CC">
      <w:pPr>
        <w:pStyle w:val="2"/>
      </w:pPr>
      <w:bookmarkStart w:id="135" w:name="_Toc274425005"/>
      <w:bookmarkStart w:id="136" w:name="_Toc341705138"/>
      <w:bookmarkStart w:id="137" w:name="_Toc342297902"/>
      <w:r w:rsidRPr="007D5312">
        <w:t>3.9. Формирование папки с пояснительной запиской к дипломному проекту</w:t>
      </w:r>
      <w:bookmarkEnd w:id="135"/>
      <w:bookmarkEnd w:id="136"/>
      <w:bookmarkEnd w:id="137"/>
    </w:p>
    <w:p w:rsidR="004E4FB6" w:rsidRPr="007D5312" w:rsidRDefault="004E4FB6" w:rsidP="007D5312">
      <w:pPr>
        <w:pStyle w:val="14-1"/>
        <w:spacing w:line="269" w:lineRule="auto"/>
        <w:rPr>
          <w:spacing w:val="6"/>
        </w:rPr>
      </w:pPr>
      <w:r w:rsidRPr="007D5312">
        <w:rPr>
          <w:spacing w:val="6"/>
        </w:rPr>
        <w:t>Отпечатанные листы пояснительной записки помещаются в папку для дипломных проектов. При этом до первого листа и после последнего необходимо поместить чистые листы.</w:t>
      </w:r>
    </w:p>
    <w:p w:rsidR="004E4FB6" w:rsidRPr="007D5312" w:rsidRDefault="004E4FB6" w:rsidP="007D5312">
      <w:pPr>
        <w:pStyle w:val="14-1"/>
        <w:spacing w:line="269" w:lineRule="auto"/>
        <w:rPr>
          <w:spacing w:val="6"/>
        </w:rPr>
      </w:pPr>
    </w:p>
    <w:p w:rsidR="004E4FB6" w:rsidRPr="007D5312" w:rsidRDefault="004E4FB6" w:rsidP="00FC50CC">
      <w:pPr>
        <w:pStyle w:val="1"/>
        <w:pageBreakBefore/>
        <w:numPr>
          <w:ilvl w:val="0"/>
          <w:numId w:val="0"/>
        </w:numPr>
        <w:spacing w:before="0" w:after="120" w:line="269" w:lineRule="auto"/>
        <w:rPr>
          <w:spacing w:val="6"/>
          <w:lang w:val="ru-RU"/>
        </w:rPr>
      </w:pPr>
      <w:bookmarkStart w:id="138" w:name="_Toc274425006"/>
      <w:bookmarkStart w:id="139" w:name="_Toc341705139"/>
      <w:bookmarkStart w:id="140" w:name="_Toc342297903"/>
      <w:r w:rsidRPr="007D5312">
        <w:rPr>
          <w:spacing w:val="6"/>
          <w:lang w:val="ru-RU"/>
        </w:rPr>
        <w:lastRenderedPageBreak/>
        <w:t>ПРИЛОЖЕНИЯ</w:t>
      </w:r>
      <w:bookmarkEnd w:id="138"/>
      <w:bookmarkEnd w:id="139"/>
      <w:bookmarkEnd w:id="140"/>
    </w:p>
    <w:p w:rsidR="004E4FB6" w:rsidRPr="007D5312" w:rsidRDefault="004E4FB6" w:rsidP="00FC50CC">
      <w:pPr>
        <w:pStyle w:val="2"/>
      </w:pPr>
      <w:bookmarkStart w:id="141" w:name="_Toc274425008"/>
      <w:bookmarkStart w:id="142" w:name="_Toc341705140"/>
      <w:bookmarkStart w:id="143" w:name="_Toc342297904"/>
      <w:r w:rsidRPr="007D5312">
        <w:t>П</w:t>
      </w:r>
      <w:r w:rsidR="000E45CC" w:rsidRPr="007D5312">
        <w:t>1</w:t>
      </w:r>
      <w:r w:rsidRPr="007D5312">
        <w:t xml:space="preserve">. Примерная тематика дипломных </w:t>
      </w:r>
      <w:bookmarkEnd w:id="141"/>
      <w:r w:rsidR="00F23BED" w:rsidRPr="007D5312">
        <w:t>проектов</w:t>
      </w:r>
      <w:bookmarkEnd w:id="142"/>
      <w:bookmarkEnd w:id="143"/>
    </w:p>
    <w:p w:rsidR="004E4FB6" w:rsidRPr="007D5312" w:rsidRDefault="004E4FB6" w:rsidP="007D5312">
      <w:pPr>
        <w:pStyle w:val="14-1"/>
        <w:spacing w:line="269" w:lineRule="auto"/>
        <w:ind w:left="40" w:firstLine="669"/>
        <w:rPr>
          <w:spacing w:val="6"/>
        </w:rPr>
      </w:pPr>
      <w:r w:rsidRPr="007D5312">
        <w:rPr>
          <w:spacing w:val="6"/>
        </w:rPr>
        <w:t xml:space="preserve">Проектирование и разработка ИС, обеспечивающих </w:t>
      </w:r>
      <w:r w:rsidRPr="007D5312">
        <w:rPr>
          <w:i/>
          <w:spacing w:val="6"/>
        </w:rPr>
        <w:t>обработку информации</w:t>
      </w:r>
      <w:r w:rsidRPr="007D5312">
        <w:rPr>
          <w:spacing w:val="6"/>
        </w:rPr>
        <w:t xml:space="preserve"> по комплексу задач и функций управления процессами и ресурсами различных сфер деятельности предметной области:</w:t>
      </w:r>
    </w:p>
    <w:p w:rsidR="004E4FB6" w:rsidRPr="007D5312" w:rsidRDefault="004E4FB6" w:rsidP="007D5312">
      <w:pPr>
        <w:pStyle w:val="14-1"/>
        <w:spacing w:line="269" w:lineRule="auto"/>
        <w:ind w:left="40" w:firstLine="669"/>
        <w:rPr>
          <w:spacing w:val="6"/>
        </w:rPr>
      </w:pPr>
    </w:p>
    <w:p w:rsidR="004E4FB6" w:rsidRPr="007D5312" w:rsidRDefault="004E4FB6" w:rsidP="007D5312">
      <w:pPr>
        <w:pStyle w:val="14-1"/>
        <w:spacing w:line="269" w:lineRule="auto"/>
        <w:ind w:left="284" w:hanging="284"/>
        <w:rPr>
          <w:b/>
          <w:spacing w:val="6"/>
        </w:rPr>
      </w:pPr>
      <w:r w:rsidRPr="007D5312">
        <w:rPr>
          <w:b/>
          <w:spacing w:val="6"/>
        </w:rPr>
        <w:t>1. Автоматизированная подсистема оформления заказов ….</w:t>
      </w:r>
    </w:p>
    <w:p w:rsidR="004E4FB6" w:rsidRPr="007D5312" w:rsidRDefault="004E4FB6" w:rsidP="007D5312">
      <w:pPr>
        <w:pStyle w:val="14-1"/>
        <w:spacing w:line="269" w:lineRule="auto"/>
        <w:ind w:left="284" w:hanging="284"/>
        <w:rPr>
          <w:b/>
          <w:spacing w:val="6"/>
        </w:rPr>
      </w:pPr>
      <w:r w:rsidRPr="007D5312">
        <w:rPr>
          <w:b/>
          <w:spacing w:val="6"/>
        </w:rPr>
        <w:t>2. Автоматизированная подсистема управления запасами ….</w:t>
      </w:r>
    </w:p>
    <w:p w:rsidR="004E4FB6" w:rsidRPr="007D5312" w:rsidRDefault="004E4FB6" w:rsidP="007D5312">
      <w:pPr>
        <w:pStyle w:val="14-1"/>
        <w:spacing w:line="269" w:lineRule="auto"/>
        <w:ind w:left="284" w:hanging="284"/>
        <w:rPr>
          <w:b/>
          <w:spacing w:val="6"/>
        </w:rPr>
      </w:pPr>
      <w:r w:rsidRPr="007D5312">
        <w:rPr>
          <w:b/>
          <w:spacing w:val="6"/>
        </w:rPr>
        <w:t>3. Автоматизированная подсистема оформления счетов на оплату клиентам….</w:t>
      </w:r>
    </w:p>
    <w:p w:rsidR="004E4FB6" w:rsidRPr="007D5312" w:rsidRDefault="004E4FB6" w:rsidP="007D5312">
      <w:pPr>
        <w:pStyle w:val="14-1"/>
        <w:spacing w:line="269" w:lineRule="auto"/>
        <w:ind w:left="284" w:hanging="284"/>
        <w:rPr>
          <w:b/>
          <w:spacing w:val="6"/>
        </w:rPr>
      </w:pPr>
      <w:r w:rsidRPr="007D5312">
        <w:rPr>
          <w:b/>
          <w:spacing w:val="6"/>
        </w:rPr>
        <w:t xml:space="preserve">4. Автоматизированная подсистема </w:t>
      </w:r>
      <w:r w:rsidR="004D366A" w:rsidRPr="007D5312">
        <w:rPr>
          <w:b/>
          <w:spacing w:val="6"/>
          <w:lang w:val="ru-RU"/>
        </w:rPr>
        <w:t>«Приемная комиссия»</w:t>
      </w:r>
      <w:r w:rsidRPr="007D5312">
        <w:rPr>
          <w:b/>
          <w:spacing w:val="6"/>
        </w:rPr>
        <w:t>….</w:t>
      </w:r>
    </w:p>
    <w:p w:rsidR="004D366A" w:rsidRPr="007D5312" w:rsidRDefault="004E4FB6" w:rsidP="007D5312">
      <w:pPr>
        <w:pStyle w:val="14-1"/>
        <w:spacing w:line="269" w:lineRule="auto"/>
        <w:ind w:left="284" w:hanging="284"/>
        <w:rPr>
          <w:b/>
          <w:spacing w:val="6"/>
          <w:lang w:val="ru-RU"/>
        </w:rPr>
      </w:pPr>
      <w:r w:rsidRPr="007D5312">
        <w:rPr>
          <w:b/>
          <w:spacing w:val="6"/>
        </w:rPr>
        <w:t xml:space="preserve">5. Автоматизированная подсистема </w:t>
      </w:r>
      <w:r w:rsidR="004D366A" w:rsidRPr="007D5312">
        <w:rPr>
          <w:b/>
          <w:spacing w:val="6"/>
          <w:lang w:val="ru-RU"/>
        </w:rPr>
        <w:t>«Факультет»</w:t>
      </w:r>
    </w:p>
    <w:p w:rsidR="00224911" w:rsidRPr="007D5312" w:rsidRDefault="00224911" w:rsidP="007D5312">
      <w:pPr>
        <w:pStyle w:val="14-1"/>
        <w:spacing w:line="269" w:lineRule="auto"/>
        <w:ind w:left="284" w:hanging="284"/>
        <w:rPr>
          <w:b/>
          <w:spacing w:val="6"/>
        </w:rPr>
      </w:pPr>
      <w:r w:rsidRPr="007D5312">
        <w:rPr>
          <w:b/>
          <w:spacing w:val="6"/>
        </w:rPr>
        <w:t>6. Электронная торговая площадка</w:t>
      </w:r>
      <w:r w:rsidR="00F23BED" w:rsidRPr="007D5312">
        <w:rPr>
          <w:b/>
          <w:spacing w:val="6"/>
        </w:rPr>
        <w:t>..</w:t>
      </w:r>
      <w:r w:rsidRPr="007D5312">
        <w:rPr>
          <w:b/>
          <w:spacing w:val="6"/>
        </w:rPr>
        <w:t>.</w:t>
      </w:r>
      <w:r w:rsidR="00F23BED" w:rsidRPr="007D5312">
        <w:rPr>
          <w:b/>
          <w:spacing w:val="6"/>
        </w:rPr>
        <w:t>.</w:t>
      </w:r>
    </w:p>
    <w:p w:rsidR="004E4FB6" w:rsidRPr="007D5312" w:rsidRDefault="004E4FB6" w:rsidP="007D5312">
      <w:pPr>
        <w:pStyle w:val="14-1"/>
        <w:spacing w:line="269" w:lineRule="auto"/>
        <w:ind w:left="40" w:firstLine="669"/>
        <w:rPr>
          <w:spacing w:val="6"/>
        </w:rPr>
      </w:pPr>
    </w:p>
    <w:p w:rsidR="004E4FB6" w:rsidRPr="007D5312" w:rsidRDefault="004E4FB6" w:rsidP="007D5312">
      <w:pPr>
        <w:pStyle w:val="14-1"/>
        <w:spacing w:line="269" w:lineRule="auto"/>
        <w:ind w:left="40" w:firstLine="669"/>
        <w:rPr>
          <w:spacing w:val="6"/>
        </w:rPr>
      </w:pPr>
      <w:r w:rsidRPr="007D5312">
        <w:rPr>
          <w:spacing w:val="6"/>
        </w:rPr>
        <w:t xml:space="preserve">Разработка системы </w:t>
      </w:r>
      <w:r w:rsidRPr="007D5312">
        <w:rPr>
          <w:i/>
          <w:spacing w:val="6"/>
        </w:rPr>
        <w:t>информационной поддержки принятия реш</w:t>
      </w:r>
      <w:r w:rsidRPr="007D5312">
        <w:rPr>
          <w:i/>
          <w:spacing w:val="6"/>
        </w:rPr>
        <w:t>е</w:t>
      </w:r>
      <w:r w:rsidRPr="007D5312">
        <w:rPr>
          <w:i/>
          <w:spacing w:val="6"/>
        </w:rPr>
        <w:t>ния</w:t>
      </w:r>
      <w:r w:rsidRPr="007D5312">
        <w:rPr>
          <w:spacing w:val="6"/>
        </w:rPr>
        <w:t>:</w:t>
      </w:r>
    </w:p>
    <w:p w:rsidR="004E4FB6" w:rsidRPr="007D5312" w:rsidRDefault="004E4FB6" w:rsidP="007D5312">
      <w:pPr>
        <w:pStyle w:val="14-1"/>
        <w:spacing w:line="269" w:lineRule="auto"/>
        <w:ind w:left="40" w:firstLine="669"/>
        <w:rPr>
          <w:spacing w:val="6"/>
        </w:rPr>
      </w:pPr>
    </w:p>
    <w:p w:rsidR="004E4FB6" w:rsidRPr="007D5312" w:rsidRDefault="004E4FB6" w:rsidP="007D5312">
      <w:pPr>
        <w:pStyle w:val="14-1"/>
        <w:spacing w:line="269" w:lineRule="auto"/>
        <w:ind w:left="40" w:hanging="40"/>
        <w:rPr>
          <w:b/>
          <w:spacing w:val="6"/>
        </w:rPr>
      </w:pPr>
      <w:r w:rsidRPr="007D5312">
        <w:rPr>
          <w:b/>
          <w:spacing w:val="6"/>
        </w:rPr>
        <w:t>6. ИС исследования возможностей конкурентов….</w:t>
      </w:r>
    </w:p>
    <w:p w:rsidR="004E4FB6" w:rsidRPr="007D5312" w:rsidRDefault="004E4FB6" w:rsidP="007D5312">
      <w:pPr>
        <w:pStyle w:val="14-1"/>
        <w:spacing w:line="269" w:lineRule="auto"/>
        <w:ind w:left="40" w:hanging="40"/>
        <w:rPr>
          <w:b/>
          <w:spacing w:val="6"/>
          <w:lang w:val="ru-RU"/>
        </w:rPr>
      </w:pPr>
      <w:r w:rsidRPr="007D5312">
        <w:rPr>
          <w:b/>
          <w:spacing w:val="6"/>
        </w:rPr>
        <w:t xml:space="preserve">7. </w:t>
      </w:r>
      <w:r w:rsidR="004D366A" w:rsidRPr="007D5312">
        <w:rPr>
          <w:b/>
          <w:spacing w:val="6"/>
          <w:lang w:val="ru-RU"/>
        </w:rPr>
        <w:t>Анализ инвестиционной деятельности предприятия</w:t>
      </w:r>
    </w:p>
    <w:p w:rsidR="004E4FB6" w:rsidRPr="007D5312" w:rsidRDefault="004E4FB6" w:rsidP="007D5312">
      <w:pPr>
        <w:pStyle w:val="14-1"/>
        <w:spacing w:line="269" w:lineRule="auto"/>
        <w:ind w:left="40" w:hanging="40"/>
        <w:rPr>
          <w:b/>
          <w:spacing w:val="6"/>
        </w:rPr>
      </w:pPr>
      <w:r w:rsidRPr="007D5312">
        <w:rPr>
          <w:b/>
          <w:spacing w:val="6"/>
        </w:rPr>
        <w:t xml:space="preserve">8. ИС поддержки принятия решения </w:t>
      </w:r>
    </w:p>
    <w:p w:rsidR="004E4FB6" w:rsidRPr="007D5312" w:rsidRDefault="004E4FB6" w:rsidP="007D5312">
      <w:pPr>
        <w:pStyle w:val="14-1"/>
        <w:spacing w:line="269" w:lineRule="auto"/>
        <w:ind w:left="40" w:hanging="40"/>
        <w:rPr>
          <w:b/>
          <w:spacing w:val="6"/>
        </w:rPr>
      </w:pPr>
      <w:r w:rsidRPr="007D5312">
        <w:rPr>
          <w:b/>
          <w:spacing w:val="6"/>
        </w:rPr>
        <w:t>9. Экспертная система поддержки принятия управленческих решений….</w:t>
      </w:r>
    </w:p>
    <w:p w:rsidR="004E4FB6" w:rsidRPr="007D5312" w:rsidRDefault="004E4FB6" w:rsidP="007D5312">
      <w:pPr>
        <w:pStyle w:val="14-1"/>
        <w:spacing w:line="269" w:lineRule="auto"/>
        <w:ind w:left="40" w:hanging="40"/>
        <w:rPr>
          <w:b/>
          <w:spacing w:val="6"/>
        </w:rPr>
      </w:pPr>
      <w:r w:rsidRPr="007D5312">
        <w:rPr>
          <w:b/>
          <w:spacing w:val="6"/>
        </w:rPr>
        <w:t>10. Интеллектуальная ИС ….</w:t>
      </w:r>
    </w:p>
    <w:p w:rsidR="004E4FB6" w:rsidRPr="007D5312" w:rsidRDefault="004E4FB6" w:rsidP="007D5312">
      <w:pPr>
        <w:pStyle w:val="14-1"/>
        <w:spacing w:line="269" w:lineRule="auto"/>
        <w:ind w:left="40" w:firstLine="669"/>
        <w:rPr>
          <w:spacing w:val="6"/>
        </w:rPr>
      </w:pPr>
    </w:p>
    <w:p w:rsidR="004E4FB6" w:rsidRPr="007D5312" w:rsidRDefault="004E4FB6" w:rsidP="007D5312">
      <w:pPr>
        <w:pStyle w:val="14-1"/>
        <w:spacing w:line="269" w:lineRule="auto"/>
        <w:ind w:left="40" w:firstLine="669"/>
        <w:rPr>
          <w:spacing w:val="6"/>
        </w:rPr>
      </w:pPr>
      <w:r w:rsidRPr="007D5312">
        <w:rPr>
          <w:spacing w:val="6"/>
        </w:rPr>
        <w:t xml:space="preserve">Разработка информационных </w:t>
      </w:r>
      <w:r w:rsidRPr="007D5312">
        <w:rPr>
          <w:i/>
          <w:spacing w:val="6"/>
        </w:rPr>
        <w:t>систем управления</w:t>
      </w:r>
      <w:r w:rsidRPr="007D5312">
        <w:rPr>
          <w:spacing w:val="6"/>
        </w:rPr>
        <w:t xml:space="preserve"> различными экономическими объектами:</w:t>
      </w:r>
    </w:p>
    <w:p w:rsidR="004E4FB6" w:rsidRPr="007D5312" w:rsidRDefault="004E4FB6" w:rsidP="007D5312">
      <w:pPr>
        <w:pStyle w:val="14-1"/>
        <w:spacing w:line="269" w:lineRule="auto"/>
        <w:ind w:left="40" w:firstLine="669"/>
        <w:rPr>
          <w:spacing w:val="6"/>
        </w:rPr>
      </w:pPr>
    </w:p>
    <w:p w:rsidR="004E4FB6" w:rsidRPr="007D5312" w:rsidRDefault="004E4FB6" w:rsidP="007D5312">
      <w:pPr>
        <w:pStyle w:val="14-1"/>
        <w:spacing w:line="269" w:lineRule="auto"/>
        <w:ind w:left="426" w:hanging="426"/>
        <w:rPr>
          <w:b/>
          <w:spacing w:val="6"/>
          <w:lang w:val="ru-RU"/>
        </w:rPr>
      </w:pPr>
      <w:r w:rsidRPr="007D5312">
        <w:rPr>
          <w:b/>
          <w:spacing w:val="6"/>
        </w:rPr>
        <w:t xml:space="preserve">11. </w:t>
      </w:r>
      <w:r w:rsidR="004D366A" w:rsidRPr="007D5312">
        <w:rPr>
          <w:b/>
          <w:spacing w:val="6"/>
          <w:lang w:val="ru-RU"/>
        </w:rPr>
        <w:t>ИС бизнес-планирования предприятия</w:t>
      </w:r>
    </w:p>
    <w:p w:rsidR="004E4FB6" w:rsidRPr="007D5312" w:rsidRDefault="004E4FB6" w:rsidP="007D5312">
      <w:pPr>
        <w:pStyle w:val="14-1"/>
        <w:spacing w:line="269" w:lineRule="auto"/>
        <w:ind w:left="426" w:hanging="426"/>
        <w:rPr>
          <w:b/>
          <w:spacing w:val="6"/>
        </w:rPr>
      </w:pPr>
      <w:r w:rsidRPr="007D5312">
        <w:rPr>
          <w:b/>
          <w:spacing w:val="6"/>
        </w:rPr>
        <w:t>12. ИС управленческого контроля….</w:t>
      </w:r>
    </w:p>
    <w:p w:rsidR="004E4FB6" w:rsidRPr="007D5312" w:rsidRDefault="004E4FB6" w:rsidP="007D5312">
      <w:pPr>
        <w:pStyle w:val="14-1"/>
        <w:spacing w:line="269" w:lineRule="auto"/>
        <w:ind w:left="426" w:hanging="426"/>
        <w:rPr>
          <w:b/>
          <w:spacing w:val="6"/>
        </w:rPr>
      </w:pPr>
      <w:r w:rsidRPr="007D5312">
        <w:rPr>
          <w:b/>
          <w:spacing w:val="6"/>
        </w:rPr>
        <w:t>13. ИС кадрового учета….</w:t>
      </w:r>
    </w:p>
    <w:p w:rsidR="004E4FB6" w:rsidRPr="007D5312" w:rsidRDefault="004E4FB6" w:rsidP="007D5312">
      <w:pPr>
        <w:pStyle w:val="14-1"/>
        <w:spacing w:line="269" w:lineRule="auto"/>
        <w:ind w:left="426" w:hanging="426"/>
        <w:rPr>
          <w:b/>
          <w:spacing w:val="6"/>
        </w:rPr>
      </w:pPr>
      <w:r w:rsidRPr="007D5312">
        <w:rPr>
          <w:b/>
          <w:spacing w:val="6"/>
        </w:rPr>
        <w:t>14. Автоматизированная информационная система для офиса….</w:t>
      </w:r>
    </w:p>
    <w:p w:rsidR="004E4FB6" w:rsidRPr="007D5312" w:rsidRDefault="004E4FB6" w:rsidP="007D5312">
      <w:pPr>
        <w:pStyle w:val="14-1"/>
        <w:spacing w:line="269" w:lineRule="auto"/>
        <w:ind w:left="426" w:hanging="426"/>
        <w:rPr>
          <w:b/>
          <w:spacing w:val="6"/>
        </w:rPr>
      </w:pPr>
      <w:r w:rsidRPr="007D5312">
        <w:rPr>
          <w:b/>
          <w:spacing w:val="6"/>
        </w:rPr>
        <w:t>15. Автоматизированная информационная система финансового планирования….</w:t>
      </w:r>
    </w:p>
    <w:p w:rsidR="004E4FB6" w:rsidRPr="007D5312" w:rsidRDefault="004E4FB6" w:rsidP="007D5312">
      <w:pPr>
        <w:pStyle w:val="14-1"/>
        <w:spacing w:line="269" w:lineRule="auto"/>
        <w:ind w:left="142" w:firstLine="0"/>
        <w:rPr>
          <w:b/>
          <w:spacing w:val="6"/>
          <w:lang w:val="ru-RU"/>
        </w:rPr>
      </w:pPr>
      <w:r w:rsidRPr="007D5312">
        <w:rPr>
          <w:b/>
          <w:spacing w:val="6"/>
        </w:rPr>
        <w:t>16. Автоматизированная информационная система управления персоналом….</w:t>
      </w:r>
    </w:p>
    <w:p w:rsidR="0047177D" w:rsidRPr="007D5312" w:rsidRDefault="0047177D" w:rsidP="007D5312">
      <w:pPr>
        <w:pStyle w:val="14-1"/>
        <w:spacing w:line="269" w:lineRule="auto"/>
        <w:ind w:left="40" w:firstLine="669"/>
        <w:rPr>
          <w:spacing w:val="6"/>
        </w:rPr>
      </w:pPr>
      <w:r w:rsidRPr="007D5312">
        <w:rPr>
          <w:spacing w:val="6"/>
        </w:rPr>
        <w:t xml:space="preserve">В основе сервиса WWW лежит разработка и использование Web - сайтов различного назначения. </w:t>
      </w:r>
    </w:p>
    <w:p w:rsidR="0047177D" w:rsidRPr="007D5312" w:rsidRDefault="0047177D" w:rsidP="007D5312">
      <w:pPr>
        <w:pStyle w:val="14-1"/>
        <w:spacing w:line="269" w:lineRule="auto"/>
        <w:ind w:left="40" w:firstLine="669"/>
        <w:rPr>
          <w:spacing w:val="6"/>
        </w:rPr>
      </w:pPr>
      <w:r w:rsidRPr="007D5312">
        <w:rPr>
          <w:spacing w:val="6"/>
        </w:rPr>
        <w:t xml:space="preserve">По функциональному признаку может быть выделено 9 типов элементарных Web - сайтов: </w:t>
      </w:r>
    </w:p>
    <w:p w:rsidR="0047177D" w:rsidRPr="007D5312" w:rsidRDefault="003D0DAB" w:rsidP="007D5312">
      <w:pPr>
        <w:pStyle w:val="14-1"/>
        <w:spacing w:line="269" w:lineRule="auto"/>
        <w:ind w:left="142" w:firstLine="0"/>
        <w:rPr>
          <w:b/>
          <w:spacing w:val="6"/>
        </w:rPr>
      </w:pPr>
      <w:r w:rsidRPr="007D5312">
        <w:rPr>
          <w:b/>
          <w:spacing w:val="6"/>
          <w:lang w:val="ru-RU"/>
        </w:rPr>
        <w:lastRenderedPageBreak/>
        <w:t>17.</w:t>
      </w:r>
      <w:r w:rsidR="0047177D" w:rsidRPr="007D5312">
        <w:rPr>
          <w:b/>
          <w:spacing w:val="6"/>
        </w:rPr>
        <w:t>"Визитная карточка", или "Web присутствия в Интернет";</w:t>
      </w:r>
    </w:p>
    <w:p w:rsidR="0047177D" w:rsidRPr="007D5312" w:rsidRDefault="003D0DAB" w:rsidP="007D5312">
      <w:pPr>
        <w:pStyle w:val="14-1"/>
        <w:spacing w:line="269" w:lineRule="auto"/>
        <w:ind w:left="142" w:firstLine="0"/>
        <w:rPr>
          <w:b/>
          <w:spacing w:val="6"/>
        </w:rPr>
      </w:pPr>
      <w:r w:rsidRPr="007D5312">
        <w:rPr>
          <w:b/>
          <w:spacing w:val="6"/>
          <w:sz w:val="25"/>
          <w:lang w:val="ru-RU"/>
        </w:rPr>
        <w:t>18.</w:t>
      </w:r>
      <w:r w:rsidR="0047177D" w:rsidRPr="007D5312">
        <w:rPr>
          <w:b/>
          <w:spacing w:val="6"/>
        </w:rPr>
        <w:t>"Информационный Web", или "Web для информирования клиентов о производимых товарах и услугах";</w:t>
      </w:r>
    </w:p>
    <w:p w:rsidR="0047177D" w:rsidRPr="007D5312" w:rsidRDefault="003D0DAB" w:rsidP="007D5312">
      <w:pPr>
        <w:pStyle w:val="14-1"/>
        <w:spacing w:line="269" w:lineRule="auto"/>
        <w:ind w:left="142" w:firstLine="0"/>
        <w:rPr>
          <w:b/>
          <w:spacing w:val="6"/>
        </w:rPr>
      </w:pPr>
      <w:r w:rsidRPr="007D5312">
        <w:rPr>
          <w:b/>
          <w:spacing w:val="6"/>
          <w:lang w:val="ru-RU"/>
        </w:rPr>
        <w:t>19.</w:t>
      </w:r>
      <w:r w:rsidR="0047177D" w:rsidRPr="007D5312">
        <w:rPr>
          <w:b/>
          <w:spacing w:val="6"/>
        </w:rPr>
        <w:t>"Web для продвижения товаров и услуг";</w:t>
      </w:r>
    </w:p>
    <w:p w:rsidR="0047177D" w:rsidRPr="007D5312" w:rsidRDefault="003D0DAB" w:rsidP="007D5312">
      <w:pPr>
        <w:pStyle w:val="14-1"/>
        <w:spacing w:line="269" w:lineRule="auto"/>
        <w:ind w:left="142" w:firstLine="0"/>
        <w:rPr>
          <w:b/>
          <w:spacing w:val="6"/>
        </w:rPr>
      </w:pPr>
      <w:r w:rsidRPr="007D5312">
        <w:rPr>
          <w:b/>
          <w:spacing w:val="6"/>
          <w:lang w:val="ru-RU"/>
        </w:rPr>
        <w:t>20.</w:t>
      </w:r>
      <w:r w:rsidR="0047177D" w:rsidRPr="007D5312">
        <w:rPr>
          <w:b/>
          <w:spacing w:val="6"/>
        </w:rPr>
        <w:t>"Web с обратной связью" (для изучения мнений, социологических исследов</w:t>
      </w:r>
      <w:r w:rsidR="0047177D" w:rsidRPr="007D5312">
        <w:rPr>
          <w:b/>
          <w:spacing w:val="6"/>
        </w:rPr>
        <w:t>а</w:t>
      </w:r>
      <w:r w:rsidR="0047177D" w:rsidRPr="007D5312">
        <w:rPr>
          <w:b/>
          <w:spacing w:val="6"/>
        </w:rPr>
        <w:t>ний, оценки эффективности,...);</w:t>
      </w:r>
    </w:p>
    <w:p w:rsidR="0047177D" w:rsidRPr="007D5312" w:rsidRDefault="003D0DAB" w:rsidP="007D5312">
      <w:pPr>
        <w:pStyle w:val="14-1"/>
        <w:spacing w:line="269" w:lineRule="auto"/>
        <w:ind w:left="142" w:firstLine="0"/>
        <w:rPr>
          <w:b/>
          <w:spacing w:val="6"/>
        </w:rPr>
      </w:pPr>
      <w:r w:rsidRPr="007D5312">
        <w:rPr>
          <w:b/>
          <w:spacing w:val="6"/>
          <w:lang w:val="ru-RU"/>
        </w:rPr>
        <w:t>21.</w:t>
      </w:r>
      <w:r w:rsidR="0047177D" w:rsidRPr="007D5312">
        <w:rPr>
          <w:b/>
          <w:spacing w:val="6"/>
        </w:rPr>
        <w:t>"Web электронной коммерции";</w:t>
      </w:r>
    </w:p>
    <w:p w:rsidR="0047177D" w:rsidRPr="007D5312" w:rsidRDefault="003D0DAB" w:rsidP="007D5312">
      <w:pPr>
        <w:pStyle w:val="14-1"/>
        <w:spacing w:line="269" w:lineRule="auto"/>
        <w:ind w:left="142" w:firstLine="0"/>
        <w:rPr>
          <w:b/>
          <w:spacing w:val="6"/>
        </w:rPr>
      </w:pPr>
      <w:r w:rsidRPr="007D5312">
        <w:rPr>
          <w:b/>
          <w:spacing w:val="6"/>
          <w:lang w:val="ru-RU"/>
        </w:rPr>
        <w:t>22.</w:t>
      </w:r>
      <w:r w:rsidR="0047177D" w:rsidRPr="007D5312">
        <w:rPr>
          <w:b/>
          <w:spacing w:val="6"/>
        </w:rPr>
        <w:t>"Web сервисного и гарантийного обслуживания";</w:t>
      </w:r>
    </w:p>
    <w:p w:rsidR="0047177D" w:rsidRPr="007D5312" w:rsidRDefault="003D0DAB" w:rsidP="007D5312">
      <w:pPr>
        <w:pStyle w:val="14-1"/>
        <w:spacing w:line="269" w:lineRule="auto"/>
        <w:ind w:left="142" w:firstLine="0"/>
        <w:rPr>
          <w:b/>
          <w:spacing w:val="6"/>
        </w:rPr>
      </w:pPr>
      <w:r w:rsidRPr="007D5312">
        <w:rPr>
          <w:b/>
          <w:spacing w:val="6"/>
          <w:lang w:val="ru-RU"/>
        </w:rPr>
        <w:t>23.</w:t>
      </w:r>
      <w:r w:rsidR="0047177D" w:rsidRPr="007D5312">
        <w:rPr>
          <w:b/>
          <w:spacing w:val="6"/>
        </w:rPr>
        <w:t>"Web внутрифирменного обучения сотрудников";</w:t>
      </w:r>
    </w:p>
    <w:p w:rsidR="0047177D" w:rsidRPr="007D5312" w:rsidRDefault="003D0DAB" w:rsidP="007D5312">
      <w:pPr>
        <w:pStyle w:val="14-1"/>
        <w:spacing w:line="269" w:lineRule="auto"/>
        <w:ind w:left="142" w:firstLine="0"/>
        <w:rPr>
          <w:b/>
          <w:spacing w:val="6"/>
        </w:rPr>
      </w:pPr>
      <w:r w:rsidRPr="007D5312">
        <w:rPr>
          <w:b/>
          <w:spacing w:val="6"/>
          <w:lang w:val="ru-RU"/>
        </w:rPr>
        <w:t>24.</w:t>
      </w:r>
      <w:r w:rsidR="0047177D" w:rsidRPr="007D5312">
        <w:rPr>
          <w:b/>
          <w:spacing w:val="6"/>
        </w:rPr>
        <w:t>"Web виртуального сообщества фирмы";</w:t>
      </w:r>
    </w:p>
    <w:p w:rsidR="0047177D" w:rsidRPr="007D5312" w:rsidRDefault="003D0DAB" w:rsidP="007D5312">
      <w:pPr>
        <w:pStyle w:val="14-1"/>
        <w:spacing w:line="269" w:lineRule="auto"/>
        <w:ind w:left="142" w:firstLine="0"/>
        <w:rPr>
          <w:b/>
          <w:spacing w:val="6"/>
        </w:rPr>
      </w:pPr>
      <w:r w:rsidRPr="007D5312">
        <w:rPr>
          <w:b/>
          <w:spacing w:val="6"/>
          <w:lang w:val="ru-RU"/>
        </w:rPr>
        <w:t>25.</w:t>
      </w:r>
      <w:r w:rsidR="0047177D" w:rsidRPr="007D5312">
        <w:rPr>
          <w:b/>
          <w:spacing w:val="6"/>
        </w:rPr>
        <w:t>"Web для совместного проектирования".</w:t>
      </w:r>
    </w:p>
    <w:p w:rsidR="003D0DAB" w:rsidRPr="007D5312" w:rsidRDefault="003D0DAB" w:rsidP="007D5312">
      <w:pPr>
        <w:pStyle w:val="14-1"/>
        <w:spacing w:line="269" w:lineRule="auto"/>
        <w:ind w:left="142" w:firstLine="0"/>
        <w:rPr>
          <w:b/>
          <w:spacing w:val="6"/>
        </w:rPr>
      </w:pPr>
      <w:r w:rsidRPr="007D5312">
        <w:rPr>
          <w:b/>
          <w:spacing w:val="6"/>
          <w:lang w:val="ru-RU"/>
        </w:rPr>
        <w:t>26.</w:t>
      </w:r>
      <w:r w:rsidRPr="007D5312">
        <w:rPr>
          <w:b/>
          <w:spacing w:val="6"/>
        </w:rPr>
        <w:t>Разработка Web-сайта фирмы.</w:t>
      </w:r>
    </w:p>
    <w:p w:rsidR="003D0DAB" w:rsidRPr="007D5312" w:rsidRDefault="003D0DAB" w:rsidP="007D5312">
      <w:pPr>
        <w:pStyle w:val="14-1"/>
        <w:spacing w:line="269" w:lineRule="auto"/>
        <w:ind w:left="142" w:firstLine="0"/>
        <w:rPr>
          <w:b/>
          <w:spacing w:val="6"/>
        </w:rPr>
      </w:pPr>
      <w:r w:rsidRPr="007D5312">
        <w:rPr>
          <w:b/>
          <w:spacing w:val="6"/>
          <w:lang w:val="ru-RU"/>
        </w:rPr>
        <w:t>27.</w:t>
      </w:r>
      <w:r w:rsidRPr="007D5312">
        <w:rPr>
          <w:b/>
          <w:spacing w:val="6"/>
        </w:rPr>
        <w:t xml:space="preserve"> Особенности сайта для Internet-продаж.</w:t>
      </w:r>
    </w:p>
    <w:p w:rsidR="0047177D" w:rsidRPr="007D5312" w:rsidRDefault="0047177D" w:rsidP="007D5312">
      <w:pPr>
        <w:pStyle w:val="14-1"/>
        <w:spacing w:line="269" w:lineRule="auto"/>
        <w:ind w:left="426" w:hanging="426"/>
        <w:rPr>
          <w:b/>
          <w:spacing w:val="6"/>
        </w:rPr>
      </w:pPr>
    </w:p>
    <w:p w:rsidR="004D366A" w:rsidRPr="007D5312" w:rsidRDefault="004D366A" w:rsidP="007D5312">
      <w:pPr>
        <w:pStyle w:val="14-1"/>
        <w:spacing w:line="269" w:lineRule="auto"/>
        <w:ind w:left="426" w:hanging="426"/>
        <w:rPr>
          <w:b/>
          <w:spacing w:val="6"/>
          <w:lang w:val="ru-RU"/>
        </w:rPr>
      </w:pPr>
    </w:p>
    <w:p w:rsidR="00F172F8" w:rsidRPr="007D5312" w:rsidRDefault="00F172F8" w:rsidP="007D5312">
      <w:pPr>
        <w:pStyle w:val="14-1"/>
        <w:spacing w:line="269" w:lineRule="auto"/>
        <w:rPr>
          <w:spacing w:val="6"/>
        </w:rPr>
        <w:sectPr w:rsidR="00F172F8" w:rsidRPr="007D5312" w:rsidSect="00A41F91">
          <w:footnotePr>
            <w:numRestart w:val="eachPage"/>
          </w:footnotePr>
          <w:type w:val="continuous"/>
          <w:pgSz w:w="11905" w:h="16837"/>
          <w:pgMar w:top="1134" w:right="1134" w:bottom="1134" w:left="1134" w:header="720" w:footer="720" w:gutter="0"/>
          <w:cols w:space="720"/>
          <w:docGrid w:linePitch="360"/>
        </w:sectPr>
      </w:pPr>
    </w:p>
    <w:p w:rsidR="00E9336C" w:rsidRPr="007D5312" w:rsidRDefault="00E9336C" w:rsidP="00464556">
      <w:pPr>
        <w:pStyle w:val="2"/>
      </w:pPr>
      <w:bookmarkStart w:id="144" w:name="_Toc274425009"/>
      <w:bookmarkStart w:id="145" w:name="_Toc341705141"/>
      <w:bookmarkStart w:id="146" w:name="_Toc342297905"/>
      <w:r w:rsidRPr="007D5312">
        <w:lastRenderedPageBreak/>
        <w:t>П</w:t>
      </w:r>
      <w:r w:rsidR="000E45CC" w:rsidRPr="007D5312">
        <w:t>2</w:t>
      </w:r>
      <w:r w:rsidRPr="007D5312">
        <w:t>. Последний лист пояснительной записки</w:t>
      </w:r>
      <w:bookmarkEnd w:id="144"/>
      <w:bookmarkEnd w:id="145"/>
      <w:bookmarkEnd w:id="146"/>
    </w:p>
    <w:p w:rsidR="004E4FB6" w:rsidRPr="007D5312" w:rsidRDefault="004E4FB6" w:rsidP="007D5312">
      <w:pPr>
        <w:spacing w:before="0" w:after="0" w:line="269" w:lineRule="auto"/>
        <w:rPr>
          <w:spacing w:val="6"/>
          <w:sz w:val="20"/>
        </w:rPr>
      </w:pPr>
    </w:p>
    <w:p w:rsidR="004E4FB6" w:rsidRPr="007D5312" w:rsidRDefault="004E4FB6" w:rsidP="007D5312">
      <w:pPr>
        <w:pStyle w:val="14-1"/>
        <w:spacing w:line="269" w:lineRule="auto"/>
        <w:rPr>
          <w:spacing w:val="6"/>
        </w:rPr>
      </w:pPr>
      <w:r w:rsidRPr="007D5312">
        <w:rPr>
          <w:spacing w:val="6"/>
        </w:rPr>
        <w:t>Дипломный проект выполнен мной самостоятельно. Используемые в работе материалы и концепции из опубликованной научной литературы и других источников имеют ссылки на них. Библиография _____ наименований.</w:t>
      </w:r>
    </w:p>
    <w:p w:rsidR="004E4FB6" w:rsidRPr="007D5312" w:rsidRDefault="004E4FB6" w:rsidP="007D5312">
      <w:pPr>
        <w:pStyle w:val="14-1"/>
        <w:spacing w:line="269" w:lineRule="auto"/>
        <w:rPr>
          <w:spacing w:val="6"/>
        </w:rPr>
      </w:pPr>
      <w:r w:rsidRPr="007D5312">
        <w:rPr>
          <w:spacing w:val="6"/>
        </w:rPr>
        <w:t xml:space="preserve">Один печатный экземпляр и один электронный экземпляр на </w:t>
      </w:r>
      <w:r w:rsidR="00DC74AF" w:rsidRPr="007D5312">
        <w:rPr>
          <w:spacing w:val="6"/>
        </w:rPr>
        <w:t>носителе</w:t>
      </w:r>
      <w:r w:rsidRPr="007D5312">
        <w:rPr>
          <w:spacing w:val="6"/>
        </w:rPr>
        <w:t xml:space="preserve"> сдан на кафедру.</w:t>
      </w:r>
    </w:p>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_____________</w:t>
      </w:r>
    </w:p>
    <w:p w:rsidR="004E4FB6" w:rsidRPr="007D5312" w:rsidRDefault="004E4FB6" w:rsidP="007D5312">
      <w:pPr>
        <w:pStyle w:val="14-1"/>
        <w:spacing w:line="269" w:lineRule="auto"/>
        <w:rPr>
          <w:spacing w:val="6"/>
        </w:rPr>
      </w:pPr>
      <w:r w:rsidRPr="007D5312">
        <w:rPr>
          <w:spacing w:val="6"/>
        </w:rPr>
        <w:t xml:space="preserve">        (дата)</w:t>
      </w:r>
    </w:p>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p>
    <w:p w:rsidR="004E4FB6" w:rsidRPr="007D5312" w:rsidRDefault="004E4FB6" w:rsidP="007D5312">
      <w:pPr>
        <w:pStyle w:val="14-1"/>
        <w:spacing w:line="269" w:lineRule="auto"/>
        <w:rPr>
          <w:spacing w:val="6"/>
        </w:rPr>
      </w:pPr>
      <w:r w:rsidRPr="007D5312">
        <w:rPr>
          <w:spacing w:val="6"/>
        </w:rPr>
        <w:t>________________                                      ________________________</w:t>
      </w:r>
    </w:p>
    <w:p w:rsidR="004E4FB6" w:rsidRPr="007D5312" w:rsidRDefault="004E4FB6" w:rsidP="007D5312">
      <w:pPr>
        <w:pStyle w:val="14-1"/>
        <w:spacing w:line="269" w:lineRule="auto"/>
        <w:rPr>
          <w:spacing w:val="6"/>
        </w:rPr>
      </w:pPr>
      <w:r w:rsidRPr="007D5312">
        <w:rPr>
          <w:spacing w:val="6"/>
        </w:rPr>
        <w:t xml:space="preserve">       (подпись)</w:t>
      </w:r>
      <w:r w:rsidRPr="007D5312">
        <w:rPr>
          <w:spacing w:val="6"/>
        </w:rPr>
        <w:tab/>
      </w:r>
      <w:r w:rsidRPr="007D5312">
        <w:rPr>
          <w:spacing w:val="6"/>
        </w:rPr>
        <w:tab/>
      </w:r>
      <w:r w:rsidRPr="007D5312">
        <w:rPr>
          <w:spacing w:val="6"/>
        </w:rPr>
        <w:tab/>
      </w:r>
      <w:r w:rsidRPr="007D5312">
        <w:rPr>
          <w:spacing w:val="6"/>
        </w:rPr>
        <w:tab/>
      </w:r>
      <w:r w:rsidRPr="007D5312">
        <w:rPr>
          <w:spacing w:val="6"/>
        </w:rPr>
        <w:tab/>
      </w:r>
      <w:r w:rsidRPr="007D5312">
        <w:rPr>
          <w:spacing w:val="6"/>
        </w:rPr>
        <w:tab/>
        <w:t xml:space="preserve">         (Ф.И.О.)</w:t>
      </w:r>
    </w:p>
    <w:p w:rsidR="004E4FB6" w:rsidRPr="007D5312" w:rsidRDefault="004E4FB6" w:rsidP="007D5312">
      <w:pPr>
        <w:pStyle w:val="14-1"/>
        <w:spacing w:line="269" w:lineRule="auto"/>
        <w:rPr>
          <w:spacing w:val="6"/>
        </w:rPr>
      </w:pPr>
      <w:r w:rsidRPr="007D5312">
        <w:rPr>
          <w:spacing w:val="6"/>
        </w:rPr>
        <w:t xml:space="preserve"> </w:t>
      </w:r>
    </w:p>
    <w:p w:rsidR="004E4FB6" w:rsidRPr="007D5312" w:rsidRDefault="004E4FB6" w:rsidP="007D5312">
      <w:pPr>
        <w:pStyle w:val="14-1"/>
        <w:spacing w:line="269" w:lineRule="auto"/>
        <w:rPr>
          <w:spacing w:val="6"/>
        </w:rPr>
      </w:pPr>
    </w:p>
    <w:p w:rsidR="00C32DED" w:rsidRPr="007D5312" w:rsidRDefault="00C32DED" w:rsidP="007D5312">
      <w:pPr>
        <w:spacing w:line="269" w:lineRule="auto"/>
        <w:rPr>
          <w:b/>
          <w:i/>
          <w:spacing w:val="6"/>
          <w:sz w:val="32"/>
        </w:rPr>
        <w:sectPr w:rsidR="00C32DED" w:rsidRPr="007D5312" w:rsidSect="00A41F91">
          <w:headerReference w:type="default" r:id="rId28"/>
          <w:pgSz w:w="11905" w:h="16837"/>
          <w:pgMar w:top="1134" w:right="1134" w:bottom="1134" w:left="1134" w:header="720" w:footer="720" w:gutter="0"/>
          <w:cols w:space="720"/>
          <w:docGrid w:linePitch="360"/>
        </w:sectPr>
      </w:pPr>
    </w:p>
    <w:p w:rsidR="00C32DED" w:rsidRPr="007D5312" w:rsidRDefault="00E9336C" w:rsidP="00464556">
      <w:pPr>
        <w:pStyle w:val="2"/>
      </w:pPr>
      <w:bookmarkStart w:id="147" w:name="_Toc274425010"/>
      <w:bookmarkStart w:id="148" w:name="_Toc341705142"/>
      <w:bookmarkStart w:id="149" w:name="_Toc342297906"/>
      <w:r w:rsidRPr="007D5312">
        <w:lastRenderedPageBreak/>
        <w:t>П</w:t>
      </w:r>
      <w:r w:rsidR="000E45CC" w:rsidRPr="007D5312">
        <w:t>3</w:t>
      </w:r>
      <w:r w:rsidRPr="007D5312">
        <w:t xml:space="preserve">. Содержание иллюстративного материала </w:t>
      </w:r>
      <w:r w:rsidR="00FF5EFF" w:rsidRPr="007D5312">
        <w:t>для</w:t>
      </w:r>
      <w:r w:rsidRPr="007D5312">
        <w:t xml:space="preserve"> защит</w:t>
      </w:r>
      <w:r w:rsidR="00FF5EFF" w:rsidRPr="007D5312">
        <w:t>ы дипломного проекта</w:t>
      </w:r>
      <w:bookmarkEnd w:id="147"/>
      <w:bookmarkEnd w:id="148"/>
      <w:bookmarkEnd w:id="149"/>
      <w:r w:rsidRPr="007D5312">
        <w:t xml:space="preserve"> </w:t>
      </w:r>
    </w:p>
    <w:p w:rsidR="004E4FB6" w:rsidRPr="007D5312" w:rsidRDefault="004E4FB6" w:rsidP="007D5312">
      <w:pPr>
        <w:pStyle w:val="14-1"/>
        <w:spacing w:line="269" w:lineRule="auto"/>
        <w:rPr>
          <w:spacing w:val="6"/>
        </w:rPr>
      </w:pPr>
      <w:r w:rsidRPr="007D5312">
        <w:rPr>
          <w:spacing w:val="6"/>
        </w:rPr>
        <w:t>Результаты работы над дипломным проектом необходимо представить в качестве иллюстративного материала при выступлении на защите. В качестве иллюстративного материала могут выступать презентация на компьютере или проекторе с дублированием основных проектных документов в виде раздаточного материала для членов ГАК.</w:t>
      </w:r>
    </w:p>
    <w:p w:rsidR="004E4FB6" w:rsidRPr="007D5312" w:rsidRDefault="004E4FB6" w:rsidP="007D5312">
      <w:pPr>
        <w:pStyle w:val="14-1"/>
        <w:spacing w:line="269" w:lineRule="auto"/>
        <w:rPr>
          <w:spacing w:val="6"/>
        </w:rPr>
      </w:pPr>
      <w:r w:rsidRPr="007D5312">
        <w:rPr>
          <w:spacing w:val="6"/>
        </w:rPr>
        <w:t>Набор иллюстративных материалов зависит от темы дипломного проекта и согласовывается с руководителем. В качестве иллюстративных материалов могут быть:</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Организационная структура предприятия.</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Функциональная модель объекта автоматизации – модель «как есть».</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Дерев</w:t>
      </w:r>
      <w:r w:rsidR="00BA0A5B" w:rsidRPr="007D5312">
        <w:rPr>
          <w:spacing w:val="6"/>
        </w:rPr>
        <w:t>ья</w:t>
      </w:r>
      <w:r w:rsidRPr="007D5312">
        <w:rPr>
          <w:spacing w:val="6"/>
        </w:rPr>
        <w:t xml:space="preserve"> </w:t>
      </w:r>
      <w:r w:rsidR="00BA0A5B" w:rsidRPr="007D5312">
        <w:rPr>
          <w:spacing w:val="6"/>
        </w:rPr>
        <w:t>целей и проблем</w:t>
      </w:r>
      <w:r w:rsidRPr="007D5312">
        <w:rPr>
          <w:spacing w:val="6"/>
        </w:rPr>
        <w:t>.</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Диаграмма потоков данных или документов – модель «как есть».</w:t>
      </w:r>
    </w:p>
    <w:p w:rsidR="0034359D" w:rsidRPr="007D5312" w:rsidRDefault="0034359D" w:rsidP="007D5312">
      <w:pPr>
        <w:pStyle w:val="14-1"/>
        <w:numPr>
          <w:ilvl w:val="0"/>
          <w:numId w:val="12"/>
        </w:numPr>
        <w:tabs>
          <w:tab w:val="clear" w:pos="1089"/>
          <w:tab w:val="left" w:pos="993"/>
        </w:tabs>
        <w:spacing w:line="269" w:lineRule="auto"/>
        <w:ind w:left="0" w:firstLine="720"/>
        <w:rPr>
          <w:spacing w:val="6"/>
        </w:rPr>
      </w:pPr>
      <w:r w:rsidRPr="007D5312">
        <w:rPr>
          <w:spacing w:val="6"/>
        </w:rPr>
        <w:t>Архитектура ИС</w:t>
      </w:r>
      <w:r w:rsidR="00672339" w:rsidRPr="007D5312">
        <w:rPr>
          <w:spacing w:val="6"/>
        </w:rPr>
        <w:t xml:space="preserve"> (программная и сетевая архитектуры)</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Функциональная модель объекта автоматизации «как должно быть».</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Диаграмма потоков данных или документов – модель «как должно быть».</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lang w:val="en-US"/>
        </w:rPr>
        <w:t>ER</w:t>
      </w:r>
      <w:r w:rsidRPr="007D5312">
        <w:rPr>
          <w:spacing w:val="6"/>
        </w:rPr>
        <w:t>-модель предметной области на уровне сущностей.</w:t>
      </w:r>
    </w:p>
    <w:p w:rsidR="007C365E" w:rsidRPr="007D5312" w:rsidRDefault="007C365E" w:rsidP="007D5312">
      <w:pPr>
        <w:pStyle w:val="14-1"/>
        <w:numPr>
          <w:ilvl w:val="0"/>
          <w:numId w:val="12"/>
        </w:numPr>
        <w:tabs>
          <w:tab w:val="left" w:pos="993"/>
        </w:tabs>
        <w:spacing w:line="269" w:lineRule="auto"/>
        <w:rPr>
          <w:spacing w:val="6"/>
        </w:rPr>
      </w:pPr>
      <w:r w:rsidRPr="007D5312">
        <w:rPr>
          <w:spacing w:val="6"/>
        </w:rPr>
        <w:t>Дерево автоматизируемых функций.</w:t>
      </w:r>
    </w:p>
    <w:p w:rsidR="007C365E" w:rsidRPr="007D5312" w:rsidRDefault="007C365E" w:rsidP="007D5312">
      <w:pPr>
        <w:pStyle w:val="14-1"/>
        <w:numPr>
          <w:ilvl w:val="0"/>
          <w:numId w:val="12"/>
        </w:numPr>
        <w:tabs>
          <w:tab w:val="clear" w:pos="1089"/>
          <w:tab w:val="left" w:pos="993"/>
        </w:tabs>
        <w:spacing w:line="269" w:lineRule="auto"/>
        <w:ind w:left="0" w:firstLine="720"/>
        <w:rPr>
          <w:spacing w:val="6"/>
        </w:rPr>
      </w:pPr>
      <w:r w:rsidRPr="007D5312">
        <w:rPr>
          <w:spacing w:val="6"/>
        </w:rPr>
        <w:t>Структура диалога.</w:t>
      </w:r>
    </w:p>
    <w:p w:rsidR="007C365E" w:rsidRPr="007D5312" w:rsidRDefault="007C365E" w:rsidP="007D5312">
      <w:pPr>
        <w:pStyle w:val="14-1"/>
        <w:numPr>
          <w:ilvl w:val="0"/>
          <w:numId w:val="12"/>
        </w:numPr>
        <w:tabs>
          <w:tab w:val="left" w:pos="993"/>
        </w:tabs>
        <w:spacing w:line="269" w:lineRule="auto"/>
        <w:rPr>
          <w:spacing w:val="6"/>
        </w:rPr>
      </w:pPr>
      <w:r w:rsidRPr="007D5312">
        <w:rPr>
          <w:spacing w:val="6"/>
        </w:rPr>
        <w:t>Дерево программных моделей.</w:t>
      </w:r>
    </w:p>
    <w:p w:rsidR="004E4FB6" w:rsidRPr="007D5312" w:rsidRDefault="007C365E" w:rsidP="007D5312">
      <w:pPr>
        <w:pStyle w:val="14-1"/>
        <w:numPr>
          <w:ilvl w:val="0"/>
          <w:numId w:val="12"/>
        </w:numPr>
        <w:tabs>
          <w:tab w:val="clear" w:pos="1089"/>
          <w:tab w:val="left" w:pos="-993"/>
          <w:tab w:val="num" w:pos="-851"/>
          <w:tab w:val="left" w:pos="993"/>
        </w:tabs>
        <w:spacing w:line="269" w:lineRule="auto"/>
        <w:ind w:left="0" w:firstLine="720"/>
        <w:rPr>
          <w:spacing w:val="6"/>
        </w:rPr>
      </w:pPr>
      <w:r w:rsidRPr="007D5312">
        <w:rPr>
          <w:spacing w:val="6"/>
        </w:rPr>
        <w:t>Схема взаимосвязи программных модулей и информационных файлов</w:t>
      </w:r>
      <w:r w:rsidR="004E4FB6" w:rsidRPr="007D5312">
        <w:rPr>
          <w:spacing w:val="6"/>
        </w:rPr>
        <w:t>.</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Проект компьютерной сети.</w:t>
      </w:r>
    </w:p>
    <w:p w:rsidR="007C365E" w:rsidRPr="007D5312" w:rsidRDefault="007C365E" w:rsidP="007D5312">
      <w:pPr>
        <w:pStyle w:val="14-1"/>
        <w:numPr>
          <w:ilvl w:val="0"/>
          <w:numId w:val="12"/>
        </w:numPr>
        <w:tabs>
          <w:tab w:val="clear" w:pos="1089"/>
          <w:tab w:val="left" w:pos="993"/>
        </w:tabs>
        <w:spacing w:line="269" w:lineRule="auto"/>
        <w:ind w:left="0" w:firstLine="720"/>
        <w:rPr>
          <w:spacing w:val="6"/>
        </w:rPr>
      </w:pPr>
      <w:r w:rsidRPr="007D5312">
        <w:rPr>
          <w:spacing w:val="6"/>
        </w:rPr>
        <w:t xml:space="preserve">Скриншоты контрольного примера. </w:t>
      </w:r>
    </w:p>
    <w:p w:rsidR="004E4FB6" w:rsidRPr="007D5312" w:rsidRDefault="004E4FB6" w:rsidP="007D5312">
      <w:pPr>
        <w:pStyle w:val="14-1"/>
        <w:numPr>
          <w:ilvl w:val="0"/>
          <w:numId w:val="12"/>
        </w:numPr>
        <w:tabs>
          <w:tab w:val="clear" w:pos="1089"/>
          <w:tab w:val="left" w:pos="993"/>
        </w:tabs>
        <w:spacing w:line="269" w:lineRule="auto"/>
        <w:ind w:left="0" w:firstLine="720"/>
        <w:rPr>
          <w:spacing w:val="6"/>
        </w:rPr>
      </w:pPr>
      <w:r w:rsidRPr="007D5312">
        <w:rPr>
          <w:spacing w:val="6"/>
        </w:rPr>
        <w:t>Графическая иллюстрация показателей экономической эффективности от внедрения проекта.</w:t>
      </w:r>
    </w:p>
    <w:p w:rsidR="00BE7D32" w:rsidRPr="007D5312" w:rsidRDefault="00BE7D32" w:rsidP="007D5312">
      <w:pPr>
        <w:pStyle w:val="14-1"/>
        <w:numPr>
          <w:ilvl w:val="0"/>
          <w:numId w:val="12"/>
        </w:numPr>
        <w:tabs>
          <w:tab w:val="clear" w:pos="1089"/>
          <w:tab w:val="left" w:pos="993"/>
        </w:tabs>
        <w:spacing w:line="269" w:lineRule="auto"/>
        <w:ind w:left="0" w:firstLine="720"/>
        <w:rPr>
          <w:spacing w:val="6"/>
        </w:rPr>
      </w:pPr>
      <w:r w:rsidRPr="007D5312">
        <w:rPr>
          <w:spacing w:val="6"/>
          <w:lang w:val="ru-RU"/>
        </w:rPr>
        <w:t xml:space="preserve">Проект в системе </w:t>
      </w:r>
      <w:r w:rsidRPr="007D5312">
        <w:rPr>
          <w:spacing w:val="6"/>
          <w:lang w:val="en-US"/>
        </w:rPr>
        <w:t>Project</w:t>
      </w:r>
      <w:r w:rsidRPr="007D5312">
        <w:rPr>
          <w:spacing w:val="6"/>
          <w:lang w:val="ru-RU"/>
        </w:rPr>
        <w:t xml:space="preserve"> </w:t>
      </w:r>
      <w:r w:rsidRPr="007D5312">
        <w:rPr>
          <w:spacing w:val="6"/>
          <w:lang w:val="en-US"/>
        </w:rPr>
        <w:t>Exprt</w:t>
      </w:r>
      <w:r w:rsidRPr="007D5312">
        <w:rPr>
          <w:spacing w:val="6"/>
          <w:lang w:val="ru-RU"/>
        </w:rPr>
        <w:t xml:space="preserve"> (или другой работающей системе)</w:t>
      </w:r>
    </w:p>
    <w:p w:rsidR="00BE7D32" w:rsidRPr="007D5312" w:rsidRDefault="00BE7D32" w:rsidP="007D5312">
      <w:pPr>
        <w:pStyle w:val="14-1"/>
        <w:numPr>
          <w:ilvl w:val="0"/>
          <w:numId w:val="12"/>
        </w:numPr>
        <w:tabs>
          <w:tab w:val="clear" w:pos="1089"/>
          <w:tab w:val="left" w:pos="993"/>
        </w:tabs>
        <w:spacing w:line="269" w:lineRule="auto"/>
        <w:ind w:left="0" w:firstLine="720"/>
        <w:rPr>
          <w:spacing w:val="6"/>
        </w:rPr>
      </w:pPr>
      <w:r w:rsidRPr="007D5312">
        <w:rPr>
          <w:spacing w:val="6"/>
          <w:lang w:val="ru-RU"/>
        </w:rPr>
        <w:t xml:space="preserve">Работающая </w:t>
      </w:r>
      <w:r w:rsidRPr="007D5312">
        <w:rPr>
          <w:spacing w:val="6"/>
          <w:lang w:val="en-US"/>
        </w:rPr>
        <w:t>Web-</w:t>
      </w:r>
      <w:r w:rsidRPr="007D5312">
        <w:rPr>
          <w:spacing w:val="6"/>
          <w:lang w:val="ru-RU"/>
        </w:rPr>
        <w:t>система.</w:t>
      </w:r>
    </w:p>
    <w:p w:rsidR="004E4FB6" w:rsidRPr="007D5312" w:rsidRDefault="004E4FB6" w:rsidP="007D5312">
      <w:pPr>
        <w:pStyle w:val="14-1"/>
        <w:spacing w:line="269" w:lineRule="auto"/>
        <w:rPr>
          <w:spacing w:val="6"/>
          <w:lang w:val="ru-RU"/>
        </w:rPr>
      </w:pPr>
      <w:r w:rsidRPr="007D5312">
        <w:rPr>
          <w:spacing w:val="6"/>
        </w:rPr>
        <w:t>Весь материал, выносимый в качестве иллюстративного материала, обязательно должен быть идентичен иллюстрациям, представленным в дипломном проекте.</w:t>
      </w:r>
    </w:p>
    <w:p w:rsidR="00FD4688" w:rsidRPr="007D5312" w:rsidRDefault="00E93437" w:rsidP="00464556">
      <w:pPr>
        <w:pStyle w:val="2"/>
      </w:pPr>
      <w:r w:rsidRPr="007D5312">
        <w:br w:type="page"/>
      </w:r>
      <w:bookmarkStart w:id="150" w:name="_Toc341705143"/>
      <w:bookmarkStart w:id="151" w:name="_Toc342297907"/>
      <w:r w:rsidR="00FD4688" w:rsidRPr="007D5312">
        <w:lastRenderedPageBreak/>
        <w:t>П</w:t>
      </w:r>
      <w:r w:rsidR="00464556">
        <w:t>4</w:t>
      </w:r>
      <w:r w:rsidRPr="007D5312">
        <w:t>.</w:t>
      </w:r>
      <w:r w:rsidR="00464556">
        <w:t xml:space="preserve"> </w:t>
      </w:r>
      <w:r w:rsidR="00FD4688" w:rsidRPr="007D5312">
        <w:t>Образец заявления на утверждение темы выпускной квалификационной р</w:t>
      </w:r>
      <w:r w:rsidR="00FD4688" w:rsidRPr="007D5312">
        <w:t>а</w:t>
      </w:r>
      <w:r w:rsidR="00FD4688" w:rsidRPr="007D5312">
        <w:t>боты</w:t>
      </w:r>
      <w:bookmarkEnd w:id="150"/>
      <w:bookmarkEnd w:id="151"/>
    </w:p>
    <w:p w:rsidR="00FD4688" w:rsidRPr="007D5312" w:rsidRDefault="00FD4688" w:rsidP="007D5312">
      <w:pPr>
        <w:spacing w:line="269" w:lineRule="auto"/>
        <w:rPr>
          <w:b/>
          <w:spacing w:val="6"/>
          <w:szCs w:val="24"/>
        </w:rPr>
      </w:pPr>
      <w:r w:rsidRPr="007D5312">
        <w:rPr>
          <w:b/>
          <w:spacing w:val="6"/>
          <w:szCs w:val="24"/>
        </w:rPr>
        <w:t>НОУ ВПО «МОСКОВСКАЯ ГУМАНИТАРНО-ТЕХНИЧЕСКАЯ АКАДЕМИЯ»</w:t>
      </w:r>
    </w:p>
    <w:p w:rsidR="00FD4688" w:rsidRPr="007D5312" w:rsidRDefault="00FD4688" w:rsidP="00464556">
      <w:pPr>
        <w:spacing w:before="0" w:after="0" w:line="269" w:lineRule="auto"/>
        <w:jc w:val="center"/>
        <w:rPr>
          <w:b/>
          <w:spacing w:val="6"/>
        </w:rPr>
      </w:pPr>
    </w:p>
    <w:p w:rsidR="00FD4688" w:rsidRPr="007D5312" w:rsidRDefault="00E93437" w:rsidP="007D5312">
      <w:pPr>
        <w:spacing w:line="269" w:lineRule="auto"/>
        <w:jc w:val="center"/>
        <w:rPr>
          <w:b/>
          <w:spacing w:val="6"/>
        </w:rPr>
      </w:pPr>
      <w:r w:rsidRPr="007D5312">
        <w:rPr>
          <w:b/>
          <w:spacing w:val="6"/>
        </w:rPr>
        <w:t>Кафедра высшей математики и информатики</w:t>
      </w:r>
    </w:p>
    <w:p w:rsidR="00E93437" w:rsidRPr="007D5312" w:rsidRDefault="00FD4688" w:rsidP="007D5312">
      <w:pPr>
        <w:spacing w:line="269" w:lineRule="auto"/>
        <w:ind w:left="4820"/>
        <w:rPr>
          <w:b/>
          <w:spacing w:val="6"/>
        </w:rPr>
      </w:pPr>
      <w:r w:rsidRPr="007D5312">
        <w:rPr>
          <w:spacing w:val="6"/>
        </w:rPr>
        <w:t>Заведующему кафедрой</w:t>
      </w:r>
      <w:r w:rsidR="00E93437" w:rsidRPr="007D5312">
        <w:rPr>
          <w:b/>
          <w:spacing w:val="6"/>
        </w:rPr>
        <w:t xml:space="preserve"> </w:t>
      </w:r>
      <w:r w:rsidR="00E93437" w:rsidRPr="007D5312">
        <w:rPr>
          <w:b/>
          <w:spacing w:val="6"/>
        </w:rPr>
        <w:br/>
      </w:r>
      <w:r w:rsidR="00E93437" w:rsidRPr="007D5312">
        <w:rPr>
          <w:spacing w:val="6"/>
        </w:rPr>
        <w:t>высшей математики и информатики</w:t>
      </w:r>
    </w:p>
    <w:p w:rsidR="00FD4688" w:rsidRPr="007D5312" w:rsidRDefault="00FD4688" w:rsidP="007D5312">
      <w:pPr>
        <w:spacing w:line="269" w:lineRule="auto"/>
        <w:ind w:firstLine="709"/>
        <w:jc w:val="right"/>
        <w:rPr>
          <w:spacing w:val="6"/>
        </w:rPr>
      </w:pPr>
      <w:r w:rsidRPr="007D5312">
        <w:rPr>
          <w:spacing w:val="6"/>
        </w:rPr>
        <w:t>____________________________________</w:t>
      </w:r>
    </w:p>
    <w:p w:rsidR="00FD4688" w:rsidRPr="007D5312" w:rsidRDefault="00FD4688" w:rsidP="007D5312">
      <w:pPr>
        <w:spacing w:before="0" w:after="0" w:line="269" w:lineRule="auto"/>
        <w:ind w:left="4820" w:right="198"/>
        <w:jc w:val="center"/>
        <w:rPr>
          <w:spacing w:val="6"/>
          <w:szCs w:val="24"/>
          <w:vertAlign w:val="superscript"/>
        </w:rPr>
      </w:pPr>
      <w:r w:rsidRPr="007D5312">
        <w:rPr>
          <w:spacing w:val="6"/>
          <w:szCs w:val="24"/>
          <w:vertAlign w:val="superscript"/>
        </w:rPr>
        <w:t>(ученая степень, звание, фамилия и инициалы)</w:t>
      </w:r>
    </w:p>
    <w:p w:rsidR="00FD4688" w:rsidRPr="007D5312" w:rsidRDefault="00FD4688" w:rsidP="007D5312">
      <w:pPr>
        <w:spacing w:line="269" w:lineRule="auto"/>
        <w:ind w:right="-55" w:firstLine="709"/>
        <w:jc w:val="right"/>
        <w:rPr>
          <w:spacing w:val="6"/>
        </w:rPr>
      </w:pPr>
    </w:p>
    <w:p w:rsidR="00FD4688" w:rsidRPr="007D5312" w:rsidRDefault="00FD4688" w:rsidP="007D5312">
      <w:pPr>
        <w:spacing w:line="269" w:lineRule="auto"/>
        <w:ind w:left="4820"/>
        <w:rPr>
          <w:spacing w:val="6"/>
        </w:rPr>
      </w:pPr>
      <w:r w:rsidRPr="007D5312">
        <w:rPr>
          <w:spacing w:val="6"/>
        </w:rPr>
        <w:t>От студент(ка) ________учебной группы</w:t>
      </w:r>
    </w:p>
    <w:p w:rsidR="00FD4688" w:rsidRPr="007D5312" w:rsidRDefault="00FD4688" w:rsidP="007D5312">
      <w:pPr>
        <w:spacing w:line="269" w:lineRule="auto"/>
        <w:ind w:left="4820" w:right="57"/>
        <w:rPr>
          <w:spacing w:val="6"/>
        </w:rPr>
      </w:pPr>
      <w:r w:rsidRPr="007D5312">
        <w:rPr>
          <w:spacing w:val="6"/>
        </w:rPr>
        <w:t xml:space="preserve">____________________ формы обучения </w:t>
      </w:r>
    </w:p>
    <w:p w:rsidR="00FD4688" w:rsidRPr="007D5312" w:rsidRDefault="00FD4688" w:rsidP="007D5312">
      <w:pPr>
        <w:spacing w:line="269" w:lineRule="auto"/>
        <w:ind w:left="4820"/>
        <w:rPr>
          <w:spacing w:val="6"/>
        </w:rPr>
      </w:pPr>
      <w:r w:rsidRPr="007D5312">
        <w:rPr>
          <w:spacing w:val="6"/>
        </w:rPr>
        <w:t>____________________________________</w:t>
      </w:r>
    </w:p>
    <w:p w:rsidR="00FD4688" w:rsidRPr="007D5312" w:rsidRDefault="00FD4688" w:rsidP="007D5312">
      <w:pPr>
        <w:spacing w:before="0" w:line="269" w:lineRule="auto"/>
        <w:ind w:left="4820" w:right="198"/>
        <w:jc w:val="center"/>
        <w:rPr>
          <w:spacing w:val="6"/>
          <w:szCs w:val="24"/>
          <w:vertAlign w:val="superscript"/>
        </w:rPr>
      </w:pPr>
      <w:r w:rsidRPr="007D5312">
        <w:rPr>
          <w:spacing w:val="6"/>
          <w:szCs w:val="24"/>
          <w:vertAlign w:val="superscript"/>
        </w:rPr>
        <w:t>(фамилия, имя, отчество)</w:t>
      </w:r>
    </w:p>
    <w:p w:rsidR="00FD4688" w:rsidRPr="007D5312" w:rsidRDefault="00FD4688" w:rsidP="007D5312">
      <w:pPr>
        <w:spacing w:line="269" w:lineRule="auto"/>
        <w:ind w:left="4820"/>
        <w:rPr>
          <w:spacing w:val="6"/>
        </w:rPr>
      </w:pPr>
      <w:r w:rsidRPr="007D5312">
        <w:rPr>
          <w:spacing w:val="6"/>
        </w:rPr>
        <w:t>Специал</w:t>
      </w:r>
      <w:r w:rsidRPr="007D5312">
        <w:rPr>
          <w:spacing w:val="6"/>
        </w:rPr>
        <w:t>ь</w:t>
      </w:r>
      <w:r w:rsidRPr="007D5312">
        <w:rPr>
          <w:spacing w:val="6"/>
        </w:rPr>
        <w:t>ность______________________</w:t>
      </w:r>
    </w:p>
    <w:p w:rsidR="00FD4688" w:rsidRPr="007D5312" w:rsidRDefault="00FD4688" w:rsidP="007D5312">
      <w:pPr>
        <w:spacing w:line="269" w:lineRule="auto"/>
        <w:ind w:firstLine="709"/>
        <w:jc w:val="center"/>
        <w:rPr>
          <w:b/>
          <w:spacing w:val="6"/>
        </w:rPr>
      </w:pPr>
    </w:p>
    <w:p w:rsidR="00FD4688" w:rsidRPr="007D5312" w:rsidRDefault="00FD4688" w:rsidP="007D5312">
      <w:pPr>
        <w:spacing w:line="269" w:lineRule="auto"/>
        <w:ind w:firstLine="709"/>
        <w:jc w:val="center"/>
        <w:rPr>
          <w:b/>
          <w:spacing w:val="6"/>
        </w:rPr>
      </w:pPr>
      <w:r w:rsidRPr="007D5312">
        <w:rPr>
          <w:b/>
          <w:spacing w:val="6"/>
        </w:rPr>
        <w:t>ЗАЯВЛЕНИЕ</w:t>
      </w:r>
    </w:p>
    <w:p w:rsidR="00FD4688" w:rsidRPr="007D5312" w:rsidRDefault="00FD4688" w:rsidP="007D5312">
      <w:pPr>
        <w:spacing w:line="269" w:lineRule="auto"/>
        <w:ind w:firstLine="720"/>
        <w:rPr>
          <w:spacing w:val="6"/>
        </w:rPr>
      </w:pPr>
      <w:r w:rsidRPr="007D5312">
        <w:rPr>
          <w:spacing w:val="6"/>
        </w:rPr>
        <w:t>Прошу утвердить мне тему выпускной квалификационной работы ________________________________________________________________________________________________________________________________________________________________</w:t>
      </w:r>
      <w:r w:rsidR="00E93437" w:rsidRPr="007D5312">
        <w:rPr>
          <w:spacing w:val="6"/>
        </w:rPr>
        <w:t>_______________________________________________________________________</w:t>
      </w:r>
      <w:r w:rsidRPr="007D5312">
        <w:rPr>
          <w:spacing w:val="6"/>
        </w:rPr>
        <w:t>________________________________________________________________________________</w:t>
      </w:r>
      <w:r w:rsidR="00E93437" w:rsidRPr="007D5312">
        <w:rPr>
          <w:spacing w:val="6"/>
        </w:rPr>
        <w:t>________________________________________________________________</w:t>
      </w:r>
    </w:p>
    <w:p w:rsidR="00FD4688" w:rsidRPr="007D5312" w:rsidRDefault="00FD4688" w:rsidP="007D5312">
      <w:pPr>
        <w:spacing w:line="269" w:lineRule="auto"/>
        <w:ind w:firstLine="709"/>
        <w:rPr>
          <w:spacing w:val="6"/>
        </w:rPr>
      </w:pPr>
      <w:r w:rsidRPr="007D5312">
        <w:rPr>
          <w:spacing w:val="6"/>
        </w:rPr>
        <w:t>Подпись студента ________________________</w:t>
      </w:r>
    </w:p>
    <w:p w:rsidR="00FD4688" w:rsidRPr="007D5312" w:rsidRDefault="00FD4688" w:rsidP="007D5312">
      <w:pPr>
        <w:spacing w:line="269" w:lineRule="auto"/>
        <w:ind w:firstLine="709"/>
        <w:jc w:val="both"/>
        <w:rPr>
          <w:spacing w:val="6"/>
        </w:rPr>
      </w:pPr>
      <w:r w:rsidRPr="007D5312">
        <w:rPr>
          <w:spacing w:val="6"/>
        </w:rPr>
        <w:t>«_____»_________________20_____г.</w:t>
      </w:r>
    </w:p>
    <w:p w:rsidR="00FD4688" w:rsidRPr="007D5312" w:rsidRDefault="00FD4688" w:rsidP="007D5312">
      <w:pPr>
        <w:spacing w:line="269" w:lineRule="auto"/>
        <w:ind w:firstLine="709"/>
        <w:rPr>
          <w:spacing w:val="6"/>
        </w:rPr>
      </w:pPr>
      <w:r w:rsidRPr="007D5312">
        <w:rPr>
          <w:spacing w:val="6"/>
        </w:rPr>
        <w:t>Согласовано:</w:t>
      </w:r>
    </w:p>
    <w:p w:rsidR="00FD4688" w:rsidRPr="007D5312" w:rsidRDefault="00FD4688" w:rsidP="007D5312">
      <w:pPr>
        <w:spacing w:line="269" w:lineRule="auto"/>
        <w:ind w:firstLine="709"/>
        <w:rPr>
          <w:spacing w:val="6"/>
        </w:rPr>
      </w:pPr>
      <w:r w:rsidRPr="007D5312">
        <w:rPr>
          <w:spacing w:val="6"/>
        </w:rPr>
        <w:t>______________________________________________________________________</w:t>
      </w:r>
    </w:p>
    <w:p w:rsidR="00FD4688" w:rsidRPr="007D5312" w:rsidRDefault="00FD4688" w:rsidP="007D5312">
      <w:pPr>
        <w:spacing w:before="0" w:after="0" w:line="269" w:lineRule="auto"/>
        <w:ind w:left="709" w:right="198"/>
        <w:jc w:val="center"/>
        <w:rPr>
          <w:spacing w:val="6"/>
          <w:szCs w:val="24"/>
          <w:vertAlign w:val="superscript"/>
        </w:rPr>
      </w:pPr>
      <w:r w:rsidRPr="007D5312">
        <w:rPr>
          <w:spacing w:val="6"/>
          <w:szCs w:val="24"/>
          <w:vertAlign w:val="superscript"/>
        </w:rPr>
        <w:t>(ученая степень, звание, подпись, фамилия и инициалы нау</w:t>
      </w:r>
      <w:r w:rsidRPr="007D5312">
        <w:rPr>
          <w:spacing w:val="6"/>
          <w:szCs w:val="24"/>
          <w:vertAlign w:val="superscript"/>
        </w:rPr>
        <w:t>ч</w:t>
      </w:r>
      <w:r w:rsidRPr="007D5312">
        <w:rPr>
          <w:spacing w:val="6"/>
          <w:szCs w:val="24"/>
          <w:vertAlign w:val="superscript"/>
        </w:rPr>
        <w:t xml:space="preserve">ного руководителя) </w:t>
      </w:r>
    </w:p>
    <w:p w:rsidR="00FD4688" w:rsidRPr="007D5312" w:rsidRDefault="00FD4688" w:rsidP="007D5312">
      <w:pPr>
        <w:spacing w:line="269" w:lineRule="auto"/>
        <w:ind w:firstLine="709"/>
        <w:jc w:val="both"/>
        <w:rPr>
          <w:spacing w:val="6"/>
        </w:rPr>
      </w:pPr>
      <w:r w:rsidRPr="007D5312">
        <w:rPr>
          <w:spacing w:val="6"/>
        </w:rPr>
        <w:t>«_____»_________________20_____г.</w:t>
      </w:r>
    </w:p>
    <w:p w:rsidR="00FD4688" w:rsidRPr="007D5312" w:rsidRDefault="00E20A13" w:rsidP="007D5312">
      <w:pPr>
        <w:spacing w:line="269" w:lineRule="auto"/>
        <w:ind w:firstLine="709"/>
        <w:jc w:val="both"/>
        <w:rPr>
          <w:spacing w:val="6"/>
        </w:rPr>
      </w:pPr>
      <w:r w:rsidRPr="007D5312">
        <w:rPr>
          <w:spacing w:val="6"/>
        </w:rPr>
        <w:t>Решение заведующего кафедрой высшей математики и информатики о назначении научного руковод</w:t>
      </w:r>
      <w:r w:rsidRPr="007D5312">
        <w:rPr>
          <w:spacing w:val="6"/>
        </w:rPr>
        <w:t>и</w:t>
      </w:r>
      <w:r w:rsidRPr="007D5312">
        <w:rPr>
          <w:spacing w:val="6"/>
        </w:rPr>
        <w:t>теля.</w:t>
      </w:r>
    </w:p>
    <w:p w:rsidR="00FD4688" w:rsidRPr="007D5312" w:rsidRDefault="00E20A13" w:rsidP="00464556">
      <w:pPr>
        <w:spacing w:line="269" w:lineRule="auto"/>
        <w:jc w:val="both"/>
        <w:rPr>
          <w:i/>
          <w:spacing w:val="6"/>
        </w:rPr>
      </w:pPr>
      <w:r w:rsidRPr="007D5312">
        <w:rPr>
          <w:spacing w:val="6"/>
        </w:rPr>
        <w:t>______________________________________________________________________________________________________________________</w:t>
      </w:r>
      <w:r w:rsidR="00464556">
        <w:rPr>
          <w:spacing w:val="6"/>
        </w:rPr>
        <w:t>_____________________________</w:t>
      </w:r>
    </w:p>
    <w:p w:rsidR="00FD4688" w:rsidRPr="007D5312" w:rsidRDefault="00FD4688" w:rsidP="007D5312">
      <w:pPr>
        <w:spacing w:line="269" w:lineRule="auto"/>
        <w:ind w:right="-1"/>
        <w:jc w:val="center"/>
        <w:rPr>
          <w:b/>
          <w:spacing w:val="6"/>
        </w:rPr>
      </w:pPr>
      <w:bookmarkStart w:id="152" w:name="_Toc262197598"/>
      <w:r w:rsidRPr="007D5312">
        <w:rPr>
          <w:b/>
          <w:spacing w:val="6"/>
          <w:sz w:val="28"/>
          <w:szCs w:val="28"/>
        </w:rPr>
        <w:br w:type="page"/>
      </w:r>
      <w:bookmarkEnd w:id="152"/>
      <w:r w:rsidRPr="007D5312">
        <w:rPr>
          <w:b/>
          <w:spacing w:val="6"/>
        </w:rPr>
        <w:lastRenderedPageBreak/>
        <w:t>НОУ ВПО «МОСКОВСКАЯ ГУМАНИТАРНО-ТЕХНИЧЕСКАЯ АКАДЕМИЯ»</w:t>
      </w:r>
    </w:p>
    <w:p w:rsidR="00FD4688" w:rsidRPr="007D5312" w:rsidRDefault="00FD4688" w:rsidP="007D5312">
      <w:pPr>
        <w:spacing w:line="269" w:lineRule="auto"/>
        <w:ind w:firstLine="720"/>
        <w:jc w:val="center"/>
        <w:rPr>
          <w:b/>
          <w:spacing w:val="6"/>
        </w:rPr>
      </w:pPr>
    </w:p>
    <w:p w:rsidR="00FD4688" w:rsidRPr="007D5312" w:rsidRDefault="00FD4688" w:rsidP="007D5312">
      <w:pPr>
        <w:spacing w:line="269" w:lineRule="auto"/>
        <w:ind w:firstLine="720"/>
        <w:jc w:val="center"/>
        <w:rPr>
          <w:b/>
          <w:spacing w:val="6"/>
        </w:rPr>
      </w:pPr>
      <w:r w:rsidRPr="007D5312">
        <w:rPr>
          <w:b/>
          <w:spacing w:val="6"/>
        </w:rPr>
        <w:t>Кафе</w:t>
      </w:r>
      <w:r w:rsidRPr="007D5312">
        <w:rPr>
          <w:b/>
          <w:spacing w:val="6"/>
        </w:rPr>
        <w:t>д</w:t>
      </w:r>
      <w:r w:rsidRPr="007D5312">
        <w:rPr>
          <w:b/>
          <w:spacing w:val="6"/>
        </w:rPr>
        <w:t xml:space="preserve">ра </w:t>
      </w:r>
      <w:r w:rsidR="00E20A13" w:rsidRPr="007D5312">
        <w:rPr>
          <w:b/>
          <w:spacing w:val="6"/>
        </w:rPr>
        <w:t>высшей математики и информатики</w:t>
      </w:r>
    </w:p>
    <w:p w:rsidR="00FD4688" w:rsidRPr="007D5312" w:rsidRDefault="00FD4688" w:rsidP="007D5312">
      <w:pPr>
        <w:spacing w:line="269" w:lineRule="auto"/>
        <w:ind w:firstLine="600"/>
        <w:jc w:val="center"/>
        <w:rPr>
          <w:b/>
          <w:spacing w:val="6"/>
        </w:rPr>
      </w:pPr>
    </w:p>
    <w:p w:rsidR="00FD4688" w:rsidRPr="007D5312" w:rsidRDefault="00FD4688" w:rsidP="007D5312">
      <w:pPr>
        <w:spacing w:line="269" w:lineRule="auto"/>
        <w:jc w:val="center"/>
        <w:rPr>
          <w:spacing w:val="6"/>
        </w:rPr>
      </w:pPr>
      <w:r w:rsidRPr="007D5312">
        <w:rPr>
          <w:b/>
          <w:spacing w:val="6"/>
        </w:rPr>
        <w:t>Специал</w:t>
      </w:r>
      <w:r w:rsidRPr="007D5312">
        <w:rPr>
          <w:b/>
          <w:spacing w:val="6"/>
        </w:rPr>
        <w:t>ь</w:t>
      </w:r>
      <w:r w:rsidRPr="007D5312">
        <w:rPr>
          <w:b/>
          <w:spacing w:val="6"/>
        </w:rPr>
        <w:t>ность_______________________</w:t>
      </w:r>
      <w:r w:rsidRPr="007D5312">
        <w:rPr>
          <w:spacing w:val="6"/>
        </w:rPr>
        <w:t>____________________________________</w:t>
      </w:r>
    </w:p>
    <w:p w:rsidR="00FD4688" w:rsidRPr="007D5312" w:rsidRDefault="00FD4688" w:rsidP="007D5312">
      <w:pPr>
        <w:spacing w:line="269" w:lineRule="auto"/>
        <w:ind w:firstLine="709"/>
        <w:jc w:val="center"/>
        <w:rPr>
          <w:spacing w:val="6"/>
        </w:rPr>
      </w:pPr>
    </w:p>
    <w:p w:rsidR="00FD4688" w:rsidRPr="007D5312" w:rsidRDefault="00FD4688" w:rsidP="007D5312">
      <w:pPr>
        <w:spacing w:line="269" w:lineRule="auto"/>
        <w:ind w:left="4678" w:right="-145"/>
        <w:jc w:val="center"/>
        <w:rPr>
          <w:spacing w:val="6"/>
        </w:rPr>
      </w:pPr>
      <w:r w:rsidRPr="007D5312">
        <w:rPr>
          <w:spacing w:val="6"/>
        </w:rPr>
        <w:t>«</w:t>
      </w:r>
      <w:r w:rsidRPr="007D5312">
        <w:rPr>
          <w:caps/>
          <w:spacing w:val="6"/>
        </w:rPr>
        <w:t>Утверждаю</w:t>
      </w:r>
      <w:r w:rsidRPr="007D5312">
        <w:rPr>
          <w:spacing w:val="6"/>
        </w:rPr>
        <w:t>»</w:t>
      </w:r>
    </w:p>
    <w:p w:rsidR="00FD4688" w:rsidRPr="007D5312" w:rsidRDefault="00FD4688" w:rsidP="007D5312">
      <w:pPr>
        <w:tabs>
          <w:tab w:val="left" w:pos="8080"/>
          <w:tab w:val="left" w:pos="8364"/>
          <w:tab w:val="left" w:pos="8505"/>
          <w:tab w:val="left" w:pos="8647"/>
          <w:tab w:val="left" w:pos="10440"/>
        </w:tabs>
        <w:spacing w:line="269" w:lineRule="auto"/>
        <w:ind w:left="4678" w:right="538"/>
        <w:rPr>
          <w:spacing w:val="6"/>
        </w:rPr>
      </w:pPr>
      <w:r w:rsidRPr="007D5312">
        <w:rPr>
          <w:spacing w:val="6"/>
        </w:rPr>
        <w:t xml:space="preserve">Заведующий кафедрой </w:t>
      </w:r>
      <w:r w:rsidR="00E20A13" w:rsidRPr="007D5312">
        <w:rPr>
          <w:spacing w:val="6"/>
        </w:rPr>
        <w:br/>
        <w:t>высшей математики и инфо</w:t>
      </w:r>
      <w:r w:rsidR="00E20A13" w:rsidRPr="007D5312">
        <w:rPr>
          <w:spacing w:val="6"/>
        </w:rPr>
        <w:t>р</w:t>
      </w:r>
      <w:r w:rsidR="00E20A13" w:rsidRPr="007D5312">
        <w:rPr>
          <w:spacing w:val="6"/>
        </w:rPr>
        <w:t>матики</w:t>
      </w:r>
    </w:p>
    <w:p w:rsidR="00FD4688" w:rsidRPr="007D5312" w:rsidRDefault="00FD4688" w:rsidP="007D5312">
      <w:pPr>
        <w:spacing w:before="0" w:after="0" w:line="269" w:lineRule="auto"/>
        <w:ind w:left="4678"/>
        <w:rPr>
          <w:spacing w:val="6"/>
        </w:rPr>
      </w:pPr>
      <w:r w:rsidRPr="007D5312">
        <w:rPr>
          <w:spacing w:val="6"/>
        </w:rPr>
        <w:t>___________________________________</w:t>
      </w:r>
    </w:p>
    <w:p w:rsidR="00FD4688" w:rsidRPr="007D5312" w:rsidRDefault="00FD4688" w:rsidP="007D5312">
      <w:pPr>
        <w:tabs>
          <w:tab w:val="left" w:pos="9639"/>
        </w:tabs>
        <w:spacing w:before="0" w:after="0" w:line="269" w:lineRule="auto"/>
        <w:ind w:left="1418" w:right="1191" w:firstLine="425"/>
        <w:jc w:val="right"/>
        <w:rPr>
          <w:spacing w:val="6"/>
          <w:szCs w:val="24"/>
          <w:vertAlign w:val="superscript"/>
        </w:rPr>
      </w:pPr>
      <w:r w:rsidRPr="007D5312">
        <w:rPr>
          <w:spacing w:val="6"/>
          <w:szCs w:val="24"/>
          <w:vertAlign w:val="superscript"/>
        </w:rPr>
        <w:t>(ученая степень, звание)</w:t>
      </w:r>
    </w:p>
    <w:p w:rsidR="00FD4688" w:rsidRPr="007D5312" w:rsidRDefault="00FD4688" w:rsidP="007D5312">
      <w:pPr>
        <w:spacing w:line="269" w:lineRule="auto"/>
        <w:ind w:right="281" w:firstLine="709"/>
        <w:jc w:val="right"/>
        <w:rPr>
          <w:spacing w:val="6"/>
        </w:rPr>
      </w:pPr>
      <w:r w:rsidRPr="007D5312">
        <w:rPr>
          <w:spacing w:val="6"/>
        </w:rPr>
        <w:t>___________________________________</w:t>
      </w:r>
    </w:p>
    <w:p w:rsidR="00FD4688" w:rsidRPr="007D5312" w:rsidRDefault="00FD4688" w:rsidP="007D5312">
      <w:pPr>
        <w:tabs>
          <w:tab w:val="left" w:pos="9639"/>
        </w:tabs>
        <w:spacing w:before="0" w:after="0" w:line="269" w:lineRule="auto"/>
        <w:ind w:left="1418" w:right="1191" w:firstLine="425"/>
        <w:jc w:val="right"/>
        <w:rPr>
          <w:spacing w:val="6"/>
          <w:sz w:val="20"/>
        </w:rPr>
      </w:pPr>
      <w:r w:rsidRPr="007D5312">
        <w:rPr>
          <w:spacing w:val="6"/>
          <w:szCs w:val="24"/>
          <w:vertAlign w:val="superscript"/>
        </w:rPr>
        <w:t>(подпись, фамилия и ин</w:t>
      </w:r>
      <w:r w:rsidRPr="007D5312">
        <w:rPr>
          <w:spacing w:val="6"/>
          <w:szCs w:val="24"/>
          <w:vertAlign w:val="superscript"/>
        </w:rPr>
        <w:t>и</w:t>
      </w:r>
      <w:r w:rsidRPr="007D5312">
        <w:rPr>
          <w:spacing w:val="6"/>
          <w:szCs w:val="24"/>
          <w:vertAlign w:val="superscript"/>
        </w:rPr>
        <w:t>циалы</w:t>
      </w:r>
      <w:r w:rsidRPr="007D5312">
        <w:rPr>
          <w:spacing w:val="6"/>
          <w:sz w:val="20"/>
        </w:rPr>
        <w:t>)</w:t>
      </w:r>
    </w:p>
    <w:p w:rsidR="00FD4688" w:rsidRPr="007D5312" w:rsidRDefault="00FD4688" w:rsidP="007D5312">
      <w:pPr>
        <w:spacing w:line="269" w:lineRule="auto"/>
        <w:ind w:left="4678" w:right="281"/>
        <w:jc w:val="right"/>
        <w:rPr>
          <w:spacing w:val="6"/>
        </w:rPr>
      </w:pPr>
      <w:r w:rsidRPr="007D5312">
        <w:rPr>
          <w:spacing w:val="6"/>
        </w:rPr>
        <w:t>«___»_______________</w:t>
      </w:r>
      <w:r w:rsidR="00E20A13" w:rsidRPr="007D5312">
        <w:rPr>
          <w:spacing w:val="6"/>
        </w:rPr>
        <w:t>_________</w:t>
      </w:r>
      <w:r w:rsidRPr="007D5312">
        <w:rPr>
          <w:spacing w:val="6"/>
        </w:rPr>
        <w:t>20___ г.</w:t>
      </w:r>
    </w:p>
    <w:p w:rsidR="00FD4688" w:rsidRPr="007D5312" w:rsidRDefault="00FD4688" w:rsidP="007D5312">
      <w:pPr>
        <w:spacing w:line="269" w:lineRule="auto"/>
        <w:ind w:firstLine="709"/>
        <w:rPr>
          <w:spacing w:val="6"/>
        </w:rPr>
      </w:pPr>
    </w:p>
    <w:p w:rsidR="00FD4688" w:rsidRPr="007D5312" w:rsidRDefault="00FD4688" w:rsidP="007D5312">
      <w:pPr>
        <w:spacing w:line="269" w:lineRule="auto"/>
        <w:ind w:firstLine="709"/>
        <w:jc w:val="center"/>
        <w:rPr>
          <w:b/>
          <w:spacing w:val="6"/>
        </w:rPr>
      </w:pPr>
      <w:r w:rsidRPr="007D5312">
        <w:rPr>
          <w:b/>
          <w:spacing w:val="6"/>
        </w:rPr>
        <w:t>ЗАДАНИЕ</w:t>
      </w:r>
    </w:p>
    <w:p w:rsidR="00FD4688" w:rsidRPr="007D5312" w:rsidRDefault="00FD4688" w:rsidP="007D5312">
      <w:pPr>
        <w:spacing w:line="269" w:lineRule="auto"/>
        <w:ind w:firstLine="709"/>
        <w:jc w:val="center"/>
        <w:rPr>
          <w:b/>
          <w:spacing w:val="6"/>
        </w:rPr>
      </w:pPr>
      <w:r w:rsidRPr="007D5312">
        <w:rPr>
          <w:b/>
          <w:spacing w:val="6"/>
        </w:rPr>
        <w:t>на выполнение выпускной квалификационной работы</w:t>
      </w:r>
    </w:p>
    <w:p w:rsidR="00FD4688" w:rsidRPr="007D5312" w:rsidRDefault="00FD4688" w:rsidP="007D5312">
      <w:pPr>
        <w:spacing w:before="120" w:line="269" w:lineRule="auto"/>
        <w:rPr>
          <w:spacing w:val="6"/>
        </w:rPr>
      </w:pPr>
      <w:r w:rsidRPr="007D5312">
        <w:rPr>
          <w:spacing w:val="6"/>
        </w:rPr>
        <w:t>Студенту __________________________________________________________________</w:t>
      </w:r>
      <w:r w:rsidR="00ED37DA">
        <w:rPr>
          <w:spacing w:val="6"/>
        </w:rPr>
        <w:t>_</w:t>
      </w:r>
    </w:p>
    <w:p w:rsidR="00FD4688" w:rsidRPr="007D5312" w:rsidRDefault="00FD4688" w:rsidP="007D5312">
      <w:pPr>
        <w:tabs>
          <w:tab w:val="left" w:pos="9639"/>
        </w:tabs>
        <w:spacing w:before="0" w:after="0" w:line="269" w:lineRule="auto"/>
        <w:ind w:left="1418" w:right="1191" w:firstLine="425"/>
        <w:jc w:val="center"/>
        <w:rPr>
          <w:spacing w:val="6"/>
          <w:szCs w:val="24"/>
          <w:vertAlign w:val="superscript"/>
        </w:rPr>
      </w:pPr>
      <w:r w:rsidRPr="007D5312">
        <w:rPr>
          <w:spacing w:val="6"/>
          <w:szCs w:val="24"/>
          <w:vertAlign w:val="superscript"/>
        </w:rPr>
        <w:t>(фамилия, имя, отчество)</w:t>
      </w:r>
    </w:p>
    <w:p w:rsidR="00FD4688" w:rsidRPr="007D5312" w:rsidRDefault="00FD4688" w:rsidP="007D5312">
      <w:pPr>
        <w:spacing w:line="269" w:lineRule="auto"/>
        <w:ind w:right="139" w:firstLine="709"/>
        <w:rPr>
          <w:spacing w:val="6"/>
        </w:rPr>
      </w:pPr>
      <w:r w:rsidRPr="007D5312">
        <w:rPr>
          <w:spacing w:val="6"/>
        </w:rPr>
        <w:t>1. Тема работы ____________________________________________</w:t>
      </w:r>
      <w:r w:rsidR="00ED37DA">
        <w:rPr>
          <w:spacing w:val="6"/>
        </w:rPr>
        <w:t>______________________________</w:t>
      </w:r>
    </w:p>
    <w:p w:rsidR="00FD4688" w:rsidRPr="007D5312" w:rsidRDefault="00FD4688" w:rsidP="007D5312">
      <w:pPr>
        <w:spacing w:line="269" w:lineRule="auto"/>
        <w:rPr>
          <w:spacing w:val="6"/>
        </w:rPr>
      </w:pPr>
      <w:r w:rsidRPr="007D5312">
        <w:rPr>
          <w:spacing w:val="6"/>
        </w:rPr>
        <w:t>___________________________________________</w:t>
      </w:r>
      <w:r w:rsidR="00ED37DA">
        <w:rPr>
          <w:spacing w:val="6"/>
        </w:rPr>
        <w:t>______________________________</w:t>
      </w:r>
      <w:r w:rsidRPr="007D5312">
        <w:rPr>
          <w:spacing w:val="6"/>
        </w:rPr>
        <w:t>__</w:t>
      </w:r>
    </w:p>
    <w:p w:rsidR="00FD4688" w:rsidRPr="007D5312" w:rsidRDefault="00FD4688" w:rsidP="007D5312">
      <w:pPr>
        <w:spacing w:line="269" w:lineRule="auto"/>
        <w:ind w:firstLine="709"/>
        <w:rPr>
          <w:spacing w:val="6"/>
        </w:rPr>
      </w:pPr>
      <w:r w:rsidRPr="007D5312">
        <w:rPr>
          <w:spacing w:val="6"/>
        </w:rPr>
        <w:t>Утверждена приказом от «___»_________________№_______</w:t>
      </w:r>
    </w:p>
    <w:p w:rsidR="00FD4688" w:rsidRPr="007D5312" w:rsidRDefault="00FD4688" w:rsidP="007D5312">
      <w:pPr>
        <w:spacing w:line="269" w:lineRule="auto"/>
        <w:ind w:firstLine="709"/>
        <w:rPr>
          <w:spacing w:val="6"/>
        </w:rPr>
      </w:pPr>
    </w:p>
    <w:p w:rsidR="00FD4688" w:rsidRPr="007D5312" w:rsidRDefault="00FD4688" w:rsidP="007D5312">
      <w:pPr>
        <w:spacing w:line="269" w:lineRule="auto"/>
        <w:ind w:firstLine="709"/>
        <w:rPr>
          <w:spacing w:val="6"/>
        </w:rPr>
      </w:pPr>
      <w:r w:rsidRPr="007D5312">
        <w:rPr>
          <w:spacing w:val="6"/>
        </w:rPr>
        <w:t>2. Цель работы ________________________________________________________________________________________________________________________________________________________________</w:t>
      </w:r>
      <w:r w:rsidR="00592845" w:rsidRPr="007D5312">
        <w:rPr>
          <w:spacing w:val="6"/>
        </w:rPr>
        <w:t>_________________________________</w:t>
      </w:r>
      <w:r w:rsidR="00ED37DA">
        <w:rPr>
          <w:spacing w:val="6"/>
        </w:rPr>
        <w:t>__________________________</w:t>
      </w:r>
      <w:r w:rsidR="00592845" w:rsidRPr="007D5312">
        <w:rPr>
          <w:spacing w:val="6"/>
        </w:rPr>
        <w:t>______</w:t>
      </w:r>
    </w:p>
    <w:p w:rsidR="00FD4688" w:rsidRPr="007D5312" w:rsidRDefault="00FD4688" w:rsidP="007D5312">
      <w:pPr>
        <w:spacing w:line="269" w:lineRule="auto"/>
        <w:ind w:firstLine="709"/>
        <w:rPr>
          <w:spacing w:val="6"/>
        </w:rPr>
      </w:pPr>
    </w:p>
    <w:p w:rsidR="00FD4688" w:rsidRPr="007D5312" w:rsidRDefault="00FD4688" w:rsidP="007D5312">
      <w:pPr>
        <w:spacing w:line="269" w:lineRule="auto"/>
        <w:ind w:firstLine="709"/>
        <w:rPr>
          <w:spacing w:val="6"/>
        </w:rPr>
      </w:pPr>
      <w:r w:rsidRPr="007D5312">
        <w:rPr>
          <w:spacing w:val="6"/>
        </w:rPr>
        <w:t>3. Перечень вопросов, подлежащих разработке _________________________________</w:t>
      </w:r>
      <w:r w:rsidR="00592845" w:rsidRPr="007D5312">
        <w:rPr>
          <w:spacing w:val="6"/>
        </w:rPr>
        <w:t>__________</w:t>
      </w:r>
      <w:r w:rsidR="00ED37DA">
        <w:rPr>
          <w:spacing w:val="6"/>
        </w:rPr>
        <w:t>_______________________________</w:t>
      </w:r>
      <w:r w:rsidR="00592845" w:rsidRPr="007D5312">
        <w:rPr>
          <w:spacing w:val="6"/>
        </w:rPr>
        <w:t>_</w:t>
      </w:r>
    </w:p>
    <w:p w:rsidR="00FD4688" w:rsidRPr="007D5312" w:rsidRDefault="00FD4688" w:rsidP="007D5312">
      <w:pPr>
        <w:spacing w:line="269" w:lineRule="auto"/>
        <w:rPr>
          <w:spacing w:val="6"/>
        </w:rPr>
      </w:pPr>
      <w:r w:rsidRPr="007D5312">
        <w:rPr>
          <w:spacing w:val="6"/>
        </w:rPr>
        <w:t>___________________________________________</w:t>
      </w:r>
      <w:r w:rsidR="00ED37DA">
        <w:rPr>
          <w:spacing w:val="6"/>
        </w:rPr>
        <w:t>______________________________</w:t>
      </w:r>
      <w:r w:rsidRPr="007D5312">
        <w:rPr>
          <w:spacing w:val="6"/>
        </w:rPr>
        <w:t>__</w:t>
      </w:r>
    </w:p>
    <w:p w:rsidR="00FD4688" w:rsidRPr="007D5312" w:rsidRDefault="00FD4688" w:rsidP="007D5312">
      <w:pPr>
        <w:spacing w:line="269" w:lineRule="auto"/>
        <w:rPr>
          <w:spacing w:val="6"/>
        </w:rPr>
      </w:pPr>
      <w:r w:rsidRPr="007D5312">
        <w:rPr>
          <w:spacing w:val="6"/>
        </w:rPr>
        <w:lastRenderedPageBreak/>
        <w:t>________________________________________________</w:t>
      </w:r>
      <w:r w:rsidR="00592845" w:rsidRPr="007D5312">
        <w:rPr>
          <w:spacing w:val="6"/>
        </w:rPr>
        <w:t>________________</w:t>
      </w:r>
      <w:r w:rsidR="00ED37DA">
        <w:rPr>
          <w:spacing w:val="6"/>
        </w:rPr>
        <w:t>________</w:t>
      </w:r>
      <w:r w:rsidR="00592845" w:rsidRPr="007D5312">
        <w:rPr>
          <w:spacing w:val="6"/>
        </w:rPr>
        <w:t>___</w:t>
      </w:r>
    </w:p>
    <w:p w:rsidR="00FD4688" w:rsidRPr="007D5312" w:rsidRDefault="00FD4688" w:rsidP="007D5312">
      <w:pPr>
        <w:spacing w:line="269" w:lineRule="auto"/>
        <w:rPr>
          <w:spacing w:val="6"/>
        </w:rPr>
      </w:pPr>
      <w:r w:rsidRPr="007D5312">
        <w:rPr>
          <w:spacing w:val="6"/>
        </w:rPr>
        <w:t>________________________________________________</w:t>
      </w:r>
      <w:r w:rsidR="00ED37DA">
        <w:rPr>
          <w:spacing w:val="6"/>
        </w:rPr>
        <w:t>_________________________</w:t>
      </w:r>
      <w:r w:rsidR="00592845" w:rsidRPr="007D5312">
        <w:rPr>
          <w:spacing w:val="6"/>
        </w:rPr>
        <w:t>__</w:t>
      </w:r>
    </w:p>
    <w:p w:rsidR="00FD4688" w:rsidRPr="007D5312" w:rsidRDefault="00FD4688" w:rsidP="007D5312">
      <w:pPr>
        <w:spacing w:line="269" w:lineRule="auto"/>
        <w:rPr>
          <w:spacing w:val="6"/>
        </w:rPr>
      </w:pPr>
      <w:r w:rsidRPr="007D5312">
        <w:rPr>
          <w:spacing w:val="6"/>
        </w:rPr>
        <w:t>________________________________________________</w:t>
      </w:r>
      <w:r w:rsidR="00ED37DA">
        <w:rPr>
          <w:spacing w:val="6"/>
        </w:rPr>
        <w:t>_________________________</w:t>
      </w:r>
      <w:r w:rsidR="00592845" w:rsidRPr="007D5312">
        <w:rPr>
          <w:spacing w:val="6"/>
        </w:rPr>
        <w:t>__</w:t>
      </w:r>
    </w:p>
    <w:p w:rsidR="00FD4688" w:rsidRPr="007D5312" w:rsidRDefault="00FD4688" w:rsidP="007D5312">
      <w:pPr>
        <w:spacing w:line="269" w:lineRule="auto"/>
        <w:ind w:firstLine="709"/>
        <w:rPr>
          <w:spacing w:val="6"/>
        </w:rPr>
      </w:pPr>
    </w:p>
    <w:p w:rsidR="00592845" w:rsidRPr="007D5312" w:rsidRDefault="00FD4688" w:rsidP="007D5312">
      <w:pPr>
        <w:spacing w:line="269" w:lineRule="auto"/>
        <w:ind w:firstLine="709"/>
        <w:jc w:val="both"/>
        <w:rPr>
          <w:spacing w:val="6"/>
        </w:rPr>
      </w:pPr>
      <w:r w:rsidRPr="007D5312">
        <w:rPr>
          <w:spacing w:val="6"/>
        </w:rPr>
        <w:t>4. Перечень заданий по сбору и обработке материала во время преддипломной</w:t>
      </w:r>
      <w:r w:rsidR="00592845" w:rsidRPr="007D5312">
        <w:rPr>
          <w:spacing w:val="6"/>
        </w:rPr>
        <w:br/>
      </w:r>
      <w:r w:rsidRPr="007D5312">
        <w:rPr>
          <w:spacing w:val="6"/>
        </w:rPr>
        <w:t xml:space="preserve"> пр</w:t>
      </w:r>
      <w:r w:rsidR="00592845" w:rsidRPr="007D5312">
        <w:rPr>
          <w:spacing w:val="6"/>
        </w:rPr>
        <w:t>а</w:t>
      </w:r>
      <w:r w:rsidRPr="007D5312">
        <w:rPr>
          <w:spacing w:val="6"/>
        </w:rPr>
        <w:t>к</w:t>
      </w:r>
      <w:r w:rsidR="00592845" w:rsidRPr="007D5312">
        <w:rPr>
          <w:spacing w:val="6"/>
        </w:rPr>
        <w:t>т</w:t>
      </w:r>
      <w:r w:rsidR="00592845" w:rsidRPr="007D5312">
        <w:rPr>
          <w:spacing w:val="6"/>
        </w:rPr>
        <w:t>и</w:t>
      </w:r>
      <w:r w:rsidR="00592845" w:rsidRPr="007D5312">
        <w:rPr>
          <w:spacing w:val="6"/>
        </w:rPr>
        <w:t>ки</w:t>
      </w:r>
      <w:r w:rsidRPr="007D5312">
        <w:rPr>
          <w:spacing w:val="6"/>
        </w:rPr>
        <w:t>и__________________________________________________________________</w:t>
      </w:r>
      <w:r w:rsidR="00592845" w:rsidRPr="007D5312">
        <w:rPr>
          <w:spacing w:val="6"/>
        </w:rPr>
        <w:br/>
      </w:r>
      <w:r w:rsidRPr="007D5312">
        <w:rPr>
          <w:spacing w:val="6"/>
        </w:rPr>
        <w:t>_________________________________________________________________________</w:t>
      </w:r>
      <w:r w:rsidR="00592845" w:rsidRPr="007D5312">
        <w:rPr>
          <w:spacing w:val="6"/>
        </w:rPr>
        <w:t>__</w:t>
      </w:r>
      <w:r w:rsidR="00592845" w:rsidRPr="007D5312">
        <w:rPr>
          <w:spacing w:val="6"/>
        </w:rPr>
        <w:br/>
        <w:t>___________________________________________________________________________</w:t>
      </w:r>
    </w:p>
    <w:p w:rsidR="00592845" w:rsidRPr="007D5312" w:rsidRDefault="00592845" w:rsidP="007D5312">
      <w:pPr>
        <w:spacing w:line="269" w:lineRule="auto"/>
        <w:ind w:firstLine="709"/>
        <w:jc w:val="both"/>
        <w:rPr>
          <w:spacing w:val="6"/>
        </w:rPr>
      </w:pPr>
    </w:p>
    <w:p w:rsidR="00FD4688" w:rsidRPr="007D5312" w:rsidRDefault="00FD4688" w:rsidP="007D5312">
      <w:pPr>
        <w:spacing w:line="269" w:lineRule="auto"/>
        <w:ind w:firstLine="709"/>
        <w:jc w:val="both"/>
        <w:rPr>
          <w:spacing w:val="6"/>
        </w:rPr>
      </w:pPr>
      <w:r w:rsidRPr="007D5312">
        <w:rPr>
          <w:spacing w:val="6"/>
        </w:rPr>
        <w:t>5. Срок сдачи студентом завершенной работы руководителю ______________________</w:t>
      </w:r>
      <w:r w:rsidR="00592845" w:rsidRPr="007D5312">
        <w:rPr>
          <w:spacing w:val="6"/>
        </w:rPr>
        <w:t>____________________________________________________</w:t>
      </w:r>
    </w:p>
    <w:p w:rsidR="00592845" w:rsidRPr="007D5312" w:rsidRDefault="00592845" w:rsidP="007D5312">
      <w:pPr>
        <w:spacing w:line="269" w:lineRule="auto"/>
        <w:ind w:firstLine="709"/>
        <w:rPr>
          <w:spacing w:val="6"/>
        </w:rPr>
      </w:pPr>
    </w:p>
    <w:p w:rsidR="00FD4688" w:rsidRPr="007D5312" w:rsidRDefault="00FD4688" w:rsidP="007D5312">
      <w:pPr>
        <w:spacing w:line="269" w:lineRule="auto"/>
        <w:ind w:firstLine="709"/>
        <w:rPr>
          <w:spacing w:val="6"/>
        </w:rPr>
      </w:pPr>
      <w:r w:rsidRPr="007D5312">
        <w:rPr>
          <w:spacing w:val="6"/>
        </w:rPr>
        <w:t>6. Срок сдачи студентом завершенной работы на кафедру _______________________</w:t>
      </w:r>
      <w:r w:rsidR="00592845" w:rsidRPr="007D5312">
        <w:rPr>
          <w:spacing w:val="6"/>
        </w:rPr>
        <w:t>____________________________________________________</w:t>
      </w:r>
    </w:p>
    <w:p w:rsidR="00FD4688" w:rsidRPr="007D5312" w:rsidRDefault="00FD4688" w:rsidP="007D5312">
      <w:pPr>
        <w:spacing w:line="269" w:lineRule="auto"/>
        <w:ind w:firstLine="709"/>
        <w:rPr>
          <w:spacing w:val="6"/>
        </w:rPr>
      </w:pPr>
      <w:r w:rsidRPr="007D5312">
        <w:rPr>
          <w:spacing w:val="6"/>
        </w:rPr>
        <w:t>Дата выдачи задания_____________________</w:t>
      </w:r>
    </w:p>
    <w:p w:rsidR="00FD4688" w:rsidRPr="007D5312" w:rsidRDefault="00FD4688" w:rsidP="007D5312">
      <w:pPr>
        <w:spacing w:line="269" w:lineRule="auto"/>
        <w:ind w:firstLine="709"/>
        <w:rPr>
          <w:spacing w:val="6"/>
        </w:rPr>
      </w:pPr>
      <w:r w:rsidRPr="007D5312">
        <w:rPr>
          <w:spacing w:val="6"/>
        </w:rPr>
        <w:t>Руководитель __________________________________________</w:t>
      </w:r>
      <w:r w:rsidR="00592845" w:rsidRPr="007D5312">
        <w:rPr>
          <w:spacing w:val="6"/>
        </w:rPr>
        <w:t>_______________</w:t>
      </w:r>
    </w:p>
    <w:p w:rsidR="00FD4688" w:rsidRPr="007D5312" w:rsidRDefault="00FD4688" w:rsidP="007D5312">
      <w:pPr>
        <w:spacing w:before="0" w:after="0" w:line="269" w:lineRule="auto"/>
        <w:ind w:firstLine="2835"/>
        <w:rPr>
          <w:spacing w:val="6"/>
          <w:sz w:val="20"/>
        </w:rPr>
      </w:pPr>
      <w:r w:rsidRPr="007D5312">
        <w:rPr>
          <w:spacing w:val="6"/>
          <w:sz w:val="20"/>
        </w:rPr>
        <w:t>(ученая степень, звание, подпись, фамилия и инициалы)</w:t>
      </w:r>
    </w:p>
    <w:p w:rsidR="00FD4688" w:rsidRPr="007D5312" w:rsidRDefault="00FD4688" w:rsidP="007D5312">
      <w:pPr>
        <w:spacing w:line="269" w:lineRule="auto"/>
        <w:ind w:firstLine="709"/>
        <w:rPr>
          <w:spacing w:val="6"/>
        </w:rPr>
      </w:pPr>
      <w:r w:rsidRPr="007D5312">
        <w:rPr>
          <w:spacing w:val="6"/>
        </w:rPr>
        <w:t xml:space="preserve">Задание принял к </w:t>
      </w:r>
      <w:r w:rsidR="00592845" w:rsidRPr="007D5312">
        <w:rPr>
          <w:spacing w:val="6"/>
        </w:rPr>
        <w:t>и</w:t>
      </w:r>
      <w:r w:rsidRPr="007D5312">
        <w:rPr>
          <w:spacing w:val="6"/>
        </w:rPr>
        <w:t>спол</w:t>
      </w:r>
      <w:r w:rsidR="00592845" w:rsidRPr="007D5312">
        <w:rPr>
          <w:spacing w:val="6"/>
        </w:rPr>
        <w:t>н</w:t>
      </w:r>
      <w:r w:rsidR="00592845" w:rsidRPr="007D5312">
        <w:rPr>
          <w:spacing w:val="6"/>
        </w:rPr>
        <w:t>е</w:t>
      </w:r>
      <w:r w:rsidR="00592845" w:rsidRPr="007D5312">
        <w:rPr>
          <w:spacing w:val="6"/>
        </w:rPr>
        <w:t>н</w:t>
      </w:r>
      <w:r w:rsidRPr="007D5312">
        <w:rPr>
          <w:spacing w:val="6"/>
        </w:rPr>
        <w:t>ию__________________________</w:t>
      </w:r>
      <w:r w:rsidR="00ED37DA">
        <w:rPr>
          <w:spacing w:val="6"/>
        </w:rPr>
        <w:t>__________________</w:t>
      </w:r>
    </w:p>
    <w:p w:rsidR="00FD4688" w:rsidRPr="007D5312" w:rsidRDefault="00FD4688" w:rsidP="007D5312">
      <w:pPr>
        <w:tabs>
          <w:tab w:val="left" w:pos="9639"/>
        </w:tabs>
        <w:spacing w:before="0" w:after="0" w:line="269" w:lineRule="auto"/>
        <w:ind w:left="3828" w:right="1191" w:firstLine="425"/>
        <w:jc w:val="center"/>
        <w:rPr>
          <w:spacing w:val="6"/>
          <w:szCs w:val="24"/>
          <w:vertAlign w:val="superscript"/>
        </w:rPr>
      </w:pPr>
      <w:r w:rsidRPr="007D5312">
        <w:rPr>
          <w:spacing w:val="6"/>
          <w:szCs w:val="24"/>
          <w:vertAlign w:val="superscript"/>
        </w:rPr>
        <w:t>(подпись, фамилия и инициалы студента)</w:t>
      </w:r>
    </w:p>
    <w:p w:rsidR="00FD4688" w:rsidRPr="007D5312" w:rsidRDefault="00FD4688" w:rsidP="007D5312">
      <w:pPr>
        <w:pStyle w:val="affff"/>
        <w:spacing w:before="0" w:after="0"/>
        <w:jc w:val="center"/>
        <w:rPr>
          <w:rFonts w:ascii="Times New Roman" w:hAnsi="Times New Roman"/>
          <w:b w:val="0"/>
          <w:spacing w:val="6"/>
          <w:sz w:val="24"/>
          <w:szCs w:val="24"/>
        </w:rPr>
      </w:pPr>
      <w:bookmarkStart w:id="153" w:name="_Toc262197600"/>
    </w:p>
    <w:p w:rsidR="00FD4688" w:rsidRPr="007D5312" w:rsidRDefault="00E774F7" w:rsidP="007D5312">
      <w:pPr>
        <w:pStyle w:val="affff"/>
        <w:spacing w:before="0" w:after="0"/>
        <w:jc w:val="center"/>
        <w:rPr>
          <w:rFonts w:ascii="Times New Roman" w:hAnsi="Times New Roman"/>
          <w:b w:val="0"/>
          <w:spacing w:val="6"/>
          <w:sz w:val="24"/>
          <w:szCs w:val="24"/>
        </w:rPr>
      </w:pPr>
      <w:r w:rsidRPr="007D5312">
        <w:rPr>
          <w:rFonts w:ascii="Times New Roman" w:hAnsi="Times New Roman"/>
          <w:b w:val="0"/>
          <w:spacing w:val="6"/>
          <w:sz w:val="24"/>
          <w:szCs w:val="24"/>
        </w:rPr>
        <w:br w:type="page"/>
      </w:r>
    </w:p>
    <w:p w:rsidR="00FD4688" w:rsidRPr="007D5312" w:rsidRDefault="00E774F7" w:rsidP="00ED37DA">
      <w:pPr>
        <w:pStyle w:val="affff"/>
        <w:spacing w:before="0" w:after="0"/>
        <w:ind w:left="0"/>
        <w:jc w:val="center"/>
        <w:outlineLvl w:val="1"/>
        <w:rPr>
          <w:rFonts w:ascii="Times New Roman" w:hAnsi="Times New Roman"/>
          <w:spacing w:val="6"/>
        </w:rPr>
      </w:pPr>
      <w:bookmarkStart w:id="154" w:name="_Toc341705144"/>
      <w:bookmarkStart w:id="155" w:name="_Toc342297908"/>
      <w:r w:rsidRPr="007D5312">
        <w:rPr>
          <w:rFonts w:ascii="Times New Roman" w:hAnsi="Times New Roman"/>
          <w:spacing w:val="6"/>
        </w:rPr>
        <w:t>П</w:t>
      </w:r>
      <w:r w:rsidR="00ED37DA">
        <w:rPr>
          <w:rFonts w:ascii="Times New Roman" w:hAnsi="Times New Roman"/>
          <w:spacing w:val="6"/>
        </w:rPr>
        <w:t xml:space="preserve">5. </w:t>
      </w:r>
      <w:r w:rsidR="00FD4688" w:rsidRPr="007D5312">
        <w:rPr>
          <w:rFonts w:ascii="Times New Roman" w:hAnsi="Times New Roman"/>
          <w:spacing w:val="6"/>
        </w:rPr>
        <w:t>Образец графика выполнения выпускной</w:t>
      </w:r>
      <w:r w:rsidRPr="007D5312">
        <w:rPr>
          <w:rFonts w:ascii="Times New Roman" w:hAnsi="Times New Roman"/>
          <w:spacing w:val="6"/>
        </w:rPr>
        <w:br/>
      </w:r>
      <w:r w:rsidR="00FD4688" w:rsidRPr="007D5312">
        <w:rPr>
          <w:rFonts w:ascii="Times New Roman" w:hAnsi="Times New Roman"/>
          <w:spacing w:val="6"/>
        </w:rPr>
        <w:t>квалификационной р</w:t>
      </w:r>
      <w:r w:rsidR="00FD4688" w:rsidRPr="007D5312">
        <w:rPr>
          <w:rFonts w:ascii="Times New Roman" w:hAnsi="Times New Roman"/>
          <w:spacing w:val="6"/>
        </w:rPr>
        <w:t>а</w:t>
      </w:r>
      <w:r w:rsidR="00FD4688" w:rsidRPr="007D5312">
        <w:rPr>
          <w:rFonts w:ascii="Times New Roman" w:hAnsi="Times New Roman"/>
          <w:spacing w:val="6"/>
        </w:rPr>
        <w:t>боты</w:t>
      </w:r>
      <w:bookmarkEnd w:id="154"/>
      <w:bookmarkEnd w:id="155"/>
    </w:p>
    <w:bookmarkEnd w:id="153"/>
    <w:p w:rsidR="00FD4688" w:rsidRPr="007D5312" w:rsidRDefault="00FD4688" w:rsidP="007D5312">
      <w:pPr>
        <w:pStyle w:val="5"/>
        <w:keepNext w:val="0"/>
        <w:spacing w:line="269" w:lineRule="auto"/>
        <w:jc w:val="center"/>
        <w:rPr>
          <w:b w:val="0"/>
          <w:spacing w:val="6"/>
          <w:sz w:val="24"/>
          <w:szCs w:val="24"/>
        </w:rPr>
      </w:pPr>
    </w:p>
    <w:p w:rsidR="00FD4688" w:rsidRPr="007D5312" w:rsidRDefault="00FD4688" w:rsidP="007D5312">
      <w:pPr>
        <w:pStyle w:val="5"/>
        <w:keepNext w:val="0"/>
        <w:spacing w:line="269" w:lineRule="auto"/>
        <w:jc w:val="center"/>
        <w:rPr>
          <w:spacing w:val="6"/>
          <w:sz w:val="24"/>
          <w:szCs w:val="24"/>
        </w:rPr>
      </w:pPr>
      <w:r w:rsidRPr="007D5312">
        <w:rPr>
          <w:spacing w:val="6"/>
          <w:sz w:val="24"/>
          <w:szCs w:val="24"/>
        </w:rPr>
        <w:t>НОУ ВПО «МОСКОВСКАЯ ГУМАНИТАРНО-ТЕХНИЧЕСКАЯ АКАДЕМИЯ»</w:t>
      </w:r>
    </w:p>
    <w:p w:rsidR="00FD4688" w:rsidRPr="007D5312" w:rsidRDefault="00FD4688" w:rsidP="007D5312">
      <w:pPr>
        <w:spacing w:line="269" w:lineRule="auto"/>
        <w:ind w:firstLine="709"/>
        <w:jc w:val="center"/>
        <w:rPr>
          <w:b/>
          <w:spacing w:val="6"/>
        </w:rPr>
      </w:pPr>
      <w:r w:rsidRPr="007D5312">
        <w:rPr>
          <w:b/>
          <w:spacing w:val="6"/>
        </w:rPr>
        <w:t>Кафе</w:t>
      </w:r>
      <w:r w:rsidRPr="007D5312">
        <w:rPr>
          <w:b/>
          <w:spacing w:val="6"/>
        </w:rPr>
        <w:t>д</w:t>
      </w:r>
      <w:r w:rsidRPr="007D5312">
        <w:rPr>
          <w:b/>
          <w:spacing w:val="6"/>
        </w:rPr>
        <w:t>ра</w:t>
      </w:r>
      <w:r w:rsidR="001D1D85" w:rsidRPr="007D5312">
        <w:rPr>
          <w:b/>
          <w:spacing w:val="6"/>
        </w:rPr>
        <w:t xml:space="preserve"> высшей математики и информатики</w:t>
      </w:r>
      <w:r w:rsidRPr="007D5312">
        <w:rPr>
          <w:spacing w:val="6"/>
        </w:rPr>
        <w:t xml:space="preserve"> </w:t>
      </w:r>
    </w:p>
    <w:p w:rsidR="00FD4688" w:rsidRPr="007D5312" w:rsidRDefault="00FD4688" w:rsidP="007D5312">
      <w:pPr>
        <w:spacing w:line="269" w:lineRule="auto"/>
        <w:ind w:firstLine="709"/>
        <w:jc w:val="center"/>
        <w:rPr>
          <w:b/>
          <w:spacing w:val="6"/>
        </w:rPr>
      </w:pPr>
    </w:p>
    <w:p w:rsidR="00FD4688" w:rsidRPr="007D5312" w:rsidRDefault="00FD4688" w:rsidP="007D5312">
      <w:pPr>
        <w:spacing w:line="269" w:lineRule="auto"/>
        <w:ind w:firstLine="709"/>
        <w:jc w:val="center"/>
        <w:rPr>
          <w:b/>
          <w:spacing w:val="6"/>
        </w:rPr>
      </w:pPr>
      <w:r w:rsidRPr="007D5312">
        <w:rPr>
          <w:b/>
          <w:spacing w:val="6"/>
        </w:rPr>
        <w:t>ГРАФИК</w:t>
      </w:r>
      <w:r w:rsidR="001D1D85" w:rsidRPr="007D5312">
        <w:rPr>
          <w:b/>
          <w:spacing w:val="6"/>
        </w:rPr>
        <w:br/>
      </w:r>
      <w:r w:rsidRPr="007D5312">
        <w:rPr>
          <w:b/>
          <w:spacing w:val="6"/>
        </w:rPr>
        <w:t>выполнения выпускной квалификационной работы</w:t>
      </w:r>
      <w:r w:rsidR="001D1D85" w:rsidRPr="007D5312">
        <w:rPr>
          <w:b/>
          <w:spacing w:val="6"/>
        </w:rPr>
        <w:t xml:space="preserve"> (проекта)</w:t>
      </w:r>
      <w:r w:rsidRPr="007D5312">
        <w:rPr>
          <w:b/>
          <w:spacing w:val="6"/>
        </w:rPr>
        <w:t xml:space="preserve"> </w:t>
      </w:r>
    </w:p>
    <w:p w:rsidR="00FD4688" w:rsidRPr="007D5312" w:rsidRDefault="00FD4688" w:rsidP="007D5312">
      <w:pPr>
        <w:spacing w:line="269" w:lineRule="auto"/>
        <w:ind w:firstLine="142"/>
        <w:rPr>
          <w:spacing w:val="6"/>
        </w:rPr>
      </w:pPr>
      <w:r w:rsidRPr="007D5312">
        <w:rPr>
          <w:spacing w:val="6"/>
        </w:rPr>
        <w:t>студе</w:t>
      </w:r>
      <w:r w:rsidRPr="007D5312">
        <w:rPr>
          <w:spacing w:val="6"/>
        </w:rPr>
        <w:t>н</w:t>
      </w:r>
      <w:r w:rsidRPr="007D5312">
        <w:rPr>
          <w:spacing w:val="6"/>
        </w:rPr>
        <w:t>том_________________________________________________________________</w:t>
      </w:r>
    </w:p>
    <w:p w:rsidR="00FD4688" w:rsidRPr="007D5312" w:rsidRDefault="00FD4688" w:rsidP="007D5312">
      <w:pPr>
        <w:spacing w:line="269" w:lineRule="auto"/>
        <w:ind w:firstLine="142"/>
        <w:jc w:val="center"/>
        <w:rPr>
          <w:spacing w:val="6"/>
          <w:vertAlign w:val="superscript"/>
        </w:rPr>
      </w:pPr>
      <w:r w:rsidRPr="007D5312">
        <w:rPr>
          <w:spacing w:val="6"/>
          <w:vertAlign w:val="superscript"/>
        </w:rPr>
        <w:t>(ФИО)</w:t>
      </w:r>
    </w:p>
    <w:p w:rsidR="00FD4688" w:rsidRPr="007D5312" w:rsidRDefault="00FD4688" w:rsidP="007D5312">
      <w:pPr>
        <w:spacing w:line="269" w:lineRule="auto"/>
        <w:ind w:firstLine="142"/>
        <w:rPr>
          <w:spacing w:val="6"/>
        </w:rPr>
      </w:pPr>
      <w:r w:rsidRPr="007D5312">
        <w:rPr>
          <w:spacing w:val="6"/>
        </w:rPr>
        <w:t>Тема выпускной квалификационной</w:t>
      </w:r>
      <w:r w:rsidRPr="007D5312">
        <w:rPr>
          <w:b/>
          <w:spacing w:val="6"/>
        </w:rPr>
        <w:t xml:space="preserve"> </w:t>
      </w:r>
      <w:r w:rsidRPr="007D5312">
        <w:rPr>
          <w:spacing w:val="6"/>
        </w:rPr>
        <w:t>раб</w:t>
      </w:r>
      <w:r w:rsidRPr="007D5312">
        <w:rPr>
          <w:spacing w:val="6"/>
        </w:rPr>
        <w:t>о</w:t>
      </w:r>
      <w:r w:rsidRPr="007D5312">
        <w:rPr>
          <w:spacing w:val="6"/>
        </w:rPr>
        <w:t>ты</w:t>
      </w:r>
    </w:p>
    <w:p w:rsidR="00FD4688" w:rsidRPr="007D5312" w:rsidRDefault="00FD4688" w:rsidP="007D5312">
      <w:pPr>
        <w:spacing w:line="269" w:lineRule="auto"/>
        <w:ind w:firstLine="142"/>
        <w:rPr>
          <w:spacing w:val="6"/>
        </w:rPr>
      </w:pPr>
      <w:r w:rsidRPr="007D5312">
        <w:rPr>
          <w:spacing w:val="6"/>
        </w:rPr>
        <w:t>__________________________________________________________________________</w:t>
      </w:r>
    </w:p>
    <w:p w:rsidR="00FD4688" w:rsidRPr="007D5312" w:rsidRDefault="00FD4688" w:rsidP="007D5312">
      <w:pPr>
        <w:spacing w:line="269" w:lineRule="auto"/>
        <w:ind w:firstLine="142"/>
        <w:rPr>
          <w:spacing w:val="6"/>
        </w:rPr>
      </w:pPr>
      <w:r w:rsidRPr="007D5312">
        <w:rPr>
          <w:spacing w:val="6"/>
        </w:rPr>
        <w:t>__________________________________________________________________________</w:t>
      </w:r>
    </w:p>
    <w:p w:rsidR="00FD4688" w:rsidRPr="007D5312" w:rsidRDefault="00FD4688" w:rsidP="007D5312">
      <w:pPr>
        <w:spacing w:line="269" w:lineRule="auto"/>
        <w:ind w:firstLine="709"/>
        <w:rPr>
          <w:spacing w:val="6"/>
        </w:rPr>
      </w:pPr>
    </w:p>
    <w:tbl>
      <w:tblPr>
        <w:tblW w:w="9175" w:type="dxa"/>
        <w:tblCellSpacing w:w="0" w:type="dxa"/>
        <w:tblInd w:w="17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67"/>
        <w:gridCol w:w="4235"/>
        <w:gridCol w:w="1457"/>
        <w:gridCol w:w="1458"/>
        <w:gridCol w:w="1458"/>
      </w:tblGrid>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rPr>
                <w:spacing w:val="6"/>
              </w:rPr>
            </w:pPr>
            <w:r w:rsidRPr="007D5312">
              <w:rPr>
                <w:spacing w:val="6"/>
              </w:rPr>
              <w:t>№</w:t>
            </w:r>
          </w:p>
          <w:p w:rsidR="00FD4688" w:rsidRPr="007D5312" w:rsidRDefault="00FD4688" w:rsidP="007D5312">
            <w:pPr>
              <w:spacing w:line="269" w:lineRule="auto"/>
              <w:jc w:val="center"/>
              <w:rPr>
                <w:spacing w:val="6"/>
              </w:rPr>
            </w:pPr>
            <w:r w:rsidRPr="007D5312">
              <w:rPr>
                <w:spacing w:val="6"/>
              </w:rPr>
              <w:t>п/п</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left="-630"/>
              <w:jc w:val="center"/>
              <w:rPr>
                <w:spacing w:val="6"/>
              </w:rPr>
            </w:pPr>
            <w:r w:rsidRPr="007D5312">
              <w:rPr>
                <w:spacing w:val="6"/>
              </w:rPr>
              <w:t xml:space="preserve">Содержание </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157"/>
              <w:jc w:val="center"/>
              <w:rPr>
                <w:spacing w:val="6"/>
              </w:rPr>
            </w:pPr>
            <w:r w:rsidRPr="007D5312">
              <w:rPr>
                <w:spacing w:val="6"/>
              </w:rPr>
              <w:t>Срок</w:t>
            </w:r>
          </w:p>
          <w:p w:rsidR="00FD4688" w:rsidRPr="007D5312" w:rsidRDefault="00FD4688" w:rsidP="007D5312">
            <w:pPr>
              <w:spacing w:line="269" w:lineRule="auto"/>
              <w:ind w:firstLine="157"/>
              <w:jc w:val="center"/>
              <w:rPr>
                <w:spacing w:val="6"/>
              </w:rPr>
            </w:pPr>
            <w:r w:rsidRPr="007D5312">
              <w:rPr>
                <w:spacing w:val="6"/>
              </w:rPr>
              <w:t>выполн</w:t>
            </w:r>
            <w:r w:rsidRPr="007D5312">
              <w:rPr>
                <w:spacing w:val="6"/>
              </w:rPr>
              <w:t>е</w:t>
            </w:r>
            <w:r w:rsidRPr="007D5312">
              <w:rPr>
                <w:spacing w:val="6"/>
              </w:rPr>
              <w:t>ния</w:t>
            </w: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157"/>
              <w:jc w:val="center"/>
              <w:rPr>
                <w:spacing w:val="6"/>
              </w:rPr>
            </w:pPr>
            <w:r w:rsidRPr="007D5312">
              <w:rPr>
                <w:spacing w:val="6"/>
              </w:rPr>
              <w:t>Дополн</w:t>
            </w:r>
            <w:r w:rsidRPr="007D5312">
              <w:rPr>
                <w:spacing w:val="6"/>
              </w:rPr>
              <w:t>и</w:t>
            </w:r>
            <w:r w:rsidRPr="007D5312">
              <w:rPr>
                <w:spacing w:val="6"/>
              </w:rPr>
              <w:t>тельныеко</w:t>
            </w:r>
            <w:r w:rsidRPr="007D5312">
              <w:rPr>
                <w:spacing w:val="6"/>
              </w:rPr>
              <w:t>н</w:t>
            </w:r>
            <w:r w:rsidRPr="007D5312">
              <w:rPr>
                <w:spacing w:val="6"/>
              </w:rPr>
              <w:t>трольны</w:t>
            </w:r>
            <w:r w:rsidRPr="007D5312">
              <w:rPr>
                <w:spacing w:val="6"/>
              </w:rPr>
              <w:t>е</w:t>
            </w:r>
            <w:r w:rsidRPr="007D5312">
              <w:rPr>
                <w:spacing w:val="6"/>
              </w:rPr>
              <w:t>сроки</w:t>
            </w: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90"/>
              <w:jc w:val="center"/>
              <w:rPr>
                <w:spacing w:val="6"/>
              </w:rPr>
            </w:pPr>
            <w:r w:rsidRPr="007D5312">
              <w:rPr>
                <w:spacing w:val="6"/>
              </w:rPr>
              <w:t>Дата</w:t>
            </w:r>
            <w:r w:rsidR="001D1D85" w:rsidRPr="007D5312">
              <w:rPr>
                <w:spacing w:val="6"/>
              </w:rPr>
              <w:br/>
            </w:r>
            <w:r w:rsidRPr="007D5312">
              <w:rPr>
                <w:spacing w:val="6"/>
              </w:rPr>
              <w:t>фактическ</w:t>
            </w:r>
            <w:r w:rsidRPr="007D5312">
              <w:rPr>
                <w:spacing w:val="6"/>
              </w:rPr>
              <w:t>о</w:t>
            </w:r>
            <w:r w:rsidRPr="007D5312">
              <w:rPr>
                <w:spacing w:val="6"/>
              </w:rPr>
              <w:t>го</w:t>
            </w:r>
            <w:r w:rsidR="001D1D85" w:rsidRPr="007D5312">
              <w:rPr>
                <w:spacing w:val="6"/>
              </w:rPr>
              <w:br/>
            </w:r>
            <w:r w:rsidRPr="007D5312">
              <w:rPr>
                <w:spacing w:val="6"/>
              </w:rPr>
              <w:t>выполн</w:t>
            </w:r>
            <w:r w:rsidRPr="007D5312">
              <w:rPr>
                <w:spacing w:val="6"/>
              </w:rPr>
              <w:t>е</w:t>
            </w:r>
            <w:r w:rsidRPr="007D5312">
              <w:rPr>
                <w:spacing w:val="6"/>
              </w:rPr>
              <w:t>ния</w:t>
            </w: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1</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Составление пл</w:t>
            </w:r>
            <w:r w:rsidRPr="007D5312">
              <w:rPr>
                <w:spacing w:val="6"/>
              </w:rPr>
              <w:t>а</w:t>
            </w:r>
            <w:r w:rsidRPr="007D5312">
              <w:rPr>
                <w:spacing w:val="6"/>
              </w:rPr>
              <w:t>на ВКР</w:t>
            </w:r>
            <w:r w:rsidR="001D1D85" w:rsidRPr="007D5312">
              <w:rPr>
                <w:spacing w:val="6"/>
              </w:rPr>
              <w:t xml:space="preserve"> (проекта)</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2</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Составление библиогр</w:t>
            </w:r>
            <w:r w:rsidRPr="007D5312">
              <w:rPr>
                <w:spacing w:val="6"/>
              </w:rPr>
              <w:t>а</w:t>
            </w:r>
            <w:r w:rsidRPr="007D5312">
              <w:rPr>
                <w:spacing w:val="6"/>
              </w:rPr>
              <w:t xml:space="preserve">фии </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3</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Изучение теоретического мат</w:t>
            </w:r>
            <w:r w:rsidRPr="007D5312">
              <w:rPr>
                <w:spacing w:val="6"/>
              </w:rPr>
              <w:t>е</w:t>
            </w:r>
            <w:r w:rsidRPr="007D5312">
              <w:rPr>
                <w:spacing w:val="6"/>
              </w:rPr>
              <w:t xml:space="preserve">риала </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4</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Написание 1 гл</w:t>
            </w:r>
            <w:r w:rsidRPr="007D5312">
              <w:rPr>
                <w:spacing w:val="6"/>
              </w:rPr>
              <w:t>а</w:t>
            </w:r>
            <w:r w:rsidRPr="007D5312">
              <w:rPr>
                <w:spacing w:val="6"/>
              </w:rPr>
              <w:t xml:space="preserve">вы </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5</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 xml:space="preserve">Доработка 1главы по замечаниям </w:t>
            </w:r>
          </w:p>
          <w:p w:rsidR="00FD4688" w:rsidRPr="007D5312" w:rsidRDefault="00FD4688" w:rsidP="007D5312">
            <w:pPr>
              <w:spacing w:line="269" w:lineRule="auto"/>
              <w:ind w:hanging="30"/>
              <w:rPr>
                <w:spacing w:val="6"/>
              </w:rPr>
            </w:pPr>
            <w:r w:rsidRPr="007D5312">
              <w:rPr>
                <w:spacing w:val="6"/>
              </w:rPr>
              <w:t>р</w:t>
            </w:r>
            <w:r w:rsidRPr="007D5312">
              <w:rPr>
                <w:spacing w:val="6"/>
              </w:rPr>
              <w:t>у</w:t>
            </w:r>
            <w:r w:rsidRPr="007D5312">
              <w:rPr>
                <w:spacing w:val="6"/>
              </w:rPr>
              <w:t>ководителя</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6</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Изучение и подбор фактического</w:t>
            </w:r>
          </w:p>
          <w:p w:rsidR="00FD4688" w:rsidRPr="007D5312" w:rsidRDefault="00FD4688" w:rsidP="007D5312">
            <w:pPr>
              <w:spacing w:line="269" w:lineRule="auto"/>
              <w:ind w:hanging="30"/>
              <w:rPr>
                <w:spacing w:val="6"/>
              </w:rPr>
            </w:pPr>
            <w:r w:rsidRPr="007D5312">
              <w:rPr>
                <w:spacing w:val="6"/>
              </w:rPr>
              <w:t xml:space="preserve"> матери</w:t>
            </w:r>
            <w:r w:rsidRPr="007D5312">
              <w:rPr>
                <w:spacing w:val="6"/>
              </w:rPr>
              <w:t>а</w:t>
            </w:r>
            <w:r w:rsidRPr="007D5312">
              <w:rPr>
                <w:spacing w:val="6"/>
              </w:rPr>
              <w:t xml:space="preserve">ла </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7</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Разработка 2 и 3 глав</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8</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Доработка 2 и 3 глав по замечаниям р</w:t>
            </w:r>
            <w:r w:rsidRPr="007D5312">
              <w:rPr>
                <w:spacing w:val="6"/>
              </w:rPr>
              <w:t>у</w:t>
            </w:r>
            <w:r w:rsidRPr="007D5312">
              <w:rPr>
                <w:spacing w:val="6"/>
              </w:rPr>
              <w:t>ководителя</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1D1D85" w:rsidP="007D5312">
            <w:pPr>
              <w:spacing w:line="269" w:lineRule="auto"/>
              <w:ind w:hanging="30"/>
              <w:rPr>
                <w:spacing w:val="6"/>
              </w:rPr>
            </w:pPr>
            <w:r w:rsidRPr="007D5312">
              <w:rPr>
                <w:spacing w:val="6"/>
              </w:rPr>
              <w:t>Расчет экономической эффективности проекта</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1D1D85"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jc w:val="center"/>
              <w:rPr>
                <w:spacing w:val="6"/>
              </w:rPr>
            </w:pPr>
            <w:r w:rsidRPr="007D5312">
              <w:rPr>
                <w:spacing w:val="6"/>
              </w:rPr>
              <w:t>9</w:t>
            </w:r>
          </w:p>
        </w:tc>
        <w:tc>
          <w:tcPr>
            <w:tcW w:w="4235"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hanging="30"/>
              <w:rPr>
                <w:spacing w:val="6"/>
              </w:rPr>
            </w:pPr>
            <w:r w:rsidRPr="007D5312">
              <w:rPr>
                <w:spacing w:val="6"/>
              </w:rPr>
              <w:t>Написание введения и з</w:t>
            </w:r>
            <w:r w:rsidRPr="007D5312">
              <w:rPr>
                <w:spacing w:val="6"/>
              </w:rPr>
              <w:t>а</w:t>
            </w:r>
            <w:r w:rsidRPr="007D5312">
              <w:rPr>
                <w:spacing w:val="6"/>
              </w:rPr>
              <w:t xml:space="preserve">ключения </w:t>
            </w:r>
          </w:p>
        </w:tc>
        <w:tc>
          <w:tcPr>
            <w:tcW w:w="1457"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firstLine="709"/>
              <w:rPr>
                <w:spacing w:val="6"/>
              </w:rPr>
            </w:pPr>
          </w:p>
        </w:tc>
      </w:tr>
      <w:tr w:rsidR="001D1D85"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jc w:val="center"/>
              <w:rPr>
                <w:spacing w:val="6"/>
              </w:rPr>
            </w:pPr>
          </w:p>
        </w:tc>
        <w:tc>
          <w:tcPr>
            <w:tcW w:w="4235"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hanging="30"/>
              <w:rPr>
                <w:spacing w:val="6"/>
              </w:rPr>
            </w:pPr>
            <w:r w:rsidRPr="007D5312">
              <w:rPr>
                <w:spacing w:val="6"/>
              </w:rPr>
              <w:t>Подготовка приложения к проекту</w:t>
            </w:r>
          </w:p>
        </w:tc>
        <w:tc>
          <w:tcPr>
            <w:tcW w:w="1457"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1D1D85" w:rsidRPr="007D5312" w:rsidRDefault="001D1D85"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jc w:val="center"/>
              <w:rPr>
                <w:spacing w:val="6"/>
              </w:rPr>
            </w:pPr>
            <w:r w:rsidRPr="007D5312">
              <w:rPr>
                <w:spacing w:val="6"/>
              </w:rPr>
              <w:t>10</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Оформление раб</w:t>
            </w:r>
            <w:r w:rsidRPr="007D5312">
              <w:rPr>
                <w:spacing w:val="6"/>
              </w:rPr>
              <w:t>о</w:t>
            </w:r>
            <w:r w:rsidRPr="007D5312">
              <w:rPr>
                <w:spacing w:val="6"/>
              </w:rPr>
              <w:t xml:space="preserve">ты </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90"/>
              <w:jc w:val="center"/>
              <w:rPr>
                <w:spacing w:val="6"/>
              </w:rPr>
            </w:pPr>
            <w:r w:rsidRPr="007D5312">
              <w:rPr>
                <w:spacing w:val="6"/>
              </w:rPr>
              <w:t>11</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Представление работы на отзыв руководит</w:t>
            </w:r>
            <w:r w:rsidRPr="007D5312">
              <w:rPr>
                <w:spacing w:val="6"/>
              </w:rPr>
              <w:t>е</w:t>
            </w:r>
            <w:r w:rsidRPr="007D5312">
              <w:rPr>
                <w:spacing w:val="6"/>
              </w:rPr>
              <w:t>лю</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90"/>
              <w:jc w:val="center"/>
              <w:rPr>
                <w:spacing w:val="6"/>
              </w:rPr>
            </w:pPr>
            <w:r w:rsidRPr="007D5312">
              <w:rPr>
                <w:spacing w:val="6"/>
              </w:rPr>
              <w:t>12</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Представление работы на р</w:t>
            </w:r>
            <w:r w:rsidRPr="007D5312">
              <w:rPr>
                <w:spacing w:val="6"/>
              </w:rPr>
              <w:t>е</w:t>
            </w:r>
            <w:r w:rsidRPr="007D5312">
              <w:rPr>
                <w:spacing w:val="6"/>
              </w:rPr>
              <w:t>цензию</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jc w:val="center"/>
              <w:rPr>
                <w:spacing w:val="6"/>
              </w:rPr>
            </w:pPr>
            <w:r w:rsidRPr="007D5312">
              <w:rPr>
                <w:spacing w:val="6"/>
              </w:rPr>
              <w:t>13</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Представление работы на кафедру для оформления д</w:t>
            </w:r>
            <w:r w:rsidRPr="007D5312">
              <w:rPr>
                <w:spacing w:val="6"/>
              </w:rPr>
              <w:t>о</w:t>
            </w:r>
            <w:r w:rsidRPr="007D5312">
              <w:rPr>
                <w:spacing w:val="6"/>
              </w:rPr>
              <w:t>пуска к защите</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r w:rsidR="00FD4688" w:rsidRPr="007D5312" w:rsidTr="00B313CA">
        <w:trPr>
          <w:tblCellSpacing w:w="0" w:type="dxa"/>
        </w:trPr>
        <w:tc>
          <w:tcPr>
            <w:tcW w:w="56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jc w:val="center"/>
              <w:rPr>
                <w:spacing w:val="6"/>
              </w:rPr>
            </w:pPr>
            <w:r w:rsidRPr="007D5312">
              <w:rPr>
                <w:spacing w:val="6"/>
              </w:rPr>
              <w:t>14</w:t>
            </w:r>
          </w:p>
        </w:tc>
        <w:tc>
          <w:tcPr>
            <w:tcW w:w="4235"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hanging="30"/>
              <w:rPr>
                <w:spacing w:val="6"/>
              </w:rPr>
            </w:pPr>
            <w:r w:rsidRPr="007D5312">
              <w:rPr>
                <w:spacing w:val="6"/>
              </w:rPr>
              <w:t>Подготовка доклада и иллюстративного м</w:t>
            </w:r>
            <w:r w:rsidRPr="007D5312">
              <w:rPr>
                <w:spacing w:val="6"/>
              </w:rPr>
              <w:t>а</w:t>
            </w:r>
            <w:r w:rsidRPr="007D5312">
              <w:rPr>
                <w:spacing w:val="6"/>
              </w:rPr>
              <w:t>териала к защите</w:t>
            </w:r>
          </w:p>
        </w:tc>
        <w:tc>
          <w:tcPr>
            <w:tcW w:w="1457"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c>
          <w:tcPr>
            <w:tcW w:w="1458" w:type="dxa"/>
            <w:tcBorders>
              <w:top w:val="outset" w:sz="6" w:space="0" w:color="auto"/>
              <w:left w:val="outset" w:sz="6" w:space="0" w:color="auto"/>
              <w:bottom w:val="outset" w:sz="6" w:space="0" w:color="auto"/>
              <w:right w:val="outset" w:sz="6" w:space="0" w:color="auto"/>
            </w:tcBorders>
            <w:vAlign w:val="center"/>
          </w:tcPr>
          <w:p w:rsidR="00FD4688" w:rsidRPr="007D5312" w:rsidRDefault="00FD4688" w:rsidP="007D5312">
            <w:pPr>
              <w:spacing w:line="269" w:lineRule="auto"/>
              <w:ind w:firstLine="709"/>
              <w:rPr>
                <w:spacing w:val="6"/>
              </w:rPr>
            </w:pPr>
          </w:p>
        </w:tc>
      </w:tr>
    </w:tbl>
    <w:p w:rsidR="00FD4688" w:rsidRPr="007D5312" w:rsidRDefault="00FD4688" w:rsidP="007D5312">
      <w:pPr>
        <w:spacing w:line="269" w:lineRule="auto"/>
        <w:ind w:firstLine="480"/>
        <w:rPr>
          <w:spacing w:val="6"/>
        </w:rPr>
      </w:pPr>
    </w:p>
    <w:p w:rsidR="00FD4688" w:rsidRPr="007D5312" w:rsidRDefault="00FD4688" w:rsidP="007D5312">
      <w:pPr>
        <w:spacing w:line="269" w:lineRule="auto"/>
        <w:ind w:firstLine="480"/>
        <w:rPr>
          <w:spacing w:val="6"/>
        </w:rPr>
      </w:pPr>
      <w:r w:rsidRPr="007D5312">
        <w:rPr>
          <w:spacing w:val="6"/>
        </w:rPr>
        <w:t>Ст</w:t>
      </w:r>
      <w:r w:rsidRPr="007D5312">
        <w:rPr>
          <w:spacing w:val="6"/>
        </w:rPr>
        <w:t>у</w:t>
      </w:r>
      <w:r w:rsidRPr="007D5312">
        <w:rPr>
          <w:spacing w:val="6"/>
        </w:rPr>
        <w:t>дент__________________________________</w:t>
      </w:r>
      <w:r w:rsidR="001D1D85" w:rsidRPr="007D5312">
        <w:rPr>
          <w:spacing w:val="6"/>
        </w:rPr>
        <w:t>_____________________________</w:t>
      </w:r>
      <w:r w:rsidRPr="007D5312">
        <w:rPr>
          <w:spacing w:val="6"/>
        </w:rPr>
        <w:t>_</w:t>
      </w:r>
    </w:p>
    <w:p w:rsidR="00FD4688" w:rsidRPr="007D5312" w:rsidRDefault="00FD4688" w:rsidP="007D5312">
      <w:pPr>
        <w:spacing w:before="0" w:after="0" w:line="269" w:lineRule="auto"/>
        <w:ind w:left="1276"/>
        <w:jc w:val="center"/>
        <w:rPr>
          <w:spacing w:val="6"/>
          <w:vertAlign w:val="superscript"/>
        </w:rPr>
      </w:pPr>
      <w:r w:rsidRPr="007D5312">
        <w:rPr>
          <w:spacing w:val="6"/>
          <w:vertAlign w:val="superscript"/>
        </w:rPr>
        <w:t>(подпись, фамилия и инициалы)</w:t>
      </w:r>
    </w:p>
    <w:p w:rsidR="00FD4688" w:rsidRPr="007D5312" w:rsidRDefault="00FD4688" w:rsidP="007D5312">
      <w:pPr>
        <w:spacing w:line="269" w:lineRule="auto"/>
        <w:ind w:firstLine="480"/>
        <w:rPr>
          <w:spacing w:val="6"/>
        </w:rPr>
      </w:pPr>
      <w:r w:rsidRPr="007D5312">
        <w:rPr>
          <w:spacing w:val="6"/>
        </w:rPr>
        <w:t>Согласовано: Руковод</w:t>
      </w:r>
      <w:r w:rsidRPr="007D5312">
        <w:rPr>
          <w:spacing w:val="6"/>
        </w:rPr>
        <w:t>и</w:t>
      </w:r>
      <w:r w:rsidRPr="007D5312">
        <w:rPr>
          <w:spacing w:val="6"/>
        </w:rPr>
        <w:t>тель________________________________________________</w:t>
      </w:r>
    </w:p>
    <w:p w:rsidR="00FD4688" w:rsidRPr="007D5312" w:rsidRDefault="00FD4688" w:rsidP="007D5312">
      <w:pPr>
        <w:spacing w:before="0" w:after="0" w:line="269" w:lineRule="auto"/>
        <w:ind w:left="3402"/>
        <w:jc w:val="center"/>
        <w:rPr>
          <w:spacing w:val="6"/>
          <w:vertAlign w:val="superscript"/>
        </w:rPr>
      </w:pPr>
      <w:r w:rsidRPr="007D5312">
        <w:rPr>
          <w:spacing w:val="6"/>
          <w:vertAlign w:val="superscript"/>
        </w:rPr>
        <w:t>(ученая степень, звание, подпись, фамилия и иници</w:t>
      </w:r>
      <w:r w:rsidRPr="007D5312">
        <w:rPr>
          <w:spacing w:val="6"/>
          <w:vertAlign w:val="superscript"/>
        </w:rPr>
        <w:t>а</w:t>
      </w:r>
      <w:r w:rsidRPr="007D5312">
        <w:rPr>
          <w:spacing w:val="6"/>
          <w:vertAlign w:val="superscript"/>
        </w:rPr>
        <w:t>лы)</w:t>
      </w:r>
    </w:p>
    <w:p w:rsidR="00FD4688" w:rsidRPr="007D5312" w:rsidRDefault="00FD4688" w:rsidP="007D5312">
      <w:pPr>
        <w:spacing w:line="269" w:lineRule="auto"/>
        <w:ind w:firstLine="120"/>
        <w:rPr>
          <w:spacing w:val="6"/>
          <w:sz w:val="28"/>
          <w:szCs w:val="28"/>
          <w:vertAlign w:val="superscript"/>
        </w:rPr>
      </w:pPr>
      <w:r w:rsidRPr="007D5312">
        <w:rPr>
          <w:spacing w:val="6"/>
          <w:sz w:val="28"/>
          <w:szCs w:val="28"/>
          <w:u w:val="single"/>
          <w:vertAlign w:val="superscript"/>
        </w:rPr>
        <w:t>Примечание.</w:t>
      </w:r>
      <w:r w:rsidRPr="007D5312">
        <w:rPr>
          <w:spacing w:val="6"/>
          <w:sz w:val="28"/>
          <w:szCs w:val="28"/>
          <w:vertAlign w:val="superscript"/>
        </w:rPr>
        <w:t xml:space="preserve"> График оформляется в двух экземплярах: один находится у студента, другой - у научного руков</w:t>
      </w:r>
      <w:r w:rsidRPr="007D5312">
        <w:rPr>
          <w:spacing w:val="6"/>
          <w:sz w:val="28"/>
          <w:szCs w:val="28"/>
          <w:vertAlign w:val="superscript"/>
        </w:rPr>
        <w:t>о</w:t>
      </w:r>
      <w:r w:rsidRPr="007D5312">
        <w:rPr>
          <w:spacing w:val="6"/>
          <w:sz w:val="28"/>
          <w:szCs w:val="28"/>
          <w:vertAlign w:val="superscript"/>
        </w:rPr>
        <w:t>дителя.</w:t>
      </w:r>
    </w:p>
    <w:p w:rsidR="00FD4688" w:rsidRPr="00ED37DA" w:rsidRDefault="001D1D85" w:rsidP="00ED37DA">
      <w:pPr>
        <w:spacing w:line="269" w:lineRule="auto"/>
        <w:ind w:firstLine="720"/>
        <w:jc w:val="both"/>
        <w:outlineLvl w:val="1"/>
        <w:rPr>
          <w:b/>
          <w:spacing w:val="6"/>
          <w:sz w:val="28"/>
        </w:rPr>
      </w:pPr>
      <w:r w:rsidRPr="00ED37DA">
        <w:rPr>
          <w:spacing w:val="6"/>
          <w:sz w:val="32"/>
          <w:szCs w:val="28"/>
          <w:vertAlign w:val="superscript"/>
        </w:rPr>
        <w:br w:type="page"/>
      </w:r>
      <w:bookmarkStart w:id="156" w:name="_Toc262197604"/>
      <w:bookmarkStart w:id="157" w:name="_Toc342297909"/>
      <w:r w:rsidR="00FD4688" w:rsidRPr="00ED37DA">
        <w:rPr>
          <w:b/>
          <w:spacing w:val="6"/>
          <w:sz w:val="28"/>
        </w:rPr>
        <w:lastRenderedPageBreak/>
        <w:t>П</w:t>
      </w:r>
      <w:r w:rsidR="00ED37DA">
        <w:rPr>
          <w:b/>
          <w:spacing w:val="6"/>
          <w:sz w:val="28"/>
        </w:rPr>
        <w:t>6</w:t>
      </w:r>
      <w:r w:rsidR="005F1237" w:rsidRPr="00ED37DA">
        <w:rPr>
          <w:b/>
          <w:spacing w:val="6"/>
          <w:sz w:val="28"/>
        </w:rPr>
        <w:t>.</w:t>
      </w:r>
      <w:r w:rsidRPr="00ED37DA">
        <w:rPr>
          <w:b/>
          <w:spacing w:val="6"/>
          <w:sz w:val="28"/>
        </w:rPr>
        <w:t xml:space="preserve"> </w:t>
      </w:r>
      <w:r w:rsidR="00FD4688" w:rsidRPr="00ED37DA">
        <w:rPr>
          <w:b/>
          <w:spacing w:val="6"/>
          <w:sz w:val="28"/>
        </w:rPr>
        <w:t>Образец титульного листа выпускной квалификационной раб</w:t>
      </w:r>
      <w:r w:rsidR="00FD4688" w:rsidRPr="00ED37DA">
        <w:rPr>
          <w:b/>
          <w:spacing w:val="6"/>
          <w:sz w:val="28"/>
        </w:rPr>
        <w:t>о</w:t>
      </w:r>
      <w:r w:rsidR="00FD4688" w:rsidRPr="00ED37DA">
        <w:rPr>
          <w:b/>
          <w:spacing w:val="6"/>
          <w:sz w:val="28"/>
        </w:rPr>
        <w:t>ты</w:t>
      </w:r>
      <w:bookmarkEnd w:id="157"/>
    </w:p>
    <w:p w:rsidR="00FD4688" w:rsidRPr="007D5312" w:rsidRDefault="00FD4688" w:rsidP="007D5312">
      <w:pPr>
        <w:pStyle w:val="5"/>
        <w:keepNext w:val="0"/>
        <w:spacing w:line="269" w:lineRule="auto"/>
        <w:jc w:val="center"/>
        <w:rPr>
          <w:b w:val="0"/>
          <w:spacing w:val="6"/>
          <w:sz w:val="24"/>
          <w:szCs w:val="24"/>
        </w:rPr>
      </w:pPr>
    </w:p>
    <w:p w:rsidR="00FD4688" w:rsidRPr="007D5312" w:rsidRDefault="00FD4688" w:rsidP="007D5312">
      <w:pPr>
        <w:pStyle w:val="5"/>
        <w:keepNext w:val="0"/>
        <w:spacing w:line="269" w:lineRule="auto"/>
        <w:jc w:val="center"/>
        <w:rPr>
          <w:spacing w:val="6"/>
          <w:sz w:val="24"/>
          <w:szCs w:val="24"/>
        </w:rPr>
      </w:pPr>
      <w:r w:rsidRPr="007D5312">
        <w:rPr>
          <w:spacing w:val="6"/>
          <w:sz w:val="24"/>
          <w:szCs w:val="24"/>
        </w:rPr>
        <w:t>НОУ ВПО «МОСКОВСКАЯ ГУМАНИТАРНО-ТЕХНИЧЕСКАЯ АКАДЕМИЯ»</w:t>
      </w:r>
    </w:p>
    <w:p w:rsidR="001D1D85" w:rsidRPr="007D5312" w:rsidRDefault="00FD4688" w:rsidP="007D5312">
      <w:pPr>
        <w:spacing w:line="269" w:lineRule="auto"/>
        <w:ind w:firstLine="709"/>
        <w:jc w:val="center"/>
        <w:rPr>
          <w:b/>
          <w:spacing w:val="6"/>
        </w:rPr>
      </w:pPr>
      <w:r w:rsidRPr="007D5312">
        <w:rPr>
          <w:b/>
          <w:spacing w:val="6"/>
        </w:rPr>
        <w:t xml:space="preserve">Кафедра </w:t>
      </w:r>
      <w:r w:rsidR="001D1D85" w:rsidRPr="007D5312">
        <w:rPr>
          <w:b/>
          <w:spacing w:val="6"/>
        </w:rPr>
        <w:t>высшей математики и информатики</w:t>
      </w:r>
      <w:r w:rsidR="001D1D85" w:rsidRPr="007D5312">
        <w:rPr>
          <w:spacing w:val="6"/>
        </w:rPr>
        <w:t xml:space="preserve"> </w:t>
      </w:r>
    </w:p>
    <w:p w:rsidR="00FD4688" w:rsidRPr="007D5312" w:rsidRDefault="00FD4688" w:rsidP="007D5312">
      <w:pPr>
        <w:spacing w:line="269" w:lineRule="auto"/>
        <w:jc w:val="center"/>
        <w:rPr>
          <w:b/>
          <w:spacing w:val="6"/>
        </w:rPr>
      </w:pPr>
    </w:p>
    <w:p w:rsidR="00FD4688" w:rsidRPr="007D5312" w:rsidRDefault="00FD4688" w:rsidP="007D5312">
      <w:pPr>
        <w:tabs>
          <w:tab w:val="left" w:pos="6000"/>
        </w:tabs>
        <w:spacing w:line="269" w:lineRule="auto"/>
        <w:ind w:left="5900" w:firstLine="54"/>
        <w:rPr>
          <w:spacing w:val="6"/>
        </w:rPr>
      </w:pPr>
      <w:r w:rsidRPr="007D5312">
        <w:rPr>
          <w:spacing w:val="6"/>
        </w:rPr>
        <w:t>«Допущена к защите»</w:t>
      </w:r>
    </w:p>
    <w:p w:rsidR="001D1D85" w:rsidRPr="007D5312" w:rsidRDefault="00FD4688" w:rsidP="007D5312">
      <w:pPr>
        <w:spacing w:line="269" w:lineRule="auto"/>
        <w:ind w:left="5103"/>
        <w:rPr>
          <w:spacing w:val="6"/>
        </w:rPr>
      </w:pPr>
      <w:r w:rsidRPr="007D5312">
        <w:rPr>
          <w:spacing w:val="6"/>
        </w:rPr>
        <w:t xml:space="preserve">Заведующий кафедрой </w:t>
      </w:r>
      <w:r w:rsidR="001D1D85" w:rsidRPr="007D5312">
        <w:rPr>
          <w:spacing w:val="6"/>
        </w:rPr>
        <w:br/>
        <w:t xml:space="preserve">высшей математики и информатики </w:t>
      </w:r>
    </w:p>
    <w:p w:rsidR="00FD4688" w:rsidRPr="007D5312" w:rsidRDefault="00FD4688" w:rsidP="007D5312">
      <w:pPr>
        <w:spacing w:line="269" w:lineRule="auto"/>
        <w:ind w:left="5103" w:right="422"/>
        <w:rPr>
          <w:spacing w:val="6"/>
        </w:rPr>
      </w:pPr>
      <w:r w:rsidRPr="007D5312">
        <w:rPr>
          <w:spacing w:val="6"/>
        </w:rPr>
        <w:t>_____________</w:t>
      </w:r>
      <w:r w:rsidR="001D1D85" w:rsidRPr="007D5312">
        <w:rPr>
          <w:spacing w:val="6"/>
        </w:rPr>
        <w:t>_________________</w:t>
      </w:r>
    </w:p>
    <w:p w:rsidR="00FD4688" w:rsidRPr="007D5312" w:rsidRDefault="00FD4688" w:rsidP="007D5312">
      <w:pPr>
        <w:spacing w:before="0" w:after="0" w:line="269" w:lineRule="auto"/>
        <w:ind w:left="601" w:right="1049" w:firstLine="709"/>
        <w:jc w:val="right"/>
        <w:rPr>
          <w:spacing w:val="6"/>
          <w:sz w:val="20"/>
        </w:rPr>
      </w:pPr>
      <w:r w:rsidRPr="007D5312">
        <w:rPr>
          <w:spacing w:val="6"/>
          <w:sz w:val="20"/>
        </w:rPr>
        <w:t>(ученая степень, звание)</w:t>
      </w:r>
    </w:p>
    <w:p w:rsidR="00FD4688" w:rsidRPr="007D5312" w:rsidRDefault="00FD4688" w:rsidP="007D5312">
      <w:pPr>
        <w:spacing w:line="269" w:lineRule="auto"/>
        <w:ind w:firstLine="709"/>
        <w:jc w:val="right"/>
        <w:rPr>
          <w:spacing w:val="6"/>
        </w:rPr>
      </w:pPr>
      <w:r w:rsidRPr="007D5312">
        <w:rPr>
          <w:spacing w:val="6"/>
        </w:rPr>
        <w:t>___________________________________</w:t>
      </w:r>
    </w:p>
    <w:p w:rsidR="00FD4688" w:rsidRPr="007D5312" w:rsidRDefault="00FD4688" w:rsidP="007D5312">
      <w:pPr>
        <w:spacing w:before="0" w:after="0" w:line="269" w:lineRule="auto"/>
        <w:ind w:left="601" w:right="1049" w:firstLine="709"/>
        <w:jc w:val="right"/>
        <w:rPr>
          <w:spacing w:val="6"/>
          <w:sz w:val="20"/>
        </w:rPr>
      </w:pPr>
      <w:r w:rsidRPr="007D5312">
        <w:rPr>
          <w:spacing w:val="6"/>
          <w:sz w:val="20"/>
        </w:rPr>
        <w:t>(подпись, фамилия и инициалы)</w:t>
      </w:r>
    </w:p>
    <w:p w:rsidR="00FD4688" w:rsidRPr="007D5312" w:rsidRDefault="00FD4688" w:rsidP="007D5312">
      <w:pPr>
        <w:spacing w:line="269" w:lineRule="auto"/>
        <w:ind w:left="5103" w:right="-3"/>
        <w:jc w:val="right"/>
        <w:rPr>
          <w:spacing w:val="6"/>
        </w:rPr>
      </w:pPr>
      <w:r w:rsidRPr="007D5312">
        <w:rPr>
          <w:spacing w:val="6"/>
        </w:rPr>
        <w:t>«___»_______________</w:t>
      </w:r>
      <w:r w:rsidR="00FB4105" w:rsidRPr="007D5312">
        <w:rPr>
          <w:spacing w:val="6"/>
        </w:rPr>
        <w:t>____</w:t>
      </w:r>
      <w:r w:rsidRPr="007D5312">
        <w:rPr>
          <w:spacing w:val="6"/>
        </w:rPr>
        <w:t>20___ г.</w:t>
      </w:r>
    </w:p>
    <w:p w:rsidR="00FD4688" w:rsidRPr="007D5312" w:rsidRDefault="00FD4688" w:rsidP="007D5312">
      <w:pPr>
        <w:spacing w:line="269" w:lineRule="auto"/>
        <w:ind w:firstLine="709"/>
        <w:rPr>
          <w:spacing w:val="6"/>
        </w:rPr>
      </w:pPr>
    </w:p>
    <w:p w:rsidR="00FD4688" w:rsidRPr="007D5312" w:rsidRDefault="00FD4688" w:rsidP="007D5312">
      <w:pPr>
        <w:spacing w:line="269" w:lineRule="auto"/>
        <w:jc w:val="center"/>
        <w:rPr>
          <w:b/>
          <w:spacing w:val="6"/>
        </w:rPr>
      </w:pPr>
    </w:p>
    <w:p w:rsidR="00FD4688" w:rsidRPr="007D5312" w:rsidRDefault="00FD4688" w:rsidP="007D5312">
      <w:pPr>
        <w:spacing w:line="269" w:lineRule="auto"/>
        <w:jc w:val="center"/>
        <w:rPr>
          <w:b/>
          <w:spacing w:val="6"/>
        </w:rPr>
      </w:pPr>
      <w:r w:rsidRPr="007D5312">
        <w:rPr>
          <w:b/>
          <w:spacing w:val="6"/>
        </w:rPr>
        <w:t>ВЫПУСКНАЯ КВАЛИФИКАЦИОННАЯ РАБОТА</w:t>
      </w:r>
      <w:r w:rsidR="00FB4105" w:rsidRPr="007D5312">
        <w:rPr>
          <w:b/>
          <w:spacing w:val="6"/>
        </w:rPr>
        <w:t xml:space="preserve"> (</w:t>
      </w:r>
      <w:r w:rsidR="00FB4105" w:rsidRPr="007D5312">
        <w:rPr>
          <w:b/>
          <w:caps/>
          <w:spacing w:val="6"/>
        </w:rPr>
        <w:t>проект</w:t>
      </w:r>
      <w:r w:rsidR="00FB4105" w:rsidRPr="007D5312">
        <w:rPr>
          <w:b/>
          <w:spacing w:val="6"/>
        </w:rPr>
        <w:t>)</w:t>
      </w:r>
      <w:r w:rsidRPr="007D5312">
        <w:rPr>
          <w:b/>
          <w:spacing w:val="6"/>
        </w:rPr>
        <w:t xml:space="preserve"> </w:t>
      </w:r>
    </w:p>
    <w:p w:rsidR="00FB4105" w:rsidRPr="007D5312" w:rsidRDefault="00FD4688" w:rsidP="007D5312">
      <w:pPr>
        <w:pStyle w:val="14-11"/>
        <w:spacing w:line="269" w:lineRule="auto"/>
        <w:ind w:firstLine="0"/>
        <w:jc w:val="center"/>
        <w:rPr>
          <w:b/>
          <w:spacing w:val="6"/>
          <w:kern w:val="36"/>
        </w:rPr>
      </w:pPr>
      <w:r w:rsidRPr="007D5312">
        <w:rPr>
          <w:b/>
          <w:spacing w:val="6"/>
        </w:rPr>
        <w:t>по специальности</w:t>
      </w:r>
      <w:r w:rsidR="00FB4105" w:rsidRPr="007D5312">
        <w:rPr>
          <w:b/>
          <w:spacing w:val="6"/>
          <w:lang w:val="ru-RU"/>
        </w:rPr>
        <w:t xml:space="preserve"> </w:t>
      </w:r>
      <w:r w:rsidR="00FB4105" w:rsidRPr="007D5312">
        <w:rPr>
          <w:b/>
          <w:spacing w:val="6"/>
          <w:kern w:val="36"/>
        </w:rPr>
        <w:t>080801.65 «Прикладная информатика (в экономике)»</w:t>
      </w:r>
    </w:p>
    <w:p w:rsidR="00FD4688" w:rsidRPr="007D5312" w:rsidRDefault="00FD4688" w:rsidP="00ED37DA">
      <w:pPr>
        <w:spacing w:before="240" w:line="269" w:lineRule="auto"/>
        <w:jc w:val="center"/>
        <w:rPr>
          <w:b/>
          <w:spacing w:val="6"/>
        </w:rPr>
      </w:pPr>
      <w:r w:rsidRPr="007D5312">
        <w:rPr>
          <w:b/>
          <w:spacing w:val="6"/>
        </w:rPr>
        <w:t>ТЕМА _________________________________________________________________________________________________________________________________________________________________________________________________________________________________</w:t>
      </w:r>
    </w:p>
    <w:p w:rsidR="00FD4688" w:rsidRPr="007D5312" w:rsidRDefault="00FD4688" w:rsidP="00ED37DA">
      <w:pPr>
        <w:spacing w:before="0" w:after="0" w:line="269" w:lineRule="auto"/>
        <w:ind w:left="3969"/>
        <w:rPr>
          <w:spacing w:val="6"/>
        </w:rPr>
      </w:pPr>
      <w:r w:rsidRPr="007D5312">
        <w:rPr>
          <w:spacing w:val="6"/>
        </w:rPr>
        <w:t>Выполнил(а) студент(ка) _______учебной группы______________________ формы об</w:t>
      </w:r>
      <w:r w:rsidRPr="007D5312">
        <w:rPr>
          <w:spacing w:val="6"/>
        </w:rPr>
        <w:t>у</w:t>
      </w:r>
      <w:r w:rsidRPr="007D5312">
        <w:rPr>
          <w:spacing w:val="6"/>
        </w:rPr>
        <w:t xml:space="preserve">чения </w:t>
      </w:r>
    </w:p>
    <w:p w:rsidR="00FD4688" w:rsidRPr="007D5312" w:rsidRDefault="00FD4688" w:rsidP="00ED37DA">
      <w:pPr>
        <w:spacing w:before="0" w:after="0" w:line="269" w:lineRule="auto"/>
        <w:ind w:left="3969"/>
        <w:jc w:val="center"/>
        <w:rPr>
          <w:spacing w:val="6"/>
          <w:vertAlign w:val="superscript"/>
        </w:rPr>
      </w:pPr>
      <w:r w:rsidRPr="007D5312">
        <w:rPr>
          <w:spacing w:val="6"/>
        </w:rPr>
        <w:t>___________________________________________</w:t>
      </w:r>
      <w:r w:rsidR="00FB4105" w:rsidRPr="007D5312">
        <w:rPr>
          <w:spacing w:val="6"/>
        </w:rPr>
        <w:t>_(</w:t>
      </w:r>
      <w:r w:rsidRPr="007D5312">
        <w:rPr>
          <w:spacing w:val="6"/>
          <w:vertAlign w:val="superscript"/>
        </w:rPr>
        <w:t>(фамилия, имя, отчество)</w:t>
      </w:r>
    </w:p>
    <w:p w:rsidR="00FD4688" w:rsidRPr="007D5312" w:rsidRDefault="00FD4688" w:rsidP="00ED37DA">
      <w:pPr>
        <w:spacing w:before="0" w:after="0" w:line="269" w:lineRule="auto"/>
        <w:ind w:left="3969"/>
        <w:jc w:val="center"/>
        <w:rPr>
          <w:spacing w:val="6"/>
          <w:vertAlign w:val="superscript"/>
        </w:rPr>
      </w:pPr>
      <w:r w:rsidRPr="007D5312">
        <w:rPr>
          <w:spacing w:val="6"/>
        </w:rPr>
        <w:t>___________________________________</w:t>
      </w:r>
      <w:r w:rsidR="00FB4105" w:rsidRPr="007D5312">
        <w:rPr>
          <w:spacing w:val="6"/>
        </w:rPr>
        <w:t>_________(</w:t>
      </w:r>
      <w:r w:rsidRPr="007D5312">
        <w:rPr>
          <w:spacing w:val="6"/>
          <w:vertAlign w:val="superscript"/>
        </w:rPr>
        <w:t>(подпись)</w:t>
      </w:r>
    </w:p>
    <w:p w:rsidR="00FD4688" w:rsidRPr="007D5312" w:rsidRDefault="00FD4688" w:rsidP="00ED37DA">
      <w:pPr>
        <w:tabs>
          <w:tab w:val="center" w:pos="4100"/>
        </w:tabs>
        <w:spacing w:before="0" w:after="0" w:line="269" w:lineRule="auto"/>
        <w:ind w:left="4100" w:firstLine="11"/>
        <w:rPr>
          <w:spacing w:val="6"/>
        </w:rPr>
      </w:pPr>
      <w:r w:rsidRPr="007D5312">
        <w:rPr>
          <w:spacing w:val="6"/>
        </w:rPr>
        <w:t>Научный руковод</w:t>
      </w:r>
      <w:r w:rsidRPr="007D5312">
        <w:rPr>
          <w:spacing w:val="6"/>
        </w:rPr>
        <w:t>и</w:t>
      </w:r>
      <w:r w:rsidRPr="007D5312">
        <w:rPr>
          <w:spacing w:val="6"/>
        </w:rPr>
        <w:t>тель:______________________</w:t>
      </w:r>
    </w:p>
    <w:p w:rsidR="00FD4688" w:rsidRPr="007D5312" w:rsidRDefault="00FD4688" w:rsidP="00ED37DA">
      <w:pPr>
        <w:spacing w:before="0" w:after="0" w:line="269" w:lineRule="auto"/>
        <w:ind w:left="5245" w:firstLine="992"/>
        <w:jc w:val="center"/>
        <w:rPr>
          <w:spacing w:val="6"/>
          <w:vertAlign w:val="superscript"/>
        </w:rPr>
      </w:pPr>
      <w:r w:rsidRPr="007D5312">
        <w:rPr>
          <w:spacing w:val="6"/>
          <w:vertAlign w:val="superscript"/>
        </w:rPr>
        <w:t>(ученая степень, звание)</w:t>
      </w:r>
    </w:p>
    <w:p w:rsidR="00FD4688" w:rsidRPr="007D5312" w:rsidRDefault="00FD4688" w:rsidP="00ED37DA">
      <w:pPr>
        <w:spacing w:before="0" w:after="0" w:line="269" w:lineRule="auto"/>
        <w:ind w:left="3544"/>
        <w:jc w:val="right"/>
        <w:rPr>
          <w:spacing w:val="6"/>
        </w:rPr>
      </w:pPr>
      <w:r w:rsidRPr="007D5312">
        <w:rPr>
          <w:spacing w:val="6"/>
        </w:rPr>
        <w:t>___________________________________________</w:t>
      </w:r>
    </w:p>
    <w:p w:rsidR="00FD4688" w:rsidRPr="007D5312" w:rsidRDefault="00FD4688" w:rsidP="00ED37DA">
      <w:pPr>
        <w:spacing w:before="0" w:after="0" w:line="269" w:lineRule="auto"/>
        <w:ind w:left="5245" w:hanging="851"/>
        <w:jc w:val="center"/>
        <w:rPr>
          <w:spacing w:val="6"/>
          <w:vertAlign w:val="superscript"/>
        </w:rPr>
      </w:pPr>
      <w:r w:rsidRPr="007D5312">
        <w:rPr>
          <w:spacing w:val="6"/>
          <w:vertAlign w:val="superscript"/>
        </w:rPr>
        <w:t>(фамилия, имя, отчество)</w:t>
      </w:r>
    </w:p>
    <w:p w:rsidR="00FD4688" w:rsidRPr="007D5312" w:rsidRDefault="00FD4688" w:rsidP="00ED37DA">
      <w:pPr>
        <w:spacing w:before="0" w:after="0" w:line="269" w:lineRule="auto"/>
        <w:ind w:left="4111"/>
        <w:jc w:val="center"/>
        <w:rPr>
          <w:spacing w:val="6"/>
        </w:rPr>
      </w:pPr>
      <w:r w:rsidRPr="007D5312">
        <w:rPr>
          <w:spacing w:val="6"/>
        </w:rPr>
        <w:t>_________________________________________</w:t>
      </w:r>
      <w:r w:rsidR="005F1237" w:rsidRPr="007D5312">
        <w:rPr>
          <w:spacing w:val="6"/>
        </w:rPr>
        <w:t>__</w:t>
      </w:r>
      <w:r w:rsidR="005F1237" w:rsidRPr="007D5312">
        <w:rPr>
          <w:spacing w:val="6"/>
          <w:vertAlign w:val="superscript"/>
        </w:rPr>
        <w:t xml:space="preserve"> </w:t>
      </w:r>
      <w:r w:rsidRPr="007D5312">
        <w:rPr>
          <w:spacing w:val="6"/>
          <w:vertAlign w:val="superscript"/>
        </w:rPr>
        <w:t>(подпись)</w:t>
      </w:r>
    </w:p>
    <w:p w:rsidR="005F1237" w:rsidRPr="007D5312" w:rsidRDefault="00FD4688" w:rsidP="007D5312">
      <w:pPr>
        <w:pStyle w:val="affff"/>
        <w:ind w:left="0"/>
        <w:jc w:val="center"/>
        <w:rPr>
          <w:rFonts w:ascii="Times New Roman" w:hAnsi="Times New Roman"/>
          <w:b w:val="0"/>
          <w:spacing w:val="6"/>
          <w:sz w:val="24"/>
          <w:szCs w:val="24"/>
        </w:rPr>
      </w:pPr>
      <w:bookmarkStart w:id="158" w:name="_Toc341705145"/>
      <w:bookmarkStart w:id="159" w:name="_Toc342297910"/>
      <w:r w:rsidRPr="007D5312">
        <w:rPr>
          <w:rFonts w:ascii="Times New Roman" w:hAnsi="Times New Roman"/>
          <w:b w:val="0"/>
          <w:spacing w:val="6"/>
          <w:sz w:val="24"/>
          <w:szCs w:val="24"/>
        </w:rPr>
        <w:t>Москва – 20__</w:t>
      </w:r>
      <w:bookmarkEnd w:id="158"/>
      <w:bookmarkEnd w:id="159"/>
    </w:p>
    <w:p w:rsidR="00FD4688" w:rsidRPr="007D5312" w:rsidRDefault="005F1237" w:rsidP="00ED37DA">
      <w:pPr>
        <w:pageBreakBefore/>
        <w:spacing w:before="0" w:after="120" w:line="269" w:lineRule="auto"/>
        <w:jc w:val="center"/>
        <w:outlineLvl w:val="1"/>
        <w:rPr>
          <w:b/>
          <w:spacing w:val="6"/>
          <w:sz w:val="28"/>
          <w:szCs w:val="28"/>
        </w:rPr>
      </w:pPr>
      <w:bookmarkStart w:id="160" w:name="_Toc342297911"/>
      <w:r w:rsidRPr="007D5312">
        <w:rPr>
          <w:b/>
          <w:spacing w:val="6"/>
          <w:sz w:val="28"/>
          <w:szCs w:val="28"/>
        </w:rPr>
        <w:lastRenderedPageBreak/>
        <w:t>П</w:t>
      </w:r>
      <w:r w:rsidR="00ED37DA">
        <w:rPr>
          <w:b/>
          <w:spacing w:val="6"/>
          <w:sz w:val="28"/>
          <w:szCs w:val="28"/>
        </w:rPr>
        <w:t>7</w:t>
      </w:r>
      <w:r w:rsidRPr="007D5312">
        <w:rPr>
          <w:b/>
          <w:spacing w:val="6"/>
          <w:sz w:val="28"/>
          <w:szCs w:val="28"/>
        </w:rPr>
        <w:t>.</w:t>
      </w:r>
      <w:r w:rsidR="00FD4688" w:rsidRPr="007D5312">
        <w:rPr>
          <w:b/>
          <w:spacing w:val="6"/>
          <w:sz w:val="28"/>
          <w:szCs w:val="28"/>
        </w:rPr>
        <w:t>Образец отзыва на выпускную квалификационную р</w:t>
      </w:r>
      <w:r w:rsidR="00FD4688" w:rsidRPr="007D5312">
        <w:rPr>
          <w:b/>
          <w:spacing w:val="6"/>
          <w:sz w:val="28"/>
          <w:szCs w:val="28"/>
        </w:rPr>
        <w:t>а</w:t>
      </w:r>
      <w:r w:rsidR="00FD4688" w:rsidRPr="007D5312">
        <w:rPr>
          <w:b/>
          <w:spacing w:val="6"/>
          <w:sz w:val="28"/>
          <w:szCs w:val="28"/>
        </w:rPr>
        <w:t>боту</w:t>
      </w:r>
      <w:r w:rsidRPr="007D5312">
        <w:rPr>
          <w:b/>
          <w:spacing w:val="6"/>
          <w:sz w:val="28"/>
          <w:szCs w:val="28"/>
        </w:rPr>
        <w:t xml:space="preserve"> (проект)</w:t>
      </w:r>
      <w:bookmarkEnd w:id="160"/>
    </w:p>
    <w:bookmarkEnd w:id="156"/>
    <w:p w:rsidR="00FD4688" w:rsidRPr="007D5312" w:rsidRDefault="00FD4688" w:rsidP="007D5312">
      <w:pPr>
        <w:pStyle w:val="5"/>
        <w:keepNext w:val="0"/>
        <w:spacing w:line="269" w:lineRule="auto"/>
        <w:jc w:val="center"/>
        <w:rPr>
          <w:spacing w:val="6"/>
          <w:sz w:val="24"/>
          <w:szCs w:val="24"/>
        </w:rPr>
      </w:pPr>
      <w:r w:rsidRPr="007D5312">
        <w:rPr>
          <w:spacing w:val="6"/>
          <w:sz w:val="24"/>
          <w:szCs w:val="24"/>
        </w:rPr>
        <w:t>НОУ ВПО «МОСКОВСКАЯ ГУМАНИТАРНО-ТЕХНИЧЕСКАЯ АКАДЕМИЯ»</w:t>
      </w:r>
    </w:p>
    <w:p w:rsidR="00FD4688" w:rsidRPr="007D5312" w:rsidRDefault="00FD4688" w:rsidP="007D5312">
      <w:pPr>
        <w:pStyle w:val="caaieiaie5"/>
        <w:keepNext w:val="0"/>
        <w:spacing w:line="269" w:lineRule="auto"/>
        <w:rPr>
          <w:spacing w:val="6"/>
          <w:sz w:val="24"/>
          <w:szCs w:val="24"/>
        </w:rPr>
      </w:pPr>
    </w:p>
    <w:p w:rsidR="005F1237" w:rsidRPr="007D5312" w:rsidRDefault="005F1237" w:rsidP="007D5312">
      <w:pPr>
        <w:spacing w:line="269" w:lineRule="auto"/>
        <w:ind w:firstLine="709"/>
        <w:jc w:val="center"/>
        <w:rPr>
          <w:b/>
          <w:spacing w:val="6"/>
        </w:rPr>
      </w:pPr>
      <w:r w:rsidRPr="007D5312">
        <w:rPr>
          <w:b/>
          <w:spacing w:val="6"/>
        </w:rPr>
        <w:t>Кафедра высшей математики и информатики</w:t>
      </w:r>
      <w:r w:rsidRPr="007D5312">
        <w:rPr>
          <w:spacing w:val="6"/>
        </w:rPr>
        <w:t xml:space="preserve"> </w:t>
      </w:r>
    </w:p>
    <w:p w:rsidR="00FD4688" w:rsidRPr="007D5312" w:rsidRDefault="00FD4688" w:rsidP="007D5312">
      <w:pPr>
        <w:pStyle w:val="caaieiaie5"/>
        <w:keepNext w:val="0"/>
        <w:spacing w:line="269" w:lineRule="auto"/>
        <w:rPr>
          <w:spacing w:val="6"/>
          <w:sz w:val="24"/>
          <w:szCs w:val="24"/>
        </w:rPr>
      </w:pPr>
      <w:r w:rsidRPr="007D5312">
        <w:rPr>
          <w:spacing w:val="6"/>
          <w:sz w:val="24"/>
          <w:szCs w:val="24"/>
        </w:rPr>
        <w:t xml:space="preserve"> </w:t>
      </w:r>
    </w:p>
    <w:p w:rsidR="00FD4688" w:rsidRPr="007D5312" w:rsidRDefault="00FD4688" w:rsidP="007D5312">
      <w:pPr>
        <w:pStyle w:val="Normal"/>
        <w:spacing w:line="269" w:lineRule="auto"/>
        <w:jc w:val="center"/>
        <w:rPr>
          <w:spacing w:val="6"/>
          <w:sz w:val="24"/>
          <w:szCs w:val="24"/>
        </w:rPr>
      </w:pPr>
    </w:p>
    <w:p w:rsidR="00FD4688" w:rsidRPr="007D5312" w:rsidRDefault="00ED37DA" w:rsidP="007D5312">
      <w:pPr>
        <w:spacing w:line="269" w:lineRule="auto"/>
        <w:jc w:val="center"/>
        <w:rPr>
          <w:b/>
          <w:caps/>
          <w:spacing w:val="6"/>
        </w:rPr>
      </w:pPr>
      <w:r>
        <w:rPr>
          <w:b/>
          <w:caps/>
          <w:spacing w:val="6"/>
        </w:rPr>
        <w:t>Отзыв</w:t>
      </w:r>
    </w:p>
    <w:p w:rsidR="00FD4688" w:rsidRPr="007D5312" w:rsidRDefault="00FD4688" w:rsidP="007D5312">
      <w:pPr>
        <w:spacing w:line="269" w:lineRule="auto"/>
        <w:jc w:val="center"/>
        <w:rPr>
          <w:b/>
          <w:caps/>
          <w:spacing w:val="6"/>
        </w:rPr>
      </w:pPr>
      <w:r w:rsidRPr="007D5312">
        <w:rPr>
          <w:b/>
          <w:caps/>
          <w:spacing w:val="6"/>
        </w:rPr>
        <w:t>на выпускную квалификационную работу</w:t>
      </w:r>
      <w:r w:rsidR="005F1237" w:rsidRPr="007D5312">
        <w:rPr>
          <w:b/>
          <w:caps/>
          <w:spacing w:val="6"/>
        </w:rPr>
        <w:t xml:space="preserve"> (проект)</w:t>
      </w:r>
      <w:r w:rsidRPr="007D5312">
        <w:rPr>
          <w:b/>
          <w:caps/>
          <w:spacing w:val="6"/>
        </w:rPr>
        <w:t xml:space="preserve"> </w:t>
      </w:r>
    </w:p>
    <w:p w:rsidR="00FD4688" w:rsidRPr="007D5312" w:rsidRDefault="00FD4688" w:rsidP="007D5312">
      <w:pPr>
        <w:spacing w:line="269" w:lineRule="auto"/>
        <w:jc w:val="center"/>
        <w:rPr>
          <w:b/>
          <w:caps/>
          <w:spacing w:val="6"/>
        </w:rPr>
      </w:pPr>
    </w:p>
    <w:p w:rsidR="00FD4688" w:rsidRPr="007D5312" w:rsidRDefault="00FD4688" w:rsidP="007D5312">
      <w:pPr>
        <w:spacing w:line="269" w:lineRule="auto"/>
        <w:rPr>
          <w:spacing w:val="6"/>
        </w:rPr>
      </w:pPr>
      <w:r w:rsidRPr="007D5312">
        <w:rPr>
          <w:spacing w:val="6"/>
        </w:rPr>
        <w:t>студе</w:t>
      </w:r>
      <w:r w:rsidRPr="007D5312">
        <w:rPr>
          <w:spacing w:val="6"/>
        </w:rPr>
        <w:t>н</w:t>
      </w:r>
      <w:r w:rsidRPr="007D5312">
        <w:rPr>
          <w:spacing w:val="6"/>
        </w:rPr>
        <w:t>та____________________________________________________________________</w:t>
      </w:r>
    </w:p>
    <w:p w:rsidR="00FD4688" w:rsidRPr="007D5312" w:rsidRDefault="00FD4688" w:rsidP="007D5312">
      <w:pPr>
        <w:spacing w:before="0" w:after="0" w:line="269" w:lineRule="auto"/>
        <w:jc w:val="center"/>
        <w:rPr>
          <w:spacing w:val="6"/>
          <w:vertAlign w:val="superscript"/>
        </w:rPr>
      </w:pPr>
      <w:r w:rsidRPr="007D5312">
        <w:rPr>
          <w:spacing w:val="6"/>
          <w:vertAlign w:val="superscript"/>
        </w:rPr>
        <w:t>(Ф.И.О)</w:t>
      </w:r>
    </w:p>
    <w:p w:rsidR="00FD4688" w:rsidRPr="007D5312" w:rsidRDefault="00FD4688" w:rsidP="007D5312">
      <w:pPr>
        <w:spacing w:line="269" w:lineRule="auto"/>
        <w:rPr>
          <w:spacing w:val="6"/>
        </w:rPr>
      </w:pPr>
      <w:r w:rsidRPr="007D5312">
        <w:rPr>
          <w:spacing w:val="6"/>
        </w:rPr>
        <w:t>_______ курса ___________учебной</w:t>
      </w:r>
      <w:r w:rsidR="005F1237" w:rsidRPr="007D5312">
        <w:rPr>
          <w:spacing w:val="6"/>
        </w:rPr>
        <w:t xml:space="preserve"> </w:t>
      </w:r>
      <w:r w:rsidRPr="007D5312">
        <w:rPr>
          <w:spacing w:val="6"/>
        </w:rPr>
        <w:t xml:space="preserve"> группы _______________________ формы обуч</w:t>
      </w:r>
      <w:r w:rsidRPr="007D5312">
        <w:rPr>
          <w:spacing w:val="6"/>
        </w:rPr>
        <w:t>е</w:t>
      </w:r>
      <w:r w:rsidRPr="007D5312">
        <w:rPr>
          <w:spacing w:val="6"/>
        </w:rPr>
        <w:t>ния</w:t>
      </w:r>
    </w:p>
    <w:p w:rsidR="00FD4688" w:rsidRPr="007D5312" w:rsidRDefault="00FD4688" w:rsidP="007D5312">
      <w:pPr>
        <w:spacing w:line="269" w:lineRule="auto"/>
        <w:rPr>
          <w:spacing w:val="6"/>
        </w:rPr>
      </w:pPr>
      <w:r w:rsidRPr="007D5312">
        <w:rPr>
          <w:spacing w:val="6"/>
        </w:rPr>
        <w:t>специальн</w:t>
      </w:r>
      <w:r w:rsidRPr="007D5312">
        <w:rPr>
          <w:spacing w:val="6"/>
        </w:rPr>
        <w:t>о</w:t>
      </w:r>
      <w:r w:rsidRPr="007D5312">
        <w:rPr>
          <w:spacing w:val="6"/>
        </w:rPr>
        <w:t>сти_______________________________________________________________</w:t>
      </w:r>
    </w:p>
    <w:p w:rsidR="00FD4688" w:rsidRPr="007D5312" w:rsidRDefault="00FD4688" w:rsidP="007D5312">
      <w:pPr>
        <w:spacing w:line="269" w:lineRule="auto"/>
        <w:rPr>
          <w:spacing w:val="6"/>
        </w:rPr>
      </w:pPr>
      <w:r w:rsidRPr="007D5312">
        <w:rPr>
          <w:spacing w:val="6"/>
        </w:rPr>
        <w:t>на тему ___________________________________________________________________</w:t>
      </w:r>
      <w:r w:rsidR="005F1237" w:rsidRPr="007D5312">
        <w:rPr>
          <w:spacing w:val="6"/>
        </w:rPr>
        <w:t>_</w:t>
      </w:r>
    </w:p>
    <w:p w:rsidR="00FD4688" w:rsidRPr="007D5312" w:rsidRDefault="00FD4688" w:rsidP="007D5312">
      <w:pPr>
        <w:spacing w:line="269" w:lineRule="auto"/>
        <w:rPr>
          <w:spacing w:val="6"/>
        </w:rPr>
      </w:pPr>
      <w:r w:rsidRPr="007D5312">
        <w:rPr>
          <w:spacing w:val="6"/>
        </w:rPr>
        <w:t>__________________________________________________________________________</w:t>
      </w:r>
      <w:r w:rsidR="005F1237" w:rsidRPr="007D5312">
        <w:rPr>
          <w:spacing w:val="6"/>
        </w:rPr>
        <w:t>_</w:t>
      </w:r>
    </w:p>
    <w:p w:rsidR="00FD4688" w:rsidRPr="007D5312" w:rsidRDefault="00FD4688" w:rsidP="007D5312">
      <w:pPr>
        <w:spacing w:line="269" w:lineRule="auto"/>
        <w:rPr>
          <w:spacing w:val="6"/>
        </w:rPr>
      </w:pPr>
      <w:r w:rsidRPr="007D5312">
        <w:rPr>
          <w:spacing w:val="6"/>
        </w:rPr>
        <w:t>__________________________________________________________________________</w:t>
      </w:r>
      <w:r w:rsidR="005F1237" w:rsidRPr="007D5312">
        <w:rPr>
          <w:spacing w:val="6"/>
        </w:rPr>
        <w:t>_</w:t>
      </w:r>
    </w:p>
    <w:p w:rsidR="00FD4688" w:rsidRPr="007D5312" w:rsidRDefault="00FD4688" w:rsidP="007D5312">
      <w:pPr>
        <w:spacing w:line="269" w:lineRule="auto"/>
        <w:rPr>
          <w:spacing w:val="6"/>
        </w:rPr>
      </w:pPr>
    </w:p>
    <w:p w:rsidR="00FD4688" w:rsidRPr="007D5312" w:rsidRDefault="00FD4688" w:rsidP="007D5312">
      <w:pPr>
        <w:spacing w:line="269" w:lineRule="auto"/>
        <w:rPr>
          <w:spacing w:val="6"/>
        </w:rPr>
      </w:pPr>
      <w:r w:rsidRPr="007D5312">
        <w:rPr>
          <w:spacing w:val="6"/>
        </w:rPr>
        <w:t>Объем работы: ________ страниц, ________ таблиц, _________ схем, _________ графиков, ________ рисунков, _________ приложений, _________источников литерат</w:t>
      </w:r>
      <w:r w:rsidRPr="007D5312">
        <w:rPr>
          <w:spacing w:val="6"/>
        </w:rPr>
        <w:t>у</w:t>
      </w:r>
      <w:r w:rsidRPr="007D5312">
        <w:rPr>
          <w:spacing w:val="6"/>
        </w:rPr>
        <w:t>ры.</w:t>
      </w:r>
    </w:p>
    <w:p w:rsidR="00FD4688" w:rsidRPr="007D5312" w:rsidRDefault="00FD4688" w:rsidP="007D5312">
      <w:pPr>
        <w:spacing w:line="269" w:lineRule="auto"/>
        <w:jc w:val="center"/>
        <w:rPr>
          <w:b/>
          <w:spacing w:val="6"/>
        </w:rPr>
      </w:pPr>
    </w:p>
    <w:p w:rsidR="00FD4688" w:rsidRPr="007D5312" w:rsidRDefault="00ED37DA" w:rsidP="007D5312">
      <w:pPr>
        <w:spacing w:line="269" w:lineRule="auto"/>
        <w:jc w:val="center"/>
        <w:rPr>
          <w:b/>
          <w:spacing w:val="6"/>
        </w:rPr>
      </w:pPr>
      <w:r>
        <w:rPr>
          <w:b/>
          <w:spacing w:val="6"/>
        </w:rPr>
        <w:t>(Текст отзыва):</w:t>
      </w:r>
    </w:p>
    <w:p w:rsidR="00FD4688" w:rsidRPr="007D5312" w:rsidRDefault="00FD4688" w:rsidP="007D5312">
      <w:pPr>
        <w:spacing w:line="269" w:lineRule="auto"/>
        <w:jc w:val="center"/>
        <w:rPr>
          <w:spacing w:val="6"/>
        </w:rPr>
      </w:pPr>
      <w:r w:rsidRPr="007D5312">
        <w:rPr>
          <w:spacing w:val="6"/>
        </w:rPr>
        <w:t>______________________________________________________________________________________________________________________________________________________</w:t>
      </w:r>
    </w:p>
    <w:p w:rsidR="00FD4688" w:rsidRPr="007D5312" w:rsidRDefault="00FD4688" w:rsidP="007D5312">
      <w:pPr>
        <w:spacing w:line="269" w:lineRule="auto"/>
        <w:ind w:firstLine="720"/>
        <w:rPr>
          <w:spacing w:val="6"/>
        </w:rPr>
      </w:pPr>
      <w:r w:rsidRPr="007D5312">
        <w:rPr>
          <w:i/>
          <w:iCs/>
          <w:spacing w:val="6"/>
        </w:rPr>
        <w:t>Памятка руководителю</w:t>
      </w:r>
      <w:r w:rsidRPr="007D5312">
        <w:rPr>
          <w:spacing w:val="6"/>
        </w:rPr>
        <w:t xml:space="preserve"> </w:t>
      </w:r>
    </w:p>
    <w:p w:rsidR="00FD4688" w:rsidRPr="007D5312" w:rsidRDefault="00FD4688" w:rsidP="007D5312">
      <w:pPr>
        <w:spacing w:line="269" w:lineRule="auto"/>
        <w:ind w:firstLine="720"/>
        <w:rPr>
          <w:spacing w:val="6"/>
        </w:rPr>
      </w:pPr>
      <w:r w:rsidRPr="007D5312">
        <w:rPr>
          <w:spacing w:val="6"/>
        </w:rPr>
        <w:t xml:space="preserve">В отзыве раскрываются: </w:t>
      </w:r>
    </w:p>
    <w:p w:rsidR="00FD4688" w:rsidRPr="007D5312" w:rsidRDefault="00FD4688" w:rsidP="007D5312">
      <w:pPr>
        <w:pStyle w:val="affff1"/>
        <w:numPr>
          <w:ilvl w:val="0"/>
          <w:numId w:val="48"/>
        </w:numPr>
        <w:rPr>
          <w:spacing w:val="6"/>
          <w:sz w:val="24"/>
          <w:szCs w:val="24"/>
        </w:rPr>
      </w:pPr>
      <w:r w:rsidRPr="007D5312">
        <w:rPr>
          <w:spacing w:val="6"/>
          <w:sz w:val="24"/>
          <w:szCs w:val="24"/>
        </w:rPr>
        <w:t>актуальность темы</w:t>
      </w:r>
      <w:r w:rsidRPr="007D5312">
        <w:rPr>
          <w:spacing w:val="6"/>
        </w:rPr>
        <w:t xml:space="preserve"> </w:t>
      </w:r>
      <w:r w:rsidRPr="007D5312">
        <w:rPr>
          <w:spacing w:val="6"/>
          <w:sz w:val="24"/>
          <w:szCs w:val="24"/>
        </w:rPr>
        <w:t xml:space="preserve">выпускной квалификационной работы; </w:t>
      </w:r>
    </w:p>
    <w:p w:rsidR="00FD4688" w:rsidRPr="007D5312" w:rsidRDefault="00FD4688" w:rsidP="007D5312">
      <w:pPr>
        <w:pStyle w:val="affff1"/>
        <w:numPr>
          <w:ilvl w:val="0"/>
          <w:numId w:val="48"/>
        </w:numPr>
        <w:rPr>
          <w:spacing w:val="6"/>
          <w:sz w:val="24"/>
          <w:szCs w:val="24"/>
        </w:rPr>
      </w:pPr>
      <w:r w:rsidRPr="007D5312">
        <w:rPr>
          <w:spacing w:val="6"/>
          <w:sz w:val="24"/>
          <w:szCs w:val="24"/>
        </w:rPr>
        <w:t>соответствие содержания работы заданию;</w:t>
      </w:r>
    </w:p>
    <w:p w:rsidR="00FD4688" w:rsidRPr="007D5312" w:rsidRDefault="00FD4688" w:rsidP="007D5312">
      <w:pPr>
        <w:pStyle w:val="affff1"/>
        <w:numPr>
          <w:ilvl w:val="0"/>
          <w:numId w:val="48"/>
        </w:numPr>
        <w:rPr>
          <w:spacing w:val="6"/>
          <w:sz w:val="24"/>
          <w:szCs w:val="24"/>
        </w:rPr>
      </w:pPr>
      <w:r w:rsidRPr="007D5312">
        <w:rPr>
          <w:spacing w:val="6"/>
          <w:sz w:val="24"/>
          <w:szCs w:val="24"/>
        </w:rPr>
        <w:t xml:space="preserve">степень и уровень раскрытия темы; </w:t>
      </w:r>
    </w:p>
    <w:p w:rsidR="00FD4688" w:rsidRPr="007D5312" w:rsidRDefault="00FD4688" w:rsidP="007D5312">
      <w:pPr>
        <w:pStyle w:val="affff1"/>
        <w:numPr>
          <w:ilvl w:val="0"/>
          <w:numId w:val="48"/>
        </w:numPr>
        <w:rPr>
          <w:spacing w:val="6"/>
          <w:sz w:val="24"/>
          <w:szCs w:val="24"/>
        </w:rPr>
      </w:pPr>
      <w:r w:rsidRPr="007D5312">
        <w:rPr>
          <w:spacing w:val="6"/>
          <w:sz w:val="24"/>
          <w:szCs w:val="24"/>
        </w:rPr>
        <w:t xml:space="preserve">анализ содержания выпускной квалификационной работы; </w:t>
      </w:r>
    </w:p>
    <w:p w:rsidR="00FD4688" w:rsidRPr="007D5312" w:rsidRDefault="00FD4688" w:rsidP="007D5312">
      <w:pPr>
        <w:pStyle w:val="affff1"/>
        <w:numPr>
          <w:ilvl w:val="0"/>
          <w:numId w:val="48"/>
        </w:numPr>
        <w:rPr>
          <w:spacing w:val="6"/>
          <w:sz w:val="24"/>
          <w:szCs w:val="24"/>
        </w:rPr>
      </w:pPr>
      <w:r w:rsidRPr="007D5312">
        <w:rPr>
          <w:spacing w:val="6"/>
          <w:sz w:val="24"/>
          <w:szCs w:val="24"/>
        </w:rPr>
        <w:t>качество оформления таблиц, иллюстраций и р</w:t>
      </w:r>
      <w:r w:rsidRPr="007D5312">
        <w:rPr>
          <w:spacing w:val="6"/>
          <w:sz w:val="24"/>
          <w:szCs w:val="24"/>
        </w:rPr>
        <w:t>а</w:t>
      </w:r>
      <w:r w:rsidRPr="007D5312">
        <w:rPr>
          <w:spacing w:val="6"/>
          <w:sz w:val="24"/>
          <w:szCs w:val="24"/>
        </w:rPr>
        <w:t>боты в целом;</w:t>
      </w:r>
    </w:p>
    <w:p w:rsidR="00FD4688" w:rsidRPr="007D5312" w:rsidRDefault="00FD4688" w:rsidP="007D5312">
      <w:pPr>
        <w:pStyle w:val="affff1"/>
        <w:numPr>
          <w:ilvl w:val="0"/>
          <w:numId w:val="48"/>
        </w:numPr>
        <w:rPr>
          <w:spacing w:val="6"/>
          <w:sz w:val="24"/>
          <w:szCs w:val="24"/>
        </w:rPr>
      </w:pPr>
      <w:r w:rsidRPr="007D5312">
        <w:rPr>
          <w:spacing w:val="6"/>
          <w:sz w:val="24"/>
          <w:szCs w:val="24"/>
        </w:rPr>
        <w:t>аргументированность и конкретность выводов и пре</w:t>
      </w:r>
      <w:r w:rsidRPr="007D5312">
        <w:rPr>
          <w:spacing w:val="6"/>
          <w:sz w:val="24"/>
          <w:szCs w:val="24"/>
        </w:rPr>
        <w:t>д</w:t>
      </w:r>
      <w:r w:rsidRPr="007D5312">
        <w:rPr>
          <w:spacing w:val="6"/>
          <w:sz w:val="24"/>
          <w:szCs w:val="24"/>
        </w:rPr>
        <w:t>ложений;</w:t>
      </w:r>
    </w:p>
    <w:p w:rsidR="00FD4688" w:rsidRPr="007D5312" w:rsidRDefault="00FD4688" w:rsidP="007D5312">
      <w:pPr>
        <w:pStyle w:val="affff1"/>
        <w:numPr>
          <w:ilvl w:val="0"/>
          <w:numId w:val="48"/>
        </w:numPr>
        <w:rPr>
          <w:spacing w:val="6"/>
          <w:sz w:val="24"/>
          <w:szCs w:val="24"/>
        </w:rPr>
      </w:pPr>
      <w:r w:rsidRPr="007D5312">
        <w:rPr>
          <w:spacing w:val="6"/>
          <w:sz w:val="24"/>
          <w:szCs w:val="24"/>
        </w:rPr>
        <w:lastRenderedPageBreak/>
        <w:t xml:space="preserve">практическая значимость работы; </w:t>
      </w:r>
    </w:p>
    <w:p w:rsidR="00FD4688" w:rsidRPr="007D5312" w:rsidRDefault="00FD4688" w:rsidP="007D5312">
      <w:pPr>
        <w:pStyle w:val="affff1"/>
        <w:numPr>
          <w:ilvl w:val="0"/>
          <w:numId w:val="48"/>
        </w:numPr>
        <w:rPr>
          <w:spacing w:val="6"/>
          <w:sz w:val="24"/>
          <w:szCs w:val="24"/>
        </w:rPr>
      </w:pPr>
      <w:r w:rsidRPr="007D5312">
        <w:rPr>
          <w:spacing w:val="6"/>
          <w:sz w:val="20"/>
          <w:szCs w:val="20"/>
        </w:rPr>
        <w:t xml:space="preserve"> </w:t>
      </w:r>
      <w:r w:rsidRPr="007D5312">
        <w:rPr>
          <w:spacing w:val="6"/>
          <w:sz w:val="24"/>
          <w:szCs w:val="24"/>
        </w:rPr>
        <w:t>качества, проявленные выпускником при в</w:t>
      </w:r>
      <w:r w:rsidRPr="007D5312">
        <w:rPr>
          <w:spacing w:val="6"/>
          <w:sz w:val="24"/>
          <w:szCs w:val="24"/>
        </w:rPr>
        <w:t>ы</w:t>
      </w:r>
      <w:r w:rsidRPr="007D5312">
        <w:rPr>
          <w:spacing w:val="6"/>
          <w:sz w:val="24"/>
          <w:szCs w:val="24"/>
        </w:rPr>
        <w:t>полнении ВКР.</w:t>
      </w:r>
    </w:p>
    <w:p w:rsidR="00FD4688" w:rsidRPr="007D5312" w:rsidRDefault="00FD4688" w:rsidP="007D5312">
      <w:pPr>
        <w:spacing w:line="269" w:lineRule="auto"/>
        <w:ind w:firstLine="720"/>
        <w:jc w:val="both"/>
        <w:rPr>
          <w:spacing w:val="6"/>
        </w:rPr>
      </w:pPr>
      <w:r w:rsidRPr="007D5312">
        <w:rPr>
          <w:spacing w:val="6"/>
        </w:rPr>
        <w:t>Работа соответствует (не соответствует) требованиям, предъявляемым к выпус</w:t>
      </w:r>
      <w:r w:rsidRPr="007D5312">
        <w:rPr>
          <w:spacing w:val="6"/>
        </w:rPr>
        <w:t>к</w:t>
      </w:r>
      <w:r w:rsidRPr="007D5312">
        <w:rPr>
          <w:spacing w:val="6"/>
        </w:rPr>
        <w:t>ным квалификационным работам и может (не может) быть рекомендована к защите на заседании государс</w:t>
      </w:r>
      <w:r w:rsidRPr="007D5312">
        <w:rPr>
          <w:spacing w:val="6"/>
        </w:rPr>
        <w:t>т</w:t>
      </w:r>
      <w:r w:rsidRPr="007D5312">
        <w:rPr>
          <w:spacing w:val="6"/>
        </w:rPr>
        <w:t>венной аттестационной комиссии.</w:t>
      </w:r>
    </w:p>
    <w:p w:rsidR="00FD4688" w:rsidRPr="007D5312" w:rsidRDefault="00FD4688" w:rsidP="007D5312">
      <w:pPr>
        <w:spacing w:line="269" w:lineRule="auto"/>
        <w:ind w:firstLine="720"/>
        <w:jc w:val="both"/>
        <w:rPr>
          <w:spacing w:val="6"/>
        </w:rPr>
      </w:pPr>
    </w:p>
    <w:p w:rsidR="00FD4688" w:rsidRPr="007D5312" w:rsidRDefault="00FD4688" w:rsidP="007D5312">
      <w:pPr>
        <w:spacing w:line="269" w:lineRule="auto"/>
        <w:ind w:firstLine="720"/>
        <w:jc w:val="both"/>
        <w:rPr>
          <w:spacing w:val="6"/>
        </w:rPr>
      </w:pPr>
      <w:r w:rsidRPr="007D5312">
        <w:rPr>
          <w:spacing w:val="6"/>
        </w:rPr>
        <w:t>Выпускник ________________________________</w:t>
      </w:r>
      <w:r w:rsidR="00ED37DA">
        <w:rPr>
          <w:spacing w:val="6"/>
        </w:rPr>
        <w:t>___________________________</w:t>
      </w:r>
    </w:p>
    <w:p w:rsidR="00FD4688" w:rsidRPr="007D5312" w:rsidRDefault="00FD4688" w:rsidP="007D5312">
      <w:pPr>
        <w:spacing w:line="269" w:lineRule="auto"/>
        <w:jc w:val="center"/>
        <w:rPr>
          <w:spacing w:val="6"/>
          <w:vertAlign w:val="superscript"/>
        </w:rPr>
      </w:pPr>
      <w:r w:rsidRPr="007D5312">
        <w:rPr>
          <w:spacing w:val="6"/>
          <w:vertAlign w:val="superscript"/>
        </w:rPr>
        <w:t>(фамилия, имя, отчество)</w:t>
      </w:r>
    </w:p>
    <w:p w:rsidR="00FD4688" w:rsidRPr="007D5312" w:rsidRDefault="00FD4688" w:rsidP="007D5312">
      <w:pPr>
        <w:spacing w:line="269" w:lineRule="auto"/>
        <w:jc w:val="both"/>
        <w:rPr>
          <w:spacing w:val="6"/>
        </w:rPr>
      </w:pPr>
      <w:r w:rsidRPr="007D5312">
        <w:rPr>
          <w:spacing w:val="6"/>
        </w:rPr>
        <w:t>заслуживает присвоения квалификации в соответствии с полученной специальн</w:t>
      </w:r>
      <w:r w:rsidRPr="007D5312">
        <w:rPr>
          <w:spacing w:val="6"/>
        </w:rPr>
        <w:t>о</w:t>
      </w:r>
      <w:r w:rsidRPr="007D5312">
        <w:rPr>
          <w:spacing w:val="6"/>
        </w:rPr>
        <w:t>стью.</w:t>
      </w:r>
    </w:p>
    <w:p w:rsidR="00FD4688" w:rsidRPr="007D5312" w:rsidRDefault="00FD4688" w:rsidP="007D5312">
      <w:pPr>
        <w:spacing w:line="269" w:lineRule="auto"/>
        <w:ind w:firstLine="600"/>
        <w:rPr>
          <w:spacing w:val="6"/>
        </w:rPr>
      </w:pPr>
      <w:bookmarkStart w:id="161" w:name=".D0.9F.D1.80.D0.B8.D0.BB.D0.BE.D0.B6.D0."/>
      <w:bookmarkEnd w:id="161"/>
      <w:r w:rsidRPr="007D5312">
        <w:rPr>
          <w:spacing w:val="6"/>
        </w:rPr>
        <w:t xml:space="preserve">Место работы, должность, ученая степень, ученое звание руководителя: </w:t>
      </w:r>
    </w:p>
    <w:p w:rsidR="00FD4688" w:rsidRPr="007D5312" w:rsidRDefault="00FD4688" w:rsidP="007D5312">
      <w:pPr>
        <w:spacing w:line="269" w:lineRule="auto"/>
        <w:rPr>
          <w:spacing w:val="6"/>
        </w:rPr>
      </w:pPr>
      <w:r w:rsidRPr="007D5312">
        <w:rPr>
          <w:spacing w:val="6"/>
        </w:rPr>
        <w:t>______________________________________________________________________________________________________________________________________________________</w:t>
      </w:r>
    </w:p>
    <w:p w:rsidR="00FD4688" w:rsidRPr="007D5312" w:rsidRDefault="00FD4688" w:rsidP="007D5312">
      <w:pPr>
        <w:spacing w:line="269" w:lineRule="auto"/>
        <w:ind w:left="2880" w:hanging="2313"/>
        <w:jc w:val="both"/>
        <w:rPr>
          <w:spacing w:val="6"/>
        </w:rPr>
      </w:pPr>
      <w:r w:rsidRPr="007D5312">
        <w:rPr>
          <w:spacing w:val="6"/>
        </w:rPr>
        <w:t xml:space="preserve">_______________________________________«___»_____________20__г. </w:t>
      </w:r>
    </w:p>
    <w:p w:rsidR="00FD4688" w:rsidRPr="007D5312" w:rsidRDefault="00FD4688" w:rsidP="007D5312">
      <w:pPr>
        <w:spacing w:line="269" w:lineRule="auto"/>
        <w:ind w:left="2880" w:hanging="45"/>
        <w:rPr>
          <w:rStyle w:val="a0"/>
          <w:spacing w:val="6"/>
        </w:rPr>
      </w:pPr>
      <w:r w:rsidRPr="007D5312">
        <w:rPr>
          <w:spacing w:val="6"/>
          <w:vertAlign w:val="superscript"/>
        </w:rPr>
        <w:t>(подпись, фам</w:t>
      </w:r>
      <w:r w:rsidRPr="007D5312">
        <w:rPr>
          <w:spacing w:val="6"/>
          <w:vertAlign w:val="superscript"/>
        </w:rPr>
        <w:t>и</w:t>
      </w:r>
      <w:r w:rsidRPr="007D5312">
        <w:rPr>
          <w:spacing w:val="6"/>
          <w:vertAlign w:val="superscript"/>
        </w:rPr>
        <w:t>лия и инициалы)</w:t>
      </w:r>
      <w:r w:rsidRPr="007D5312">
        <w:rPr>
          <w:rStyle w:val="a0"/>
          <w:spacing w:val="6"/>
        </w:rPr>
        <w:t xml:space="preserve"> </w:t>
      </w:r>
    </w:p>
    <w:p w:rsidR="001D36EB" w:rsidRPr="007D5312" w:rsidRDefault="001D36EB" w:rsidP="007D5312">
      <w:pPr>
        <w:spacing w:line="269" w:lineRule="auto"/>
        <w:ind w:left="2880" w:hanging="45"/>
        <w:rPr>
          <w:rStyle w:val="a0"/>
          <w:spacing w:val="6"/>
        </w:rPr>
      </w:pPr>
    </w:p>
    <w:p w:rsidR="001D36EB" w:rsidRPr="007D5312" w:rsidRDefault="001D36EB" w:rsidP="007D5312">
      <w:pPr>
        <w:spacing w:line="269" w:lineRule="auto"/>
        <w:ind w:left="2880" w:hanging="45"/>
        <w:rPr>
          <w:rStyle w:val="a0"/>
          <w:spacing w:val="6"/>
        </w:rPr>
      </w:pPr>
    </w:p>
    <w:p w:rsidR="001D36EB" w:rsidRPr="007D5312" w:rsidRDefault="001D36EB" w:rsidP="007D5312">
      <w:pPr>
        <w:spacing w:line="269" w:lineRule="auto"/>
        <w:ind w:left="2880" w:hanging="45"/>
        <w:rPr>
          <w:rStyle w:val="a0"/>
          <w:spacing w:val="6"/>
        </w:rPr>
      </w:pPr>
    </w:p>
    <w:p w:rsidR="00FD4688" w:rsidRPr="007D5312" w:rsidRDefault="001D36EB" w:rsidP="00EE6CA7">
      <w:pPr>
        <w:spacing w:before="0" w:after="120" w:line="269" w:lineRule="auto"/>
        <w:ind w:firstLine="720"/>
        <w:outlineLvl w:val="1"/>
        <w:rPr>
          <w:b/>
          <w:spacing w:val="6"/>
          <w:sz w:val="28"/>
          <w:szCs w:val="28"/>
        </w:rPr>
      </w:pPr>
      <w:r w:rsidRPr="007D5312">
        <w:rPr>
          <w:rStyle w:val="a0"/>
          <w:spacing w:val="6"/>
        </w:rPr>
        <w:br w:type="page"/>
      </w:r>
      <w:bookmarkStart w:id="162" w:name="_Toc262197606"/>
      <w:bookmarkStart w:id="163" w:name="_Toc342297912"/>
      <w:r w:rsidRPr="007D5312">
        <w:rPr>
          <w:b/>
          <w:spacing w:val="6"/>
          <w:sz w:val="28"/>
          <w:szCs w:val="28"/>
        </w:rPr>
        <w:lastRenderedPageBreak/>
        <w:t>П</w:t>
      </w:r>
      <w:r w:rsidR="00EE6CA7">
        <w:rPr>
          <w:b/>
          <w:spacing w:val="6"/>
          <w:sz w:val="28"/>
          <w:szCs w:val="28"/>
        </w:rPr>
        <w:t>8</w:t>
      </w:r>
      <w:r w:rsidRPr="007D5312">
        <w:rPr>
          <w:b/>
          <w:spacing w:val="6"/>
          <w:sz w:val="28"/>
          <w:szCs w:val="28"/>
        </w:rPr>
        <w:t>.</w:t>
      </w:r>
      <w:r w:rsidR="00EE6CA7">
        <w:rPr>
          <w:b/>
          <w:spacing w:val="6"/>
          <w:sz w:val="28"/>
          <w:szCs w:val="28"/>
        </w:rPr>
        <w:t xml:space="preserve"> </w:t>
      </w:r>
      <w:r w:rsidR="00FD4688" w:rsidRPr="007D5312">
        <w:rPr>
          <w:b/>
          <w:spacing w:val="6"/>
          <w:sz w:val="28"/>
          <w:szCs w:val="28"/>
        </w:rPr>
        <w:t>Образец рецензии на выпускную квалификационную работу</w:t>
      </w:r>
      <w:r w:rsidR="00524327" w:rsidRPr="007D5312">
        <w:rPr>
          <w:b/>
          <w:spacing w:val="6"/>
          <w:sz w:val="28"/>
          <w:szCs w:val="28"/>
        </w:rPr>
        <w:t xml:space="preserve"> (пр</w:t>
      </w:r>
      <w:r w:rsidR="00524327" w:rsidRPr="007D5312">
        <w:rPr>
          <w:b/>
          <w:spacing w:val="6"/>
          <w:sz w:val="28"/>
          <w:szCs w:val="28"/>
        </w:rPr>
        <w:t>о</w:t>
      </w:r>
      <w:r w:rsidR="00524327" w:rsidRPr="007D5312">
        <w:rPr>
          <w:b/>
          <w:spacing w:val="6"/>
          <w:sz w:val="28"/>
          <w:szCs w:val="28"/>
        </w:rPr>
        <w:t>ект)</w:t>
      </w:r>
      <w:bookmarkEnd w:id="163"/>
    </w:p>
    <w:bookmarkEnd w:id="162"/>
    <w:p w:rsidR="00FD4688" w:rsidRPr="007D5312" w:rsidRDefault="00EE6CA7" w:rsidP="007D5312">
      <w:pPr>
        <w:spacing w:line="269" w:lineRule="auto"/>
        <w:jc w:val="center"/>
        <w:rPr>
          <w:b/>
          <w:caps/>
          <w:spacing w:val="6"/>
        </w:rPr>
      </w:pPr>
      <w:r>
        <w:rPr>
          <w:b/>
          <w:caps/>
          <w:spacing w:val="6"/>
        </w:rPr>
        <w:t>Рецензия</w:t>
      </w:r>
    </w:p>
    <w:p w:rsidR="00FD4688" w:rsidRPr="007D5312" w:rsidRDefault="00FD4688" w:rsidP="007D5312">
      <w:pPr>
        <w:spacing w:line="269" w:lineRule="auto"/>
        <w:rPr>
          <w:spacing w:val="6"/>
        </w:rPr>
      </w:pPr>
      <w:r w:rsidRPr="007D5312">
        <w:rPr>
          <w:spacing w:val="6"/>
        </w:rPr>
        <w:t>на выпускную квалификационную работу</w:t>
      </w:r>
      <w:r w:rsidR="00524327" w:rsidRPr="007D5312">
        <w:rPr>
          <w:spacing w:val="6"/>
        </w:rPr>
        <w:t xml:space="preserve"> (проект)</w:t>
      </w:r>
      <w:r w:rsidRPr="007D5312">
        <w:rPr>
          <w:spacing w:val="6"/>
        </w:rPr>
        <w:t xml:space="preserve"> ___________________________________</w:t>
      </w:r>
      <w:r w:rsidR="00524327" w:rsidRPr="007D5312">
        <w:rPr>
          <w:spacing w:val="6"/>
        </w:rPr>
        <w:t>________________________________________</w:t>
      </w:r>
    </w:p>
    <w:p w:rsidR="00FD4688" w:rsidRPr="007D5312" w:rsidRDefault="00FD4688" w:rsidP="007D5312">
      <w:pPr>
        <w:spacing w:line="269" w:lineRule="auto"/>
        <w:rPr>
          <w:spacing w:val="6"/>
        </w:rPr>
      </w:pPr>
      <w:r w:rsidRPr="007D5312">
        <w:rPr>
          <w:spacing w:val="6"/>
        </w:rPr>
        <w:t>___________________________________________________________________________</w:t>
      </w:r>
    </w:p>
    <w:p w:rsidR="00524327" w:rsidRPr="007D5312" w:rsidRDefault="00524327" w:rsidP="007D5312">
      <w:pPr>
        <w:spacing w:line="269" w:lineRule="auto"/>
        <w:jc w:val="center"/>
        <w:rPr>
          <w:spacing w:val="6"/>
          <w:vertAlign w:val="superscript"/>
        </w:rPr>
      </w:pPr>
      <w:r w:rsidRPr="007D5312">
        <w:rPr>
          <w:spacing w:val="6"/>
        </w:rPr>
        <w:t>студента ____________________</w:t>
      </w:r>
      <w:r w:rsidR="00FD4688" w:rsidRPr="007D5312">
        <w:rPr>
          <w:spacing w:val="6"/>
        </w:rPr>
        <w:t>_______</w:t>
      </w:r>
      <w:r w:rsidRPr="007D5312">
        <w:rPr>
          <w:spacing w:val="6"/>
        </w:rPr>
        <w:t>__________________________________________</w:t>
      </w:r>
      <w:r w:rsidRPr="007D5312">
        <w:rPr>
          <w:spacing w:val="6"/>
        </w:rPr>
        <w:br/>
      </w:r>
      <w:r w:rsidRPr="007D5312">
        <w:rPr>
          <w:spacing w:val="6"/>
          <w:vertAlign w:val="superscript"/>
        </w:rPr>
        <w:t>(ФИО)</w:t>
      </w:r>
    </w:p>
    <w:p w:rsidR="00FD4688" w:rsidRPr="007D5312" w:rsidRDefault="00524327" w:rsidP="007D5312">
      <w:pPr>
        <w:spacing w:line="269" w:lineRule="auto"/>
        <w:rPr>
          <w:spacing w:val="6"/>
        </w:rPr>
      </w:pPr>
      <w:r w:rsidRPr="007D5312">
        <w:rPr>
          <w:spacing w:val="6"/>
        </w:rPr>
        <w:t>______</w:t>
      </w:r>
      <w:r w:rsidR="00FD4688" w:rsidRPr="007D5312">
        <w:rPr>
          <w:spacing w:val="6"/>
        </w:rPr>
        <w:t>курса ________</w:t>
      </w:r>
      <w:r w:rsidRPr="007D5312">
        <w:rPr>
          <w:spacing w:val="6"/>
        </w:rPr>
        <w:t>_______</w:t>
      </w:r>
      <w:r w:rsidR="00FD4688" w:rsidRPr="007D5312">
        <w:rPr>
          <w:spacing w:val="6"/>
        </w:rPr>
        <w:t xml:space="preserve"> группы ________________________</w:t>
      </w:r>
      <w:r w:rsidRPr="007D5312">
        <w:rPr>
          <w:spacing w:val="6"/>
        </w:rPr>
        <w:t>_____</w:t>
      </w:r>
      <w:r w:rsidR="00FD4688" w:rsidRPr="007D5312">
        <w:rPr>
          <w:spacing w:val="6"/>
        </w:rPr>
        <w:t xml:space="preserve"> формы обуч</w:t>
      </w:r>
      <w:r w:rsidR="00FD4688" w:rsidRPr="007D5312">
        <w:rPr>
          <w:spacing w:val="6"/>
        </w:rPr>
        <w:t>е</w:t>
      </w:r>
      <w:r w:rsidR="00FD4688" w:rsidRPr="007D5312">
        <w:rPr>
          <w:spacing w:val="6"/>
        </w:rPr>
        <w:t>ния</w:t>
      </w:r>
    </w:p>
    <w:p w:rsidR="00FD4688" w:rsidRPr="007D5312" w:rsidRDefault="00FD4688" w:rsidP="007D5312">
      <w:pPr>
        <w:spacing w:line="269" w:lineRule="auto"/>
        <w:rPr>
          <w:spacing w:val="6"/>
        </w:rPr>
      </w:pPr>
      <w:r w:rsidRPr="007D5312">
        <w:rPr>
          <w:spacing w:val="6"/>
        </w:rPr>
        <w:t>специальности (направления подгото</w:t>
      </w:r>
      <w:r w:rsidRPr="007D5312">
        <w:rPr>
          <w:spacing w:val="6"/>
        </w:rPr>
        <w:t>в</w:t>
      </w:r>
      <w:r w:rsidRPr="007D5312">
        <w:rPr>
          <w:spacing w:val="6"/>
        </w:rPr>
        <w:t>ки)_________</w:t>
      </w:r>
      <w:r w:rsidR="00EE6CA7">
        <w:rPr>
          <w:spacing w:val="6"/>
        </w:rPr>
        <w:t>______________________________</w:t>
      </w:r>
    </w:p>
    <w:p w:rsidR="00524327" w:rsidRPr="007D5312" w:rsidRDefault="00FD4688" w:rsidP="007D5312">
      <w:pPr>
        <w:spacing w:line="269" w:lineRule="auto"/>
        <w:rPr>
          <w:spacing w:val="6"/>
        </w:rPr>
      </w:pPr>
      <w:r w:rsidRPr="007D5312">
        <w:rPr>
          <w:spacing w:val="6"/>
        </w:rPr>
        <w:t>________________________________________________________________________</w:t>
      </w:r>
      <w:r w:rsidR="00524327" w:rsidRPr="007D5312">
        <w:rPr>
          <w:spacing w:val="6"/>
        </w:rPr>
        <w:t>__</w:t>
      </w:r>
      <w:r w:rsidRPr="007D5312">
        <w:rPr>
          <w:spacing w:val="6"/>
        </w:rPr>
        <w:t>_</w:t>
      </w:r>
    </w:p>
    <w:p w:rsidR="00FD4688" w:rsidRPr="007D5312" w:rsidRDefault="00FD4688" w:rsidP="007D5312">
      <w:pPr>
        <w:spacing w:line="269" w:lineRule="auto"/>
        <w:rPr>
          <w:spacing w:val="6"/>
        </w:rPr>
      </w:pPr>
      <w:r w:rsidRPr="007D5312">
        <w:rPr>
          <w:spacing w:val="6"/>
        </w:rPr>
        <w:t>на тему ___________________________________________________</w:t>
      </w:r>
      <w:r w:rsidR="00EE6CA7">
        <w:rPr>
          <w:spacing w:val="6"/>
        </w:rPr>
        <w:t>_</w:t>
      </w:r>
      <w:r w:rsidRPr="007D5312">
        <w:rPr>
          <w:spacing w:val="6"/>
        </w:rPr>
        <w:t>________________</w:t>
      </w:r>
    </w:p>
    <w:p w:rsidR="00FD4688" w:rsidRPr="007D5312" w:rsidRDefault="00FD4688" w:rsidP="007D5312">
      <w:pPr>
        <w:spacing w:line="269" w:lineRule="auto"/>
        <w:rPr>
          <w:spacing w:val="6"/>
        </w:rPr>
      </w:pPr>
      <w:r w:rsidRPr="007D5312">
        <w:rPr>
          <w:spacing w:val="6"/>
        </w:rPr>
        <w:t>__________________________________________________________________________</w:t>
      </w:r>
      <w:r w:rsidR="00524327" w:rsidRPr="007D5312">
        <w:rPr>
          <w:spacing w:val="6"/>
        </w:rPr>
        <w:t>_</w:t>
      </w:r>
    </w:p>
    <w:p w:rsidR="00FD4688" w:rsidRPr="007D5312" w:rsidRDefault="00FD4688" w:rsidP="007D5312">
      <w:pPr>
        <w:spacing w:line="269" w:lineRule="auto"/>
        <w:rPr>
          <w:spacing w:val="6"/>
        </w:rPr>
      </w:pPr>
      <w:r w:rsidRPr="007D5312">
        <w:rPr>
          <w:spacing w:val="6"/>
        </w:rPr>
        <w:t>Объем работы: ________ страниц, ________ таблиц, _________ схем, _________ графиков, ________ рисунков, _________ приложений, _________источников литерат</w:t>
      </w:r>
      <w:r w:rsidRPr="007D5312">
        <w:rPr>
          <w:spacing w:val="6"/>
        </w:rPr>
        <w:t>у</w:t>
      </w:r>
      <w:r w:rsidRPr="007D5312">
        <w:rPr>
          <w:spacing w:val="6"/>
        </w:rPr>
        <w:t>ры.</w:t>
      </w:r>
    </w:p>
    <w:p w:rsidR="00FD4688" w:rsidRPr="007D5312" w:rsidRDefault="00FD4688" w:rsidP="007D5312">
      <w:pPr>
        <w:spacing w:line="269" w:lineRule="auto"/>
        <w:jc w:val="center"/>
        <w:rPr>
          <w:b/>
          <w:spacing w:val="6"/>
        </w:rPr>
      </w:pPr>
    </w:p>
    <w:p w:rsidR="00FD4688" w:rsidRPr="007D5312" w:rsidRDefault="00EE6CA7" w:rsidP="007D5312">
      <w:pPr>
        <w:spacing w:line="269" w:lineRule="auto"/>
        <w:jc w:val="center"/>
        <w:rPr>
          <w:b/>
          <w:spacing w:val="6"/>
        </w:rPr>
      </w:pPr>
      <w:r>
        <w:rPr>
          <w:b/>
          <w:spacing w:val="6"/>
        </w:rPr>
        <w:t>(Текст рецензии)</w:t>
      </w:r>
    </w:p>
    <w:p w:rsidR="00FD4688" w:rsidRPr="007D5312" w:rsidRDefault="00FD4688" w:rsidP="007D5312">
      <w:pPr>
        <w:spacing w:line="269" w:lineRule="auto"/>
        <w:rPr>
          <w:spacing w:val="6"/>
        </w:rPr>
      </w:pPr>
      <w:r w:rsidRPr="007D5312">
        <w:rPr>
          <w:spacing w:val="6"/>
        </w:rPr>
        <w:t>________________________________________________________________________________________________________________________________________________________________________________________________________________________________________________</w:t>
      </w:r>
    </w:p>
    <w:p w:rsidR="00FD4688" w:rsidRPr="007D5312" w:rsidRDefault="00FD4688" w:rsidP="007D5312">
      <w:pPr>
        <w:spacing w:line="269" w:lineRule="auto"/>
        <w:ind w:firstLine="720"/>
        <w:rPr>
          <w:spacing w:val="6"/>
        </w:rPr>
      </w:pPr>
      <w:r w:rsidRPr="007D5312">
        <w:rPr>
          <w:i/>
          <w:iCs/>
          <w:spacing w:val="6"/>
        </w:rPr>
        <w:t>Памятка рецензенту</w:t>
      </w:r>
      <w:r w:rsidRPr="007D5312">
        <w:rPr>
          <w:spacing w:val="6"/>
        </w:rPr>
        <w:t xml:space="preserve"> </w:t>
      </w:r>
    </w:p>
    <w:p w:rsidR="00FD4688" w:rsidRPr="007D5312" w:rsidRDefault="00EE6CA7" w:rsidP="007D5312">
      <w:pPr>
        <w:spacing w:line="269" w:lineRule="auto"/>
        <w:ind w:firstLine="720"/>
        <w:rPr>
          <w:spacing w:val="6"/>
        </w:rPr>
      </w:pPr>
      <w:r>
        <w:rPr>
          <w:spacing w:val="6"/>
        </w:rPr>
        <w:t>В рецензии отражаются:</w:t>
      </w:r>
    </w:p>
    <w:p w:rsidR="00FD4688" w:rsidRPr="007D5312" w:rsidRDefault="00FD4688" w:rsidP="007D5312">
      <w:pPr>
        <w:spacing w:line="269" w:lineRule="auto"/>
        <w:ind w:firstLine="720"/>
        <w:jc w:val="both"/>
        <w:rPr>
          <w:spacing w:val="6"/>
        </w:rPr>
      </w:pPr>
      <w:r w:rsidRPr="007D5312">
        <w:rPr>
          <w:spacing w:val="6"/>
        </w:rPr>
        <w:t>- актуальность темы выпускной квалификационной работы;</w:t>
      </w:r>
    </w:p>
    <w:p w:rsidR="00FD4688" w:rsidRPr="007D5312" w:rsidRDefault="00FD4688" w:rsidP="007D5312">
      <w:pPr>
        <w:spacing w:line="269" w:lineRule="auto"/>
        <w:ind w:firstLine="720"/>
        <w:jc w:val="both"/>
        <w:rPr>
          <w:spacing w:val="6"/>
        </w:rPr>
      </w:pPr>
      <w:r w:rsidRPr="007D5312">
        <w:rPr>
          <w:spacing w:val="6"/>
        </w:rPr>
        <w:t>- соответствие содержания работы заданию и теме выпускной квалификационной р</w:t>
      </w:r>
      <w:r w:rsidRPr="007D5312">
        <w:rPr>
          <w:spacing w:val="6"/>
        </w:rPr>
        <w:t>а</w:t>
      </w:r>
      <w:r w:rsidRPr="007D5312">
        <w:rPr>
          <w:spacing w:val="6"/>
        </w:rPr>
        <w:t>боты;</w:t>
      </w:r>
    </w:p>
    <w:p w:rsidR="00FD4688" w:rsidRPr="007D5312" w:rsidRDefault="00FD4688" w:rsidP="007D5312">
      <w:pPr>
        <w:spacing w:line="269" w:lineRule="auto"/>
        <w:ind w:firstLine="720"/>
        <w:jc w:val="both"/>
        <w:rPr>
          <w:spacing w:val="6"/>
        </w:rPr>
      </w:pPr>
      <w:r w:rsidRPr="007D5312">
        <w:rPr>
          <w:spacing w:val="6"/>
        </w:rPr>
        <w:t>- полнота, глубина и обоснованность решения поставленных в работе з</w:t>
      </w:r>
      <w:r w:rsidRPr="007D5312">
        <w:rPr>
          <w:spacing w:val="6"/>
        </w:rPr>
        <w:t>а</w:t>
      </w:r>
      <w:r w:rsidRPr="007D5312">
        <w:rPr>
          <w:spacing w:val="6"/>
        </w:rPr>
        <w:t>дач;</w:t>
      </w:r>
    </w:p>
    <w:p w:rsidR="00FD4688" w:rsidRPr="007D5312" w:rsidRDefault="00FD4688" w:rsidP="007D5312">
      <w:pPr>
        <w:spacing w:line="269" w:lineRule="auto"/>
        <w:ind w:firstLine="720"/>
        <w:jc w:val="both"/>
        <w:rPr>
          <w:spacing w:val="6"/>
        </w:rPr>
      </w:pPr>
      <w:r w:rsidRPr="007D5312">
        <w:rPr>
          <w:spacing w:val="6"/>
        </w:rPr>
        <w:t>- уровень научно-теоретической подготовки выпускника;</w:t>
      </w:r>
    </w:p>
    <w:p w:rsidR="00FD4688" w:rsidRPr="007D5312" w:rsidRDefault="00FD4688" w:rsidP="007D5312">
      <w:pPr>
        <w:spacing w:line="269" w:lineRule="auto"/>
        <w:ind w:firstLine="720"/>
        <w:jc w:val="both"/>
        <w:rPr>
          <w:spacing w:val="6"/>
        </w:rPr>
      </w:pPr>
      <w:r w:rsidRPr="007D5312">
        <w:rPr>
          <w:spacing w:val="6"/>
        </w:rPr>
        <w:t>- обоснованность экспериментальной части исследования;</w:t>
      </w:r>
    </w:p>
    <w:p w:rsidR="00FD4688" w:rsidRPr="007D5312" w:rsidRDefault="00FD4688" w:rsidP="007D5312">
      <w:pPr>
        <w:spacing w:line="269" w:lineRule="auto"/>
        <w:ind w:firstLine="720"/>
        <w:jc w:val="both"/>
        <w:rPr>
          <w:spacing w:val="6"/>
        </w:rPr>
      </w:pPr>
      <w:r w:rsidRPr="007D5312">
        <w:rPr>
          <w:spacing w:val="6"/>
        </w:rPr>
        <w:lastRenderedPageBreak/>
        <w:t>- правильность расчетных и графических материалов;</w:t>
      </w:r>
    </w:p>
    <w:p w:rsidR="00FD4688" w:rsidRPr="007D5312" w:rsidRDefault="00FD4688" w:rsidP="007D5312">
      <w:pPr>
        <w:spacing w:line="269" w:lineRule="auto"/>
        <w:ind w:firstLine="720"/>
        <w:jc w:val="both"/>
        <w:rPr>
          <w:spacing w:val="6"/>
        </w:rPr>
      </w:pPr>
      <w:r w:rsidRPr="007D5312">
        <w:rPr>
          <w:spacing w:val="6"/>
        </w:rPr>
        <w:t>- стиль изложения материала;</w:t>
      </w:r>
    </w:p>
    <w:p w:rsidR="00FD4688" w:rsidRPr="007D5312" w:rsidRDefault="00FD4688" w:rsidP="007D5312">
      <w:pPr>
        <w:spacing w:line="269" w:lineRule="auto"/>
        <w:ind w:firstLine="720"/>
        <w:jc w:val="both"/>
        <w:rPr>
          <w:spacing w:val="6"/>
        </w:rPr>
      </w:pPr>
      <w:r w:rsidRPr="007D5312">
        <w:rPr>
          <w:spacing w:val="6"/>
        </w:rPr>
        <w:t>- использование специальной и дополнительной научной литературы;</w:t>
      </w:r>
    </w:p>
    <w:p w:rsidR="00FD4688" w:rsidRPr="007D5312" w:rsidRDefault="00FD4688" w:rsidP="007D5312">
      <w:pPr>
        <w:spacing w:line="269" w:lineRule="auto"/>
        <w:ind w:firstLine="720"/>
        <w:jc w:val="both"/>
        <w:rPr>
          <w:spacing w:val="6"/>
        </w:rPr>
      </w:pPr>
      <w:r w:rsidRPr="007D5312">
        <w:rPr>
          <w:spacing w:val="6"/>
        </w:rPr>
        <w:t>- сведения о наличии в работе самостоятельных оригинальных или интересных разр</w:t>
      </w:r>
      <w:r w:rsidRPr="007D5312">
        <w:rPr>
          <w:spacing w:val="6"/>
        </w:rPr>
        <w:t>а</w:t>
      </w:r>
      <w:r w:rsidRPr="007D5312">
        <w:rPr>
          <w:spacing w:val="6"/>
        </w:rPr>
        <w:t>боток;</w:t>
      </w:r>
    </w:p>
    <w:p w:rsidR="00FD4688" w:rsidRPr="007D5312" w:rsidRDefault="00FD4688" w:rsidP="007D5312">
      <w:pPr>
        <w:spacing w:line="269" w:lineRule="auto"/>
        <w:ind w:firstLine="720"/>
        <w:jc w:val="both"/>
        <w:rPr>
          <w:spacing w:val="6"/>
        </w:rPr>
      </w:pPr>
      <w:r w:rsidRPr="007D5312">
        <w:rPr>
          <w:spacing w:val="6"/>
        </w:rPr>
        <w:t>- сведения о соблюдении требований к оформлению работы;</w:t>
      </w:r>
    </w:p>
    <w:p w:rsidR="00FD4688" w:rsidRPr="007D5312" w:rsidRDefault="00FD4688" w:rsidP="007D5312">
      <w:pPr>
        <w:spacing w:line="269" w:lineRule="auto"/>
        <w:ind w:firstLine="720"/>
        <w:jc w:val="both"/>
        <w:rPr>
          <w:spacing w:val="6"/>
        </w:rPr>
      </w:pPr>
      <w:r w:rsidRPr="007D5312">
        <w:rPr>
          <w:spacing w:val="6"/>
        </w:rPr>
        <w:t>- возможность использования материалов выпускной квалификационной работы в практической деятельности специалистов в той или иной области, в научных и других орг</w:t>
      </w:r>
      <w:r w:rsidRPr="007D5312">
        <w:rPr>
          <w:spacing w:val="6"/>
        </w:rPr>
        <w:t>а</w:t>
      </w:r>
      <w:r w:rsidRPr="007D5312">
        <w:rPr>
          <w:spacing w:val="6"/>
        </w:rPr>
        <w:t>низациях, а также в учебном процессе;</w:t>
      </w:r>
    </w:p>
    <w:p w:rsidR="00FD4688" w:rsidRPr="007D5312" w:rsidRDefault="00FD4688" w:rsidP="007D5312">
      <w:pPr>
        <w:spacing w:line="269" w:lineRule="auto"/>
        <w:ind w:firstLine="720"/>
        <w:jc w:val="both"/>
        <w:rPr>
          <w:spacing w:val="6"/>
        </w:rPr>
      </w:pPr>
      <w:r w:rsidRPr="007D5312">
        <w:rPr>
          <w:spacing w:val="6"/>
        </w:rPr>
        <w:t>- недостатки работы;</w:t>
      </w:r>
    </w:p>
    <w:p w:rsidR="00FD4688" w:rsidRPr="007D5312" w:rsidRDefault="00FD4688" w:rsidP="007D5312">
      <w:pPr>
        <w:pStyle w:val="a0"/>
        <w:spacing w:line="269" w:lineRule="auto"/>
        <w:rPr>
          <w:spacing w:val="6"/>
        </w:rPr>
      </w:pPr>
    </w:p>
    <w:p w:rsidR="00FD4688" w:rsidRPr="007D5312" w:rsidRDefault="00FD4688" w:rsidP="007D5312">
      <w:pPr>
        <w:pStyle w:val="a0"/>
        <w:spacing w:line="269" w:lineRule="auto"/>
        <w:rPr>
          <w:spacing w:val="6"/>
        </w:rPr>
      </w:pPr>
      <w:r w:rsidRPr="007D5312">
        <w:rPr>
          <w:spacing w:val="6"/>
        </w:rPr>
        <w:t>Работа заслуживает оце</w:t>
      </w:r>
      <w:r w:rsidRPr="007D5312">
        <w:rPr>
          <w:spacing w:val="6"/>
        </w:rPr>
        <w:t>н</w:t>
      </w:r>
      <w:r w:rsidRPr="007D5312">
        <w:rPr>
          <w:spacing w:val="6"/>
        </w:rPr>
        <w:t>ки____________________________________________________</w:t>
      </w:r>
    </w:p>
    <w:p w:rsidR="00FD4688" w:rsidRPr="007D5312" w:rsidRDefault="00FD4688" w:rsidP="007D5312">
      <w:pPr>
        <w:pStyle w:val="a0"/>
        <w:spacing w:line="269" w:lineRule="auto"/>
        <w:rPr>
          <w:spacing w:val="6"/>
        </w:rPr>
      </w:pPr>
      <w:r w:rsidRPr="007D5312">
        <w:rPr>
          <w:spacing w:val="6"/>
        </w:rPr>
        <w:t>_____________________________________________</w:t>
      </w:r>
      <w:r w:rsidR="00524327" w:rsidRPr="007D5312">
        <w:rPr>
          <w:spacing w:val="6"/>
        </w:rPr>
        <w:t>_____________________________</w:t>
      </w:r>
      <w:r w:rsidRPr="007D5312">
        <w:rPr>
          <w:spacing w:val="6"/>
        </w:rPr>
        <w:t>_</w:t>
      </w:r>
    </w:p>
    <w:p w:rsidR="00FD4688" w:rsidRPr="007D5312" w:rsidRDefault="00FD4688" w:rsidP="007D5312">
      <w:pPr>
        <w:pStyle w:val="a0"/>
        <w:spacing w:line="269" w:lineRule="auto"/>
        <w:jc w:val="center"/>
        <w:rPr>
          <w:spacing w:val="6"/>
          <w:sz w:val="20"/>
          <w:vertAlign w:val="superscript"/>
        </w:rPr>
      </w:pPr>
      <w:r w:rsidRPr="007D5312">
        <w:rPr>
          <w:spacing w:val="6"/>
          <w:sz w:val="20"/>
          <w:vertAlign w:val="superscript"/>
        </w:rPr>
        <w:t>(фамилия, имя, отчество рецензента)</w:t>
      </w:r>
    </w:p>
    <w:p w:rsidR="00FD4688" w:rsidRPr="007D5312" w:rsidRDefault="00FD4688" w:rsidP="007D5312">
      <w:pPr>
        <w:pStyle w:val="a0"/>
        <w:spacing w:line="269" w:lineRule="auto"/>
        <w:jc w:val="center"/>
        <w:rPr>
          <w:spacing w:val="6"/>
        </w:rPr>
      </w:pPr>
      <w:r w:rsidRPr="007D5312">
        <w:rPr>
          <w:spacing w:val="6"/>
        </w:rPr>
        <w:t>_________________________________________________________________________</w:t>
      </w:r>
    </w:p>
    <w:p w:rsidR="00FD4688" w:rsidRPr="007D5312" w:rsidRDefault="00FD4688" w:rsidP="007D5312">
      <w:pPr>
        <w:pStyle w:val="a0"/>
        <w:spacing w:line="269" w:lineRule="auto"/>
        <w:jc w:val="center"/>
        <w:rPr>
          <w:spacing w:val="6"/>
          <w:sz w:val="20"/>
          <w:vertAlign w:val="superscript"/>
        </w:rPr>
      </w:pPr>
      <w:r w:rsidRPr="007D5312">
        <w:rPr>
          <w:spacing w:val="6"/>
          <w:sz w:val="20"/>
          <w:vertAlign w:val="superscript"/>
        </w:rPr>
        <w:t>(ученая степень, ученое звание полностью)</w:t>
      </w:r>
    </w:p>
    <w:p w:rsidR="00FD4688" w:rsidRPr="007D5312" w:rsidRDefault="00FD4688" w:rsidP="007D5312">
      <w:pPr>
        <w:pStyle w:val="a0"/>
        <w:spacing w:line="269" w:lineRule="auto"/>
        <w:jc w:val="center"/>
        <w:rPr>
          <w:spacing w:val="6"/>
        </w:rPr>
      </w:pPr>
      <w:r w:rsidRPr="007D5312">
        <w:rPr>
          <w:spacing w:val="6"/>
        </w:rPr>
        <w:t>___________________________________________________________________________</w:t>
      </w:r>
    </w:p>
    <w:p w:rsidR="00FD4688" w:rsidRPr="007D5312" w:rsidRDefault="00FD4688" w:rsidP="007D5312">
      <w:pPr>
        <w:pStyle w:val="a0"/>
        <w:spacing w:line="269" w:lineRule="auto"/>
        <w:jc w:val="center"/>
        <w:rPr>
          <w:spacing w:val="6"/>
          <w:sz w:val="20"/>
          <w:vertAlign w:val="superscript"/>
        </w:rPr>
      </w:pPr>
      <w:r w:rsidRPr="007D5312">
        <w:rPr>
          <w:spacing w:val="6"/>
          <w:sz w:val="20"/>
        </w:rPr>
        <w:t>(</w:t>
      </w:r>
      <w:r w:rsidRPr="007D5312">
        <w:rPr>
          <w:spacing w:val="6"/>
          <w:sz w:val="20"/>
          <w:vertAlign w:val="superscript"/>
        </w:rPr>
        <w:t>должность, место работы рецензента)</w:t>
      </w:r>
    </w:p>
    <w:p w:rsidR="001D36EB" w:rsidRPr="007D5312" w:rsidRDefault="001D36EB" w:rsidP="007D5312">
      <w:pPr>
        <w:pStyle w:val="a0"/>
        <w:pBdr>
          <w:top w:val="single" w:sz="12" w:space="1" w:color="auto"/>
          <w:bottom w:val="single" w:sz="12" w:space="1" w:color="auto"/>
        </w:pBdr>
        <w:spacing w:before="0" w:after="0" w:line="269" w:lineRule="auto"/>
        <w:rPr>
          <w:spacing w:val="6"/>
        </w:rPr>
      </w:pPr>
    </w:p>
    <w:p w:rsidR="001D36EB" w:rsidRPr="007D5312" w:rsidRDefault="001D36EB" w:rsidP="007D5312">
      <w:pPr>
        <w:pStyle w:val="a0"/>
        <w:pBdr>
          <w:bottom w:val="single" w:sz="12" w:space="1" w:color="auto"/>
          <w:between w:val="single" w:sz="12" w:space="1" w:color="auto"/>
        </w:pBdr>
        <w:spacing w:before="0" w:after="0" w:line="269" w:lineRule="auto"/>
        <w:rPr>
          <w:spacing w:val="6"/>
        </w:rPr>
      </w:pPr>
    </w:p>
    <w:p w:rsidR="001D36EB" w:rsidRPr="007D5312" w:rsidRDefault="001D36EB" w:rsidP="007D5312">
      <w:pPr>
        <w:pStyle w:val="a0"/>
        <w:pBdr>
          <w:bottom w:val="single" w:sz="12" w:space="1" w:color="auto"/>
          <w:between w:val="single" w:sz="12" w:space="1" w:color="auto"/>
        </w:pBdr>
        <w:spacing w:before="0" w:after="0" w:line="269" w:lineRule="auto"/>
        <w:rPr>
          <w:spacing w:val="6"/>
        </w:rPr>
      </w:pPr>
    </w:p>
    <w:p w:rsidR="001D36EB" w:rsidRPr="007D5312" w:rsidRDefault="001D36EB" w:rsidP="007D5312">
      <w:pPr>
        <w:pStyle w:val="a0"/>
        <w:spacing w:before="0" w:after="0" w:line="269" w:lineRule="auto"/>
        <w:rPr>
          <w:spacing w:val="6"/>
        </w:rPr>
      </w:pPr>
      <w:r w:rsidRPr="007D5312">
        <w:rPr>
          <w:spacing w:val="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36EB" w:rsidRPr="007D5312" w:rsidRDefault="001D36EB" w:rsidP="007D5312">
      <w:pPr>
        <w:pStyle w:val="a0"/>
        <w:spacing w:line="269" w:lineRule="auto"/>
        <w:rPr>
          <w:spacing w:val="6"/>
        </w:rPr>
      </w:pPr>
    </w:p>
    <w:p w:rsidR="00FD4688" w:rsidRPr="007D5312" w:rsidRDefault="00FD4688" w:rsidP="007D5312">
      <w:pPr>
        <w:pStyle w:val="a0"/>
        <w:spacing w:line="269" w:lineRule="auto"/>
        <w:rPr>
          <w:spacing w:val="6"/>
        </w:rPr>
      </w:pPr>
      <w:r w:rsidRPr="007D5312">
        <w:rPr>
          <w:spacing w:val="6"/>
        </w:rPr>
        <w:t>«_____» _______________20___ г.</w:t>
      </w:r>
      <w:r w:rsidRPr="007D5312">
        <w:rPr>
          <w:spacing w:val="6"/>
        </w:rPr>
        <w:tab/>
        <w:t>______________________________________</w:t>
      </w:r>
    </w:p>
    <w:p w:rsidR="00FD4688" w:rsidRPr="007D5312" w:rsidRDefault="00FD4688" w:rsidP="00EE6CA7">
      <w:pPr>
        <w:pStyle w:val="a0"/>
        <w:spacing w:line="269" w:lineRule="auto"/>
        <w:ind w:right="2266"/>
        <w:jc w:val="right"/>
        <w:rPr>
          <w:spacing w:val="6"/>
          <w:sz w:val="20"/>
        </w:rPr>
      </w:pPr>
      <w:r w:rsidRPr="007D5312">
        <w:rPr>
          <w:spacing w:val="6"/>
          <w:sz w:val="20"/>
        </w:rPr>
        <w:t>(подпись рецензента)</w:t>
      </w:r>
    </w:p>
    <w:p w:rsidR="00FD4688" w:rsidRPr="007D5312" w:rsidRDefault="00FD4688" w:rsidP="007D5312">
      <w:pPr>
        <w:spacing w:line="269" w:lineRule="auto"/>
        <w:rPr>
          <w:spacing w:val="6"/>
        </w:rPr>
      </w:pPr>
      <w:r w:rsidRPr="007D5312">
        <w:rPr>
          <w:spacing w:val="6"/>
        </w:rPr>
        <w:t>М.П.</w:t>
      </w:r>
    </w:p>
    <w:p w:rsidR="00FD4688" w:rsidRPr="007D5312" w:rsidRDefault="00FD4688" w:rsidP="007D5312">
      <w:pPr>
        <w:pStyle w:val="affff0"/>
        <w:ind w:left="600" w:right="545" w:firstLine="0"/>
        <w:jc w:val="center"/>
        <w:rPr>
          <w:b/>
          <w:spacing w:val="6"/>
          <w:szCs w:val="28"/>
        </w:rPr>
      </w:pPr>
    </w:p>
    <w:p w:rsidR="00FD4688" w:rsidRPr="007D5312" w:rsidRDefault="001D36EB" w:rsidP="007D5312">
      <w:pPr>
        <w:pStyle w:val="affff0"/>
        <w:ind w:left="600" w:right="545" w:firstLine="0"/>
        <w:jc w:val="center"/>
        <w:rPr>
          <w:b/>
          <w:spacing w:val="6"/>
          <w:szCs w:val="28"/>
        </w:rPr>
      </w:pPr>
      <w:r w:rsidRPr="007D5312">
        <w:rPr>
          <w:b/>
          <w:spacing w:val="6"/>
          <w:szCs w:val="28"/>
        </w:rPr>
        <w:br w:type="page"/>
      </w:r>
    </w:p>
    <w:p w:rsidR="00FD4688" w:rsidRPr="007D5312" w:rsidRDefault="00FD4688" w:rsidP="007D5312">
      <w:pPr>
        <w:pStyle w:val="affff0"/>
        <w:ind w:left="600" w:right="545" w:firstLine="0"/>
        <w:jc w:val="center"/>
        <w:rPr>
          <w:b/>
          <w:spacing w:val="6"/>
          <w:szCs w:val="28"/>
        </w:rPr>
      </w:pPr>
    </w:p>
    <w:p w:rsidR="00FD4688" w:rsidRPr="007D5312" w:rsidRDefault="00FD4688" w:rsidP="007D5312">
      <w:pPr>
        <w:pStyle w:val="affff0"/>
        <w:ind w:left="600" w:right="545" w:firstLine="0"/>
        <w:jc w:val="center"/>
        <w:rPr>
          <w:b/>
          <w:spacing w:val="6"/>
          <w:szCs w:val="28"/>
        </w:rPr>
      </w:pPr>
    </w:p>
    <w:p w:rsidR="00FD4688" w:rsidRPr="007D5312" w:rsidRDefault="00FD4688" w:rsidP="007D5312">
      <w:pPr>
        <w:pStyle w:val="affff0"/>
        <w:ind w:left="600" w:right="545" w:firstLine="0"/>
        <w:jc w:val="center"/>
        <w:rPr>
          <w:b/>
          <w:spacing w:val="6"/>
          <w:szCs w:val="28"/>
        </w:rPr>
      </w:pPr>
    </w:p>
    <w:p w:rsidR="00FD4688" w:rsidRPr="007D5312" w:rsidRDefault="00FD4688" w:rsidP="007D5312">
      <w:pPr>
        <w:pStyle w:val="affff0"/>
        <w:ind w:left="600" w:right="545" w:firstLine="0"/>
        <w:jc w:val="center"/>
        <w:rPr>
          <w:b/>
          <w:spacing w:val="6"/>
          <w:szCs w:val="28"/>
          <w:lang w:val="ru-RU"/>
        </w:rPr>
      </w:pPr>
    </w:p>
    <w:p w:rsidR="0054317D" w:rsidRPr="007D5312" w:rsidRDefault="0054317D" w:rsidP="007D5312">
      <w:pPr>
        <w:pStyle w:val="affff0"/>
        <w:ind w:left="600" w:right="545" w:firstLine="0"/>
        <w:jc w:val="center"/>
        <w:rPr>
          <w:b/>
          <w:spacing w:val="6"/>
          <w:szCs w:val="28"/>
          <w:lang w:val="ru-RU"/>
        </w:rPr>
      </w:pPr>
    </w:p>
    <w:p w:rsidR="0054317D" w:rsidRDefault="0054317D" w:rsidP="007D5312">
      <w:pPr>
        <w:pStyle w:val="affff0"/>
        <w:ind w:left="600" w:right="545" w:firstLine="0"/>
        <w:jc w:val="center"/>
        <w:rPr>
          <w:b/>
          <w:spacing w:val="6"/>
          <w:szCs w:val="28"/>
          <w:lang w:val="ru-RU"/>
        </w:rPr>
      </w:pPr>
    </w:p>
    <w:p w:rsidR="00285BDB" w:rsidRDefault="00285BDB" w:rsidP="007D5312">
      <w:pPr>
        <w:pStyle w:val="affff0"/>
        <w:ind w:left="600" w:right="545" w:firstLine="0"/>
        <w:jc w:val="center"/>
        <w:rPr>
          <w:b/>
          <w:spacing w:val="6"/>
          <w:szCs w:val="28"/>
          <w:lang w:val="ru-RU"/>
        </w:rPr>
      </w:pPr>
    </w:p>
    <w:p w:rsidR="00285BDB" w:rsidRDefault="00285BDB" w:rsidP="007D5312">
      <w:pPr>
        <w:pStyle w:val="affff0"/>
        <w:ind w:left="600" w:right="545" w:firstLine="0"/>
        <w:jc w:val="center"/>
        <w:rPr>
          <w:b/>
          <w:spacing w:val="6"/>
          <w:szCs w:val="28"/>
          <w:lang w:val="ru-RU"/>
        </w:rPr>
      </w:pPr>
    </w:p>
    <w:p w:rsidR="00285BDB" w:rsidRDefault="00285BDB" w:rsidP="007D5312">
      <w:pPr>
        <w:pStyle w:val="affff0"/>
        <w:ind w:left="600" w:right="545" w:firstLine="0"/>
        <w:jc w:val="center"/>
        <w:rPr>
          <w:b/>
          <w:spacing w:val="6"/>
          <w:szCs w:val="28"/>
          <w:lang w:val="ru-RU"/>
        </w:rPr>
      </w:pPr>
    </w:p>
    <w:p w:rsidR="00285BDB" w:rsidRPr="007D5312" w:rsidRDefault="00285BDB" w:rsidP="007D5312">
      <w:pPr>
        <w:pStyle w:val="affff0"/>
        <w:ind w:left="600" w:right="545" w:firstLine="0"/>
        <w:jc w:val="center"/>
        <w:rPr>
          <w:b/>
          <w:spacing w:val="6"/>
          <w:szCs w:val="28"/>
          <w:lang w:val="ru-RU"/>
        </w:rPr>
      </w:pPr>
    </w:p>
    <w:p w:rsidR="00FD4688" w:rsidRPr="007D5312" w:rsidRDefault="00EE6CA7" w:rsidP="007D5312">
      <w:pPr>
        <w:pStyle w:val="affff0"/>
        <w:ind w:left="600" w:right="545" w:firstLine="0"/>
        <w:jc w:val="center"/>
        <w:rPr>
          <w:b/>
          <w:spacing w:val="6"/>
          <w:szCs w:val="28"/>
        </w:rPr>
      </w:pPr>
      <w:r w:rsidRPr="007D5312">
        <w:rPr>
          <w:b/>
          <w:spacing w:val="6"/>
          <w:szCs w:val="28"/>
        </w:rPr>
        <w:t>Шеломанов</w:t>
      </w:r>
      <w:r>
        <w:rPr>
          <w:b/>
          <w:spacing w:val="6"/>
          <w:szCs w:val="28"/>
        </w:rPr>
        <w:t>а</w:t>
      </w:r>
      <w:r w:rsidRPr="007D5312">
        <w:rPr>
          <w:b/>
          <w:spacing w:val="6"/>
          <w:szCs w:val="28"/>
        </w:rPr>
        <w:t xml:space="preserve"> С.С.</w:t>
      </w:r>
    </w:p>
    <w:p w:rsidR="00FD4688" w:rsidRPr="007D5312" w:rsidRDefault="00FD4688" w:rsidP="007D5312">
      <w:pPr>
        <w:pStyle w:val="affff0"/>
        <w:ind w:left="600" w:right="545" w:firstLine="0"/>
        <w:jc w:val="center"/>
        <w:rPr>
          <w:b/>
          <w:spacing w:val="6"/>
        </w:rPr>
      </w:pPr>
      <w:r w:rsidRPr="007D5312">
        <w:rPr>
          <w:b/>
          <w:spacing w:val="6"/>
        </w:rPr>
        <w:t>Методические р</w:t>
      </w:r>
      <w:r w:rsidRPr="007D5312">
        <w:rPr>
          <w:b/>
          <w:spacing w:val="6"/>
        </w:rPr>
        <w:t>е</w:t>
      </w:r>
      <w:r w:rsidRPr="007D5312">
        <w:rPr>
          <w:b/>
          <w:spacing w:val="6"/>
        </w:rPr>
        <w:t>комендации по выполнению и оформлению</w:t>
      </w:r>
    </w:p>
    <w:p w:rsidR="0054317D" w:rsidRPr="007D5312" w:rsidRDefault="0054317D" w:rsidP="007D5312">
      <w:pPr>
        <w:pStyle w:val="14-11"/>
        <w:spacing w:line="269" w:lineRule="auto"/>
        <w:jc w:val="center"/>
        <w:rPr>
          <w:b/>
          <w:spacing w:val="6"/>
          <w:kern w:val="36"/>
        </w:rPr>
      </w:pPr>
      <w:r w:rsidRPr="007D5312">
        <w:rPr>
          <w:b/>
          <w:spacing w:val="6"/>
          <w:kern w:val="36"/>
        </w:rPr>
        <w:t>выпускных квалифик</w:t>
      </w:r>
      <w:r w:rsidRPr="007D5312">
        <w:rPr>
          <w:b/>
          <w:spacing w:val="6"/>
          <w:kern w:val="36"/>
        </w:rPr>
        <w:t>а</w:t>
      </w:r>
      <w:r w:rsidRPr="007D5312">
        <w:rPr>
          <w:b/>
          <w:spacing w:val="6"/>
          <w:kern w:val="36"/>
        </w:rPr>
        <w:t>ционных работ (проектов)</w:t>
      </w:r>
      <w:r w:rsidRPr="007D5312">
        <w:rPr>
          <w:b/>
          <w:spacing w:val="6"/>
          <w:kern w:val="36"/>
        </w:rPr>
        <w:br/>
        <w:t xml:space="preserve"> для студентов по специальности </w:t>
      </w:r>
      <w:r w:rsidRPr="007D5312">
        <w:rPr>
          <w:b/>
          <w:spacing w:val="6"/>
          <w:kern w:val="36"/>
        </w:rPr>
        <w:br/>
        <w:t>080801.65 «Прикладная инфо</w:t>
      </w:r>
      <w:r w:rsidRPr="007D5312">
        <w:rPr>
          <w:b/>
          <w:spacing w:val="6"/>
          <w:kern w:val="36"/>
        </w:rPr>
        <w:t>р</w:t>
      </w:r>
      <w:r w:rsidRPr="007D5312">
        <w:rPr>
          <w:b/>
          <w:spacing w:val="6"/>
          <w:kern w:val="36"/>
        </w:rPr>
        <w:t>матика (в экономике)»</w:t>
      </w:r>
    </w:p>
    <w:p w:rsidR="00EE6CA7" w:rsidRPr="00EE6CA7" w:rsidRDefault="00EE6CA7" w:rsidP="00EE6CA7">
      <w:pPr>
        <w:overflowPunct/>
        <w:autoSpaceDE/>
        <w:spacing w:before="0" w:after="0" w:line="269" w:lineRule="auto"/>
        <w:jc w:val="center"/>
        <w:textAlignment w:val="auto"/>
        <w:rPr>
          <w:spacing w:val="6"/>
          <w:sz w:val="28"/>
          <w:szCs w:val="28"/>
          <w:lang w:eastAsia="ru-RU"/>
        </w:rPr>
      </w:pPr>
      <w:r w:rsidRPr="00EE6CA7">
        <w:rPr>
          <w:spacing w:val="6"/>
          <w:sz w:val="28"/>
          <w:szCs w:val="28"/>
          <w:lang w:eastAsia="ru-RU"/>
        </w:rPr>
        <w:t>Негосударственное образовательное учреждение</w:t>
      </w:r>
    </w:p>
    <w:p w:rsidR="00EE6CA7" w:rsidRPr="00EE6CA7" w:rsidRDefault="00EE6CA7" w:rsidP="00EE6CA7">
      <w:pPr>
        <w:overflowPunct/>
        <w:autoSpaceDE/>
        <w:spacing w:before="0" w:after="0" w:line="269" w:lineRule="auto"/>
        <w:jc w:val="center"/>
        <w:textAlignment w:val="auto"/>
        <w:rPr>
          <w:spacing w:val="6"/>
          <w:sz w:val="28"/>
          <w:szCs w:val="28"/>
          <w:lang w:eastAsia="ru-RU"/>
        </w:rPr>
      </w:pPr>
      <w:r w:rsidRPr="00EE6CA7">
        <w:rPr>
          <w:spacing w:val="6"/>
          <w:sz w:val="28"/>
          <w:szCs w:val="28"/>
          <w:lang w:eastAsia="ru-RU"/>
        </w:rPr>
        <w:t>Высшего профессионального образования</w:t>
      </w:r>
    </w:p>
    <w:p w:rsidR="00EE6CA7" w:rsidRPr="00EE6CA7" w:rsidRDefault="00EE6CA7" w:rsidP="00EE6CA7">
      <w:pPr>
        <w:overflowPunct/>
        <w:autoSpaceDE/>
        <w:spacing w:before="0" w:after="0" w:line="269" w:lineRule="auto"/>
        <w:jc w:val="center"/>
        <w:textAlignment w:val="auto"/>
        <w:rPr>
          <w:spacing w:val="6"/>
          <w:sz w:val="28"/>
          <w:szCs w:val="28"/>
          <w:lang w:eastAsia="ru-RU"/>
        </w:rPr>
      </w:pPr>
      <w:r w:rsidRPr="00EE6CA7">
        <w:rPr>
          <w:spacing w:val="6"/>
          <w:sz w:val="28"/>
          <w:szCs w:val="28"/>
          <w:lang w:eastAsia="ru-RU"/>
        </w:rPr>
        <w:t>«Московская гуманитарно–техническая академия»</w:t>
      </w:r>
    </w:p>
    <w:p w:rsidR="00EE6CA7" w:rsidRPr="00EE6CA7" w:rsidRDefault="00EE6CA7" w:rsidP="00EE6CA7">
      <w:pPr>
        <w:overflowPunct/>
        <w:autoSpaceDE/>
        <w:spacing w:before="0" w:after="0" w:line="269" w:lineRule="auto"/>
        <w:jc w:val="center"/>
        <w:textAlignment w:val="auto"/>
        <w:rPr>
          <w:i/>
          <w:spacing w:val="6"/>
          <w:sz w:val="28"/>
          <w:szCs w:val="28"/>
          <w:lang w:eastAsia="ru-RU"/>
        </w:rPr>
      </w:pPr>
      <w:r w:rsidRPr="00EE6CA7">
        <w:rPr>
          <w:i/>
          <w:spacing w:val="6"/>
          <w:sz w:val="28"/>
          <w:szCs w:val="28"/>
          <w:lang w:eastAsia="ru-RU"/>
        </w:rPr>
        <w:t>Издается в авторской редакции</w:t>
      </w:r>
    </w:p>
    <w:p w:rsidR="00EE6CA7" w:rsidRPr="00EE6CA7" w:rsidRDefault="00EE6CA7" w:rsidP="00EE6CA7">
      <w:pPr>
        <w:overflowPunct/>
        <w:autoSpaceDE/>
        <w:spacing w:before="0" w:after="0" w:line="269" w:lineRule="auto"/>
        <w:jc w:val="center"/>
        <w:textAlignment w:val="auto"/>
        <w:rPr>
          <w:spacing w:val="6"/>
          <w:sz w:val="28"/>
          <w:szCs w:val="28"/>
          <w:lang w:eastAsia="ru-RU"/>
        </w:rPr>
      </w:pPr>
      <w:r w:rsidRPr="00EE6CA7">
        <w:rPr>
          <w:spacing w:val="6"/>
          <w:sz w:val="28"/>
          <w:szCs w:val="28"/>
          <w:lang w:eastAsia="ru-RU"/>
        </w:rPr>
        <w:t xml:space="preserve">Подписано в печать </w:t>
      </w:r>
    </w:p>
    <w:p w:rsidR="00EE6CA7" w:rsidRPr="00EE6CA7" w:rsidRDefault="00EE6CA7" w:rsidP="00EE6CA7">
      <w:pPr>
        <w:overflowPunct/>
        <w:autoSpaceDE/>
        <w:spacing w:before="0" w:after="0" w:line="269" w:lineRule="auto"/>
        <w:jc w:val="center"/>
        <w:textAlignment w:val="auto"/>
        <w:rPr>
          <w:spacing w:val="6"/>
          <w:sz w:val="28"/>
          <w:szCs w:val="28"/>
          <w:lang w:eastAsia="ru-RU"/>
        </w:rPr>
      </w:pPr>
      <w:r w:rsidRPr="00EE6CA7">
        <w:rPr>
          <w:spacing w:val="6"/>
          <w:sz w:val="28"/>
          <w:szCs w:val="28"/>
          <w:lang w:eastAsia="ru-RU"/>
        </w:rPr>
        <w:t>Формат 60 х 80 1/16. Гарнитура Таймс.</w:t>
      </w:r>
    </w:p>
    <w:p w:rsidR="00EE6CA7" w:rsidRPr="00EE6CA7" w:rsidRDefault="00092C3C" w:rsidP="00EE6CA7">
      <w:pPr>
        <w:overflowPunct/>
        <w:autoSpaceDE/>
        <w:spacing w:before="0" w:after="0" w:line="269" w:lineRule="auto"/>
        <w:jc w:val="center"/>
        <w:textAlignment w:val="auto"/>
        <w:rPr>
          <w:spacing w:val="6"/>
          <w:sz w:val="28"/>
          <w:szCs w:val="28"/>
          <w:lang w:eastAsia="ru-RU"/>
        </w:rPr>
      </w:pPr>
      <w:r>
        <w:rPr>
          <w:spacing w:val="6"/>
          <w:sz w:val="28"/>
          <w:szCs w:val="28"/>
          <w:lang w:eastAsia="ru-RU"/>
        </w:rPr>
        <w:t>3</w:t>
      </w:r>
      <w:r w:rsidR="00EE6CA7" w:rsidRPr="00EE6CA7">
        <w:rPr>
          <w:spacing w:val="6"/>
          <w:sz w:val="28"/>
          <w:szCs w:val="28"/>
          <w:lang w:eastAsia="ru-RU"/>
        </w:rPr>
        <w:t>.</w:t>
      </w:r>
      <w:r>
        <w:rPr>
          <w:spacing w:val="6"/>
          <w:sz w:val="28"/>
          <w:szCs w:val="28"/>
          <w:lang w:eastAsia="ru-RU"/>
        </w:rPr>
        <w:t>2</w:t>
      </w:r>
      <w:r w:rsidR="00EE6CA7" w:rsidRPr="00EE6CA7">
        <w:rPr>
          <w:spacing w:val="6"/>
          <w:sz w:val="28"/>
          <w:szCs w:val="28"/>
          <w:lang w:eastAsia="ru-RU"/>
        </w:rPr>
        <w:t xml:space="preserve"> уч.-изд. л. Тираж 100 экз. Заказ №</w:t>
      </w:r>
      <w:r w:rsidR="00EE6CA7">
        <w:rPr>
          <w:spacing w:val="6"/>
          <w:sz w:val="28"/>
          <w:szCs w:val="28"/>
          <w:lang w:eastAsia="ru-RU"/>
        </w:rPr>
        <w:t>366</w:t>
      </w:r>
    </w:p>
    <w:p w:rsidR="00EE6CA7" w:rsidRPr="00EE6CA7" w:rsidRDefault="00EE6CA7" w:rsidP="00EE6CA7">
      <w:pPr>
        <w:overflowPunct/>
        <w:autoSpaceDE/>
        <w:spacing w:before="0" w:after="0" w:line="269" w:lineRule="auto"/>
        <w:jc w:val="center"/>
        <w:textAlignment w:val="auto"/>
        <w:rPr>
          <w:spacing w:val="6"/>
          <w:sz w:val="28"/>
          <w:szCs w:val="28"/>
          <w:lang w:eastAsia="ru-RU"/>
        </w:rPr>
      </w:pPr>
      <w:r w:rsidRPr="00EE6CA7">
        <w:rPr>
          <w:spacing w:val="6"/>
          <w:sz w:val="28"/>
          <w:szCs w:val="28"/>
          <w:lang w:eastAsia="ru-RU"/>
        </w:rPr>
        <w:t>Редакционно-издательский отдел НОУ ВПО «МГТА»</w:t>
      </w:r>
    </w:p>
    <w:p w:rsidR="00EE6CA7" w:rsidRPr="00EE6CA7" w:rsidRDefault="00EE6CA7" w:rsidP="00EE6CA7">
      <w:pPr>
        <w:overflowPunct/>
        <w:autoSpaceDE/>
        <w:spacing w:before="0" w:after="0" w:line="269" w:lineRule="auto"/>
        <w:jc w:val="center"/>
        <w:textAlignment w:val="auto"/>
        <w:rPr>
          <w:spacing w:val="6"/>
          <w:sz w:val="28"/>
          <w:szCs w:val="28"/>
          <w:lang w:eastAsia="ru-RU"/>
        </w:rPr>
      </w:pPr>
      <w:r w:rsidRPr="00EE6CA7">
        <w:rPr>
          <w:spacing w:val="6"/>
          <w:sz w:val="28"/>
          <w:szCs w:val="28"/>
          <w:lang w:eastAsia="ru-RU"/>
        </w:rPr>
        <w:t>115201, Москва, 2-й Котляковский пер., д.1, стр. 10</w:t>
      </w:r>
    </w:p>
    <w:p w:rsidR="00FD4688" w:rsidRPr="007D5312" w:rsidRDefault="00FD4688" w:rsidP="007D5312">
      <w:pPr>
        <w:spacing w:line="269" w:lineRule="auto"/>
        <w:rPr>
          <w:spacing w:val="6"/>
          <w:sz w:val="16"/>
          <w:szCs w:val="16"/>
        </w:rPr>
      </w:pPr>
    </w:p>
    <w:p w:rsidR="00FD4688" w:rsidRPr="007D5312" w:rsidRDefault="00FD4688" w:rsidP="007D5312">
      <w:pPr>
        <w:pStyle w:val="14-1"/>
        <w:spacing w:line="269" w:lineRule="auto"/>
        <w:rPr>
          <w:spacing w:val="6"/>
          <w:lang w:val="ru-RU"/>
        </w:rPr>
      </w:pPr>
    </w:p>
    <w:p w:rsidR="00FD4688" w:rsidRPr="007D5312" w:rsidRDefault="00FD4688" w:rsidP="007D5312">
      <w:pPr>
        <w:pStyle w:val="14-1"/>
        <w:spacing w:line="269" w:lineRule="auto"/>
        <w:rPr>
          <w:spacing w:val="6"/>
          <w:lang w:val="ru-RU"/>
        </w:rPr>
      </w:pPr>
    </w:p>
    <w:p w:rsidR="00FD4688" w:rsidRPr="007D5312" w:rsidRDefault="00FD4688" w:rsidP="007D5312">
      <w:pPr>
        <w:pStyle w:val="14-1"/>
        <w:spacing w:line="269" w:lineRule="auto"/>
        <w:rPr>
          <w:spacing w:val="6"/>
          <w:lang w:val="ru-RU"/>
        </w:rPr>
      </w:pPr>
    </w:p>
    <w:p w:rsidR="00FD4688" w:rsidRPr="007D5312" w:rsidRDefault="00FD4688" w:rsidP="007D5312">
      <w:pPr>
        <w:pStyle w:val="14-1"/>
        <w:spacing w:line="269" w:lineRule="auto"/>
        <w:rPr>
          <w:spacing w:val="6"/>
          <w:lang w:val="ru-RU"/>
        </w:rPr>
      </w:pPr>
    </w:p>
    <w:p w:rsidR="00FD4688" w:rsidRPr="007D5312" w:rsidRDefault="00FD4688" w:rsidP="007D5312">
      <w:pPr>
        <w:pStyle w:val="14-1"/>
        <w:spacing w:line="269" w:lineRule="auto"/>
        <w:rPr>
          <w:spacing w:val="6"/>
          <w:lang w:val="ru-RU"/>
        </w:rPr>
      </w:pPr>
    </w:p>
    <w:p w:rsidR="00FD4688" w:rsidRPr="007D5312" w:rsidRDefault="00FD4688" w:rsidP="007D5312">
      <w:pPr>
        <w:pStyle w:val="14-1"/>
        <w:spacing w:line="269" w:lineRule="auto"/>
        <w:rPr>
          <w:spacing w:val="6"/>
          <w:lang w:val="ru-RU"/>
        </w:rPr>
      </w:pPr>
    </w:p>
    <w:p w:rsidR="00FD4688" w:rsidRPr="007D5312" w:rsidRDefault="00FD4688" w:rsidP="007D5312">
      <w:pPr>
        <w:pStyle w:val="14-1"/>
        <w:spacing w:line="269" w:lineRule="auto"/>
        <w:rPr>
          <w:spacing w:val="6"/>
          <w:lang w:val="ru-RU"/>
        </w:rPr>
      </w:pPr>
    </w:p>
    <w:p w:rsidR="00FD4688" w:rsidRPr="007D5312" w:rsidRDefault="00FD4688" w:rsidP="007D5312">
      <w:pPr>
        <w:pStyle w:val="14-1"/>
        <w:spacing w:line="269" w:lineRule="auto"/>
        <w:rPr>
          <w:spacing w:val="6"/>
          <w:lang w:val="ru-RU"/>
        </w:rPr>
      </w:pPr>
    </w:p>
    <w:sectPr w:rsidR="00FD4688" w:rsidRPr="007D5312" w:rsidSect="00A41F91">
      <w:headerReference w:type="default" r:id="rId29"/>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856" w:rsidRDefault="00890856">
      <w:pPr>
        <w:spacing w:before="0" w:after="0"/>
      </w:pPr>
      <w:r>
        <w:separator/>
      </w:r>
    </w:p>
  </w:endnote>
  <w:endnote w:type="continuationSeparator" w:id="0">
    <w:p w:rsidR="00890856" w:rsidRDefault="008908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Arial Unicode MS"/>
    <w:charset w:val="80"/>
    <w:family w:val="auto"/>
    <w:pitch w:val="default"/>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DejaVu Sans">
    <w:panose1 w:val="020B0603030804020204"/>
    <w:charset w:val="CC"/>
    <w:family w:val="swiss"/>
    <w:pitch w:val="variable"/>
    <w:sig w:usb0="E7002EFF" w:usb1="D200FDFF" w:usb2="0A24602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CA7" w:rsidRDefault="00EE6CA7">
    <w:pPr>
      <w:pStyle w:val="af2"/>
      <w:jc w:val="center"/>
    </w:pPr>
    <w:r>
      <w:fldChar w:fldCharType="begin"/>
    </w:r>
    <w:r>
      <w:instrText>PAGE   \* MERGEFORMAT</w:instrText>
    </w:r>
    <w:r>
      <w:fldChar w:fldCharType="separate"/>
    </w:r>
    <w:r w:rsidR="00D9615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856" w:rsidRDefault="00890856">
      <w:pPr>
        <w:spacing w:before="0" w:after="0"/>
      </w:pPr>
      <w:r>
        <w:separator/>
      </w:r>
    </w:p>
  </w:footnote>
  <w:footnote w:type="continuationSeparator" w:id="0">
    <w:p w:rsidR="00890856" w:rsidRDefault="00890856">
      <w:pPr>
        <w:spacing w:before="0" w:after="0"/>
      </w:pPr>
      <w:r>
        <w:continuationSeparator/>
      </w:r>
    </w:p>
  </w:footnote>
  <w:footnote w:id="1">
    <w:p w:rsidR="00EE6CA7" w:rsidRPr="00D82369" w:rsidRDefault="00EE6CA7" w:rsidP="00D82369">
      <w:pPr>
        <w:pStyle w:val="af4"/>
        <w:rPr>
          <w:rFonts w:ascii="Calibri" w:hAnsi="Calibri" w:cs="Calibri"/>
          <w:sz w:val="22"/>
          <w:szCs w:val="22"/>
        </w:rPr>
      </w:pPr>
      <w:r w:rsidRPr="00D82369">
        <w:rPr>
          <w:rStyle w:val="a8"/>
          <w:rFonts w:ascii="Calibri" w:hAnsi="Calibri" w:cs="Calibri"/>
          <w:sz w:val="22"/>
          <w:szCs w:val="22"/>
        </w:rPr>
        <w:footnoteRef/>
      </w:r>
      <w:r w:rsidRPr="00D82369">
        <w:rPr>
          <w:rFonts w:ascii="Calibri" w:hAnsi="Calibri" w:cs="Calibri"/>
          <w:sz w:val="22"/>
          <w:szCs w:val="22"/>
        </w:rPr>
        <w:t xml:space="preserve"> Методические указания к дипломному проектированию для специальности 080801 «Прикладная информ</w:t>
      </w:r>
      <w:r w:rsidRPr="00D82369">
        <w:rPr>
          <w:rFonts w:ascii="Calibri" w:hAnsi="Calibri" w:cs="Calibri"/>
          <w:sz w:val="22"/>
          <w:szCs w:val="22"/>
        </w:rPr>
        <w:t>а</w:t>
      </w:r>
      <w:r w:rsidRPr="00D82369">
        <w:rPr>
          <w:rFonts w:ascii="Calibri" w:hAnsi="Calibri" w:cs="Calibri"/>
          <w:sz w:val="22"/>
          <w:szCs w:val="22"/>
        </w:rPr>
        <w:t xml:space="preserve">тика (в экономике)» / Автор В.В. Качала Мурманск: изд. МГТУ, 2011. </w:t>
      </w:r>
    </w:p>
  </w:footnote>
  <w:footnote w:id="2">
    <w:p w:rsidR="00EE6CA7" w:rsidRDefault="00EE6CA7" w:rsidP="00D82369">
      <w:pPr>
        <w:pStyle w:val="af4"/>
      </w:pPr>
      <w:r w:rsidRPr="00D82369">
        <w:rPr>
          <w:rStyle w:val="a8"/>
          <w:rFonts w:ascii="Calibri" w:hAnsi="Calibri" w:cs="Calibri"/>
          <w:sz w:val="22"/>
          <w:szCs w:val="22"/>
        </w:rPr>
        <w:footnoteRef/>
      </w:r>
      <w:r w:rsidRPr="00D82369">
        <w:rPr>
          <w:rFonts w:ascii="Calibri" w:hAnsi="Calibri" w:cs="Calibri"/>
          <w:sz w:val="22"/>
          <w:szCs w:val="22"/>
        </w:rPr>
        <w:t xml:space="preserve"> Методические указания по дипломному проектированию для направления «Информационные системы», специальностей: «Информационные системы и технологии», «Прикладная информатика (в экономике)»,  «Пр</w:t>
      </w:r>
      <w:r w:rsidRPr="00D82369">
        <w:rPr>
          <w:rFonts w:ascii="Calibri" w:hAnsi="Calibri" w:cs="Calibri"/>
          <w:sz w:val="22"/>
          <w:szCs w:val="22"/>
        </w:rPr>
        <w:t>и</w:t>
      </w:r>
      <w:r w:rsidRPr="00D82369">
        <w:rPr>
          <w:rFonts w:ascii="Calibri" w:hAnsi="Calibri" w:cs="Calibri"/>
          <w:sz w:val="22"/>
          <w:szCs w:val="22"/>
        </w:rPr>
        <w:t>кладная информатика (в дизайне)» / Под редакцией декана факультета ИСиТ Денисова Д.В. М.: изд-во Московской ф</w:t>
      </w:r>
      <w:r w:rsidRPr="00D82369">
        <w:rPr>
          <w:rFonts w:ascii="Calibri" w:hAnsi="Calibri" w:cs="Calibri"/>
          <w:sz w:val="22"/>
          <w:szCs w:val="22"/>
        </w:rPr>
        <w:t>и</w:t>
      </w:r>
      <w:r w:rsidRPr="00D82369">
        <w:rPr>
          <w:rFonts w:ascii="Calibri" w:hAnsi="Calibri" w:cs="Calibri"/>
          <w:sz w:val="22"/>
          <w:szCs w:val="22"/>
        </w:rPr>
        <w:t>нансово-промышленной академии, 2010.</w:t>
      </w:r>
      <w:r>
        <w:t xml:space="preserve"> </w:t>
      </w:r>
    </w:p>
  </w:footnote>
  <w:footnote w:id="3">
    <w:p w:rsidR="00EE6CA7" w:rsidRPr="00050D3F" w:rsidRDefault="00EE6CA7">
      <w:pPr>
        <w:pStyle w:val="af4"/>
        <w:rPr>
          <w:rFonts w:ascii="Calibri" w:hAnsi="Calibri" w:cs="Calibri"/>
          <w:sz w:val="22"/>
          <w:szCs w:val="22"/>
        </w:rPr>
      </w:pPr>
      <w:r w:rsidRPr="00050D3F">
        <w:rPr>
          <w:rStyle w:val="a8"/>
          <w:rFonts w:ascii="Calibri" w:hAnsi="Calibri" w:cs="Calibri"/>
          <w:sz w:val="22"/>
          <w:szCs w:val="22"/>
        </w:rPr>
        <w:footnoteRef/>
      </w:r>
      <w:r w:rsidRPr="00050D3F">
        <w:rPr>
          <w:rFonts w:ascii="Calibri" w:hAnsi="Calibri" w:cs="Calibri"/>
          <w:sz w:val="22"/>
          <w:szCs w:val="22"/>
        </w:rPr>
        <w:t xml:space="preserve"> Кузнецова О.Б., Шиманский С.А. «Методических указаниях по расчёту экономического эффекта от вне</w:t>
      </w:r>
      <w:r w:rsidRPr="00050D3F">
        <w:rPr>
          <w:rFonts w:ascii="Calibri" w:hAnsi="Calibri" w:cs="Calibri"/>
          <w:sz w:val="22"/>
          <w:szCs w:val="22"/>
        </w:rPr>
        <w:t>д</w:t>
      </w:r>
      <w:r w:rsidRPr="00050D3F">
        <w:rPr>
          <w:rFonts w:ascii="Calibri" w:hAnsi="Calibri" w:cs="Calibri"/>
          <w:sz w:val="22"/>
          <w:szCs w:val="22"/>
        </w:rPr>
        <w:t>рения ИТ»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CA7" w:rsidRPr="00464556" w:rsidRDefault="00EE6CA7" w:rsidP="00464556">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CA7" w:rsidRPr="00464556" w:rsidRDefault="00EE6CA7" w:rsidP="00464556">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numFmt w:val="bullet"/>
      <w:lvlText w:val="*"/>
      <w:lvlJc w:val="left"/>
      <w:pPr>
        <w:tabs>
          <w:tab w:val="num" w:pos="0"/>
        </w:tabs>
        <w:ind w:left="0" w:firstLine="0"/>
      </w:pPr>
      <w:rPr>
        <w:rFonts w:ascii="StarSymbol" w:hAnsi="StarSymbol"/>
      </w:rPr>
    </w:lvl>
  </w:abstractNum>
  <w:abstractNum w:abstractNumId="3">
    <w:nsid w:val="00000003"/>
    <w:multiLevelType w:val="singleLevel"/>
    <w:tmpl w:val="00000003"/>
    <w:name w:val="WW8Num3"/>
    <w:lvl w:ilvl="0">
      <w:start w:val="1"/>
      <w:numFmt w:val="decimal"/>
      <w:lvlText w:val="%1)"/>
      <w:lvlJc w:val="left"/>
      <w:pPr>
        <w:tabs>
          <w:tab w:val="num" w:pos="720"/>
        </w:tabs>
        <w:ind w:left="720" w:hanging="360"/>
      </w:pPr>
    </w:lvl>
  </w:abstractNum>
  <w:abstractNum w:abstractNumId="4">
    <w:nsid w:val="00000004"/>
    <w:multiLevelType w:val="multilevel"/>
    <w:tmpl w:val="00000004"/>
    <w:name w:val="WW8Num4"/>
    <w:lvl w:ilvl="0">
      <w:start w:val="1"/>
      <w:numFmt w:val="decimal"/>
      <w:lvlText w:val="%1."/>
      <w:lvlJc w:val="left"/>
      <w:pPr>
        <w:tabs>
          <w:tab w:val="num" w:pos="454"/>
        </w:tabs>
        <w:ind w:left="454" w:hanging="454"/>
      </w:pPr>
    </w:lvl>
    <w:lvl w:ilvl="1">
      <w:start w:val="1"/>
      <w:numFmt w:val="decimal"/>
      <w:lvlText w:val="%1.%2."/>
      <w:lvlJc w:val="left"/>
      <w:pPr>
        <w:tabs>
          <w:tab w:val="num" w:pos="567"/>
        </w:tabs>
        <w:ind w:left="567" w:hanging="113"/>
      </w:pPr>
    </w:lvl>
    <w:lvl w:ilvl="2">
      <w:start w:val="1"/>
      <w:numFmt w:val="decimal"/>
      <w:lvlText w:val="%1.%2.%3."/>
      <w:lvlJc w:val="left"/>
      <w:pPr>
        <w:tabs>
          <w:tab w:val="num" w:pos="1071"/>
        </w:tabs>
        <w:ind w:left="1071" w:hanging="504"/>
      </w:pPr>
    </w:lvl>
    <w:lvl w:ilvl="3">
      <w:start w:val="1"/>
      <w:numFmt w:val="decimal"/>
      <w:lvlText w:val="%1.%2.%3.%4."/>
      <w:lvlJc w:val="left"/>
      <w:pPr>
        <w:tabs>
          <w:tab w:val="num" w:pos="1719"/>
        </w:tabs>
        <w:ind w:left="1719" w:hanging="648"/>
      </w:pPr>
    </w:lvl>
    <w:lvl w:ilvl="4">
      <w:start w:val="1"/>
      <w:numFmt w:val="decimal"/>
      <w:lvlText w:val="%1.%2.%3.%4.%5."/>
      <w:lvlJc w:val="left"/>
      <w:pPr>
        <w:tabs>
          <w:tab w:val="num" w:pos="2511"/>
        </w:tabs>
        <w:ind w:left="2511" w:hanging="792"/>
      </w:pPr>
    </w:lvl>
    <w:lvl w:ilvl="5">
      <w:start w:val="1"/>
      <w:numFmt w:val="decimal"/>
      <w:lvlText w:val="%1.%2.%3.%4.%5.%6."/>
      <w:lvlJc w:val="left"/>
      <w:pPr>
        <w:tabs>
          <w:tab w:val="num" w:pos="3447"/>
        </w:tabs>
        <w:ind w:left="3447" w:hanging="936"/>
      </w:pPr>
    </w:lvl>
    <w:lvl w:ilvl="6">
      <w:start w:val="1"/>
      <w:numFmt w:val="decimal"/>
      <w:lvlText w:val="%1.%2.%3.%4.%5.%6.%7."/>
      <w:lvlJc w:val="left"/>
      <w:pPr>
        <w:tabs>
          <w:tab w:val="num" w:pos="4527"/>
        </w:tabs>
        <w:ind w:left="4527" w:hanging="1080"/>
      </w:pPr>
    </w:lvl>
    <w:lvl w:ilvl="7">
      <w:start w:val="1"/>
      <w:numFmt w:val="decimal"/>
      <w:lvlText w:val="%1.%2.%3.%4.%5.%6.%7.%8."/>
      <w:lvlJc w:val="left"/>
      <w:pPr>
        <w:tabs>
          <w:tab w:val="num" w:pos="5751"/>
        </w:tabs>
        <w:ind w:left="5751" w:hanging="1224"/>
      </w:pPr>
    </w:lvl>
    <w:lvl w:ilvl="8">
      <w:start w:val="1"/>
      <w:numFmt w:val="decimal"/>
      <w:lvlText w:val="%1.%2.%3.%4.%5.%6.%7.%8.%9."/>
      <w:lvlJc w:val="left"/>
      <w:pPr>
        <w:tabs>
          <w:tab w:val="num" w:pos="7191"/>
        </w:tabs>
        <w:ind w:left="7191" w:hanging="1440"/>
      </w:pPr>
    </w:lvl>
  </w:abstractNum>
  <w:abstractNum w:abstractNumId="5">
    <w:nsid w:val="00000005"/>
    <w:multiLevelType w:val="singleLevel"/>
    <w:tmpl w:val="00000005"/>
    <w:name w:val="WW8Num5"/>
    <w:lvl w:ilvl="0">
      <w:start w:val="1"/>
      <w:numFmt w:val="bullet"/>
      <w:lvlText w:val="o"/>
      <w:lvlJc w:val="left"/>
      <w:pPr>
        <w:tabs>
          <w:tab w:val="num" w:pos="1040"/>
        </w:tabs>
        <w:ind w:left="1040" w:hanging="360"/>
      </w:pPr>
      <w:rPr>
        <w:rFonts w:ascii="Courier New" w:hAnsi="Courier New" w:cs="Courier New"/>
      </w:rPr>
    </w:lvl>
  </w:abstractNum>
  <w:abstractNum w:abstractNumId="6">
    <w:nsid w:val="00000006"/>
    <w:multiLevelType w:val="singleLevel"/>
    <w:tmpl w:val="00000006"/>
    <w:name w:val="WW8Num6"/>
    <w:lvl w:ilvl="0">
      <w:start w:val="1"/>
      <w:numFmt w:val="bullet"/>
      <w:lvlText w:val=""/>
      <w:lvlJc w:val="left"/>
      <w:pPr>
        <w:tabs>
          <w:tab w:val="num" w:pos="0"/>
        </w:tabs>
        <w:ind w:left="0" w:firstLine="709"/>
      </w:pPr>
      <w:rPr>
        <w:rFonts w:ascii="Symbol" w:hAnsi="Symbol"/>
      </w:rPr>
    </w:lvl>
  </w:abstractNum>
  <w:abstractNum w:abstractNumId="7">
    <w:nsid w:val="00000007"/>
    <w:multiLevelType w:val="singleLevel"/>
    <w:tmpl w:val="00000006"/>
    <w:lvl w:ilvl="0">
      <w:start w:val="1"/>
      <w:numFmt w:val="bullet"/>
      <w:lvlText w:val=""/>
      <w:lvlJc w:val="left"/>
      <w:pPr>
        <w:ind w:left="1069" w:hanging="360"/>
      </w:pPr>
      <w:rPr>
        <w:rFonts w:ascii="Symbol" w:hAnsi="Symbol"/>
      </w:rPr>
    </w:lvl>
  </w:abstractNum>
  <w:abstractNum w:abstractNumId="8">
    <w:nsid w:val="00000008"/>
    <w:multiLevelType w:val="singleLevel"/>
    <w:tmpl w:val="00000008"/>
    <w:name w:val="WW8Num8"/>
    <w:lvl w:ilvl="0">
      <w:start w:val="1"/>
      <w:numFmt w:val="bullet"/>
      <w:lvlText w:val=""/>
      <w:lvlJc w:val="left"/>
      <w:pPr>
        <w:tabs>
          <w:tab w:val="num" w:pos="0"/>
        </w:tabs>
        <w:ind w:left="0" w:firstLine="709"/>
      </w:pPr>
      <w:rPr>
        <w:rFonts w:ascii="Symbol" w:hAnsi="Symbol"/>
      </w:rPr>
    </w:lvl>
  </w:abstractNum>
  <w:abstractNum w:abstractNumId="9">
    <w:nsid w:val="00000009"/>
    <w:multiLevelType w:val="singleLevel"/>
    <w:tmpl w:val="00000009"/>
    <w:name w:val="WW8Num9"/>
    <w:lvl w:ilvl="0">
      <w:start w:val="1"/>
      <w:numFmt w:val="bullet"/>
      <w:lvlText w:val=""/>
      <w:lvlJc w:val="left"/>
      <w:pPr>
        <w:tabs>
          <w:tab w:val="num" w:pos="0"/>
        </w:tabs>
        <w:ind w:left="0" w:firstLine="709"/>
      </w:pPr>
      <w:rPr>
        <w:rFonts w:ascii="Symbol" w:hAnsi="Symbol"/>
      </w:rPr>
    </w:lvl>
  </w:abstractNum>
  <w:abstractNum w:abstractNumId="10">
    <w:nsid w:val="0000000A"/>
    <w:multiLevelType w:val="multilevel"/>
    <w:tmpl w:val="0000000A"/>
    <w:name w:val="WW8Num10"/>
    <w:lvl w:ilvl="0">
      <w:start w:val="1"/>
      <w:numFmt w:val="bullet"/>
      <w:lvlText w:val=""/>
      <w:lvlJc w:val="left"/>
      <w:pPr>
        <w:tabs>
          <w:tab w:val="num" w:pos="709"/>
        </w:tabs>
        <w:ind w:left="709" w:firstLine="357"/>
      </w:pPr>
      <w:rPr>
        <w:rFonts w:ascii="Arial" w:hAnsi="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709"/>
        </w:tabs>
        <w:ind w:left="709" w:firstLine="357"/>
      </w:pPr>
      <w:rPr>
        <w:rFonts w:ascii="Arial" w:hAnsi="Aria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B"/>
    <w:multiLevelType w:val="singleLevel"/>
    <w:tmpl w:val="0000000B"/>
    <w:name w:val="WW8Num11"/>
    <w:lvl w:ilvl="0">
      <w:numFmt w:val="bullet"/>
      <w:lvlText w:val=""/>
      <w:lvlJc w:val="left"/>
      <w:pPr>
        <w:tabs>
          <w:tab w:val="num" w:pos="947"/>
        </w:tabs>
        <w:ind w:left="947" w:hanging="227"/>
      </w:pPr>
      <w:rPr>
        <w:rFonts w:ascii="Symbol" w:hAnsi="Symbol"/>
      </w:rPr>
    </w:lvl>
  </w:abstractNum>
  <w:abstractNum w:abstractNumId="12">
    <w:nsid w:val="0000000C"/>
    <w:multiLevelType w:val="singleLevel"/>
    <w:tmpl w:val="0000000C"/>
    <w:name w:val="WW8Num12"/>
    <w:lvl w:ilvl="0">
      <w:numFmt w:val="bullet"/>
      <w:lvlText w:val=""/>
      <w:lvlJc w:val="left"/>
      <w:pPr>
        <w:tabs>
          <w:tab w:val="num" w:pos="1089"/>
        </w:tabs>
        <w:ind w:left="1089" w:hanging="369"/>
      </w:pPr>
      <w:rPr>
        <w:rFonts w:ascii="Symbol" w:hAnsi="Symbol" w:cs="Courier New"/>
      </w:rPr>
    </w:lvl>
  </w:abstractNum>
  <w:abstractNum w:abstractNumId="13">
    <w:nsid w:val="0000000D"/>
    <w:multiLevelType w:val="singleLevel"/>
    <w:tmpl w:val="0000000D"/>
    <w:name w:val="WW8Num13"/>
    <w:lvl w:ilvl="0">
      <w:numFmt w:val="bullet"/>
      <w:lvlText w:val=""/>
      <w:lvlJc w:val="left"/>
      <w:pPr>
        <w:tabs>
          <w:tab w:val="num" w:pos="1049"/>
        </w:tabs>
        <w:ind w:left="1049" w:hanging="369"/>
      </w:pPr>
      <w:rPr>
        <w:rFonts w:ascii="Symbol" w:hAnsi="Symbol"/>
        <w:b w:val="0"/>
        <w:i w:val="0"/>
        <w:sz w:val="28"/>
        <w:szCs w:val="28"/>
      </w:rPr>
    </w:lvl>
  </w:abstractNum>
  <w:abstractNum w:abstractNumId="14">
    <w:nsid w:val="0000000E"/>
    <w:multiLevelType w:val="singleLevel"/>
    <w:tmpl w:val="0000000E"/>
    <w:name w:val="WW8Num14"/>
    <w:lvl w:ilvl="0">
      <w:numFmt w:val="bullet"/>
      <w:lvlText w:val=""/>
      <w:lvlJc w:val="left"/>
      <w:pPr>
        <w:tabs>
          <w:tab w:val="num" w:pos="1080"/>
        </w:tabs>
        <w:ind w:left="1080" w:hanging="360"/>
      </w:pPr>
      <w:rPr>
        <w:rFonts w:ascii="Symbol" w:hAnsi="Symbol"/>
      </w:rPr>
    </w:lvl>
  </w:abstractNum>
  <w:abstractNum w:abstractNumId="15">
    <w:nsid w:val="0000000F"/>
    <w:multiLevelType w:val="singleLevel"/>
    <w:tmpl w:val="0000000F"/>
    <w:name w:val="WW8Num15"/>
    <w:lvl w:ilvl="0">
      <w:numFmt w:val="bullet"/>
      <w:lvlText w:val=""/>
      <w:lvlJc w:val="left"/>
      <w:pPr>
        <w:tabs>
          <w:tab w:val="num" w:pos="907"/>
        </w:tabs>
        <w:ind w:left="907" w:hanging="340"/>
      </w:pPr>
      <w:rPr>
        <w:rFonts w:ascii="Symbol" w:hAnsi="Symbol"/>
      </w:rPr>
    </w:lvl>
  </w:abstractNum>
  <w:abstractNum w:abstractNumId="16">
    <w:nsid w:val="00000010"/>
    <w:multiLevelType w:val="multilevel"/>
    <w:tmpl w:val="00000010"/>
    <w:name w:val="WW8Num16"/>
    <w:lvl w:ilvl="0">
      <w:start w:val="1"/>
      <w:numFmt w:val="bullet"/>
      <w:lvlText w:val=""/>
      <w:lvlJc w:val="left"/>
      <w:pPr>
        <w:tabs>
          <w:tab w:val="num" w:pos="1040"/>
        </w:tabs>
        <w:ind w:left="1040" w:hanging="360"/>
      </w:pPr>
      <w:rPr>
        <w:rFonts w:ascii="Wingdings" w:hAnsi="Wingdings" w:cs="StarSymbol"/>
        <w:sz w:val="18"/>
        <w:szCs w:val="18"/>
      </w:rPr>
    </w:lvl>
    <w:lvl w:ilvl="1">
      <w:start w:val="1"/>
      <w:numFmt w:val="bullet"/>
      <w:lvlText w:val=""/>
      <w:lvlJc w:val="left"/>
      <w:pPr>
        <w:tabs>
          <w:tab w:val="num" w:pos="1400"/>
        </w:tabs>
        <w:ind w:left="1400" w:hanging="360"/>
      </w:pPr>
      <w:rPr>
        <w:rFonts w:ascii="Wingdings 2" w:hAnsi="Wingdings 2" w:cs="StarSymbol"/>
        <w:sz w:val="18"/>
        <w:szCs w:val="18"/>
      </w:rPr>
    </w:lvl>
    <w:lvl w:ilvl="2">
      <w:start w:val="1"/>
      <w:numFmt w:val="bullet"/>
      <w:lvlText w:val="■"/>
      <w:lvlJc w:val="left"/>
      <w:pPr>
        <w:tabs>
          <w:tab w:val="num" w:pos="1760"/>
        </w:tabs>
        <w:ind w:left="1760" w:hanging="360"/>
      </w:pPr>
      <w:rPr>
        <w:rFonts w:ascii="StarSymbol" w:hAnsi="StarSymbol" w:cs="StarSymbol"/>
        <w:sz w:val="18"/>
        <w:szCs w:val="18"/>
      </w:rPr>
    </w:lvl>
    <w:lvl w:ilvl="3">
      <w:start w:val="1"/>
      <w:numFmt w:val="bullet"/>
      <w:lvlText w:val=""/>
      <w:lvlJc w:val="left"/>
      <w:pPr>
        <w:tabs>
          <w:tab w:val="num" w:pos="2120"/>
        </w:tabs>
        <w:ind w:left="2120" w:hanging="360"/>
      </w:pPr>
      <w:rPr>
        <w:rFonts w:ascii="Wingdings" w:hAnsi="Wingdings" w:cs="StarSymbol"/>
        <w:sz w:val="18"/>
        <w:szCs w:val="18"/>
      </w:rPr>
    </w:lvl>
    <w:lvl w:ilvl="4">
      <w:start w:val="1"/>
      <w:numFmt w:val="bullet"/>
      <w:lvlText w:val=""/>
      <w:lvlJc w:val="left"/>
      <w:pPr>
        <w:tabs>
          <w:tab w:val="num" w:pos="2480"/>
        </w:tabs>
        <w:ind w:left="2480" w:hanging="360"/>
      </w:pPr>
      <w:rPr>
        <w:rFonts w:ascii="Wingdings 2" w:hAnsi="Wingdings 2" w:cs="StarSymbol"/>
        <w:sz w:val="18"/>
        <w:szCs w:val="18"/>
      </w:rPr>
    </w:lvl>
    <w:lvl w:ilvl="5">
      <w:start w:val="1"/>
      <w:numFmt w:val="bullet"/>
      <w:lvlText w:val="■"/>
      <w:lvlJc w:val="left"/>
      <w:pPr>
        <w:tabs>
          <w:tab w:val="num" w:pos="2840"/>
        </w:tabs>
        <w:ind w:left="2840" w:hanging="360"/>
      </w:pPr>
      <w:rPr>
        <w:rFonts w:ascii="StarSymbol" w:hAnsi="StarSymbol" w:cs="StarSymbol"/>
        <w:sz w:val="18"/>
        <w:szCs w:val="18"/>
      </w:rPr>
    </w:lvl>
    <w:lvl w:ilvl="6">
      <w:start w:val="1"/>
      <w:numFmt w:val="bullet"/>
      <w:lvlText w:val=""/>
      <w:lvlJc w:val="left"/>
      <w:pPr>
        <w:tabs>
          <w:tab w:val="num" w:pos="3200"/>
        </w:tabs>
        <w:ind w:left="3200" w:hanging="360"/>
      </w:pPr>
      <w:rPr>
        <w:rFonts w:ascii="Wingdings" w:hAnsi="Wingdings" w:cs="StarSymbol"/>
        <w:sz w:val="18"/>
        <w:szCs w:val="18"/>
      </w:rPr>
    </w:lvl>
    <w:lvl w:ilvl="7">
      <w:start w:val="1"/>
      <w:numFmt w:val="bullet"/>
      <w:lvlText w:val=""/>
      <w:lvlJc w:val="left"/>
      <w:pPr>
        <w:tabs>
          <w:tab w:val="num" w:pos="3560"/>
        </w:tabs>
        <w:ind w:left="3560" w:hanging="360"/>
      </w:pPr>
      <w:rPr>
        <w:rFonts w:ascii="Wingdings 2" w:hAnsi="Wingdings 2" w:cs="StarSymbol"/>
        <w:sz w:val="18"/>
        <w:szCs w:val="18"/>
      </w:rPr>
    </w:lvl>
    <w:lvl w:ilvl="8">
      <w:start w:val="1"/>
      <w:numFmt w:val="bullet"/>
      <w:lvlText w:val="■"/>
      <w:lvlJc w:val="left"/>
      <w:pPr>
        <w:tabs>
          <w:tab w:val="num" w:pos="3920"/>
        </w:tabs>
        <w:ind w:left="3920" w:hanging="360"/>
      </w:pPr>
      <w:rPr>
        <w:rFonts w:ascii="StarSymbol" w:hAnsi="StarSymbol" w:cs="StarSymbol"/>
        <w:sz w:val="18"/>
        <w:szCs w:val="18"/>
      </w:rPr>
    </w:lvl>
  </w:abstractNum>
  <w:abstractNum w:abstractNumId="17">
    <w:nsid w:val="02C15732"/>
    <w:multiLevelType w:val="multilevel"/>
    <w:tmpl w:val="ADB8E082"/>
    <w:lvl w:ilvl="0">
      <w:start w:val="1"/>
      <w:numFmt w:val="bullet"/>
      <w:lvlText w:val=""/>
      <w:lvlJc w:val="left"/>
      <w:pPr>
        <w:tabs>
          <w:tab w:val="num" w:pos="709"/>
        </w:tabs>
        <w:ind w:left="709" w:firstLine="357"/>
      </w:pPr>
      <w:rPr>
        <w:rFonts w:ascii="Arial" w:hAnsi="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709"/>
        </w:tabs>
        <w:ind w:left="709" w:firstLine="357"/>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02F94158"/>
    <w:multiLevelType w:val="hybridMultilevel"/>
    <w:tmpl w:val="224E88E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09455E29"/>
    <w:multiLevelType w:val="hybridMultilevel"/>
    <w:tmpl w:val="209ED0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07F1B7F"/>
    <w:multiLevelType w:val="hybridMultilevel"/>
    <w:tmpl w:val="E230C65C"/>
    <w:lvl w:ilvl="0" w:tplc="747C51AE">
      <w:start w:val="1"/>
      <w:numFmt w:val="decimal"/>
      <w:pStyle w:val="a"/>
      <w:lvlText w:val="%1"/>
      <w:lvlJc w:val="left"/>
      <w:pPr>
        <w:tabs>
          <w:tab w:val="num" w:pos="1134"/>
        </w:tabs>
        <w:ind w:left="0" w:firstLine="709"/>
      </w:pPr>
      <w:rPr>
        <w:rFonts w:ascii="Times New Roman" w:eastAsia="Times New Roman" w:hAnsi="Times New Roman" w:cs="Times New Roman"/>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139F68A9"/>
    <w:multiLevelType w:val="hybridMultilevel"/>
    <w:tmpl w:val="EE8C08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1D4A503C"/>
    <w:multiLevelType w:val="multilevel"/>
    <w:tmpl w:val="C2D2A268"/>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2153"/>
        </w:tabs>
        <w:ind w:left="2153" w:hanging="735"/>
      </w:pPr>
      <w:rPr>
        <w:rFonts w:hint="default"/>
      </w:rPr>
    </w:lvl>
    <w:lvl w:ilvl="2">
      <w:start w:val="1"/>
      <w:numFmt w:val="decimal"/>
      <w:lvlText w:val="%1.%2.%3"/>
      <w:lvlJc w:val="left"/>
      <w:pPr>
        <w:tabs>
          <w:tab w:val="num" w:pos="3571"/>
        </w:tabs>
        <w:ind w:left="3571" w:hanging="735"/>
      </w:pPr>
      <w:rPr>
        <w:rFonts w:hint="default"/>
      </w:rPr>
    </w:lvl>
    <w:lvl w:ilvl="3">
      <w:start w:val="1"/>
      <w:numFmt w:val="decimal"/>
      <w:lvlText w:val="%1.%2.%3.%4"/>
      <w:lvlJc w:val="left"/>
      <w:pPr>
        <w:tabs>
          <w:tab w:val="num" w:pos="4989"/>
        </w:tabs>
        <w:ind w:left="4989" w:hanging="735"/>
      </w:pPr>
      <w:rPr>
        <w:rFonts w:hint="default"/>
      </w:rPr>
    </w:lvl>
    <w:lvl w:ilvl="4">
      <w:start w:val="1"/>
      <w:numFmt w:val="decimal"/>
      <w:lvlText w:val="%1.%2.%3.%4.%5"/>
      <w:lvlJc w:val="left"/>
      <w:pPr>
        <w:tabs>
          <w:tab w:val="num" w:pos="6752"/>
        </w:tabs>
        <w:ind w:left="6752" w:hanging="1080"/>
      </w:pPr>
      <w:rPr>
        <w:rFonts w:hint="default"/>
      </w:rPr>
    </w:lvl>
    <w:lvl w:ilvl="5">
      <w:start w:val="1"/>
      <w:numFmt w:val="decimal"/>
      <w:lvlText w:val="%1.%2.%3.%4.%5.%6"/>
      <w:lvlJc w:val="left"/>
      <w:pPr>
        <w:tabs>
          <w:tab w:val="num" w:pos="8170"/>
        </w:tabs>
        <w:ind w:left="8170" w:hanging="1080"/>
      </w:pPr>
      <w:rPr>
        <w:rFonts w:hint="default"/>
      </w:rPr>
    </w:lvl>
    <w:lvl w:ilvl="6">
      <w:start w:val="1"/>
      <w:numFmt w:val="decimal"/>
      <w:lvlText w:val="%1.%2.%3.%4.%5.%6.%7"/>
      <w:lvlJc w:val="left"/>
      <w:pPr>
        <w:tabs>
          <w:tab w:val="num" w:pos="9948"/>
        </w:tabs>
        <w:ind w:left="9948" w:hanging="1440"/>
      </w:pPr>
      <w:rPr>
        <w:rFonts w:hint="default"/>
      </w:rPr>
    </w:lvl>
    <w:lvl w:ilvl="7">
      <w:start w:val="1"/>
      <w:numFmt w:val="decimal"/>
      <w:lvlText w:val="%1.%2.%3.%4.%5.%6.%7.%8"/>
      <w:lvlJc w:val="left"/>
      <w:pPr>
        <w:tabs>
          <w:tab w:val="num" w:pos="11366"/>
        </w:tabs>
        <w:ind w:left="11366" w:hanging="1440"/>
      </w:pPr>
      <w:rPr>
        <w:rFonts w:hint="default"/>
      </w:rPr>
    </w:lvl>
    <w:lvl w:ilvl="8">
      <w:start w:val="1"/>
      <w:numFmt w:val="decimal"/>
      <w:lvlText w:val="%1.%2.%3.%4.%5.%6.%7.%8.%9"/>
      <w:lvlJc w:val="left"/>
      <w:pPr>
        <w:tabs>
          <w:tab w:val="num" w:pos="13144"/>
        </w:tabs>
        <w:ind w:left="13144" w:hanging="1800"/>
      </w:pPr>
      <w:rPr>
        <w:rFonts w:hint="default"/>
      </w:rPr>
    </w:lvl>
  </w:abstractNum>
  <w:abstractNum w:abstractNumId="23">
    <w:nsid w:val="212D64E0"/>
    <w:multiLevelType w:val="multilevel"/>
    <w:tmpl w:val="00000004"/>
    <w:lvl w:ilvl="0">
      <w:start w:val="1"/>
      <w:numFmt w:val="decimal"/>
      <w:lvlText w:val="%1."/>
      <w:lvlJc w:val="left"/>
      <w:pPr>
        <w:tabs>
          <w:tab w:val="num" w:pos="454"/>
        </w:tabs>
        <w:ind w:left="454" w:hanging="454"/>
      </w:pPr>
    </w:lvl>
    <w:lvl w:ilvl="1">
      <w:start w:val="1"/>
      <w:numFmt w:val="decimal"/>
      <w:lvlText w:val="%1.%2."/>
      <w:lvlJc w:val="left"/>
      <w:pPr>
        <w:tabs>
          <w:tab w:val="num" w:pos="567"/>
        </w:tabs>
        <w:ind w:left="567" w:hanging="113"/>
      </w:pPr>
    </w:lvl>
    <w:lvl w:ilvl="2">
      <w:start w:val="1"/>
      <w:numFmt w:val="decimal"/>
      <w:lvlText w:val="%1.%2.%3."/>
      <w:lvlJc w:val="left"/>
      <w:pPr>
        <w:tabs>
          <w:tab w:val="num" w:pos="1071"/>
        </w:tabs>
        <w:ind w:left="1071" w:hanging="504"/>
      </w:pPr>
    </w:lvl>
    <w:lvl w:ilvl="3">
      <w:start w:val="1"/>
      <w:numFmt w:val="decimal"/>
      <w:lvlText w:val="%1.%2.%3.%4."/>
      <w:lvlJc w:val="left"/>
      <w:pPr>
        <w:tabs>
          <w:tab w:val="num" w:pos="1719"/>
        </w:tabs>
        <w:ind w:left="1719" w:hanging="648"/>
      </w:pPr>
    </w:lvl>
    <w:lvl w:ilvl="4">
      <w:start w:val="1"/>
      <w:numFmt w:val="decimal"/>
      <w:lvlText w:val="%1.%2.%3.%4.%5."/>
      <w:lvlJc w:val="left"/>
      <w:pPr>
        <w:tabs>
          <w:tab w:val="num" w:pos="2511"/>
        </w:tabs>
        <w:ind w:left="2511" w:hanging="792"/>
      </w:pPr>
    </w:lvl>
    <w:lvl w:ilvl="5">
      <w:start w:val="1"/>
      <w:numFmt w:val="decimal"/>
      <w:lvlText w:val="%1.%2.%3.%4.%5.%6."/>
      <w:lvlJc w:val="left"/>
      <w:pPr>
        <w:tabs>
          <w:tab w:val="num" w:pos="3447"/>
        </w:tabs>
        <w:ind w:left="3447" w:hanging="936"/>
      </w:pPr>
    </w:lvl>
    <w:lvl w:ilvl="6">
      <w:start w:val="1"/>
      <w:numFmt w:val="decimal"/>
      <w:lvlText w:val="%1.%2.%3.%4.%5.%6.%7."/>
      <w:lvlJc w:val="left"/>
      <w:pPr>
        <w:tabs>
          <w:tab w:val="num" w:pos="4527"/>
        </w:tabs>
        <w:ind w:left="4527" w:hanging="1080"/>
      </w:pPr>
    </w:lvl>
    <w:lvl w:ilvl="7">
      <w:start w:val="1"/>
      <w:numFmt w:val="decimal"/>
      <w:lvlText w:val="%1.%2.%3.%4.%5.%6.%7.%8."/>
      <w:lvlJc w:val="left"/>
      <w:pPr>
        <w:tabs>
          <w:tab w:val="num" w:pos="5751"/>
        </w:tabs>
        <w:ind w:left="5751" w:hanging="1224"/>
      </w:pPr>
    </w:lvl>
    <w:lvl w:ilvl="8">
      <w:start w:val="1"/>
      <w:numFmt w:val="decimal"/>
      <w:lvlText w:val="%1.%2.%3.%4.%5.%6.%7.%8.%9."/>
      <w:lvlJc w:val="left"/>
      <w:pPr>
        <w:tabs>
          <w:tab w:val="num" w:pos="7191"/>
        </w:tabs>
        <w:ind w:left="7191" w:hanging="1440"/>
      </w:pPr>
    </w:lvl>
  </w:abstractNum>
  <w:abstractNum w:abstractNumId="24">
    <w:nsid w:val="290B3E61"/>
    <w:multiLevelType w:val="hybridMultilevel"/>
    <w:tmpl w:val="A27849AE"/>
    <w:lvl w:ilvl="0" w:tplc="25524104">
      <w:start w:val="1"/>
      <w:numFmt w:val="bullet"/>
      <w:pStyle w:val="List1"/>
      <w:lvlText w:val="•"/>
      <w:lvlJc w:val="left"/>
      <w:pPr>
        <w:tabs>
          <w:tab w:val="num" w:pos="567"/>
        </w:tabs>
        <w:ind w:left="567" w:hanging="283"/>
      </w:pPr>
      <w:rPr>
        <w:rFonts w:ascii="Tahoma" w:hAnsi="Tahoma" w:hint="default"/>
        <w:color w:val="auto"/>
        <w:sz w:val="20"/>
        <w:szCs w:val="20"/>
      </w:rPr>
    </w:lvl>
    <w:lvl w:ilvl="1" w:tplc="04190001">
      <w:start w:val="1"/>
      <w:numFmt w:val="bullet"/>
      <w:lvlText w:val=""/>
      <w:lvlJc w:val="left"/>
      <w:pPr>
        <w:tabs>
          <w:tab w:val="num" w:pos="1440"/>
        </w:tabs>
        <w:ind w:left="1440" w:hanging="360"/>
      </w:pPr>
      <w:rPr>
        <w:rFonts w:ascii="Symbol" w:hAnsi="Symbol" w:hint="default"/>
        <w:color w:val="auto"/>
        <w:sz w:val="20"/>
        <w:szCs w:val="20"/>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2C9C0704"/>
    <w:multiLevelType w:val="hybridMultilevel"/>
    <w:tmpl w:val="A860D3A6"/>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6">
    <w:nsid w:val="38C64ACB"/>
    <w:multiLevelType w:val="singleLevel"/>
    <w:tmpl w:val="7D56F08C"/>
    <w:lvl w:ilvl="0">
      <w:numFmt w:val="bullet"/>
      <w:lvlText w:val="–"/>
      <w:lvlJc w:val="left"/>
      <w:pPr>
        <w:tabs>
          <w:tab w:val="num" w:pos="1287"/>
        </w:tabs>
        <w:ind w:left="1287" w:hanging="1287"/>
      </w:pPr>
      <w:rPr>
        <w:rFonts w:ascii="Times New Roman" w:hAnsi="Times New Roman" w:hint="default"/>
      </w:rPr>
    </w:lvl>
  </w:abstractNum>
  <w:abstractNum w:abstractNumId="27">
    <w:nsid w:val="404A1630"/>
    <w:multiLevelType w:val="hybridMultilevel"/>
    <w:tmpl w:val="EE7478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423C30B5"/>
    <w:multiLevelType w:val="singleLevel"/>
    <w:tmpl w:val="B56A3A60"/>
    <w:lvl w:ilvl="0">
      <w:numFmt w:val="bullet"/>
      <w:lvlText w:val="-"/>
      <w:lvlJc w:val="left"/>
      <w:pPr>
        <w:tabs>
          <w:tab w:val="num" w:pos="927"/>
        </w:tabs>
        <w:ind w:left="927" w:hanging="360"/>
      </w:pPr>
      <w:rPr>
        <w:rFonts w:hint="default"/>
      </w:rPr>
    </w:lvl>
  </w:abstractNum>
  <w:abstractNum w:abstractNumId="29">
    <w:nsid w:val="5ADF772E"/>
    <w:multiLevelType w:val="hybridMultilevel"/>
    <w:tmpl w:val="1E2CD198"/>
    <w:lvl w:ilvl="0" w:tplc="7B9CA36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5C8804DE"/>
    <w:multiLevelType w:val="multilevel"/>
    <w:tmpl w:val="F5463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C1602F"/>
    <w:multiLevelType w:val="hybridMultilevel"/>
    <w:tmpl w:val="7F64A5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650D6054"/>
    <w:multiLevelType w:val="hybridMultilevel"/>
    <w:tmpl w:val="78A26C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675A27EF"/>
    <w:multiLevelType w:val="hybridMultilevel"/>
    <w:tmpl w:val="47202824"/>
    <w:lvl w:ilvl="0" w:tplc="FFFFFFFF">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72312399"/>
    <w:multiLevelType w:val="hybridMultilevel"/>
    <w:tmpl w:val="D286E0A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nsid w:val="72C705F4"/>
    <w:multiLevelType w:val="multilevel"/>
    <w:tmpl w:val="129A1E70"/>
    <w:lvl w:ilvl="0">
      <w:start w:val="1"/>
      <w:numFmt w:val="bullet"/>
      <w:lvlText w:val=""/>
      <w:lvlJc w:val="left"/>
      <w:pPr>
        <w:tabs>
          <w:tab w:val="num" w:pos="709"/>
        </w:tabs>
        <w:ind w:left="709" w:firstLine="357"/>
      </w:pPr>
      <w:rPr>
        <w:rFonts w:ascii="Arial" w:hAnsi="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709"/>
        </w:tabs>
        <w:ind w:left="709" w:firstLine="357"/>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nsid w:val="7579652E"/>
    <w:multiLevelType w:val="hybridMultilevel"/>
    <w:tmpl w:val="BAF6DF92"/>
    <w:lvl w:ilvl="0" w:tplc="FFFFFFFF">
      <w:start w:val="1"/>
      <w:numFmt w:val="bullet"/>
      <w:lvlText w:val="-"/>
      <w:lvlJc w:val="left"/>
      <w:pPr>
        <w:ind w:left="1280" w:hanging="360"/>
      </w:pPr>
      <w:rPr>
        <w:rFonts w:ascii="Times New Roman" w:hAnsi="Times New Roman" w:cs="Times New Roman"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37">
    <w:nsid w:val="77D33274"/>
    <w:multiLevelType w:val="singleLevel"/>
    <w:tmpl w:val="B56A3A60"/>
    <w:lvl w:ilvl="0">
      <w:numFmt w:val="bullet"/>
      <w:lvlText w:val="-"/>
      <w:lvlJc w:val="left"/>
      <w:pPr>
        <w:tabs>
          <w:tab w:val="num" w:pos="927"/>
        </w:tabs>
        <w:ind w:left="927" w:hanging="360"/>
      </w:pPr>
      <w:rPr>
        <w:rFonts w:hint="default"/>
      </w:rPr>
    </w:lvl>
  </w:abstractNum>
  <w:abstractNum w:abstractNumId="38">
    <w:nsid w:val="7C383DEC"/>
    <w:multiLevelType w:val="singleLevel"/>
    <w:tmpl w:val="B56A3A60"/>
    <w:lvl w:ilvl="0">
      <w:numFmt w:val="bullet"/>
      <w:lvlText w:val="-"/>
      <w:lvlJc w:val="left"/>
      <w:pPr>
        <w:tabs>
          <w:tab w:val="num" w:pos="927"/>
        </w:tabs>
        <w:ind w:left="927" w:hanging="360"/>
      </w:pPr>
      <w:rPr>
        <w:rFonts w:hint="default"/>
      </w:rPr>
    </w:lvl>
  </w:abstractNum>
  <w:abstractNum w:abstractNumId="39">
    <w:nsid w:val="7E636D98"/>
    <w:multiLevelType w:val="hybridMultilevel"/>
    <w:tmpl w:val="4B1A7308"/>
    <w:lvl w:ilvl="0" w:tplc="1EB80422">
      <w:start w:val="1"/>
      <w:numFmt w:val="bullet"/>
      <w:pStyle w:val="a0"/>
      <w:lvlText w:val=""/>
      <w:lvlJc w:val="left"/>
      <w:pPr>
        <w:tabs>
          <w:tab w:val="num" w:pos="1219"/>
        </w:tabs>
        <w:ind w:left="142" w:firstLine="709"/>
      </w:pPr>
      <w:rPr>
        <w:rFonts w:ascii="Symbol" w:hAnsi="Symbol" w:cs="Times New Roman" w:hint="default"/>
        <w:b w:val="0"/>
        <w:i w:val="0"/>
        <w:spacing w:val="20"/>
        <w:w w:val="100"/>
        <w:sz w:val="28"/>
        <w:szCs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F7B720B"/>
    <w:multiLevelType w:val="hybridMultilevel"/>
    <w:tmpl w:val="EA240FA6"/>
    <w:lvl w:ilvl="0" w:tplc="8B7ECB12">
      <w:start w:val="1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36"/>
  </w:num>
  <w:num w:numId="18">
    <w:abstractNumId w:val="30"/>
  </w:num>
  <w:num w:numId="19">
    <w:abstractNumId w:val="24"/>
  </w:num>
  <w:num w:numId="20">
    <w:abstractNumId w:val="33"/>
  </w:num>
  <w:num w:numId="21">
    <w:abstractNumId w:val="35"/>
  </w:num>
  <w:num w:numId="22">
    <w:abstractNumId w:val="17"/>
  </w:num>
  <w:num w:numId="23">
    <w:abstractNumId w:val="23"/>
  </w:num>
  <w:num w:numId="24">
    <w:abstractNumId w:val="31"/>
  </w:num>
  <w:num w:numId="25">
    <w:abstractNumId w:val="1"/>
  </w:num>
  <w:num w:numId="26">
    <w:abstractNumId w:val="21"/>
  </w:num>
  <w:num w:numId="27">
    <w:abstractNumId w:val="1"/>
  </w:num>
  <w:num w:numId="28">
    <w:abstractNumId w:val="29"/>
  </w:num>
  <w:num w:numId="29">
    <w:abstractNumId w:val="27"/>
  </w:num>
  <w:num w:numId="30">
    <w:abstractNumId w:val="32"/>
  </w:num>
  <w:num w:numId="31">
    <w:abstractNumId w:val="25"/>
  </w:num>
  <w:num w:numId="32">
    <w:abstractNumId w:val="18"/>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26"/>
  </w:num>
  <w:num w:numId="41">
    <w:abstractNumId w:val="37"/>
  </w:num>
  <w:num w:numId="42">
    <w:abstractNumId w:val="38"/>
  </w:num>
  <w:num w:numId="43">
    <w:abstractNumId w:val="28"/>
  </w:num>
  <w:num w:numId="44">
    <w:abstractNumId w:val="19"/>
  </w:num>
  <w:num w:numId="45">
    <w:abstractNumId w:val="0"/>
  </w:num>
  <w:num w:numId="46">
    <w:abstractNumId w:val="22"/>
  </w:num>
  <w:num w:numId="47">
    <w:abstractNumId w:val="34"/>
  </w:num>
  <w:num w:numId="48">
    <w:abstractNumId w:val="39"/>
  </w:num>
  <w:num w:numId="49">
    <w:abstractNumId w:val="20"/>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B6"/>
    <w:rsid w:val="000015F3"/>
    <w:rsid w:val="00011364"/>
    <w:rsid w:val="000173E7"/>
    <w:rsid w:val="00023E82"/>
    <w:rsid w:val="000250D3"/>
    <w:rsid w:val="000253D1"/>
    <w:rsid w:val="000258AD"/>
    <w:rsid w:val="00027596"/>
    <w:rsid w:val="000429AD"/>
    <w:rsid w:val="000448C0"/>
    <w:rsid w:val="000449D9"/>
    <w:rsid w:val="00045D62"/>
    <w:rsid w:val="00046954"/>
    <w:rsid w:val="00047324"/>
    <w:rsid w:val="00050B91"/>
    <w:rsid w:val="00050D3F"/>
    <w:rsid w:val="00053924"/>
    <w:rsid w:val="00055D98"/>
    <w:rsid w:val="00060256"/>
    <w:rsid w:val="0006397F"/>
    <w:rsid w:val="00063CD3"/>
    <w:rsid w:val="00065611"/>
    <w:rsid w:val="00065C7D"/>
    <w:rsid w:val="00075C54"/>
    <w:rsid w:val="000778C1"/>
    <w:rsid w:val="00084800"/>
    <w:rsid w:val="000910FD"/>
    <w:rsid w:val="00092C3C"/>
    <w:rsid w:val="000A3596"/>
    <w:rsid w:val="000A6BFA"/>
    <w:rsid w:val="000A6F3E"/>
    <w:rsid w:val="000B1BEC"/>
    <w:rsid w:val="000C0C2B"/>
    <w:rsid w:val="000C1DF1"/>
    <w:rsid w:val="000C67D1"/>
    <w:rsid w:val="000D193C"/>
    <w:rsid w:val="000E0E39"/>
    <w:rsid w:val="000E45CC"/>
    <w:rsid w:val="000E4914"/>
    <w:rsid w:val="000E564C"/>
    <w:rsid w:val="000E5B2E"/>
    <w:rsid w:val="000E6C3B"/>
    <w:rsid w:val="00105F94"/>
    <w:rsid w:val="00115015"/>
    <w:rsid w:val="001203CF"/>
    <w:rsid w:val="00122A0A"/>
    <w:rsid w:val="00123F59"/>
    <w:rsid w:val="001331EF"/>
    <w:rsid w:val="00137715"/>
    <w:rsid w:val="0014184E"/>
    <w:rsid w:val="00142FC3"/>
    <w:rsid w:val="00145C21"/>
    <w:rsid w:val="001508F9"/>
    <w:rsid w:val="00155C13"/>
    <w:rsid w:val="00156D86"/>
    <w:rsid w:val="00162525"/>
    <w:rsid w:val="0016473A"/>
    <w:rsid w:val="00167109"/>
    <w:rsid w:val="001774CC"/>
    <w:rsid w:val="00180B29"/>
    <w:rsid w:val="00181227"/>
    <w:rsid w:val="00191B30"/>
    <w:rsid w:val="00193511"/>
    <w:rsid w:val="00193F98"/>
    <w:rsid w:val="001942B3"/>
    <w:rsid w:val="001950BF"/>
    <w:rsid w:val="00197A18"/>
    <w:rsid w:val="001A08A4"/>
    <w:rsid w:val="001B3146"/>
    <w:rsid w:val="001C598B"/>
    <w:rsid w:val="001D1D85"/>
    <w:rsid w:val="001D36EB"/>
    <w:rsid w:val="001D41B3"/>
    <w:rsid w:val="001D5E9E"/>
    <w:rsid w:val="001E3CD3"/>
    <w:rsid w:val="001E3D81"/>
    <w:rsid w:val="001E4C5B"/>
    <w:rsid w:val="001F561A"/>
    <w:rsid w:val="001F7F6E"/>
    <w:rsid w:val="00210E5C"/>
    <w:rsid w:val="0021753B"/>
    <w:rsid w:val="00220E18"/>
    <w:rsid w:val="002227CB"/>
    <w:rsid w:val="0022410F"/>
    <w:rsid w:val="00224911"/>
    <w:rsid w:val="00231BC2"/>
    <w:rsid w:val="0023722B"/>
    <w:rsid w:val="002377F5"/>
    <w:rsid w:val="00241288"/>
    <w:rsid w:val="002457B2"/>
    <w:rsid w:val="0024789E"/>
    <w:rsid w:val="00250B28"/>
    <w:rsid w:val="00253AAB"/>
    <w:rsid w:val="002570C7"/>
    <w:rsid w:val="0026079D"/>
    <w:rsid w:val="00264B26"/>
    <w:rsid w:val="002650A2"/>
    <w:rsid w:val="00270478"/>
    <w:rsid w:val="00270E5D"/>
    <w:rsid w:val="00285BDB"/>
    <w:rsid w:val="00286F31"/>
    <w:rsid w:val="00292852"/>
    <w:rsid w:val="00293541"/>
    <w:rsid w:val="002B0F50"/>
    <w:rsid w:val="002B3E78"/>
    <w:rsid w:val="002B4F86"/>
    <w:rsid w:val="002C1041"/>
    <w:rsid w:val="002D0464"/>
    <w:rsid w:val="002D5CC6"/>
    <w:rsid w:val="002E4F1F"/>
    <w:rsid w:val="002F1FFC"/>
    <w:rsid w:val="002F467B"/>
    <w:rsid w:val="0030173B"/>
    <w:rsid w:val="00304817"/>
    <w:rsid w:val="0032039F"/>
    <w:rsid w:val="00320BE3"/>
    <w:rsid w:val="0032244D"/>
    <w:rsid w:val="00342266"/>
    <w:rsid w:val="0034359D"/>
    <w:rsid w:val="00343884"/>
    <w:rsid w:val="0034447D"/>
    <w:rsid w:val="00345B9D"/>
    <w:rsid w:val="003531CB"/>
    <w:rsid w:val="00355063"/>
    <w:rsid w:val="003569C6"/>
    <w:rsid w:val="00357C38"/>
    <w:rsid w:val="00360B0D"/>
    <w:rsid w:val="00367E99"/>
    <w:rsid w:val="003736CF"/>
    <w:rsid w:val="0038024B"/>
    <w:rsid w:val="00381006"/>
    <w:rsid w:val="00391436"/>
    <w:rsid w:val="003917FD"/>
    <w:rsid w:val="00395307"/>
    <w:rsid w:val="0039700E"/>
    <w:rsid w:val="003A0E9D"/>
    <w:rsid w:val="003A1DE4"/>
    <w:rsid w:val="003A4DC6"/>
    <w:rsid w:val="003C2396"/>
    <w:rsid w:val="003C6A8C"/>
    <w:rsid w:val="003D0C4C"/>
    <w:rsid w:val="003D0DAB"/>
    <w:rsid w:val="003D6426"/>
    <w:rsid w:val="003E03B4"/>
    <w:rsid w:val="003E1550"/>
    <w:rsid w:val="00403E79"/>
    <w:rsid w:val="00413BB8"/>
    <w:rsid w:val="00414594"/>
    <w:rsid w:val="00415140"/>
    <w:rsid w:val="00416BB4"/>
    <w:rsid w:val="0043005A"/>
    <w:rsid w:val="00432C7B"/>
    <w:rsid w:val="00434DED"/>
    <w:rsid w:val="00435050"/>
    <w:rsid w:val="004411F5"/>
    <w:rsid w:val="00457B00"/>
    <w:rsid w:val="004610BA"/>
    <w:rsid w:val="00461650"/>
    <w:rsid w:val="00464556"/>
    <w:rsid w:val="0047177D"/>
    <w:rsid w:val="0047230F"/>
    <w:rsid w:val="004771E4"/>
    <w:rsid w:val="00484BB0"/>
    <w:rsid w:val="004854EB"/>
    <w:rsid w:val="00497C75"/>
    <w:rsid w:val="004A6DA6"/>
    <w:rsid w:val="004A6E9B"/>
    <w:rsid w:val="004B3824"/>
    <w:rsid w:val="004C69F5"/>
    <w:rsid w:val="004D1A73"/>
    <w:rsid w:val="004D366A"/>
    <w:rsid w:val="004E1EE2"/>
    <w:rsid w:val="004E26C6"/>
    <w:rsid w:val="004E4FB6"/>
    <w:rsid w:val="004E5E0E"/>
    <w:rsid w:val="004E7767"/>
    <w:rsid w:val="00504CB4"/>
    <w:rsid w:val="005132DC"/>
    <w:rsid w:val="005161F6"/>
    <w:rsid w:val="0051724E"/>
    <w:rsid w:val="00520E09"/>
    <w:rsid w:val="00524327"/>
    <w:rsid w:val="00527A43"/>
    <w:rsid w:val="00527FA9"/>
    <w:rsid w:val="005316F1"/>
    <w:rsid w:val="00535252"/>
    <w:rsid w:val="00535C65"/>
    <w:rsid w:val="0054317D"/>
    <w:rsid w:val="005468AF"/>
    <w:rsid w:val="005541C8"/>
    <w:rsid w:val="00554C41"/>
    <w:rsid w:val="00563061"/>
    <w:rsid w:val="00581686"/>
    <w:rsid w:val="00583AE3"/>
    <w:rsid w:val="00592845"/>
    <w:rsid w:val="005968AE"/>
    <w:rsid w:val="00597920"/>
    <w:rsid w:val="005A2833"/>
    <w:rsid w:val="005A3EEE"/>
    <w:rsid w:val="005A7BB4"/>
    <w:rsid w:val="005B20B7"/>
    <w:rsid w:val="005B390B"/>
    <w:rsid w:val="005B3C51"/>
    <w:rsid w:val="005B5631"/>
    <w:rsid w:val="005B57D0"/>
    <w:rsid w:val="005D56DF"/>
    <w:rsid w:val="005E317E"/>
    <w:rsid w:val="005E6179"/>
    <w:rsid w:val="005F0975"/>
    <w:rsid w:val="005F0A60"/>
    <w:rsid w:val="005F1237"/>
    <w:rsid w:val="005F60AA"/>
    <w:rsid w:val="0060061C"/>
    <w:rsid w:val="00601F2D"/>
    <w:rsid w:val="006020E2"/>
    <w:rsid w:val="006031F5"/>
    <w:rsid w:val="006050F2"/>
    <w:rsid w:val="00623B4D"/>
    <w:rsid w:val="00625B66"/>
    <w:rsid w:val="006274B8"/>
    <w:rsid w:val="00632ED1"/>
    <w:rsid w:val="00635B48"/>
    <w:rsid w:val="00636E4E"/>
    <w:rsid w:val="0063764B"/>
    <w:rsid w:val="00640B5A"/>
    <w:rsid w:val="00640CB2"/>
    <w:rsid w:val="00641FA0"/>
    <w:rsid w:val="0064560D"/>
    <w:rsid w:val="00646DCA"/>
    <w:rsid w:val="00651E24"/>
    <w:rsid w:val="00651E74"/>
    <w:rsid w:val="00654215"/>
    <w:rsid w:val="00660AE8"/>
    <w:rsid w:val="00661CEE"/>
    <w:rsid w:val="00665D3D"/>
    <w:rsid w:val="00672339"/>
    <w:rsid w:val="006772E3"/>
    <w:rsid w:val="00682A53"/>
    <w:rsid w:val="00682C5D"/>
    <w:rsid w:val="0068411B"/>
    <w:rsid w:val="00686C38"/>
    <w:rsid w:val="00690A7B"/>
    <w:rsid w:val="00690E76"/>
    <w:rsid w:val="00696BF7"/>
    <w:rsid w:val="006A0463"/>
    <w:rsid w:val="006A3938"/>
    <w:rsid w:val="006A76C7"/>
    <w:rsid w:val="006A7981"/>
    <w:rsid w:val="006B4AF9"/>
    <w:rsid w:val="006C1DC3"/>
    <w:rsid w:val="006C3806"/>
    <w:rsid w:val="006C3BB9"/>
    <w:rsid w:val="006C4B57"/>
    <w:rsid w:val="006D097D"/>
    <w:rsid w:val="006D5BB2"/>
    <w:rsid w:val="006E160F"/>
    <w:rsid w:val="006E6A32"/>
    <w:rsid w:val="006E7D7B"/>
    <w:rsid w:val="006F1CE0"/>
    <w:rsid w:val="006F3F32"/>
    <w:rsid w:val="00717379"/>
    <w:rsid w:val="007208BA"/>
    <w:rsid w:val="007212DF"/>
    <w:rsid w:val="00732F03"/>
    <w:rsid w:val="00750B28"/>
    <w:rsid w:val="00756CA4"/>
    <w:rsid w:val="007604C0"/>
    <w:rsid w:val="0076256E"/>
    <w:rsid w:val="007642B4"/>
    <w:rsid w:val="00770807"/>
    <w:rsid w:val="0077323C"/>
    <w:rsid w:val="00787F3C"/>
    <w:rsid w:val="007964BF"/>
    <w:rsid w:val="007975BF"/>
    <w:rsid w:val="007B5950"/>
    <w:rsid w:val="007B5F25"/>
    <w:rsid w:val="007C0564"/>
    <w:rsid w:val="007C2793"/>
    <w:rsid w:val="007C365E"/>
    <w:rsid w:val="007C5B6F"/>
    <w:rsid w:val="007C6453"/>
    <w:rsid w:val="007D5312"/>
    <w:rsid w:val="007E1C6A"/>
    <w:rsid w:val="007E1DC1"/>
    <w:rsid w:val="007E299E"/>
    <w:rsid w:val="007E329B"/>
    <w:rsid w:val="007E3DB6"/>
    <w:rsid w:val="007F598E"/>
    <w:rsid w:val="008030D0"/>
    <w:rsid w:val="00810D3D"/>
    <w:rsid w:val="0081386A"/>
    <w:rsid w:val="00823EB1"/>
    <w:rsid w:val="00827778"/>
    <w:rsid w:val="00827B2E"/>
    <w:rsid w:val="00830408"/>
    <w:rsid w:val="008307FD"/>
    <w:rsid w:val="00832C12"/>
    <w:rsid w:val="008402DC"/>
    <w:rsid w:val="008549DD"/>
    <w:rsid w:val="00855F8A"/>
    <w:rsid w:val="0086570C"/>
    <w:rsid w:val="008664A1"/>
    <w:rsid w:val="00870381"/>
    <w:rsid w:val="00871059"/>
    <w:rsid w:val="00872BD4"/>
    <w:rsid w:val="00881D4A"/>
    <w:rsid w:val="00883A3A"/>
    <w:rsid w:val="00885378"/>
    <w:rsid w:val="008855D4"/>
    <w:rsid w:val="00890856"/>
    <w:rsid w:val="0089455C"/>
    <w:rsid w:val="008B36CF"/>
    <w:rsid w:val="008B4F5C"/>
    <w:rsid w:val="008C33ED"/>
    <w:rsid w:val="008C63F3"/>
    <w:rsid w:val="008D042D"/>
    <w:rsid w:val="008D206E"/>
    <w:rsid w:val="008D3D39"/>
    <w:rsid w:val="008E105D"/>
    <w:rsid w:val="008E1AC3"/>
    <w:rsid w:val="008E229E"/>
    <w:rsid w:val="008E3573"/>
    <w:rsid w:val="008E42E6"/>
    <w:rsid w:val="008E664E"/>
    <w:rsid w:val="008E6904"/>
    <w:rsid w:val="008E7AD7"/>
    <w:rsid w:val="008F0D8B"/>
    <w:rsid w:val="008F0EEA"/>
    <w:rsid w:val="008F7775"/>
    <w:rsid w:val="00900793"/>
    <w:rsid w:val="009046D7"/>
    <w:rsid w:val="0090768E"/>
    <w:rsid w:val="00907CF5"/>
    <w:rsid w:val="00924ACA"/>
    <w:rsid w:val="009339F7"/>
    <w:rsid w:val="00936D6A"/>
    <w:rsid w:val="00937E06"/>
    <w:rsid w:val="00943A95"/>
    <w:rsid w:val="009510C3"/>
    <w:rsid w:val="009513C4"/>
    <w:rsid w:val="00957869"/>
    <w:rsid w:val="009604FF"/>
    <w:rsid w:val="00960AA3"/>
    <w:rsid w:val="00963375"/>
    <w:rsid w:val="0097096A"/>
    <w:rsid w:val="00985C11"/>
    <w:rsid w:val="00986145"/>
    <w:rsid w:val="009868E2"/>
    <w:rsid w:val="009965F9"/>
    <w:rsid w:val="009A33C9"/>
    <w:rsid w:val="009A3953"/>
    <w:rsid w:val="009B6FCD"/>
    <w:rsid w:val="009C4B9F"/>
    <w:rsid w:val="009C516C"/>
    <w:rsid w:val="009C6A70"/>
    <w:rsid w:val="009D0937"/>
    <w:rsid w:val="009D222D"/>
    <w:rsid w:val="009D2AED"/>
    <w:rsid w:val="009D54C9"/>
    <w:rsid w:val="009E5D02"/>
    <w:rsid w:val="009E6026"/>
    <w:rsid w:val="009F059F"/>
    <w:rsid w:val="009F1624"/>
    <w:rsid w:val="009F54A1"/>
    <w:rsid w:val="00A21211"/>
    <w:rsid w:val="00A23668"/>
    <w:rsid w:val="00A27060"/>
    <w:rsid w:val="00A3709B"/>
    <w:rsid w:val="00A41F91"/>
    <w:rsid w:val="00A4741E"/>
    <w:rsid w:val="00A55FB9"/>
    <w:rsid w:val="00A7320B"/>
    <w:rsid w:val="00A7388E"/>
    <w:rsid w:val="00A73D7E"/>
    <w:rsid w:val="00A7442C"/>
    <w:rsid w:val="00A750E0"/>
    <w:rsid w:val="00A8293F"/>
    <w:rsid w:val="00A83DC2"/>
    <w:rsid w:val="00AA090E"/>
    <w:rsid w:val="00AA283E"/>
    <w:rsid w:val="00AA6D9D"/>
    <w:rsid w:val="00AA75D5"/>
    <w:rsid w:val="00AB0DF8"/>
    <w:rsid w:val="00AB7AD9"/>
    <w:rsid w:val="00AC2F98"/>
    <w:rsid w:val="00AC64F2"/>
    <w:rsid w:val="00AC6A22"/>
    <w:rsid w:val="00AE4325"/>
    <w:rsid w:val="00AE5DB6"/>
    <w:rsid w:val="00AF0CCC"/>
    <w:rsid w:val="00AF7E33"/>
    <w:rsid w:val="00B01B39"/>
    <w:rsid w:val="00B02731"/>
    <w:rsid w:val="00B02B74"/>
    <w:rsid w:val="00B11490"/>
    <w:rsid w:val="00B206E5"/>
    <w:rsid w:val="00B313CA"/>
    <w:rsid w:val="00B31D8C"/>
    <w:rsid w:val="00B40C56"/>
    <w:rsid w:val="00B46983"/>
    <w:rsid w:val="00B501E0"/>
    <w:rsid w:val="00B50DF3"/>
    <w:rsid w:val="00B544F5"/>
    <w:rsid w:val="00B56BDC"/>
    <w:rsid w:val="00B67960"/>
    <w:rsid w:val="00B717FD"/>
    <w:rsid w:val="00B755FC"/>
    <w:rsid w:val="00B756C4"/>
    <w:rsid w:val="00B835F3"/>
    <w:rsid w:val="00B934B8"/>
    <w:rsid w:val="00B94519"/>
    <w:rsid w:val="00BA0A5B"/>
    <w:rsid w:val="00BA6BF5"/>
    <w:rsid w:val="00BC0D18"/>
    <w:rsid w:val="00BC735D"/>
    <w:rsid w:val="00BD5263"/>
    <w:rsid w:val="00BD57D4"/>
    <w:rsid w:val="00BE02B6"/>
    <w:rsid w:val="00BE5315"/>
    <w:rsid w:val="00BE60DF"/>
    <w:rsid w:val="00BE7D32"/>
    <w:rsid w:val="00BF0764"/>
    <w:rsid w:val="00BF18E7"/>
    <w:rsid w:val="00BF5A30"/>
    <w:rsid w:val="00C01BB3"/>
    <w:rsid w:val="00C01E2D"/>
    <w:rsid w:val="00C02483"/>
    <w:rsid w:val="00C02584"/>
    <w:rsid w:val="00C06AA6"/>
    <w:rsid w:val="00C11973"/>
    <w:rsid w:val="00C1335F"/>
    <w:rsid w:val="00C148BC"/>
    <w:rsid w:val="00C14C7F"/>
    <w:rsid w:val="00C16D99"/>
    <w:rsid w:val="00C22D44"/>
    <w:rsid w:val="00C303E1"/>
    <w:rsid w:val="00C32DED"/>
    <w:rsid w:val="00C3748A"/>
    <w:rsid w:val="00C376D8"/>
    <w:rsid w:val="00C37908"/>
    <w:rsid w:val="00C530E4"/>
    <w:rsid w:val="00C605AE"/>
    <w:rsid w:val="00C67C7A"/>
    <w:rsid w:val="00C817B1"/>
    <w:rsid w:val="00C83CE4"/>
    <w:rsid w:val="00C851D0"/>
    <w:rsid w:val="00C96196"/>
    <w:rsid w:val="00CA40E3"/>
    <w:rsid w:val="00CA60A9"/>
    <w:rsid w:val="00CA6504"/>
    <w:rsid w:val="00CC56A5"/>
    <w:rsid w:val="00CD1626"/>
    <w:rsid w:val="00CD5A84"/>
    <w:rsid w:val="00CD78E5"/>
    <w:rsid w:val="00CE623D"/>
    <w:rsid w:val="00CE6D83"/>
    <w:rsid w:val="00CF15DF"/>
    <w:rsid w:val="00CF38A2"/>
    <w:rsid w:val="00CF556B"/>
    <w:rsid w:val="00CF69F8"/>
    <w:rsid w:val="00D06B0E"/>
    <w:rsid w:val="00D14E3E"/>
    <w:rsid w:val="00D23363"/>
    <w:rsid w:val="00D238BE"/>
    <w:rsid w:val="00D242FE"/>
    <w:rsid w:val="00D25DB4"/>
    <w:rsid w:val="00D456DD"/>
    <w:rsid w:val="00D47A3D"/>
    <w:rsid w:val="00D51A4D"/>
    <w:rsid w:val="00D5754F"/>
    <w:rsid w:val="00D60744"/>
    <w:rsid w:val="00D6514F"/>
    <w:rsid w:val="00D67159"/>
    <w:rsid w:val="00D77533"/>
    <w:rsid w:val="00D82369"/>
    <w:rsid w:val="00D862F8"/>
    <w:rsid w:val="00D908EB"/>
    <w:rsid w:val="00D92C70"/>
    <w:rsid w:val="00D94E97"/>
    <w:rsid w:val="00D9615C"/>
    <w:rsid w:val="00D97D25"/>
    <w:rsid w:val="00DA1E86"/>
    <w:rsid w:val="00DA243A"/>
    <w:rsid w:val="00DA5B7E"/>
    <w:rsid w:val="00DA6D0A"/>
    <w:rsid w:val="00DB415B"/>
    <w:rsid w:val="00DC5BBB"/>
    <w:rsid w:val="00DC5DC1"/>
    <w:rsid w:val="00DC74AF"/>
    <w:rsid w:val="00DE34AF"/>
    <w:rsid w:val="00DE7AA5"/>
    <w:rsid w:val="00DF3F91"/>
    <w:rsid w:val="00E07DB8"/>
    <w:rsid w:val="00E14FC0"/>
    <w:rsid w:val="00E20A13"/>
    <w:rsid w:val="00E27CDF"/>
    <w:rsid w:val="00E32DE2"/>
    <w:rsid w:val="00E40FDE"/>
    <w:rsid w:val="00E53F9D"/>
    <w:rsid w:val="00E547CC"/>
    <w:rsid w:val="00E55E95"/>
    <w:rsid w:val="00E61E5A"/>
    <w:rsid w:val="00E654BB"/>
    <w:rsid w:val="00E6590C"/>
    <w:rsid w:val="00E659B1"/>
    <w:rsid w:val="00E660C0"/>
    <w:rsid w:val="00E67A66"/>
    <w:rsid w:val="00E72FA9"/>
    <w:rsid w:val="00E774F7"/>
    <w:rsid w:val="00E8182F"/>
    <w:rsid w:val="00E9336C"/>
    <w:rsid w:val="00E93437"/>
    <w:rsid w:val="00E93894"/>
    <w:rsid w:val="00E956BB"/>
    <w:rsid w:val="00E9585F"/>
    <w:rsid w:val="00EA1690"/>
    <w:rsid w:val="00EA408C"/>
    <w:rsid w:val="00EA4299"/>
    <w:rsid w:val="00EA5A44"/>
    <w:rsid w:val="00EA5CF8"/>
    <w:rsid w:val="00EA66C1"/>
    <w:rsid w:val="00EB0AE9"/>
    <w:rsid w:val="00EB784E"/>
    <w:rsid w:val="00EC536F"/>
    <w:rsid w:val="00EC6A71"/>
    <w:rsid w:val="00ED37DA"/>
    <w:rsid w:val="00ED3B36"/>
    <w:rsid w:val="00ED74E3"/>
    <w:rsid w:val="00EE0DCF"/>
    <w:rsid w:val="00EE6CA7"/>
    <w:rsid w:val="00EF0241"/>
    <w:rsid w:val="00EF29AB"/>
    <w:rsid w:val="00EF3E45"/>
    <w:rsid w:val="00EF6249"/>
    <w:rsid w:val="00EF780D"/>
    <w:rsid w:val="00F135D7"/>
    <w:rsid w:val="00F13B12"/>
    <w:rsid w:val="00F158B7"/>
    <w:rsid w:val="00F16707"/>
    <w:rsid w:val="00F172F8"/>
    <w:rsid w:val="00F17CB7"/>
    <w:rsid w:val="00F2207E"/>
    <w:rsid w:val="00F23BED"/>
    <w:rsid w:val="00F23C8D"/>
    <w:rsid w:val="00F25A07"/>
    <w:rsid w:val="00F26604"/>
    <w:rsid w:val="00F30BBC"/>
    <w:rsid w:val="00F45022"/>
    <w:rsid w:val="00F51668"/>
    <w:rsid w:val="00F54AC3"/>
    <w:rsid w:val="00F54CCD"/>
    <w:rsid w:val="00F55638"/>
    <w:rsid w:val="00F62CE8"/>
    <w:rsid w:val="00F70AEE"/>
    <w:rsid w:val="00F85AD0"/>
    <w:rsid w:val="00F97769"/>
    <w:rsid w:val="00FA22E6"/>
    <w:rsid w:val="00FA6A64"/>
    <w:rsid w:val="00FB185B"/>
    <w:rsid w:val="00FB268A"/>
    <w:rsid w:val="00FB34D4"/>
    <w:rsid w:val="00FB4105"/>
    <w:rsid w:val="00FB411C"/>
    <w:rsid w:val="00FB7159"/>
    <w:rsid w:val="00FC137F"/>
    <w:rsid w:val="00FC50CC"/>
    <w:rsid w:val="00FD4688"/>
    <w:rsid w:val="00FD4805"/>
    <w:rsid w:val="00FE49E7"/>
    <w:rsid w:val="00FE547C"/>
    <w:rsid w:val="00FE586E"/>
    <w:rsid w:val="00FF5551"/>
    <w:rsid w:val="00FF5914"/>
    <w:rsid w:val="00FF5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682A6129-D6DD-4344-9D4A-6118F83C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overflowPunct w:val="0"/>
      <w:autoSpaceDE w:val="0"/>
      <w:spacing w:before="100" w:after="100"/>
      <w:textAlignment w:val="baseline"/>
    </w:pPr>
    <w:rPr>
      <w:sz w:val="24"/>
      <w:lang w:eastAsia="ar-SA"/>
    </w:rPr>
  </w:style>
  <w:style w:type="paragraph" w:styleId="1">
    <w:name w:val="heading 1"/>
    <w:basedOn w:val="a1"/>
    <w:next w:val="a1"/>
    <w:qFormat/>
    <w:rsid w:val="008E6904"/>
    <w:pPr>
      <w:keepNext/>
      <w:numPr>
        <w:numId w:val="1"/>
      </w:numPr>
      <w:suppressAutoHyphens/>
      <w:spacing w:before="240" w:after="240" w:line="360" w:lineRule="auto"/>
      <w:jc w:val="center"/>
      <w:outlineLvl w:val="0"/>
    </w:pPr>
    <w:rPr>
      <w:b/>
      <w:sz w:val="32"/>
      <w:lang w:val="en-US"/>
    </w:rPr>
  </w:style>
  <w:style w:type="paragraph" w:styleId="2">
    <w:name w:val="heading 2"/>
    <w:basedOn w:val="a1"/>
    <w:next w:val="a1"/>
    <w:autoRedefine/>
    <w:qFormat/>
    <w:rsid w:val="00FC50CC"/>
    <w:pPr>
      <w:keepNext/>
      <w:tabs>
        <w:tab w:val="left" w:pos="2268"/>
      </w:tabs>
      <w:suppressAutoHyphens/>
      <w:spacing w:before="0" w:after="120" w:line="269" w:lineRule="auto"/>
      <w:ind w:left="1276" w:hanging="567"/>
      <w:outlineLvl w:val="1"/>
    </w:pPr>
    <w:rPr>
      <w:b/>
      <w:sz w:val="28"/>
    </w:rPr>
  </w:style>
  <w:style w:type="paragraph" w:styleId="3">
    <w:name w:val="heading 3"/>
    <w:basedOn w:val="a1"/>
    <w:next w:val="a1"/>
    <w:qFormat/>
    <w:pPr>
      <w:keepNext/>
      <w:numPr>
        <w:ilvl w:val="2"/>
        <w:numId w:val="1"/>
      </w:numPr>
      <w:suppressAutoHyphens/>
      <w:spacing w:before="240" w:after="240"/>
      <w:outlineLvl w:val="2"/>
    </w:pPr>
    <w:rPr>
      <w:rFonts w:ascii="Arial" w:hAnsi="Arial"/>
      <w:b/>
      <w:sz w:val="28"/>
    </w:rPr>
  </w:style>
  <w:style w:type="paragraph" w:styleId="4">
    <w:name w:val="heading 4"/>
    <w:basedOn w:val="a1"/>
    <w:next w:val="a1"/>
    <w:qFormat/>
    <w:rsid w:val="00DA1E86"/>
    <w:pPr>
      <w:keepNext/>
      <w:numPr>
        <w:ilvl w:val="3"/>
        <w:numId w:val="1"/>
      </w:numPr>
      <w:spacing w:before="120" w:after="120"/>
      <w:ind w:firstLine="720"/>
      <w:outlineLvl w:val="3"/>
    </w:pPr>
    <w:rPr>
      <w:b/>
      <w:sz w:val="28"/>
    </w:rPr>
  </w:style>
  <w:style w:type="paragraph" w:styleId="5">
    <w:name w:val="heading 5"/>
    <w:basedOn w:val="a1"/>
    <w:next w:val="a1"/>
    <w:qFormat/>
    <w:pPr>
      <w:keepNext/>
      <w:numPr>
        <w:ilvl w:val="4"/>
        <w:numId w:val="1"/>
      </w:numPr>
      <w:spacing w:before="0" w:after="0"/>
      <w:outlineLvl w:val="4"/>
    </w:pPr>
    <w:rPr>
      <w:b/>
      <w:sz w:val="20"/>
    </w:rPr>
  </w:style>
  <w:style w:type="paragraph" w:styleId="6">
    <w:name w:val="heading 6"/>
    <w:basedOn w:val="a1"/>
    <w:next w:val="a1"/>
    <w:qFormat/>
    <w:pPr>
      <w:keepNext/>
      <w:numPr>
        <w:ilvl w:val="5"/>
        <w:numId w:val="1"/>
      </w:numPr>
      <w:spacing w:before="0" w:after="0" w:line="360" w:lineRule="auto"/>
      <w:ind w:left="426"/>
      <w:jc w:val="both"/>
      <w:outlineLvl w:val="5"/>
    </w:pPr>
    <w:rPr>
      <w:rFonts w:ascii="Arial Narrow" w:hAnsi="Arial Narrow"/>
      <w:b/>
      <w:sz w:val="28"/>
    </w:rPr>
  </w:style>
  <w:style w:type="paragraph" w:styleId="7">
    <w:name w:val="heading 7"/>
    <w:basedOn w:val="a1"/>
    <w:next w:val="a1"/>
    <w:qFormat/>
    <w:pPr>
      <w:keepNext/>
      <w:numPr>
        <w:ilvl w:val="6"/>
        <w:numId w:val="1"/>
      </w:numPr>
      <w:spacing w:before="0" w:after="0"/>
      <w:jc w:val="center"/>
      <w:outlineLvl w:val="6"/>
    </w:pPr>
  </w:style>
  <w:style w:type="paragraph" w:styleId="8">
    <w:name w:val="heading 8"/>
    <w:basedOn w:val="a1"/>
    <w:next w:val="a1"/>
    <w:qFormat/>
    <w:pPr>
      <w:keepNext/>
      <w:numPr>
        <w:ilvl w:val="7"/>
        <w:numId w:val="1"/>
      </w:numPr>
      <w:spacing w:before="0" w:after="0"/>
      <w:outlineLvl w:val="7"/>
    </w:pPr>
    <w:rPr>
      <w:b/>
    </w:rPr>
  </w:style>
  <w:style w:type="paragraph" w:styleId="9">
    <w:name w:val="heading 9"/>
    <w:basedOn w:val="a1"/>
    <w:next w:val="a1"/>
    <w:qFormat/>
    <w:pPr>
      <w:keepNext/>
      <w:numPr>
        <w:ilvl w:val="8"/>
        <w:numId w:val="1"/>
      </w:numPr>
      <w:tabs>
        <w:tab w:val="left" w:pos="567"/>
        <w:tab w:val="left" w:pos="6663"/>
      </w:tabs>
      <w:spacing w:before="0" w:after="0" w:line="360" w:lineRule="auto"/>
      <w:ind w:left="567"/>
      <w:jc w:val="right"/>
      <w:outlineLvl w:val="8"/>
    </w:pPr>
    <w:rPr>
      <w:sz w:val="28"/>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StarSymbol" w:hAnsi="StarSymbol"/>
    </w:rPr>
  </w:style>
  <w:style w:type="character" w:customStyle="1" w:styleId="WW8Num5z0">
    <w:name w:val="WW8Num5z0"/>
    <w:rPr>
      <w:rFonts w:ascii="Courier New" w:hAnsi="Courier New" w:cs="Courier New"/>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Arial" w:hAnsi="Arial"/>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0z5">
    <w:name w:val="WW8Num10z5"/>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Courier New" w:hAnsi="Courier New" w:cs="Courier New"/>
    </w:rPr>
  </w:style>
  <w:style w:type="character" w:customStyle="1" w:styleId="WW8Num13z0">
    <w:name w:val="WW8Num13z0"/>
    <w:rPr>
      <w:rFonts w:ascii="Arial" w:hAnsi="Arial"/>
      <w:b w:val="0"/>
      <w:i w:val="0"/>
      <w:sz w:val="28"/>
      <w:szCs w:val="28"/>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Wingdings" w:hAnsi="Wingdings" w:cs="StarSymbol"/>
      <w:sz w:val="18"/>
      <w:szCs w:val="18"/>
    </w:rPr>
  </w:style>
  <w:style w:type="character" w:customStyle="1" w:styleId="WW8Num16z1">
    <w:name w:val="WW8Num16z1"/>
    <w:rPr>
      <w:rFonts w:ascii="Wingdings 2" w:hAnsi="Wingdings 2" w:cs="StarSymbol"/>
      <w:sz w:val="18"/>
      <w:szCs w:val="18"/>
    </w:rPr>
  </w:style>
  <w:style w:type="character" w:customStyle="1" w:styleId="WW8Num16z2">
    <w:name w:val="WW8Num16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b w:val="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7z0">
    <w:name w:val="WW8Num17z0"/>
    <w:rPr>
      <w:rFonts w:ascii="Arial" w:hAnsi="Aria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Arial" w:hAnsi="Aria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Arial" w:hAnsi="Aria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Arial" w:hAnsi="Aria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Arial" w:hAnsi="Aria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Arial" w:hAnsi="Arial"/>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5z5">
    <w:name w:val="WW8Num35z5"/>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St1z0">
    <w:name w:val="WW8NumSt1z0"/>
    <w:rPr>
      <w:rFonts w:ascii="Symbol" w:hAnsi="Symbol"/>
    </w:rPr>
  </w:style>
  <w:style w:type="character" w:customStyle="1" w:styleId="WW8NumSt2z0">
    <w:name w:val="WW8NumSt2z0"/>
    <w:rPr>
      <w:rFonts w:ascii="Symbol" w:hAnsi="Symbol"/>
      <w:sz w:val="20"/>
    </w:rPr>
  </w:style>
  <w:style w:type="character" w:customStyle="1" w:styleId="WW8NumSt3z0">
    <w:name w:val="WW8NumSt3z0"/>
    <w:rPr>
      <w:rFonts w:ascii="Symbol" w:hAnsi="Symbol"/>
    </w:rPr>
  </w:style>
  <w:style w:type="character" w:customStyle="1" w:styleId="WW8NumSt5z0">
    <w:name w:val="WW8NumSt5z0"/>
    <w:rPr>
      <w:rFonts w:ascii="Symbol" w:hAnsi="Symbol"/>
    </w:rPr>
  </w:style>
  <w:style w:type="character" w:customStyle="1" w:styleId="WW8NumSt6z0">
    <w:name w:val="WW8NumSt6z0"/>
    <w:rPr>
      <w:rFonts w:ascii="Symbol" w:hAnsi="Symbol"/>
    </w:rPr>
  </w:style>
  <w:style w:type="character" w:customStyle="1" w:styleId="WW8NumSt7z0">
    <w:name w:val="WW8NumSt7z0"/>
    <w:rPr>
      <w:rFonts w:ascii="Symbol" w:hAnsi="Symbol"/>
    </w:rPr>
  </w:style>
  <w:style w:type="character" w:customStyle="1" w:styleId="WW8NumSt9z0">
    <w:name w:val="WW8NumSt9z0"/>
    <w:rPr>
      <w:rFonts w:ascii="Symbol" w:hAnsi="Symbol"/>
    </w:rPr>
  </w:style>
  <w:style w:type="character" w:customStyle="1" w:styleId="WW8NumSt25z0">
    <w:name w:val="WW8NumSt25z0"/>
    <w:rPr>
      <w:rFonts w:ascii="Symbol" w:hAnsi="Symbol"/>
    </w:rPr>
  </w:style>
  <w:style w:type="character" w:customStyle="1" w:styleId="10">
    <w:name w:val="Основной шрифт абзаца1"/>
  </w:style>
  <w:style w:type="character" w:styleId="a5">
    <w:name w:val="page number"/>
    <w:basedOn w:val="10"/>
    <w:semiHidden/>
  </w:style>
  <w:style w:type="character" w:customStyle="1" w:styleId="a6">
    <w:name w:val="Символ сноски"/>
    <w:rPr>
      <w:vertAlign w:val="superscript"/>
    </w:rPr>
  </w:style>
  <w:style w:type="character" w:customStyle="1" w:styleId="Hyperlink">
    <w:name w:val="Hyperlink"/>
    <w:rPr>
      <w:color w:val="0000FF"/>
      <w:u w:val="single"/>
    </w:rPr>
  </w:style>
  <w:style w:type="character" w:customStyle="1" w:styleId="FollowedHyperlink">
    <w:name w:val="FollowedHyperlink"/>
    <w:rPr>
      <w:color w:val="800080"/>
      <w:u w:val="single"/>
    </w:rPr>
  </w:style>
  <w:style w:type="character" w:customStyle="1" w:styleId="Emphasis">
    <w:name w:val="Emphasis"/>
    <w:rPr>
      <w:i/>
    </w:rPr>
  </w:style>
  <w:style w:type="character" w:styleId="a7">
    <w:name w:val="Hyperlink"/>
    <w:uiPriority w:val="99"/>
    <w:rPr>
      <w:color w:val="0000FF"/>
      <w:u w:val="single"/>
    </w:rPr>
  </w:style>
  <w:style w:type="character" w:styleId="a8">
    <w:name w:val="footnote reference"/>
    <w:semiHidden/>
    <w:rPr>
      <w:vertAlign w:val="superscript"/>
    </w:rPr>
  </w:style>
  <w:style w:type="character" w:customStyle="1" w:styleId="a9">
    <w:name w:val="Символы концевой сноски"/>
    <w:rPr>
      <w:vertAlign w:val="superscript"/>
    </w:rPr>
  </w:style>
  <w:style w:type="character" w:customStyle="1" w:styleId="WW-">
    <w:name w:val="WW-Символы концевой сноски"/>
  </w:style>
  <w:style w:type="character" w:customStyle="1" w:styleId="aa">
    <w:name w:val="Символ нумерации"/>
  </w:style>
  <w:style w:type="character" w:customStyle="1" w:styleId="ab">
    <w:name w:val="Маркеры списка"/>
    <w:rPr>
      <w:rFonts w:ascii="StarSymbol" w:eastAsia="StarSymbol" w:hAnsi="StarSymbol" w:cs="StarSymbol"/>
      <w:sz w:val="18"/>
      <w:szCs w:val="18"/>
    </w:rPr>
  </w:style>
  <w:style w:type="character" w:styleId="ac">
    <w:name w:val="endnote reference"/>
    <w:semiHidden/>
    <w:rPr>
      <w:vertAlign w:val="superscript"/>
    </w:rPr>
  </w:style>
  <w:style w:type="paragraph" w:customStyle="1" w:styleId="ad">
    <w:name w:val="Заголовок"/>
    <w:basedOn w:val="a1"/>
    <w:next w:val="ae"/>
    <w:pPr>
      <w:keepNext/>
      <w:spacing w:before="240" w:after="120"/>
    </w:pPr>
    <w:rPr>
      <w:rFonts w:ascii="DejaVu Sans" w:eastAsia="DejaVu Sans" w:hAnsi="DejaVu Sans" w:cs="DejaVu Sans"/>
      <w:sz w:val="28"/>
      <w:szCs w:val="28"/>
    </w:rPr>
  </w:style>
  <w:style w:type="paragraph" w:styleId="ae">
    <w:name w:val="Body Text"/>
    <w:basedOn w:val="a1"/>
    <w:semiHidden/>
    <w:pPr>
      <w:tabs>
        <w:tab w:val="left" w:pos="993"/>
      </w:tabs>
      <w:spacing w:before="0" w:after="0" w:line="360" w:lineRule="auto"/>
      <w:jc w:val="both"/>
    </w:pPr>
    <w:rPr>
      <w:sz w:val="22"/>
    </w:rPr>
  </w:style>
  <w:style w:type="paragraph" w:styleId="af">
    <w:name w:val="List"/>
    <w:basedOn w:val="a1"/>
    <w:semiHidden/>
    <w:pPr>
      <w:spacing w:before="0" w:after="0"/>
      <w:ind w:firstLine="680"/>
      <w:jc w:val="both"/>
    </w:pPr>
    <w:rPr>
      <w:sz w:val="28"/>
    </w:rPr>
  </w:style>
  <w:style w:type="paragraph" w:customStyle="1" w:styleId="11">
    <w:name w:val="Название1"/>
    <w:basedOn w:val="a1"/>
    <w:pPr>
      <w:suppressLineNumbers/>
      <w:spacing w:before="120" w:after="120"/>
    </w:pPr>
    <w:rPr>
      <w:i/>
      <w:iCs/>
      <w:szCs w:val="24"/>
    </w:rPr>
  </w:style>
  <w:style w:type="paragraph" w:customStyle="1" w:styleId="12">
    <w:name w:val="Указатель1"/>
    <w:basedOn w:val="a1"/>
    <w:pPr>
      <w:suppressLineNumbers/>
    </w:pPr>
  </w:style>
  <w:style w:type="paragraph" w:styleId="13">
    <w:name w:val="toc 1"/>
    <w:basedOn w:val="a1"/>
    <w:next w:val="a1"/>
    <w:uiPriority w:val="39"/>
    <w:qFormat/>
    <w:pPr>
      <w:spacing w:before="360" w:after="0"/>
    </w:pPr>
    <w:rPr>
      <w:rFonts w:ascii="Cambria" w:hAnsi="Cambria"/>
      <w:b/>
      <w:bCs/>
      <w:caps/>
      <w:szCs w:val="24"/>
    </w:rPr>
  </w:style>
  <w:style w:type="paragraph" w:customStyle="1" w:styleId="Aeieii">
    <w:name w:val="Aeieii"/>
    <w:basedOn w:val="a1"/>
    <w:pPr>
      <w:widowControl w:val="0"/>
      <w:spacing w:before="0" w:after="0" w:line="360" w:lineRule="auto"/>
      <w:ind w:firstLine="851"/>
      <w:jc w:val="both"/>
    </w:pPr>
    <w:rPr>
      <w:sz w:val="20"/>
      <w:lang w:val="en-US"/>
    </w:rPr>
  </w:style>
  <w:style w:type="paragraph" w:styleId="af0">
    <w:name w:val="header"/>
    <w:basedOn w:val="a1"/>
    <w:link w:val="af1"/>
    <w:uiPriority w:val="99"/>
    <w:pPr>
      <w:tabs>
        <w:tab w:val="center" w:pos="4153"/>
        <w:tab w:val="right" w:pos="8306"/>
      </w:tabs>
      <w:spacing w:before="0" w:after="0"/>
    </w:pPr>
    <w:rPr>
      <w:sz w:val="20"/>
      <w:lang w:val="x-none"/>
    </w:rPr>
  </w:style>
  <w:style w:type="paragraph" w:styleId="af2">
    <w:name w:val="footer"/>
    <w:basedOn w:val="a1"/>
    <w:link w:val="af3"/>
    <w:uiPriority w:val="99"/>
    <w:pPr>
      <w:tabs>
        <w:tab w:val="center" w:pos="4153"/>
        <w:tab w:val="right" w:pos="8306"/>
      </w:tabs>
      <w:spacing w:before="0" w:after="0"/>
    </w:pPr>
    <w:rPr>
      <w:sz w:val="20"/>
      <w:lang w:val="x-none"/>
    </w:rPr>
  </w:style>
  <w:style w:type="paragraph" w:styleId="af4">
    <w:name w:val="footnote text"/>
    <w:basedOn w:val="a1"/>
    <w:semiHidden/>
    <w:pPr>
      <w:spacing w:before="0" w:after="0"/>
    </w:pPr>
    <w:rPr>
      <w:sz w:val="20"/>
    </w:rPr>
  </w:style>
  <w:style w:type="paragraph" w:customStyle="1" w:styleId="BodyText2">
    <w:name w:val="Body Text 2"/>
    <w:basedOn w:val="a1"/>
    <w:pPr>
      <w:spacing w:before="0" w:after="0"/>
      <w:ind w:firstLine="709"/>
      <w:jc w:val="both"/>
    </w:pPr>
  </w:style>
  <w:style w:type="paragraph" w:customStyle="1" w:styleId="BodyTextIndent2">
    <w:name w:val="Body Text Indent 2"/>
    <w:basedOn w:val="a1"/>
    <w:pPr>
      <w:spacing w:before="0" w:after="0" w:line="360" w:lineRule="auto"/>
      <w:ind w:left="980"/>
      <w:jc w:val="both"/>
    </w:pPr>
    <w:rPr>
      <w:rFonts w:ascii="Arial Narrow" w:hAnsi="Arial Narrow"/>
      <w:b/>
      <w:sz w:val="22"/>
    </w:rPr>
  </w:style>
  <w:style w:type="paragraph" w:customStyle="1" w:styleId="BodyTextIndent3">
    <w:name w:val="Body Text Indent 3"/>
    <w:basedOn w:val="a1"/>
    <w:pPr>
      <w:spacing w:before="0" w:after="0"/>
      <w:ind w:firstLine="426"/>
      <w:jc w:val="both"/>
    </w:pPr>
  </w:style>
  <w:style w:type="paragraph" w:customStyle="1" w:styleId="af5">
    <w:name w:val="Автор"/>
    <w:basedOn w:val="a1"/>
    <w:pPr>
      <w:spacing w:before="0" w:after="0"/>
      <w:ind w:firstLine="567"/>
    </w:pPr>
    <w:rPr>
      <w:sz w:val="28"/>
    </w:rPr>
  </w:style>
  <w:style w:type="paragraph" w:customStyle="1" w:styleId="14-1">
    <w:name w:val="А:14-1"/>
    <w:basedOn w:val="a1"/>
    <w:link w:val="14-10"/>
    <w:pPr>
      <w:spacing w:before="0" w:after="0"/>
      <w:ind w:firstLine="680"/>
      <w:jc w:val="both"/>
    </w:pPr>
    <w:rPr>
      <w:sz w:val="28"/>
      <w:lang w:val="x-none"/>
    </w:rPr>
  </w:style>
  <w:style w:type="paragraph" w:customStyle="1" w:styleId="DocumentMap">
    <w:name w:val="Document Map"/>
    <w:basedOn w:val="a1"/>
    <w:pPr>
      <w:shd w:val="clear" w:color="auto" w:fill="000080"/>
      <w:spacing w:before="0" w:after="0"/>
    </w:pPr>
    <w:rPr>
      <w:rFonts w:ascii="Tahoma" w:hAnsi="Tahoma"/>
      <w:sz w:val="20"/>
    </w:rPr>
  </w:style>
  <w:style w:type="paragraph" w:styleId="20">
    <w:name w:val="toc 2"/>
    <w:basedOn w:val="a1"/>
    <w:next w:val="a1"/>
    <w:uiPriority w:val="39"/>
    <w:qFormat/>
    <w:pPr>
      <w:spacing w:before="240" w:after="0"/>
    </w:pPr>
    <w:rPr>
      <w:rFonts w:ascii="Calibri" w:hAnsi="Calibri" w:cs="Calibri"/>
      <w:b/>
      <w:bCs/>
      <w:sz w:val="20"/>
    </w:rPr>
  </w:style>
  <w:style w:type="paragraph" w:styleId="30">
    <w:name w:val="toc 3"/>
    <w:basedOn w:val="a1"/>
    <w:next w:val="a1"/>
    <w:uiPriority w:val="39"/>
    <w:qFormat/>
    <w:pPr>
      <w:spacing w:before="0" w:after="0"/>
      <w:ind w:left="240"/>
    </w:pPr>
    <w:rPr>
      <w:rFonts w:ascii="Calibri" w:hAnsi="Calibri" w:cs="Calibri"/>
      <w:sz w:val="20"/>
    </w:rPr>
  </w:style>
  <w:style w:type="paragraph" w:styleId="40">
    <w:name w:val="toc 4"/>
    <w:basedOn w:val="a1"/>
    <w:next w:val="a1"/>
    <w:uiPriority w:val="39"/>
    <w:pPr>
      <w:spacing w:before="0" w:after="0"/>
      <w:ind w:left="480"/>
    </w:pPr>
    <w:rPr>
      <w:rFonts w:ascii="Calibri" w:hAnsi="Calibri" w:cs="Calibri"/>
      <w:sz w:val="20"/>
    </w:rPr>
  </w:style>
  <w:style w:type="paragraph" w:styleId="50">
    <w:name w:val="toc 5"/>
    <w:basedOn w:val="a1"/>
    <w:next w:val="a1"/>
    <w:semiHidden/>
    <w:pPr>
      <w:spacing w:before="0" w:after="0"/>
      <w:ind w:left="720"/>
    </w:pPr>
    <w:rPr>
      <w:rFonts w:ascii="Calibri" w:hAnsi="Calibri" w:cs="Calibri"/>
      <w:sz w:val="20"/>
    </w:rPr>
  </w:style>
  <w:style w:type="paragraph" w:styleId="60">
    <w:name w:val="toc 6"/>
    <w:basedOn w:val="a1"/>
    <w:next w:val="a1"/>
    <w:semiHidden/>
    <w:pPr>
      <w:spacing w:before="0" w:after="0"/>
      <w:ind w:left="960"/>
    </w:pPr>
    <w:rPr>
      <w:rFonts w:ascii="Calibri" w:hAnsi="Calibri" w:cs="Calibri"/>
      <w:sz w:val="20"/>
    </w:rPr>
  </w:style>
  <w:style w:type="paragraph" w:styleId="70">
    <w:name w:val="toc 7"/>
    <w:basedOn w:val="a1"/>
    <w:next w:val="a1"/>
    <w:semiHidden/>
    <w:pPr>
      <w:spacing w:before="0" w:after="0"/>
      <w:ind w:left="1200"/>
    </w:pPr>
    <w:rPr>
      <w:rFonts w:ascii="Calibri" w:hAnsi="Calibri" w:cs="Calibri"/>
      <w:sz w:val="20"/>
    </w:rPr>
  </w:style>
  <w:style w:type="paragraph" w:styleId="80">
    <w:name w:val="toc 8"/>
    <w:basedOn w:val="a1"/>
    <w:next w:val="a1"/>
    <w:semiHidden/>
    <w:pPr>
      <w:spacing w:before="0" w:after="0"/>
      <w:ind w:left="1440"/>
    </w:pPr>
    <w:rPr>
      <w:rFonts w:ascii="Calibri" w:hAnsi="Calibri" w:cs="Calibri"/>
      <w:sz w:val="20"/>
    </w:rPr>
  </w:style>
  <w:style w:type="paragraph" w:styleId="90">
    <w:name w:val="toc 9"/>
    <w:basedOn w:val="a1"/>
    <w:next w:val="a1"/>
    <w:semiHidden/>
    <w:pPr>
      <w:spacing w:before="0" w:after="0"/>
      <w:ind w:left="1680"/>
    </w:pPr>
    <w:rPr>
      <w:rFonts w:ascii="Calibri" w:hAnsi="Calibri" w:cs="Calibri"/>
      <w:sz w:val="20"/>
    </w:rPr>
  </w:style>
  <w:style w:type="paragraph" w:customStyle="1" w:styleId="af6">
    <w:name w:val="Диплом"/>
    <w:basedOn w:val="a1"/>
    <w:pPr>
      <w:widowControl w:val="0"/>
      <w:spacing w:before="0" w:after="0" w:line="360" w:lineRule="auto"/>
      <w:ind w:firstLine="851"/>
      <w:jc w:val="both"/>
    </w:pPr>
    <w:rPr>
      <w:sz w:val="20"/>
      <w:lang w:val="en-US"/>
    </w:rPr>
  </w:style>
  <w:style w:type="paragraph" w:customStyle="1" w:styleId="14">
    <w:name w:val="Название объекта1"/>
    <w:basedOn w:val="a1"/>
    <w:next w:val="a1"/>
    <w:pPr>
      <w:spacing w:before="0" w:after="0"/>
      <w:ind w:firstLine="709"/>
      <w:jc w:val="both"/>
    </w:pPr>
  </w:style>
  <w:style w:type="paragraph" w:customStyle="1" w:styleId="15">
    <w:name w:val="Маркированный список1"/>
    <w:basedOn w:val="a1"/>
    <w:pPr>
      <w:tabs>
        <w:tab w:val="left" w:pos="1304"/>
      </w:tabs>
      <w:spacing w:before="0" w:after="0"/>
      <w:ind w:left="1304" w:hanging="397"/>
    </w:pPr>
    <w:rPr>
      <w:sz w:val="20"/>
    </w:rPr>
  </w:style>
  <w:style w:type="paragraph" w:styleId="af7">
    <w:name w:val="Title"/>
    <w:basedOn w:val="a1"/>
    <w:next w:val="af8"/>
    <w:qFormat/>
    <w:pPr>
      <w:spacing w:before="0" w:after="0"/>
      <w:jc w:val="center"/>
    </w:pPr>
    <w:rPr>
      <w:b/>
      <w:sz w:val="28"/>
    </w:rPr>
  </w:style>
  <w:style w:type="paragraph" w:styleId="af8">
    <w:name w:val="Subtitle"/>
    <w:basedOn w:val="ad"/>
    <w:next w:val="ae"/>
    <w:qFormat/>
    <w:pPr>
      <w:jc w:val="center"/>
    </w:pPr>
    <w:rPr>
      <w:i/>
      <w:iCs/>
    </w:rPr>
  </w:style>
  <w:style w:type="paragraph" w:customStyle="1" w:styleId="Web">
    <w:name w:val="Обычный (Web)"/>
    <w:basedOn w:val="a1"/>
    <w:rPr>
      <w:rFonts w:ascii="Arial Unicode MS" w:eastAsia="Arial Unicode MS" w:hAnsi="Arial Unicode MS"/>
    </w:rPr>
  </w:style>
  <w:style w:type="paragraph" w:customStyle="1" w:styleId="FR1">
    <w:name w:val="FR1"/>
    <w:pPr>
      <w:suppressAutoHyphens/>
      <w:overflowPunct w:val="0"/>
      <w:autoSpaceDE w:val="0"/>
      <w:jc w:val="both"/>
      <w:textAlignment w:val="baseline"/>
    </w:pPr>
    <w:rPr>
      <w:sz w:val="12"/>
      <w:lang w:eastAsia="ar-SA"/>
    </w:rPr>
  </w:style>
  <w:style w:type="paragraph" w:customStyle="1" w:styleId="FR2">
    <w:name w:val="FR2"/>
    <w:pPr>
      <w:suppressAutoHyphens/>
      <w:overflowPunct w:val="0"/>
      <w:autoSpaceDE w:val="0"/>
      <w:spacing w:before="20"/>
      <w:ind w:left="4480"/>
      <w:textAlignment w:val="baseline"/>
    </w:pPr>
    <w:rPr>
      <w:rFonts w:ascii="Arial" w:hAnsi="Arial"/>
      <w:sz w:val="12"/>
      <w:lang w:eastAsia="ar-SA"/>
    </w:rPr>
  </w:style>
  <w:style w:type="paragraph" w:customStyle="1" w:styleId="FR3">
    <w:name w:val="FR3"/>
    <w:pPr>
      <w:suppressAutoHyphens/>
      <w:overflowPunct w:val="0"/>
      <w:autoSpaceDE w:val="0"/>
      <w:spacing w:before="340"/>
      <w:jc w:val="right"/>
      <w:textAlignment w:val="baseline"/>
    </w:pPr>
    <w:rPr>
      <w:rFonts w:ascii="Arial" w:hAnsi="Arial"/>
      <w:sz w:val="12"/>
      <w:lang w:eastAsia="ar-SA"/>
    </w:rPr>
  </w:style>
  <w:style w:type="paragraph" w:customStyle="1" w:styleId="PlainText">
    <w:name w:val="Plain Text"/>
    <w:basedOn w:val="a1"/>
    <w:pPr>
      <w:spacing w:before="0" w:after="0"/>
    </w:pPr>
    <w:rPr>
      <w:rFonts w:ascii="Courier New" w:hAnsi="Courier New"/>
      <w:sz w:val="20"/>
    </w:rPr>
  </w:style>
  <w:style w:type="paragraph" w:customStyle="1" w:styleId="BlockText">
    <w:name w:val="Block Text"/>
    <w:basedOn w:val="a1"/>
    <w:pPr>
      <w:spacing w:before="0" w:after="0"/>
      <w:ind w:left="360" w:right="264"/>
      <w:jc w:val="both"/>
    </w:pPr>
    <w:rPr>
      <w:sz w:val="28"/>
    </w:rPr>
  </w:style>
  <w:style w:type="paragraph" w:customStyle="1" w:styleId="12-1">
    <w:name w:val="12-1"/>
    <w:basedOn w:val="a1"/>
    <w:pPr>
      <w:widowControl w:val="0"/>
      <w:spacing w:before="0" w:after="0"/>
      <w:ind w:firstLine="720"/>
    </w:pPr>
  </w:style>
  <w:style w:type="paragraph" w:customStyle="1" w:styleId="3125125">
    <w:name w:val="Стиль Заголовок 3 + Слева:  125 см Выступ:  125 см"/>
    <w:basedOn w:val="3"/>
    <w:pPr>
      <w:numPr>
        <w:ilvl w:val="0"/>
        <w:numId w:val="0"/>
      </w:numPr>
      <w:spacing w:after="120"/>
      <w:ind w:left="1418" w:hanging="709"/>
    </w:pPr>
    <w:rPr>
      <w:rFonts w:ascii="Times New Roman" w:hAnsi="Times New Roman"/>
      <w:bCs/>
    </w:rPr>
  </w:style>
  <w:style w:type="paragraph" w:customStyle="1" w:styleId="16">
    <w:name w:val="Схема документа1"/>
    <w:basedOn w:val="a1"/>
    <w:pPr>
      <w:shd w:val="clear" w:color="auto" w:fill="000080"/>
    </w:pPr>
    <w:rPr>
      <w:rFonts w:ascii="Tahoma" w:hAnsi="Tahoma" w:cs="Tahoma"/>
    </w:rPr>
  </w:style>
  <w:style w:type="paragraph" w:customStyle="1" w:styleId="14-118">
    <w:name w:val="Стиль А:14-1 + Междустр.интервал:  точно 18 пт"/>
    <w:basedOn w:val="a1"/>
    <w:pPr>
      <w:numPr>
        <w:numId w:val="8"/>
      </w:numPr>
      <w:ind w:left="-1418" w:firstLine="0"/>
    </w:pPr>
  </w:style>
  <w:style w:type="paragraph" w:customStyle="1" w:styleId="body">
    <w:name w:val="body"/>
    <w:basedOn w:val="a1"/>
    <w:pPr>
      <w:overflowPunct/>
      <w:autoSpaceDE/>
      <w:textAlignment w:val="auto"/>
    </w:pPr>
    <w:rPr>
      <w:rFonts w:ascii="Verdana" w:hAnsi="Verdana"/>
      <w:color w:val="0B453F"/>
      <w:sz w:val="20"/>
    </w:rPr>
  </w:style>
  <w:style w:type="paragraph" w:customStyle="1" w:styleId="17">
    <w:name w:val="Цитата1"/>
    <w:basedOn w:val="a1"/>
    <w:link w:val="18"/>
    <w:pPr>
      <w:keepLines/>
      <w:suppressAutoHyphens/>
      <w:spacing w:before="120" w:after="120" w:line="288" w:lineRule="auto"/>
      <w:ind w:left="1276" w:right="709" w:hanging="567"/>
      <w:jc w:val="both"/>
    </w:pPr>
    <w:rPr>
      <w:i/>
      <w:sz w:val="28"/>
      <w:lang w:val="x-none"/>
    </w:rPr>
  </w:style>
  <w:style w:type="paragraph" w:styleId="af9">
    <w:name w:val="Body Text Indent"/>
    <w:basedOn w:val="a1"/>
    <w:semiHidden/>
    <w:pPr>
      <w:overflowPunct/>
      <w:autoSpaceDE/>
      <w:spacing w:before="0" w:after="0"/>
      <w:ind w:left="993" w:hanging="993"/>
      <w:jc w:val="both"/>
      <w:textAlignment w:val="auto"/>
    </w:pPr>
    <w:rPr>
      <w:b/>
      <w:bCs/>
      <w:color w:val="FF0000"/>
      <w:spacing w:val="-4"/>
      <w:sz w:val="28"/>
    </w:rPr>
  </w:style>
  <w:style w:type="paragraph" w:customStyle="1" w:styleId="100">
    <w:name w:val="Оглавление 10"/>
    <w:basedOn w:val="12"/>
    <w:pPr>
      <w:tabs>
        <w:tab w:val="right" w:leader="dot" w:pos="9637"/>
      </w:tabs>
      <w:ind w:left="2547"/>
    </w:pPr>
  </w:style>
  <w:style w:type="paragraph" w:customStyle="1" w:styleId="afa">
    <w:name w:val="Содержимое таблицы"/>
    <w:basedOn w:val="a1"/>
    <w:pPr>
      <w:suppressLineNumbers/>
    </w:pPr>
  </w:style>
  <w:style w:type="paragraph" w:customStyle="1" w:styleId="afb">
    <w:name w:val="Заголовок таблицы"/>
    <w:basedOn w:val="afa"/>
    <w:pPr>
      <w:jc w:val="center"/>
    </w:pPr>
    <w:rPr>
      <w:b/>
      <w:bCs/>
    </w:rPr>
  </w:style>
  <w:style w:type="paragraph" w:customStyle="1" w:styleId="afc">
    <w:name w:val="Содержимое врезки"/>
    <w:basedOn w:val="ae"/>
  </w:style>
  <w:style w:type="paragraph" w:customStyle="1" w:styleId="afd">
    <w:name w:va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olor w:val="000000"/>
      <w:sz w:val="36"/>
      <w:szCs w:val="36"/>
      <w:lang/>
    </w:rPr>
  </w:style>
  <w:style w:type="paragraph" w:customStyle="1" w:styleId="afe">
    <w:name w:val="?????? ?? ????????"/>
    <w:basedOn w:val="afd"/>
  </w:style>
  <w:style w:type="paragraph" w:customStyle="1" w:styleId="aff">
    <w:name w:val="?????? ? ?????"/>
    <w:basedOn w:val="afd"/>
  </w:style>
  <w:style w:type="paragraph" w:customStyle="1" w:styleId="aff0">
    <w:name w:val="?????? ??? ???????"/>
    <w:basedOn w:val="afd"/>
  </w:style>
  <w:style w:type="paragraph" w:customStyle="1" w:styleId="aff1">
    <w:name w:val="?????"/>
    <w:basedOn w:val="afd"/>
  </w:style>
  <w:style w:type="paragraph" w:customStyle="1" w:styleId="aff2">
    <w:name w:val="???????? ?????"/>
    <w:basedOn w:val="afd"/>
  </w:style>
  <w:style w:type="paragraph" w:customStyle="1" w:styleId="aff3">
    <w:name w:val="???????????? ?????? ?? ??????"/>
    <w:basedOn w:val="afd"/>
  </w:style>
  <w:style w:type="paragraph" w:customStyle="1" w:styleId="aff4">
    <w:name w:val="?????? ?????? ? ????????"/>
    <w:basedOn w:val="afd"/>
    <w:pPr>
      <w:ind w:firstLine="340"/>
    </w:pPr>
  </w:style>
  <w:style w:type="paragraph" w:customStyle="1" w:styleId="aff5">
    <w:name w:val="?????????"/>
    <w:basedOn w:val="afd"/>
  </w:style>
  <w:style w:type="paragraph" w:customStyle="1" w:styleId="19">
    <w:name w:val="????????? 1"/>
    <w:basedOn w:val="afd"/>
    <w:pPr>
      <w:jc w:val="center"/>
    </w:pPr>
  </w:style>
  <w:style w:type="paragraph" w:customStyle="1" w:styleId="21">
    <w:name w:val="????????? 2"/>
    <w:basedOn w:val="afd"/>
    <w:pPr>
      <w:spacing w:before="57" w:after="57"/>
      <w:ind w:left="113" w:right="113"/>
      <w:jc w:val="center"/>
    </w:pPr>
  </w:style>
  <w:style w:type="paragraph" w:customStyle="1" w:styleId="WW-0">
    <w:name w:val="WW-?????????"/>
    <w:basedOn w:val="afd"/>
    <w:pPr>
      <w:spacing w:before="238" w:after="119"/>
    </w:pPr>
  </w:style>
  <w:style w:type="paragraph" w:customStyle="1" w:styleId="WW-1">
    <w:name w:val="WW-????????? 1"/>
    <w:basedOn w:val="afd"/>
    <w:pPr>
      <w:spacing w:before="238" w:after="119"/>
    </w:pPr>
  </w:style>
  <w:style w:type="paragraph" w:customStyle="1" w:styleId="WW-2">
    <w:name w:val="WW-????????? 2"/>
    <w:basedOn w:val="afd"/>
    <w:pPr>
      <w:spacing w:before="238" w:after="119"/>
    </w:pPr>
  </w:style>
  <w:style w:type="paragraph" w:customStyle="1" w:styleId="aff6">
    <w:name w:val="????????? ?????"/>
    <w:basedOn w:val="afd"/>
  </w:style>
  <w:style w:type="paragraph" w:customStyle="1" w:styleId="LTGliederung1">
    <w:name w:val="???????~LT~Gliederung 1"/>
    <w:pPr>
      <w:widowControl w:val="0"/>
      <w:tabs>
        <w:tab w:val="left" w:pos="707"/>
        <w:tab w:val="left" w:pos="1415"/>
        <w:tab w:val="left" w:pos="2122"/>
        <w:tab w:val="left" w:pos="2830"/>
        <w:tab w:val="left" w:pos="3537"/>
        <w:tab w:val="left" w:pos="4245"/>
        <w:tab w:val="left" w:pos="4952"/>
        <w:tab w:val="left" w:pos="5659"/>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60"/>
      <w:ind w:left="535"/>
    </w:pPr>
    <w:rPr>
      <w:rFonts w:ascii="Arial Unicode MS" w:eastAsia="Arial Unicode MS" w:hAnsi="Arial Unicode MS"/>
      <w:color w:val="000000"/>
      <w:sz w:val="64"/>
      <w:szCs w:val="64"/>
      <w:lang/>
    </w:rPr>
  </w:style>
  <w:style w:type="paragraph" w:customStyle="1" w:styleId="LTGliederung2">
    <w:name w:val="???????~LT~Gliederung 2"/>
    <w:basedOn w:val="LTGliederung1"/>
    <w:pPr>
      <w:tabs>
        <w:tab w:val="left" w:pos="249"/>
        <w:tab w:val="left" w:pos="957"/>
        <w:tab w:val="left" w:pos="1665"/>
        <w:tab w:val="left" w:pos="2372"/>
        <w:tab w:val="left" w:pos="3080"/>
        <w:tab w:val="left" w:pos="3787"/>
        <w:tab w:val="left" w:pos="4495"/>
        <w:tab w:val="left" w:pos="5202"/>
        <w:tab w:val="left" w:pos="5910"/>
        <w:tab w:val="left" w:pos="6617"/>
        <w:tab w:val="left" w:pos="7325"/>
        <w:tab w:val="left" w:pos="8032"/>
        <w:tab w:val="left" w:pos="8740"/>
        <w:tab w:val="left" w:pos="9447"/>
        <w:tab w:val="left" w:pos="10155"/>
        <w:tab w:val="left" w:pos="10862"/>
        <w:tab w:val="left" w:pos="11570"/>
        <w:tab w:val="left" w:pos="12277"/>
        <w:tab w:val="left" w:pos="12985"/>
        <w:tab w:val="left" w:pos="13692"/>
      </w:tabs>
      <w:spacing w:before="139"/>
      <w:ind w:left="1164"/>
    </w:pPr>
    <w:rPr>
      <w:sz w:val="56"/>
      <w:szCs w:val="56"/>
    </w:rPr>
  </w:style>
  <w:style w:type="paragraph" w:customStyle="1" w:styleId="LTGliederung3">
    <w:name w:val="???????~LT~Gliederung 3"/>
    <w:basedOn w:val="LTGliederung2"/>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pPr>
    <w:rPr>
      <w:sz w:val="48"/>
      <w:szCs w:val="48"/>
    </w:rPr>
  </w:style>
  <w:style w:type="paragraph" w:customStyle="1" w:styleId="LTGliederung4">
    <w:name w:val="???????~LT~Gliederung 4"/>
    <w:basedOn w:val="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szCs w:val="40"/>
    </w:rPr>
  </w:style>
  <w:style w:type="paragraph" w:customStyle="1" w:styleId="LTGliederung5">
    <w:name w:val="???????~LT~Gliederung 5"/>
    <w:basedOn w:val="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LTGliederung6">
    <w:name w:val="???????~LT~Gliederung 6"/>
    <w:basedOn w:val="LTGliederung5"/>
  </w:style>
  <w:style w:type="paragraph" w:customStyle="1" w:styleId="LTGliederung7">
    <w:name w:val="???????~LT~Gliederung 7"/>
    <w:basedOn w:val="LTGliederung6"/>
  </w:style>
  <w:style w:type="paragraph" w:customStyle="1" w:styleId="LTGliederung8">
    <w:name w:val="???????~LT~Gliederung 8"/>
    <w:basedOn w:val="LTGliederung7"/>
  </w:style>
  <w:style w:type="paragraph" w:customStyle="1" w:styleId="LTGliederung9">
    <w:name w:val="???????~LT~Gliederung 9"/>
    <w:basedOn w:val="LTGliederung8"/>
  </w:style>
  <w:style w:type="paragraph" w:customStyle="1" w:styleId="LTTitel">
    <w:name w:val="???????~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jc w:val="center"/>
    </w:pPr>
    <w:rPr>
      <w:rFonts w:ascii="Arial Unicode MS" w:eastAsia="Arial Unicode MS" w:hAnsi="Arial Unicode MS"/>
      <w:color w:val="000000"/>
      <w:sz w:val="88"/>
      <w:szCs w:val="88"/>
      <w:lang/>
    </w:rPr>
  </w:style>
  <w:style w:type="paragraph" w:customStyle="1" w:styleId="LTUntertitel">
    <w:name w:val="???????~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60"/>
      <w:jc w:val="center"/>
    </w:pPr>
    <w:rPr>
      <w:rFonts w:ascii="Arial Unicode MS" w:eastAsia="Arial Unicode MS" w:hAnsi="Arial Unicode MS"/>
      <w:color w:val="000000"/>
      <w:sz w:val="64"/>
      <w:szCs w:val="64"/>
      <w:lang/>
    </w:rPr>
  </w:style>
  <w:style w:type="paragraph" w:customStyle="1" w:styleId="LTNotizen">
    <w:name w:val="???????~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DejaVu Sans" w:eastAsia="DejaVu Sans" w:hAnsi="DejaVu Sans"/>
      <w:color w:val="000000"/>
      <w:sz w:val="24"/>
      <w:szCs w:val="24"/>
      <w:lang/>
    </w:rPr>
  </w:style>
  <w:style w:type="paragraph" w:customStyle="1" w:styleId="LTHintergrundobjekte">
    <w:name w:val="???????~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olor w:val="000000"/>
      <w:sz w:val="36"/>
      <w:szCs w:val="36"/>
      <w:lang/>
    </w:rPr>
  </w:style>
  <w:style w:type="paragraph" w:customStyle="1" w:styleId="LTHintergrund">
    <w:name w:val="???????~LT~Hintergrund"/>
    <w:pPr>
      <w:widowControl w:val="0"/>
      <w:suppressAutoHyphens/>
      <w:autoSpaceDE w:val="0"/>
      <w:jc w:val="center"/>
    </w:pPr>
    <w:rPr>
      <w:rFonts w:ascii="DejaVu Sans" w:eastAsia="DejaVu Sans" w:hAnsi="DejaVu Sans"/>
      <w:sz w:val="24"/>
      <w:szCs w:val="24"/>
      <w:lang/>
    </w:rPr>
  </w:style>
  <w:style w:type="paragraph" w:customStyle="1" w:styleId="WW-10">
    <w:name w:val="WW-?????????1"/>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jc w:val="center"/>
    </w:pPr>
    <w:rPr>
      <w:rFonts w:ascii="Arial Unicode MS" w:eastAsia="Arial Unicode MS" w:hAnsi="Arial Unicode MS"/>
      <w:color w:val="000000"/>
      <w:sz w:val="88"/>
      <w:szCs w:val="88"/>
      <w:lang/>
    </w:rPr>
  </w:style>
  <w:style w:type="paragraph" w:customStyle="1" w:styleId="aff7">
    <w:name w:va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60"/>
      <w:jc w:val="center"/>
    </w:pPr>
    <w:rPr>
      <w:rFonts w:ascii="Arial Unicode MS" w:eastAsia="Arial Unicode MS" w:hAnsi="Arial Unicode MS"/>
      <w:color w:val="000000"/>
      <w:sz w:val="64"/>
      <w:szCs w:val="64"/>
      <w:lang/>
    </w:rPr>
  </w:style>
  <w:style w:type="paragraph" w:customStyle="1" w:styleId="aff8">
    <w:name w:val="??????? ????"/>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olor w:val="000000"/>
      <w:sz w:val="36"/>
      <w:szCs w:val="36"/>
      <w:lang/>
    </w:rPr>
  </w:style>
  <w:style w:type="paragraph" w:customStyle="1" w:styleId="aff9">
    <w:name w:val="???"/>
    <w:pPr>
      <w:widowControl w:val="0"/>
      <w:suppressAutoHyphens/>
      <w:autoSpaceDE w:val="0"/>
      <w:jc w:val="center"/>
    </w:pPr>
    <w:rPr>
      <w:rFonts w:ascii="DejaVu Sans" w:eastAsia="DejaVu Sans" w:hAnsi="DejaVu Sans"/>
      <w:sz w:val="24"/>
      <w:szCs w:val="24"/>
      <w:lang/>
    </w:rPr>
  </w:style>
  <w:style w:type="paragraph" w:customStyle="1" w:styleId="affa">
    <w:name w:va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DejaVu Sans" w:eastAsia="DejaVu Sans" w:hAnsi="DejaVu Sans"/>
      <w:color w:val="000000"/>
      <w:sz w:val="24"/>
      <w:szCs w:val="24"/>
      <w:lang/>
    </w:rPr>
  </w:style>
  <w:style w:type="paragraph" w:customStyle="1" w:styleId="WW-11">
    <w:name w:val="WW-????????? 11"/>
    <w:pPr>
      <w:widowControl w:val="0"/>
      <w:tabs>
        <w:tab w:val="left" w:pos="707"/>
        <w:tab w:val="left" w:pos="1415"/>
        <w:tab w:val="left" w:pos="2122"/>
        <w:tab w:val="left" w:pos="2830"/>
        <w:tab w:val="left" w:pos="3537"/>
        <w:tab w:val="left" w:pos="4245"/>
        <w:tab w:val="left" w:pos="4952"/>
        <w:tab w:val="left" w:pos="5659"/>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60"/>
      <w:ind w:left="535"/>
    </w:pPr>
    <w:rPr>
      <w:rFonts w:ascii="Arial Unicode MS" w:eastAsia="Arial Unicode MS" w:hAnsi="Arial Unicode MS"/>
      <w:color w:val="000000"/>
      <w:sz w:val="64"/>
      <w:szCs w:val="64"/>
      <w:lang/>
    </w:rPr>
  </w:style>
  <w:style w:type="paragraph" w:customStyle="1" w:styleId="WW-21">
    <w:name w:val="WW-????????? 21"/>
    <w:basedOn w:val="WW-11"/>
    <w:pPr>
      <w:tabs>
        <w:tab w:val="left" w:pos="249"/>
        <w:tab w:val="left" w:pos="957"/>
        <w:tab w:val="left" w:pos="1665"/>
        <w:tab w:val="left" w:pos="2372"/>
        <w:tab w:val="left" w:pos="3080"/>
        <w:tab w:val="left" w:pos="3787"/>
        <w:tab w:val="left" w:pos="4495"/>
        <w:tab w:val="left" w:pos="5202"/>
        <w:tab w:val="left" w:pos="5910"/>
        <w:tab w:val="left" w:pos="6617"/>
        <w:tab w:val="left" w:pos="7325"/>
        <w:tab w:val="left" w:pos="8032"/>
        <w:tab w:val="left" w:pos="8740"/>
        <w:tab w:val="left" w:pos="9447"/>
        <w:tab w:val="left" w:pos="10155"/>
        <w:tab w:val="left" w:pos="10862"/>
        <w:tab w:val="left" w:pos="11570"/>
        <w:tab w:val="left" w:pos="12277"/>
        <w:tab w:val="left" w:pos="12985"/>
        <w:tab w:val="left" w:pos="13692"/>
      </w:tabs>
      <w:spacing w:before="139"/>
      <w:ind w:left="1164"/>
    </w:pPr>
    <w:rPr>
      <w:sz w:val="56"/>
      <w:szCs w:val="56"/>
    </w:rPr>
  </w:style>
  <w:style w:type="paragraph" w:customStyle="1" w:styleId="31">
    <w:name w:val="????????? 3"/>
    <w:basedOn w:val="WW-21"/>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pPr>
    <w:rPr>
      <w:sz w:val="48"/>
      <w:szCs w:val="48"/>
    </w:rPr>
  </w:style>
  <w:style w:type="paragraph" w:customStyle="1" w:styleId="41">
    <w:name w:val="????????? 4"/>
    <w:basedOn w:val="31"/>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szCs w:val="40"/>
    </w:rPr>
  </w:style>
  <w:style w:type="paragraph" w:customStyle="1" w:styleId="51">
    <w:name w:val="????????? 5"/>
    <w:basedOn w:val="41"/>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61">
    <w:name w:val="????????? 6"/>
    <w:basedOn w:val="51"/>
  </w:style>
  <w:style w:type="paragraph" w:customStyle="1" w:styleId="71">
    <w:name w:val="????????? 7"/>
    <w:basedOn w:val="61"/>
  </w:style>
  <w:style w:type="paragraph" w:customStyle="1" w:styleId="81">
    <w:name w:val="????????? 8"/>
    <w:basedOn w:val="71"/>
  </w:style>
  <w:style w:type="paragraph" w:customStyle="1" w:styleId="91">
    <w:name w:val="????????? 9"/>
    <w:basedOn w:val="81"/>
  </w:style>
  <w:style w:type="character" w:styleId="affb">
    <w:name w:val="annotation reference"/>
    <w:uiPriority w:val="99"/>
    <w:semiHidden/>
    <w:unhideWhenUsed/>
    <w:rsid w:val="00497C75"/>
    <w:rPr>
      <w:sz w:val="16"/>
      <w:szCs w:val="16"/>
    </w:rPr>
  </w:style>
  <w:style w:type="paragraph" w:styleId="affc">
    <w:name w:val="annotation text"/>
    <w:basedOn w:val="a1"/>
    <w:link w:val="affd"/>
    <w:uiPriority w:val="99"/>
    <w:semiHidden/>
    <w:unhideWhenUsed/>
    <w:rsid w:val="00497C75"/>
    <w:rPr>
      <w:sz w:val="20"/>
      <w:lang w:val="x-none"/>
    </w:rPr>
  </w:style>
  <w:style w:type="character" w:customStyle="1" w:styleId="affd">
    <w:name w:val="Текст примечания Знак"/>
    <w:link w:val="affc"/>
    <w:uiPriority w:val="99"/>
    <w:semiHidden/>
    <w:rsid w:val="00497C75"/>
    <w:rPr>
      <w:lang w:eastAsia="ar-SA"/>
    </w:rPr>
  </w:style>
  <w:style w:type="paragraph" w:styleId="affe">
    <w:name w:val="annotation subject"/>
    <w:basedOn w:val="affc"/>
    <w:next w:val="affc"/>
    <w:link w:val="afff"/>
    <w:uiPriority w:val="99"/>
    <w:semiHidden/>
    <w:unhideWhenUsed/>
    <w:rsid w:val="00497C75"/>
    <w:rPr>
      <w:b/>
      <w:bCs/>
    </w:rPr>
  </w:style>
  <w:style w:type="character" w:customStyle="1" w:styleId="afff">
    <w:name w:val="Тема примечания Знак"/>
    <w:link w:val="affe"/>
    <w:uiPriority w:val="99"/>
    <w:semiHidden/>
    <w:rsid w:val="00497C75"/>
    <w:rPr>
      <w:b/>
      <w:bCs/>
      <w:lang w:eastAsia="ar-SA"/>
    </w:rPr>
  </w:style>
  <w:style w:type="paragraph" w:styleId="afff0">
    <w:name w:val="Balloon Text"/>
    <w:basedOn w:val="a1"/>
    <w:link w:val="afff1"/>
    <w:uiPriority w:val="99"/>
    <w:semiHidden/>
    <w:unhideWhenUsed/>
    <w:rsid w:val="00497C75"/>
    <w:pPr>
      <w:spacing w:before="0" w:after="0"/>
    </w:pPr>
    <w:rPr>
      <w:rFonts w:ascii="Tahoma" w:hAnsi="Tahoma"/>
      <w:sz w:val="16"/>
      <w:szCs w:val="16"/>
      <w:lang w:val="x-none"/>
    </w:rPr>
  </w:style>
  <w:style w:type="character" w:customStyle="1" w:styleId="afff1">
    <w:name w:val="Текст выноски Знак"/>
    <w:link w:val="afff0"/>
    <w:uiPriority w:val="99"/>
    <w:semiHidden/>
    <w:rsid w:val="00497C75"/>
    <w:rPr>
      <w:rFonts w:ascii="Tahoma" w:hAnsi="Tahoma" w:cs="Tahoma"/>
      <w:sz w:val="16"/>
      <w:szCs w:val="16"/>
      <w:lang w:eastAsia="ar-SA"/>
    </w:rPr>
  </w:style>
  <w:style w:type="paragraph" w:styleId="afff2">
    <w:name w:val="Normal (Web)"/>
    <w:basedOn w:val="a1"/>
    <w:uiPriority w:val="99"/>
    <w:unhideWhenUsed/>
    <w:rsid w:val="006031F5"/>
    <w:pPr>
      <w:overflowPunct/>
      <w:autoSpaceDE/>
      <w:spacing w:beforeAutospacing="1" w:afterAutospacing="1"/>
      <w:textAlignment w:val="auto"/>
    </w:pPr>
    <w:rPr>
      <w:szCs w:val="24"/>
      <w:lang w:eastAsia="ru-RU"/>
    </w:rPr>
  </w:style>
  <w:style w:type="character" w:customStyle="1" w:styleId="af1">
    <w:name w:val="Верхний колонтитул Знак"/>
    <w:link w:val="af0"/>
    <w:uiPriority w:val="99"/>
    <w:rsid w:val="00D51A4D"/>
    <w:rPr>
      <w:lang w:eastAsia="ar-SA"/>
    </w:rPr>
  </w:style>
  <w:style w:type="character" w:customStyle="1" w:styleId="apple-style-span">
    <w:name w:val="apple-style-span"/>
    <w:basedOn w:val="a2"/>
    <w:rsid w:val="006B4AF9"/>
  </w:style>
  <w:style w:type="paragraph" w:customStyle="1" w:styleId="List1">
    <w:name w:val="List 1"/>
    <w:basedOn w:val="a1"/>
    <w:rsid w:val="008402DC"/>
    <w:pPr>
      <w:numPr>
        <w:numId w:val="19"/>
      </w:numPr>
      <w:tabs>
        <w:tab w:val="left" w:pos="851"/>
      </w:tabs>
      <w:overflowPunct/>
      <w:autoSpaceDE/>
      <w:spacing w:before="0" w:after="0"/>
      <w:jc w:val="both"/>
      <w:textAlignment w:val="auto"/>
    </w:pPr>
    <w:rPr>
      <w:sz w:val="22"/>
      <w:lang w:eastAsia="ru-RU"/>
    </w:rPr>
  </w:style>
  <w:style w:type="paragraph" w:customStyle="1" w:styleId="14-11">
    <w:name w:val="А 14-1"/>
    <w:basedOn w:val="14-1"/>
    <w:link w:val="14-12"/>
    <w:qFormat/>
    <w:rsid w:val="00D242FE"/>
  </w:style>
  <w:style w:type="character" w:customStyle="1" w:styleId="afff3">
    <w:name w:val="Курсив"/>
    <w:rsid w:val="00F172F8"/>
    <w:rPr>
      <w:i/>
    </w:rPr>
  </w:style>
  <w:style w:type="character" w:customStyle="1" w:styleId="14-10">
    <w:name w:val="А:14-1 Знак"/>
    <w:link w:val="14-1"/>
    <w:rsid w:val="00D242FE"/>
    <w:rPr>
      <w:sz w:val="28"/>
      <w:lang w:eastAsia="ar-SA"/>
    </w:rPr>
  </w:style>
  <w:style w:type="character" w:customStyle="1" w:styleId="14-12">
    <w:name w:val="А 14-1 Знак"/>
    <w:basedOn w:val="14-10"/>
    <w:link w:val="14-11"/>
    <w:rsid w:val="00D242FE"/>
    <w:rPr>
      <w:sz w:val="28"/>
      <w:lang w:eastAsia="ar-SA"/>
    </w:rPr>
  </w:style>
  <w:style w:type="table" w:styleId="afff4">
    <w:name w:val="Table Grid"/>
    <w:basedOn w:val="a3"/>
    <w:rsid w:val="00F172F8"/>
    <w:pPr>
      <w:overflowPunct w:val="0"/>
      <w:autoSpaceDE w:val="0"/>
      <w:autoSpaceDN w:val="0"/>
      <w:adjustRightInd w:val="0"/>
      <w:spacing w:before="100" w:after="10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По центру"/>
    <w:basedOn w:val="14-1"/>
    <w:rsid w:val="00F172F8"/>
    <w:pPr>
      <w:autoSpaceDN w:val="0"/>
      <w:adjustRightInd w:val="0"/>
      <w:ind w:firstLine="0"/>
      <w:jc w:val="center"/>
    </w:pPr>
    <w:rPr>
      <w:lang w:eastAsia="ru-RU"/>
    </w:rPr>
  </w:style>
  <w:style w:type="paragraph" w:customStyle="1" w:styleId="0">
    <w:name w:val="Первая строка:  0 см"/>
    <w:basedOn w:val="14-1"/>
    <w:rsid w:val="008B36CF"/>
    <w:pPr>
      <w:autoSpaceDN w:val="0"/>
      <w:adjustRightInd w:val="0"/>
      <w:ind w:firstLine="0"/>
    </w:pPr>
    <w:rPr>
      <w:lang w:eastAsia="ru-RU"/>
    </w:rPr>
  </w:style>
  <w:style w:type="character" w:customStyle="1" w:styleId="afff6">
    <w:name w:val="Полужирный"/>
    <w:rsid w:val="008B36CF"/>
    <w:rPr>
      <w:b/>
    </w:rPr>
  </w:style>
  <w:style w:type="character" w:customStyle="1" w:styleId="afff7">
    <w:name w:val="Полужирный курсив"/>
    <w:rsid w:val="008B36CF"/>
    <w:rPr>
      <w:b/>
      <w:i/>
    </w:rPr>
  </w:style>
  <w:style w:type="paragraph" w:styleId="afff8">
    <w:name w:val="Document Map"/>
    <w:basedOn w:val="a1"/>
    <w:link w:val="afff9"/>
    <w:uiPriority w:val="99"/>
    <w:semiHidden/>
    <w:unhideWhenUsed/>
    <w:rsid w:val="00FD4805"/>
    <w:rPr>
      <w:rFonts w:ascii="Tahoma" w:hAnsi="Tahoma"/>
      <w:sz w:val="16"/>
      <w:szCs w:val="16"/>
      <w:lang w:val="x-none"/>
    </w:rPr>
  </w:style>
  <w:style w:type="character" w:customStyle="1" w:styleId="afff9">
    <w:name w:val="Схема документа Знак"/>
    <w:link w:val="afff8"/>
    <w:uiPriority w:val="99"/>
    <w:semiHidden/>
    <w:rsid w:val="00FD4805"/>
    <w:rPr>
      <w:rFonts w:ascii="Tahoma" w:hAnsi="Tahoma" w:cs="Tahoma"/>
      <w:sz w:val="16"/>
      <w:szCs w:val="16"/>
      <w:lang w:eastAsia="ar-SA"/>
    </w:rPr>
  </w:style>
  <w:style w:type="paragraph" w:customStyle="1" w:styleId="afffa">
    <w:name w:val="А:Осн.текст"/>
    <w:basedOn w:val="ae"/>
    <w:rsid w:val="0006397F"/>
    <w:pPr>
      <w:tabs>
        <w:tab w:val="clear" w:pos="993"/>
      </w:tabs>
      <w:overflowPunct/>
      <w:autoSpaceDE/>
      <w:spacing w:line="240" w:lineRule="auto"/>
      <w:ind w:firstLine="567"/>
      <w:jc w:val="left"/>
      <w:textAlignment w:val="auto"/>
    </w:pPr>
    <w:rPr>
      <w:sz w:val="28"/>
      <w:lang w:eastAsia="ru-RU"/>
    </w:rPr>
  </w:style>
  <w:style w:type="paragraph" w:styleId="afffb">
    <w:name w:val="TOC Heading"/>
    <w:basedOn w:val="1"/>
    <w:next w:val="a1"/>
    <w:uiPriority w:val="39"/>
    <w:qFormat/>
    <w:rsid w:val="00167109"/>
    <w:pPr>
      <w:keepLines/>
      <w:numPr>
        <w:numId w:val="0"/>
      </w:numPr>
      <w:suppressAutoHyphens w:val="0"/>
      <w:overflowPunct/>
      <w:autoSpaceDE/>
      <w:spacing w:before="480" w:after="0" w:line="276" w:lineRule="auto"/>
      <w:jc w:val="left"/>
      <w:textAlignment w:val="auto"/>
      <w:outlineLvl w:val="9"/>
    </w:pPr>
    <w:rPr>
      <w:rFonts w:ascii="Cambria" w:hAnsi="Cambria"/>
      <w:bCs/>
      <w:color w:val="365F91"/>
      <w:sz w:val="28"/>
      <w:szCs w:val="28"/>
      <w:lang w:val="ru-RU" w:eastAsia="en-US"/>
    </w:rPr>
  </w:style>
  <w:style w:type="character" w:styleId="HTML">
    <w:name w:val="HTML Cite"/>
    <w:uiPriority w:val="99"/>
    <w:semiHidden/>
    <w:unhideWhenUsed/>
    <w:rsid w:val="00F62CE8"/>
    <w:rPr>
      <w:i/>
      <w:iCs/>
    </w:rPr>
  </w:style>
  <w:style w:type="character" w:customStyle="1" w:styleId="keyword">
    <w:name w:val="keyword"/>
    <w:rsid w:val="00D23363"/>
  </w:style>
  <w:style w:type="character" w:customStyle="1" w:styleId="18">
    <w:name w:val="Цитата1 Знак"/>
    <w:link w:val="17"/>
    <w:rsid w:val="00F51668"/>
    <w:rPr>
      <w:i/>
      <w:sz w:val="28"/>
      <w:lang w:eastAsia="ar-SA"/>
    </w:rPr>
  </w:style>
  <w:style w:type="paragraph" w:styleId="afffc">
    <w:name w:val="Revision"/>
    <w:hidden/>
    <w:uiPriority w:val="99"/>
    <w:semiHidden/>
    <w:rsid w:val="00F51668"/>
    <w:rPr>
      <w:sz w:val="24"/>
      <w:lang w:eastAsia="ar-SA"/>
    </w:rPr>
  </w:style>
  <w:style w:type="paragraph" w:styleId="afffd">
    <w:name w:val="endnote text"/>
    <w:basedOn w:val="a1"/>
    <w:link w:val="afffe"/>
    <w:uiPriority w:val="99"/>
    <w:semiHidden/>
    <w:unhideWhenUsed/>
    <w:rsid w:val="00960AA3"/>
    <w:rPr>
      <w:sz w:val="20"/>
      <w:lang w:val="x-none"/>
    </w:rPr>
  </w:style>
  <w:style w:type="character" w:customStyle="1" w:styleId="afffe">
    <w:name w:val="Текст концевой сноски Знак"/>
    <w:link w:val="afffd"/>
    <w:uiPriority w:val="99"/>
    <w:semiHidden/>
    <w:rsid w:val="00960AA3"/>
    <w:rPr>
      <w:lang w:eastAsia="ar-SA"/>
    </w:rPr>
  </w:style>
  <w:style w:type="character" w:customStyle="1" w:styleId="af3">
    <w:name w:val="Нижний колонтитул Знак"/>
    <w:link w:val="af2"/>
    <w:uiPriority w:val="99"/>
    <w:rsid w:val="00A7442C"/>
    <w:rPr>
      <w:lang w:eastAsia="ar-SA"/>
    </w:rPr>
  </w:style>
  <w:style w:type="paragraph" w:customStyle="1" w:styleId="Normal">
    <w:name w:val="Normal"/>
    <w:rsid w:val="00FD4688"/>
    <w:pPr>
      <w:jc w:val="both"/>
    </w:pPr>
    <w:rPr>
      <w:sz w:val="28"/>
    </w:rPr>
  </w:style>
  <w:style w:type="paragraph" w:customStyle="1" w:styleId="caaieiaie5">
    <w:name w:val="caaieiaie 5"/>
    <w:basedOn w:val="Normal"/>
    <w:next w:val="Normal"/>
    <w:rsid w:val="00FD4688"/>
    <w:pPr>
      <w:keepNext/>
      <w:widowControl w:val="0"/>
      <w:jc w:val="center"/>
    </w:pPr>
    <w:rPr>
      <w:b/>
    </w:rPr>
  </w:style>
  <w:style w:type="paragraph" w:customStyle="1" w:styleId="affff">
    <w:name w:val="З"/>
    <w:basedOn w:val="a1"/>
    <w:rsid w:val="00FD4688"/>
    <w:pPr>
      <w:overflowPunct/>
      <w:autoSpaceDE/>
      <w:spacing w:before="240" w:after="120" w:line="269" w:lineRule="auto"/>
      <w:ind w:left="709"/>
      <w:jc w:val="both"/>
      <w:textAlignment w:val="auto"/>
      <w:outlineLvl w:val="0"/>
    </w:pPr>
    <w:rPr>
      <w:rFonts w:ascii="Arial" w:hAnsi="Arial"/>
      <w:b/>
      <w:color w:val="000000"/>
      <w:spacing w:val="20"/>
      <w:sz w:val="28"/>
      <w:szCs w:val="28"/>
      <w:lang w:eastAsia="ru-RU"/>
    </w:rPr>
  </w:style>
  <w:style w:type="paragraph" w:customStyle="1" w:styleId="affff0">
    <w:name w:val="О"/>
    <w:basedOn w:val="a1"/>
    <w:link w:val="a0"/>
    <w:rsid w:val="00FD4688"/>
    <w:pPr>
      <w:overflowPunct/>
      <w:autoSpaceDE/>
      <w:spacing w:before="0" w:after="0" w:line="269" w:lineRule="auto"/>
      <w:ind w:firstLine="709"/>
      <w:jc w:val="both"/>
      <w:textAlignment w:val="auto"/>
    </w:pPr>
    <w:rPr>
      <w:sz w:val="28"/>
      <w:szCs w:val="22"/>
      <w:lang w:val="x-none" w:eastAsia="x-none"/>
    </w:rPr>
  </w:style>
  <w:style w:type="character" w:customStyle="1" w:styleId="a0">
    <w:name w:val="О Знак"/>
    <w:link w:val="affff0"/>
    <w:rsid w:val="00FD4688"/>
    <w:rPr>
      <w:sz w:val="28"/>
      <w:szCs w:val="22"/>
    </w:rPr>
  </w:style>
  <w:style w:type="paragraph" w:customStyle="1" w:styleId="affff1">
    <w:name w:val="М"/>
    <w:basedOn w:val="affff0"/>
    <w:rsid w:val="00FD4688"/>
    <w:pPr>
      <w:numPr>
        <w:numId w:val="1"/>
      </w:numPr>
    </w:pPr>
    <w:rPr>
      <w:color w:val="000000"/>
      <w:spacing w:val="20"/>
    </w:rPr>
  </w:style>
  <w:style w:type="paragraph" w:customStyle="1" w:styleId="a">
    <w:name w:val="Ц"/>
    <w:basedOn w:val="a1"/>
    <w:link w:val="affff2"/>
    <w:rsid w:val="00FD4688"/>
    <w:pPr>
      <w:widowControl w:val="0"/>
      <w:numPr>
        <w:numId w:val="49"/>
      </w:numPr>
      <w:shd w:val="clear" w:color="auto" w:fill="FFFFFF"/>
      <w:tabs>
        <w:tab w:val="left" w:pos="557"/>
      </w:tabs>
      <w:overflowPunct/>
      <w:autoSpaceDN w:val="0"/>
      <w:adjustRightInd w:val="0"/>
      <w:spacing w:before="0" w:after="0" w:line="269" w:lineRule="auto"/>
      <w:jc w:val="both"/>
      <w:textAlignment w:val="auto"/>
    </w:pPr>
    <w:rPr>
      <w:spacing w:val="20"/>
      <w:sz w:val="28"/>
      <w:szCs w:val="22"/>
      <w:lang w:val="x-none" w:eastAsia="x-none"/>
    </w:rPr>
  </w:style>
  <w:style w:type="character" w:customStyle="1" w:styleId="affff2">
    <w:name w:val="Ц Знак"/>
    <w:link w:val="a"/>
    <w:rsid w:val="00FD4688"/>
    <w:rPr>
      <w:spacing w:val="20"/>
      <w:sz w:val="28"/>
      <w:szCs w:val="22"/>
      <w:shd w:val="clear" w:color="auto" w:fill="FFFFFF"/>
    </w:rPr>
  </w:style>
  <w:style w:type="paragraph" w:styleId="affff3">
    <w:name w:val="List Paragraph"/>
    <w:basedOn w:val="a1"/>
    <w:qFormat/>
    <w:rsid w:val="00FD4688"/>
    <w:pPr>
      <w:overflowPunct/>
      <w:autoSpaceDE/>
      <w:spacing w:before="0" w:after="200" w:line="276" w:lineRule="auto"/>
      <w:ind w:left="720"/>
      <w:contextualSpacing/>
      <w:textAlignment w:val="auto"/>
    </w:pPr>
    <w:rPr>
      <w:rFonts w:ascii="Calibri" w:eastAsia="Calibri" w:hAnsi="Calibri"/>
      <w:sz w:val="22"/>
      <w:szCs w:val="22"/>
      <w:lang w:eastAsia="en-US"/>
    </w:rPr>
  </w:style>
  <w:style w:type="paragraph" w:customStyle="1" w:styleId="ConsPlusNormal">
    <w:name w:val="ConsPlusNormal"/>
    <w:uiPriority w:val="99"/>
    <w:rsid w:val="00FD4688"/>
    <w:pPr>
      <w:widowControl w:val="0"/>
      <w:autoSpaceDE w:val="0"/>
      <w:autoSpaceDN w:val="0"/>
      <w:adjustRightInd w:val="0"/>
      <w:ind w:firstLine="72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08851">
      <w:bodyDiv w:val="1"/>
      <w:marLeft w:val="0"/>
      <w:marRight w:val="0"/>
      <w:marTop w:val="0"/>
      <w:marBottom w:val="0"/>
      <w:divBdr>
        <w:top w:val="none" w:sz="0" w:space="0" w:color="auto"/>
        <w:left w:val="none" w:sz="0" w:space="0" w:color="auto"/>
        <w:bottom w:val="none" w:sz="0" w:space="0" w:color="auto"/>
        <w:right w:val="none" w:sz="0" w:space="0" w:color="auto"/>
      </w:divBdr>
    </w:div>
    <w:div w:id="1241870628">
      <w:bodyDiv w:val="1"/>
      <w:marLeft w:val="0"/>
      <w:marRight w:val="0"/>
      <w:marTop w:val="0"/>
      <w:marBottom w:val="0"/>
      <w:divBdr>
        <w:top w:val="none" w:sz="0" w:space="0" w:color="auto"/>
        <w:left w:val="none" w:sz="0" w:space="0" w:color="auto"/>
        <w:bottom w:val="none" w:sz="0" w:space="0" w:color="auto"/>
        <w:right w:val="none" w:sz="0" w:space="0" w:color="auto"/>
      </w:divBdr>
    </w:div>
    <w:div w:id="1698197404">
      <w:bodyDiv w:val="1"/>
      <w:marLeft w:val="0"/>
      <w:marRight w:val="0"/>
      <w:marTop w:val="0"/>
      <w:marBottom w:val="0"/>
      <w:divBdr>
        <w:top w:val="none" w:sz="0" w:space="0" w:color="auto"/>
        <w:left w:val="none" w:sz="0" w:space="0" w:color="auto"/>
        <w:bottom w:val="none" w:sz="0" w:space="0" w:color="auto"/>
        <w:right w:val="none" w:sz="0" w:space="0" w:color="auto"/>
      </w:divBdr>
      <w:divsChild>
        <w:div w:id="685443012">
          <w:marLeft w:val="0"/>
          <w:marRight w:val="0"/>
          <w:marTop w:val="0"/>
          <w:marBottom w:val="0"/>
          <w:divBdr>
            <w:top w:val="none" w:sz="0" w:space="0" w:color="auto"/>
            <w:left w:val="none" w:sz="0" w:space="0" w:color="auto"/>
            <w:bottom w:val="none" w:sz="0" w:space="0" w:color="auto"/>
            <w:right w:val="none" w:sz="0" w:space="0" w:color="auto"/>
          </w:divBdr>
          <w:divsChild>
            <w:div w:id="144514778">
              <w:marLeft w:val="0"/>
              <w:marRight w:val="0"/>
              <w:marTop w:val="0"/>
              <w:marBottom w:val="0"/>
              <w:divBdr>
                <w:top w:val="none" w:sz="0" w:space="0" w:color="auto"/>
                <w:left w:val="none" w:sz="0" w:space="0" w:color="auto"/>
                <w:bottom w:val="none" w:sz="0" w:space="0" w:color="auto"/>
                <w:right w:val="none" w:sz="0" w:space="0" w:color="auto"/>
              </w:divBdr>
              <w:divsChild>
                <w:div w:id="1996563102">
                  <w:marLeft w:val="0"/>
                  <w:marRight w:val="0"/>
                  <w:marTop w:val="0"/>
                  <w:marBottom w:val="0"/>
                  <w:divBdr>
                    <w:top w:val="none" w:sz="0" w:space="0" w:color="auto"/>
                    <w:left w:val="none" w:sz="0" w:space="0" w:color="auto"/>
                    <w:bottom w:val="none" w:sz="0" w:space="0" w:color="auto"/>
                    <w:right w:val="none" w:sz="0" w:space="0" w:color="auto"/>
                  </w:divBdr>
                  <w:divsChild>
                    <w:div w:id="1007294001">
                      <w:marLeft w:val="0"/>
                      <w:marRight w:val="0"/>
                      <w:marTop w:val="0"/>
                      <w:marBottom w:val="0"/>
                      <w:divBdr>
                        <w:top w:val="none" w:sz="0" w:space="0" w:color="auto"/>
                        <w:left w:val="none" w:sz="0" w:space="0" w:color="auto"/>
                        <w:bottom w:val="none" w:sz="0" w:space="0" w:color="auto"/>
                        <w:right w:val="none" w:sz="0" w:space="0" w:color="auto"/>
                      </w:divBdr>
                      <w:divsChild>
                        <w:div w:id="1624965715">
                          <w:marLeft w:val="0"/>
                          <w:marRight w:val="0"/>
                          <w:marTop w:val="0"/>
                          <w:marBottom w:val="0"/>
                          <w:divBdr>
                            <w:top w:val="none" w:sz="0" w:space="0" w:color="auto"/>
                            <w:left w:val="none" w:sz="0" w:space="0" w:color="auto"/>
                            <w:bottom w:val="none" w:sz="0" w:space="0" w:color="auto"/>
                            <w:right w:val="none" w:sz="0" w:space="0" w:color="auto"/>
                          </w:divBdr>
                          <w:divsChild>
                            <w:div w:id="1950894458">
                              <w:marLeft w:val="0"/>
                              <w:marRight w:val="0"/>
                              <w:marTop w:val="0"/>
                              <w:marBottom w:val="0"/>
                              <w:divBdr>
                                <w:top w:val="none" w:sz="0" w:space="0" w:color="auto"/>
                                <w:left w:val="none" w:sz="0" w:space="0" w:color="auto"/>
                                <w:bottom w:val="none" w:sz="0" w:space="0" w:color="auto"/>
                                <w:right w:val="none" w:sz="0" w:space="0" w:color="auto"/>
                              </w:divBdr>
                              <w:divsChild>
                                <w:div w:id="800152265">
                                  <w:marLeft w:val="0"/>
                                  <w:marRight w:val="0"/>
                                  <w:marTop w:val="0"/>
                                  <w:marBottom w:val="0"/>
                                  <w:divBdr>
                                    <w:top w:val="none" w:sz="0" w:space="0" w:color="auto"/>
                                    <w:left w:val="none" w:sz="0" w:space="0" w:color="auto"/>
                                    <w:bottom w:val="none" w:sz="0" w:space="0" w:color="auto"/>
                                    <w:right w:val="none" w:sz="0" w:space="0" w:color="auto"/>
                                  </w:divBdr>
                                  <w:divsChild>
                                    <w:div w:id="5953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hyperlink" Target="http://www.elbib.ru/index"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hyperlink" Target="http://www.inp.nsk.su/~kozak/start.ht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CDECC-A628-4D11-ABC0-087EE887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19459</Words>
  <Characters>110917</Characters>
  <Application>Microsoft Office Word</Application>
  <DocSecurity>0</DocSecurity>
  <Lines>924</Lines>
  <Paragraphs>260</Paragraphs>
  <ScaleCrop>false</ScaleCrop>
  <HeadingPairs>
    <vt:vector size="2" baseType="variant">
      <vt:variant>
        <vt:lpstr>Название</vt:lpstr>
      </vt:variant>
      <vt:variant>
        <vt:i4>1</vt:i4>
      </vt:variant>
    </vt:vector>
  </HeadingPairs>
  <TitlesOfParts>
    <vt:vector size="1" baseType="lpstr">
      <vt:lpstr>2</vt:lpstr>
    </vt:vector>
  </TitlesOfParts>
  <Company/>
  <LinksUpToDate>false</LinksUpToDate>
  <CharactersWithSpaces>130116</CharactersWithSpaces>
  <SharedDoc>false</SharedDoc>
  <HLinks>
    <vt:vector size="12" baseType="variant">
      <vt:variant>
        <vt:i4>7471163</vt:i4>
      </vt:variant>
      <vt:variant>
        <vt:i4>210</vt:i4>
      </vt:variant>
      <vt:variant>
        <vt:i4>0</vt:i4>
      </vt:variant>
      <vt:variant>
        <vt:i4>5</vt:i4>
      </vt:variant>
      <vt:variant>
        <vt:lpwstr>http://www.inp.nsk.su/~kozak/start.htm</vt:lpwstr>
      </vt:variant>
      <vt:variant>
        <vt:lpwstr/>
      </vt:variant>
      <vt:variant>
        <vt:i4>1572867</vt:i4>
      </vt:variant>
      <vt:variant>
        <vt:i4>207</vt:i4>
      </vt:variant>
      <vt:variant>
        <vt:i4>0</vt:i4>
      </vt:variant>
      <vt:variant>
        <vt:i4>5</vt:i4>
      </vt:variant>
      <vt:variant>
        <vt:lpwstr>http://www.elbib.ru/index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Юрий Нефедов</dc:creator>
  <cp:keywords/>
  <cp:lastModifiedBy>Губайдуллин Ильфат Гилманович</cp:lastModifiedBy>
  <cp:revision>2</cp:revision>
  <cp:lastPrinted>2012-12-11T09:56:00Z</cp:lastPrinted>
  <dcterms:created xsi:type="dcterms:W3CDTF">2017-11-10T11:14:00Z</dcterms:created>
  <dcterms:modified xsi:type="dcterms:W3CDTF">2017-11-10T11:14:00Z</dcterms:modified>
</cp:coreProperties>
</file>